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3"/>
          <w:szCs w:val="13"/>
        </w:rPr>
        <w:jc w:val="left"/>
        <w:spacing w:before="5" w:lineRule="exact" w:line="120"/>
      </w:pPr>
      <w:r>
        <w:pict>
          <v:group style="position:absolute;margin-left:61.354pt;margin-top:64.28pt;width:489.436pt;height:663.536pt;mso-position-horizontal-relative:page;mso-position-vertical-relative:page;z-index:-377" coordorigin="1227,1286" coordsize="9789,13271">
            <v:shape style="position:absolute;left:1272;top:1331;width:89;height:91" coordorigin="1272,1331" coordsize="89,91" path="m1272,1422l1361,1422,1361,1331,1272,1331,1272,1422xe" filled="t" fillcolor="#2D74B5" stroked="f">
              <v:path arrowok="t"/>
              <v:fill/>
            </v:shape>
            <v:shape style="position:absolute;left:1272;top:1331;width:89;height:91" coordorigin="1272,1331" coordsize="89,91" path="m1272,1422l1361,1422,1361,1331,1272,1331,1272,1422xe" filled="t" fillcolor="#2D74B5" stroked="f">
              <v:path arrowok="t"/>
              <v:fill/>
            </v:shape>
            <v:shape style="position:absolute;left:1361;top:1376;width:9520;height:0" coordorigin="1361,1376" coordsize="9520,0" path="m1361,1376l10882,1376e" filled="f" stroked="t" strokeweight="4.54pt" strokecolor="#2D74B5">
              <v:path arrowok="t"/>
            </v:shape>
            <v:shape style="position:absolute;left:10882;top:1331;width:89;height:91" coordorigin="10882,1331" coordsize="89,91" path="m10882,1422l10970,1422,10970,1331,10882,1331,10882,1422xe" filled="t" fillcolor="#2D74B5" stroked="f">
              <v:path arrowok="t"/>
              <v:fill/>
            </v:shape>
            <v:shape style="position:absolute;left:10882;top:1331;width:89;height:91" coordorigin="10882,1331" coordsize="89,91" path="m10882,1422l10970,1422,10970,1331,10882,1331,10882,1422xe" filled="t" fillcolor="#2D74B5" stroked="f">
              <v:path arrowok="t"/>
              <v:fill/>
            </v:shape>
            <v:shape style="position:absolute;left:1317;top:1421;width:0;height:13000" coordorigin="1317,1421" coordsize="0,13000" path="m1317,1421l1317,14421e" filled="f" stroked="t" strokeweight="4.54pt" strokecolor="#2D74B5">
              <v:path arrowok="t"/>
            </v:shape>
            <v:shape style="position:absolute;left:10926;top:1421;width:0;height:13000" coordorigin="10926,1421" coordsize="0,13000" path="m10926,1421l10926,14421e" filled="f" stroked="t" strokeweight="4.54pt" strokecolor="#2D74B5">
              <v:path arrowok="t"/>
            </v:shape>
            <v:shape style="position:absolute;left:1272;top:14420;width:89;height:91" coordorigin="1272,14420" coordsize="89,91" path="m1272,14511l1361,14511,1361,14420,1272,14420,1272,14511xe" filled="t" fillcolor="#2D74B5" stroked="f">
              <v:path arrowok="t"/>
              <v:fill/>
            </v:shape>
            <v:shape style="position:absolute;left:1272;top:14420;width:89;height:91" coordorigin="1272,14420" coordsize="89,91" path="m1272,14511l1361,14511,1361,14420,1272,14420,1272,14511xe" filled="t" fillcolor="#2D74B5" stroked="f">
              <v:path arrowok="t"/>
              <v:fill/>
            </v:shape>
            <v:shape style="position:absolute;left:1361;top:14466;width:9520;height:0" coordorigin="1361,14466" coordsize="9520,0" path="m1361,14466l10882,14466e" filled="f" stroked="t" strokeweight="4.54pt" strokecolor="#2D74B5">
              <v:path arrowok="t"/>
            </v:shape>
            <v:shape style="position:absolute;left:10882;top:14420;width:89;height:91" coordorigin="10882,14420" coordsize="89,91" path="m10882,14511l10970,14511,10970,14420,10882,14420,10882,14511xe" filled="t" fillcolor="#2D74B5" stroked="f">
              <v:path arrowok="t"/>
              <v:fill/>
            </v:shape>
            <v:shape style="position:absolute;left:10882;top:14420;width:89;height:91" coordorigin="10882,14420" coordsize="89,91" path="m10882,14511l10970,14511,10970,14420,10882,14420,10882,14511xe" filled="t" fillcolor="#2D74B5" stroked="f">
              <v:path arrowok="t"/>
              <v:fill/>
            </v:shape>
            <w10:wrap type="none"/>
          </v:group>
        </w:pict>
      </w:r>
      <w:r>
        <w:pict>
          <v:shape type="#_x0000_t75" style="position:absolute;margin-left:72pt;margin-top:170.13pt;width:468pt;height:416.6pt;mso-position-horizontal-relative:page;mso-position-vertical-relative:page;z-index:-378">
            <v:imagedata o:title="" r:id="rId4"/>
          </v:shape>
        </w:pict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56"/>
          <w:szCs w:val="56"/>
        </w:rPr>
        <w:jc w:val="left"/>
        <w:spacing w:lineRule="exact" w:line="640"/>
        <w:ind w:left="1362"/>
      </w:pPr>
      <w:r>
        <w:rPr>
          <w:rFonts w:cs="Times New Roman" w:hAnsi="Times New Roman" w:eastAsia="Times New Roman" w:ascii="Times New Roman"/>
          <w:color w:val="4FA3CE"/>
          <w:spacing w:val="-20"/>
          <w:w w:val="100"/>
          <w:position w:val="-1"/>
          <w:sz w:val="56"/>
          <w:szCs w:val="56"/>
        </w:rPr>
        <w:t>M</w:t>
      </w:r>
      <w:r>
        <w:rPr>
          <w:rFonts w:cs="Times New Roman" w:hAnsi="Times New Roman" w:eastAsia="Times New Roman" w:ascii="Times New Roman"/>
          <w:color w:val="4FA3CE"/>
          <w:spacing w:val="-7"/>
          <w:w w:val="100"/>
          <w:position w:val="-1"/>
          <w:sz w:val="56"/>
          <w:szCs w:val="56"/>
        </w:rPr>
        <w:t>o</w:t>
      </w:r>
      <w:r>
        <w:rPr>
          <w:rFonts w:cs="Times New Roman" w:hAnsi="Times New Roman" w:eastAsia="Times New Roman" w:ascii="Times New Roman"/>
          <w:color w:val="4FA3CE"/>
          <w:spacing w:val="-11"/>
          <w:w w:val="100"/>
          <w:position w:val="-1"/>
          <w:sz w:val="56"/>
          <w:szCs w:val="56"/>
        </w:rPr>
        <w:t>b</w:t>
      </w:r>
      <w:r>
        <w:rPr>
          <w:rFonts w:cs="Times New Roman" w:hAnsi="Times New Roman" w:eastAsia="Times New Roman" w:ascii="Times New Roman"/>
          <w:color w:val="4FA3CE"/>
          <w:spacing w:val="-10"/>
          <w:w w:val="100"/>
          <w:position w:val="-1"/>
          <w:sz w:val="56"/>
          <w:szCs w:val="56"/>
        </w:rPr>
        <w:t>i</w:t>
      </w:r>
      <w:r>
        <w:rPr>
          <w:rFonts w:cs="Times New Roman" w:hAnsi="Times New Roman" w:eastAsia="Times New Roman" w:ascii="Times New Roman"/>
          <w:color w:val="4FA3CE"/>
          <w:spacing w:val="-10"/>
          <w:w w:val="100"/>
          <w:position w:val="-1"/>
          <w:sz w:val="56"/>
          <w:szCs w:val="56"/>
        </w:rPr>
        <w:t>l</w:t>
      </w:r>
      <w:r>
        <w:rPr>
          <w:rFonts w:cs="Times New Roman" w:hAnsi="Times New Roman" w:eastAsia="Times New Roman" w:ascii="Times New Roman"/>
          <w:color w:val="4FA3CE"/>
          <w:spacing w:val="0"/>
          <w:w w:val="100"/>
          <w:position w:val="-1"/>
          <w:sz w:val="56"/>
          <w:szCs w:val="56"/>
        </w:rPr>
        <w:t>e</w:t>
      </w:r>
      <w:r>
        <w:rPr>
          <w:rFonts w:cs="Times New Roman" w:hAnsi="Times New Roman" w:eastAsia="Times New Roman" w:ascii="Times New Roman"/>
          <w:color w:val="4FA3CE"/>
          <w:spacing w:val="55"/>
          <w:w w:val="100"/>
          <w:position w:val="-1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color w:val="4FA3CE"/>
          <w:spacing w:val="-9"/>
          <w:w w:val="100"/>
          <w:position w:val="-1"/>
          <w:sz w:val="56"/>
          <w:szCs w:val="56"/>
        </w:rPr>
        <w:t>A</w:t>
      </w:r>
      <w:r>
        <w:rPr>
          <w:rFonts w:cs="Times New Roman" w:hAnsi="Times New Roman" w:eastAsia="Times New Roman" w:ascii="Times New Roman"/>
          <w:color w:val="4FA3CE"/>
          <w:spacing w:val="-11"/>
          <w:w w:val="100"/>
          <w:position w:val="-1"/>
          <w:sz w:val="56"/>
          <w:szCs w:val="56"/>
        </w:rPr>
        <w:t>p</w:t>
      </w:r>
      <w:r>
        <w:rPr>
          <w:rFonts w:cs="Times New Roman" w:hAnsi="Times New Roman" w:eastAsia="Times New Roman" w:ascii="Times New Roman"/>
          <w:color w:val="4FA3CE"/>
          <w:spacing w:val="0"/>
          <w:w w:val="100"/>
          <w:position w:val="-1"/>
          <w:sz w:val="56"/>
          <w:szCs w:val="56"/>
        </w:rPr>
        <w:t>p</w:t>
      </w:r>
      <w:r>
        <w:rPr>
          <w:rFonts w:cs="Times New Roman" w:hAnsi="Times New Roman" w:eastAsia="Times New Roman" w:ascii="Times New Roman"/>
          <w:color w:val="4FA3CE"/>
          <w:spacing w:val="24"/>
          <w:w w:val="100"/>
          <w:position w:val="-1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color w:val="4FA3CE"/>
          <w:spacing w:val="-15"/>
          <w:w w:val="105"/>
          <w:position w:val="-1"/>
          <w:sz w:val="56"/>
          <w:szCs w:val="56"/>
        </w:rPr>
        <w:t>D</w:t>
      </w:r>
      <w:r>
        <w:rPr>
          <w:rFonts w:cs="Times New Roman" w:hAnsi="Times New Roman" w:eastAsia="Times New Roman" w:ascii="Times New Roman"/>
          <w:color w:val="4FA3CE"/>
          <w:spacing w:val="-17"/>
          <w:w w:val="119"/>
          <w:position w:val="-1"/>
          <w:sz w:val="56"/>
          <w:szCs w:val="56"/>
        </w:rPr>
        <w:t>e</w:t>
      </w:r>
      <w:r>
        <w:rPr>
          <w:rFonts w:cs="Times New Roman" w:hAnsi="Times New Roman" w:eastAsia="Times New Roman" w:ascii="Times New Roman"/>
          <w:color w:val="4FA3CE"/>
          <w:spacing w:val="-17"/>
          <w:w w:val="103"/>
          <w:position w:val="-1"/>
          <w:sz w:val="56"/>
          <w:szCs w:val="56"/>
        </w:rPr>
        <w:t>v</w:t>
      </w:r>
      <w:r>
        <w:rPr>
          <w:rFonts w:cs="Times New Roman" w:hAnsi="Times New Roman" w:eastAsia="Times New Roman" w:ascii="Times New Roman"/>
          <w:color w:val="4FA3CE"/>
          <w:spacing w:val="-10"/>
          <w:w w:val="119"/>
          <w:position w:val="-1"/>
          <w:sz w:val="56"/>
          <w:szCs w:val="56"/>
        </w:rPr>
        <w:t>e</w:t>
      </w:r>
      <w:r>
        <w:rPr>
          <w:rFonts w:cs="Times New Roman" w:hAnsi="Times New Roman" w:eastAsia="Times New Roman" w:ascii="Times New Roman"/>
          <w:color w:val="4FA3CE"/>
          <w:spacing w:val="-10"/>
          <w:w w:val="85"/>
          <w:position w:val="-1"/>
          <w:sz w:val="56"/>
          <w:szCs w:val="56"/>
        </w:rPr>
        <w:t>l</w:t>
      </w:r>
      <w:r>
        <w:rPr>
          <w:rFonts w:cs="Times New Roman" w:hAnsi="Times New Roman" w:eastAsia="Times New Roman" w:ascii="Times New Roman"/>
          <w:color w:val="4FA3CE"/>
          <w:spacing w:val="-10"/>
          <w:w w:val="113"/>
          <w:position w:val="-1"/>
          <w:sz w:val="56"/>
          <w:szCs w:val="56"/>
        </w:rPr>
        <w:t>o</w:t>
      </w:r>
      <w:r>
        <w:rPr>
          <w:rFonts w:cs="Times New Roman" w:hAnsi="Times New Roman" w:eastAsia="Times New Roman" w:ascii="Times New Roman"/>
          <w:color w:val="4FA3CE"/>
          <w:spacing w:val="-9"/>
          <w:w w:val="112"/>
          <w:position w:val="-1"/>
          <w:sz w:val="56"/>
          <w:szCs w:val="56"/>
        </w:rPr>
        <w:t>p</w:t>
      </w:r>
      <w:r>
        <w:rPr>
          <w:rFonts w:cs="Times New Roman" w:hAnsi="Times New Roman" w:eastAsia="Times New Roman" w:ascii="Times New Roman"/>
          <w:color w:val="4FA3CE"/>
          <w:spacing w:val="-9"/>
          <w:w w:val="105"/>
          <w:position w:val="-1"/>
          <w:sz w:val="56"/>
          <w:szCs w:val="56"/>
        </w:rPr>
        <w:t>m</w:t>
      </w:r>
      <w:r>
        <w:rPr>
          <w:rFonts w:cs="Times New Roman" w:hAnsi="Times New Roman" w:eastAsia="Times New Roman" w:ascii="Times New Roman"/>
          <w:color w:val="4FA3CE"/>
          <w:spacing w:val="-10"/>
          <w:w w:val="119"/>
          <w:position w:val="-1"/>
          <w:sz w:val="56"/>
          <w:szCs w:val="56"/>
        </w:rPr>
        <w:t>e</w:t>
      </w:r>
      <w:r>
        <w:rPr>
          <w:rFonts w:cs="Times New Roman" w:hAnsi="Times New Roman" w:eastAsia="Times New Roman" w:ascii="Times New Roman"/>
          <w:color w:val="4FA3CE"/>
          <w:spacing w:val="-15"/>
          <w:w w:val="111"/>
          <w:position w:val="-1"/>
          <w:sz w:val="56"/>
          <w:szCs w:val="56"/>
        </w:rPr>
        <w:t>n</w:t>
      </w:r>
      <w:r>
        <w:rPr>
          <w:rFonts w:cs="Times New Roman" w:hAnsi="Times New Roman" w:eastAsia="Times New Roman" w:ascii="Times New Roman"/>
          <w:color w:val="4FA3CE"/>
          <w:spacing w:val="0"/>
          <w:w w:val="129"/>
          <w:position w:val="-1"/>
          <w:sz w:val="56"/>
          <w:szCs w:val="56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56"/>
          <w:szCs w:val="56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ind w:right="419"/>
      </w:pPr>
      <w:r>
        <w:rPr>
          <w:rFonts w:cs="Times New Roman" w:hAnsi="Times New Roman" w:eastAsia="Times New Roman" w:ascii="Times New Roman"/>
          <w:color w:val="4FA3CE"/>
          <w:spacing w:val="0"/>
          <w:w w:val="100"/>
          <w:sz w:val="24"/>
          <w:szCs w:val="24"/>
        </w:rPr>
        <w:t>Oisin</w:t>
      </w:r>
      <w:r>
        <w:rPr>
          <w:rFonts w:cs="Times New Roman" w:hAnsi="Times New Roman" w:eastAsia="Times New Roman" w:ascii="Times New Roman"/>
          <w:color w:val="4FA3CE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FA3CE"/>
          <w:spacing w:val="0"/>
          <w:w w:val="106"/>
          <w:sz w:val="24"/>
          <w:szCs w:val="24"/>
        </w:rPr>
        <w:t>Feely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ind w:right="435"/>
      </w:pPr>
      <w:r>
        <w:rPr>
          <w:rFonts w:cs="Times New Roman" w:hAnsi="Times New Roman" w:eastAsia="Times New Roman" w:ascii="Times New Roman"/>
          <w:b/>
          <w:color w:val="4FA3CE"/>
          <w:w w:val="7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color w:val="4FA3CE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color w:val="4FA3CE"/>
          <w:spacing w:val="-1"/>
          <w:w w:val="11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color w:val="4FA3CE"/>
          <w:spacing w:val="-1"/>
          <w:w w:val="11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color w:val="4FA3CE"/>
          <w:spacing w:val="0"/>
          <w:w w:val="108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b/>
          <w:color w:val="4FA3CE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4FA3CE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b/>
          <w:color w:val="4FA3CE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4FA3CE"/>
          <w:spacing w:val="-1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color w:val="4FA3CE"/>
          <w:spacing w:val="0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color w:val="4FA3CE"/>
          <w:spacing w:val="1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color w:val="4FA3CE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color w:val="4FA3CE"/>
          <w:spacing w:val="0"/>
          <w:w w:val="11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40"/>
        <w:sectPr>
          <w:pgSz w:w="12240" w:h="15840"/>
          <w:pgMar w:top="1480" w:bottom="280" w:left="1720" w:right="1720"/>
        </w:sectPr>
      </w:pP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eati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4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5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3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3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16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2"/>
          <w:w w:val="106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8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3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250"/>
        <w:ind w:left="2160" w:right="1434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gin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82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3"/>
          <w:w w:val="11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3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9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92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9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ow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7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such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4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4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14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8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sio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-3"/>
          <w:w w:val="11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8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ation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spacing w:val="-3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64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ity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13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4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Init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ct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18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xt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1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6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94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160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99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ant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160"/>
      </w:pPr>
      <w:r>
        <w:rPr>
          <w:rFonts w:cs="Times New Roman" w:hAnsi="Times New Roman" w:eastAsia="Times New Roman" w:ascii="Times New Roman"/>
          <w:spacing w:val="0"/>
          <w:w w:val="78"/>
          <w:sz w:val="22"/>
          <w:szCs w:val="22"/>
        </w:rPr>
        <w:t>…………A</w:t>
      </w:r>
      <w:r>
        <w:rPr>
          <w:rFonts w:cs="Times New Roman" w:hAnsi="Times New Roman" w:eastAsia="Times New Roman" w:ascii="Times New Roman"/>
          <w:spacing w:val="14"/>
          <w:w w:val="7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8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ity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160"/>
      </w:pPr>
      <w:r>
        <w:rPr>
          <w:rFonts w:cs="Times New Roman" w:hAnsi="Times New Roman" w:eastAsia="Times New Roman" w:ascii="Times New Roman"/>
          <w:w w:val="78"/>
          <w:sz w:val="22"/>
          <w:szCs w:val="22"/>
        </w:rPr>
        <w:t>…………</w:t>
      </w:r>
      <w:r>
        <w:rPr>
          <w:rFonts w:cs="Times New Roman" w:hAnsi="Times New Roman" w:eastAsia="Times New Roman" w:ascii="Times New Roman"/>
          <w:spacing w:val="-3"/>
          <w:w w:val="7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Day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690"/>
        <w:ind w:left="2160" w:right="6757"/>
      </w:pPr>
      <w:r>
        <w:rPr>
          <w:rFonts w:cs="Times New Roman" w:hAnsi="Times New Roman" w:eastAsia="Times New Roman" w:ascii="Times New Roman"/>
          <w:w w:val="75"/>
          <w:sz w:val="22"/>
          <w:szCs w:val="22"/>
        </w:rPr>
        <w:t>…………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?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Jo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7"/>
        <w:ind w:left="2160"/>
      </w:pPr>
      <w:r>
        <w:rPr>
          <w:rFonts w:cs="Times New Roman" w:hAnsi="Times New Roman" w:eastAsia="Times New Roman" w:ascii="Times New Roman"/>
          <w:w w:val="75"/>
          <w:sz w:val="22"/>
          <w:szCs w:val="22"/>
        </w:rPr>
        <w:t>…………</w:t>
      </w:r>
      <w:r>
        <w:rPr>
          <w:rFonts w:cs="Times New Roman" w:hAnsi="Times New Roman" w:eastAsia="Times New Roman" w:ascii="Times New Roman"/>
          <w:spacing w:val="-3"/>
          <w:w w:val="84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160"/>
      </w:pPr>
      <w:r>
        <w:rPr>
          <w:rFonts w:cs="Times New Roman" w:hAnsi="Times New Roman" w:eastAsia="Times New Roman" w:ascii="Times New Roman"/>
          <w:w w:val="75"/>
          <w:sz w:val="22"/>
          <w:szCs w:val="22"/>
        </w:rPr>
        <w:t>…………</w:t>
      </w:r>
      <w:r>
        <w:rPr>
          <w:rFonts w:cs="Times New Roman" w:hAnsi="Times New Roman" w:eastAsia="Times New Roman" w:ascii="Times New Roman"/>
          <w:spacing w:val="-1"/>
          <w:w w:val="9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1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160"/>
      </w:pPr>
      <w:r>
        <w:rPr>
          <w:rFonts w:cs="Times New Roman" w:hAnsi="Times New Roman" w:eastAsia="Times New Roman" w:ascii="Times New Roman"/>
          <w:w w:val="75"/>
          <w:sz w:val="22"/>
          <w:szCs w:val="22"/>
        </w:rPr>
        <w:t>…………</w:t>
      </w:r>
      <w:r>
        <w:rPr>
          <w:rFonts w:cs="Times New Roman" w:hAnsi="Times New Roman" w:eastAsia="Times New Roman" w:ascii="Times New Roman"/>
          <w:w w:val="111"/>
          <w:sz w:val="22"/>
          <w:szCs w:val="22"/>
        </w:rPr>
        <w:t>Ju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ior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3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160"/>
        <w:sectPr>
          <w:pgNumType w:start="1"/>
          <w:pgMar w:header="1483" w:footer="1090" w:top="1800" w:bottom="280" w:left="0" w:right="0"/>
          <w:headerReference w:type="default" r:id="rId5"/>
          <w:footerReference w:type="default" r:id="rId6"/>
          <w:pgSz w:w="12240" w:h="15840"/>
        </w:sectPr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ge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501"/>
        <w:ind w:left="2160" w:right="1556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ost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ave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is.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1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5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ol</w:t>
      </w:r>
      <w:r>
        <w:rPr>
          <w:rFonts w:cs="Times New Roman" w:hAnsi="Times New Roman" w:eastAsia="Times New Roman" w:ascii="Times New Roman"/>
          <w:spacing w:val="-2"/>
          <w:w w:val="107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gy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8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ay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9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g?</w:t>
      </w:r>
      <w:r>
        <w:rPr>
          <w:rFonts w:cs="Times New Roman" w:hAnsi="Times New Roman" w:eastAsia="Times New Roman" w:ascii="Times New Roman"/>
          <w:spacing w:val="-4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ardry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4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?</w:t>
      </w:r>
      <w:r>
        <w:rPr>
          <w:rFonts w:cs="Times New Roman" w:hAnsi="Times New Roman" w:eastAsia="Times New Roman" w:ascii="Times New Roman"/>
          <w:spacing w:val="7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15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7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ay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4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64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3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ology</w:t>
      </w:r>
      <w:r>
        <w:rPr>
          <w:rFonts w:cs="Times New Roman" w:hAnsi="Times New Roman" w:eastAsia="Times New Roman" w:ascii="Times New Roman"/>
          <w:spacing w:val="-3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94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501"/>
        <w:ind w:left="2160" w:right="1534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6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9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8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ical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ati</w:t>
      </w:r>
      <w:r>
        <w:rPr>
          <w:rFonts w:cs="Times New Roman" w:hAnsi="Times New Roman" w:eastAsia="Times New Roman" w:ascii="Times New Roman"/>
          <w:spacing w:val="-3"/>
          <w:w w:val="109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sio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art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2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7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icati</w:t>
      </w:r>
      <w:r>
        <w:rPr>
          <w:rFonts w:cs="Times New Roman" w:hAnsi="Times New Roman" w:eastAsia="Times New Roman" w:ascii="Times New Roman"/>
          <w:spacing w:val="-3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8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4"/>
          <w:w w:val="11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7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t,</w:t>
      </w:r>
      <w:r>
        <w:rPr>
          <w:rFonts w:cs="Times New Roman" w:hAnsi="Times New Roman" w:eastAsia="Times New Roman" w:ascii="Times New Roman"/>
          <w:spacing w:val="17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spacing w:val="-2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ct</w:t>
      </w:r>
      <w:r>
        <w:rPr>
          <w:rFonts w:cs="Times New Roman" w:hAnsi="Times New Roman" w:eastAsia="Times New Roman" w:ascii="Times New Roman"/>
          <w:spacing w:val="-3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ay.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ots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ays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64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ith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ir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s,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ay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1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spacing w:val="-4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8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tance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sin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4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8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5"/>
          <w:w w:val="1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atio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sh</w:t>
      </w:r>
      <w:r>
        <w:rPr>
          <w:rFonts w:cs="Times New Roman" w:hAnsi="Times New Roman" w:eastAsia="Times New Roman" w:ascii="Times New Roman"/>
          <w:spacing w:val="-3"/>
          <w:w w:val="10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5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5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6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sine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ke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gh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5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arch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gn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spacing w:val="-3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any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it’s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3"/>
          <w:w w:val="8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160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Mob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b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tabl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6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94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160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-2"/>
          <w:w w:val="10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ctio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xt.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160"/>
        <w:sectPr>
          <w:pgMar w:header="1483" w:footer="1090" w:top="1800" w:bottom="280" w:left="0" w:right="0"/>
          <w:headerReference w:type="default" r:id="rId7"/>
          <w:pgSz w:w="12240" w:h="15840"/>
        </w:sectPr>
      </w:pPr>
      <w:r>
        <w:rPr>
          <w:rFonts w:cs="Times New Roman" w:hAnsi="Times New Roman" w:eastAsia="Times New Roman" w:ascii="Times New Roman"/>
          <w:b/>
          <w:spacing w:val="0"/>
          <w:w w:val="107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b/>
          <w:spacing w:val="1"/>
          <w:w w:val="107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7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7"/>
          <w:sz w:val="22"/>
          <w:szCs w:val="22"/>
        </w:rPr>
        <w:t>opm</w:t>
      </w:r>
      <w:r>
        <w:rPr>
          <w:rFonts w:cs="Times New Roman" w:hAnsi="Times New Roman" w:eastAsia="Times New Roman" w:ascii="Times New Roman"/>
          <w:b/>
          <w:spacing w:val="-1"/>
          <w:w w:val="10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7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b/>
          <w:spacing w:val="11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oc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ss</w:t>
      </w:r>
      <w:r>
        <w:rPr>
          <w:rFonts w:cs="Times New Roman" w:hAnsi="Times New Roman" w:eastAsia="Times New Roman" w:ascii="Times New Roman"/>
          <w:spacing w:val="-4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Dist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8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tio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94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501"/>
        <w:ind w:left="2160" w:right="1500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know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1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8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86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t,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spacing w:val="-3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5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ill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8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86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icial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ir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sin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ss</w:t>
      </w:r>
      <w:r>
        <w:rPr>
          <w:rFonts w:cs="Times New Roman" w:hAnsi="Times New Roman" w:eastAsia="Times New Roman" w:ascii="Times New Roman"/>
          <w:spacing w:val="-3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sto</w:t>
      </w:r>
      <w:r>
        <w:rPr>
          <w:rFonts w:cs="Times New Roman" w:hAnsi="Times New Roman" w:eastAsia="Times New Roman" w:ascii="Times New Roman"/>
          <w:spacing w:val="3"/>
          <w:w w:val="11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5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ir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sin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1"/>
          <w:w w:val="10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ir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ile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2160"/>
      </w:pPr>
      <w:r>
        <w:rPr>
          <w:rFonts w:cs="Times New Roman" w:hAnsi="Times New Roman" w:eastAsia="Times New Roman" w:ascii="Times New Roman"/>
          <w:color w:val="4FA3CE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4FA3CE"/>
          <w:spacing w:val="-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4FA3CE"/>
          <w:spacing w:val="0"/>
          <w:w w:val="100"/>
          <w:sz w:val="28"/>
          <w:szCs w:val="28"/>
        </w:rPr>
        <w:t>Busin</w:t>
      </w:r>
      <w:r>
        <w:rPr>
          <w:rFonts w:cs="Times New Roman" w:hAnsi="Times New Roman" w:eastAsia="Times New Roman" w:ascii="Times New Roman"/>
          <w:color w:val="4FA3CE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4FA3CE"/>
          <w:spacing w:val="0"/>
          <w:w w:val="100"/>
          <w:sz w:val="28"/>
          <w:szCs w:val="28"/>
        </w:rPr>
        <w:t>ss</w:t>
      </w:r>
      <w:r>
        <w:rPr>
          <w:rFonts w:cs="Times New Roman" w:hAnsi="Times New Roman" w:eastAsia="Times New Roman" w:ascii="Times New Roman"/>
          <w:color w:val="4FA3CE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4FA3CE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4FA3CE"/>
          <w:spacing w:val="-2"/>
          <w:w w:val="11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4FA3CE"/>
          <w:spacing w:val="1"/>
          <w:w w:val="112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4FA3CE"/>
          <w:spacing w:val="1"/>
          <w:w w:val="112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4FA3CE"/>
          <w:spacing w:val="-3"/>
          <w:w w:val="113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4FA3CE"/>
          <w:spacing w:val="1"/>
          <w:w w:val="109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4FA3CE"/>
          <w:spacing w:val="-2"/>
          <w:w w:val="129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4FA3CE"/>
          <w:spacing w:val="0"/>
          <w:w w:val="111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4FA3CE"/>
          <w:spacing w:val="-1"/>
          <w:w w:val="11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4FA3CE"/>
          <w:spacing w:val="0"/>
          <w:w w:val="105"/>
          <w:sz w:val="28"/>
          <w:szCs w:val="28"/>
        </w:rPr>
        <w:t>ity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502"/>
        <w:ind w:left="2160" w:right="1541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ost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sine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8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11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8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ir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spacing w:val="-3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ss</w:t>
      </w:r>
      <w:r>
        <w:rPr>
          <w:rFonts w:cs="Times New Roman" w:hAnsi="Times New Roman" w:eastAsia="Times New Roman" w:ascii="Times New Roman"/>
          <w:spacing w:val="-5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ile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6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1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1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8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ist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8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8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its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spacing w:val="-3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94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160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ild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84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2160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tom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2"/>
        <w:ind w:left="2160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2"/>
        <w:ind w:left="2160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ate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3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2160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sin</w:t>
      </w:r>
      <w:r>
        <w:rPr>
          <w:rFonts w:cs="Times New Roman" w:hAnsi="Times New Roman" w:eastAsia="Times New Roman" w:ascii="Times New Roman"/>
          <w:spacing w:val="-2"/>
          <w:w w:val="10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501"/>
        <w:ind w:left="2160" w:right="1450"/>
        <w:sectPr>
          <w:pgMar w:header="1485" w:footer="1090" w:top="1800" w:bottom="280" w:left="0" w:right="0"/>
          <w:headerReference w:type="default" r:id="rId8"/>
          <w:pgSz w:w="12240" w:h="15840"/>
        </w:sectPr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any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spacing w:val="-3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ir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8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stom</w:t>
      </w:r>
      <w:r>
        <w:rPr>
          <w:rFonts w:cs="Times New Roman" w:hAnsi="Times New Roman" w:eastAsia="Times New Roman" w:ascii="Times New Roman"/>
          <w:spacing w:val="2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3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ave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knoc</w:t>
      </w:r>
      <w:r>
        <w:rPr>
          <w:rFonts w:cs="Times New Roman" w:hAnsi="Times New Roman" w:eastAsia="Times New Roman" w:ascii="Times New Roman"/>
          <w:spacing w:val="4"/>
          <w:w w:val="11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18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1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cts</w:t>
      </w:r>
      <w:r>
        <w:rPr>
          <w:rFonts w:cs="Times New Roman" w:hAnsi="Times New Roman" w:eastAsia="Times New Roman" w:ascii="Times New Roman"/>
          <w:spacing w:val="16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av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8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1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8"/>
          <w:w w:val="1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ay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8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64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-4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1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1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5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64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ill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joy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5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9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1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94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stom</w:t>
      </w:r>
      <w:r>
        <w:rPr>
          <w:rFonts w:cs="Times New Roman" w:hAnsi="Times New Roman" w:eastAsia="Times New Roman" w:ascii="Times New Roman"/>
          <w:spacing w:val="2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ave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6"/>
          <w:w w:val="1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any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8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ci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9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9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ction</w:t>
      </w:r>
      <w:r>
        <w:rPr>
          <w:rFonts w:cs="Times New Roman" w:hAnsi="Times New Roman" w:eastAsia="Times New Roman" w:ascii="Times New Roman"/>
          <w:spacing w:val="-7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ill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com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any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1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ica</w:t>
      </w:r>
      <w:r>
        <w:rPr>
          <w:rFonts w:cs="Times New Roman" w:hAnsi="Times New Roman" w:eastAsia="Times New Roman" w:ascii="Times New Roman"/>
          <w:spacing w:val="1"/>
          <w:w w:val="10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94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501"/>
        <w:ind w:left="2160" w:right="1721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1"/>
          <w:w w:val="106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ow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1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ange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64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ave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7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ith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"/>
          <w:w w:val="108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4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8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anc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arm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7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7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7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s.</w:t>
      </w:r>
      <w:r>
        <w:rPr>
          <w:rFonts w:cs="Times New Roman" w:hAnsi="Times New Roman" w:eastAsia="Times New Roman" w:ascii="Times New Roman"/>
          <w:spacing w:val="8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ow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ith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1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1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ctio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such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1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s,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tai</w:t>
      </w:r>
      <w:r>
        <w:rPr>
          <w:rFonts w:cs="Times New Roman" w:hAnsi="Times New Roman" w:eastAsia="Times New Roman" w:ascii="Times New Roman"/>
          <w:spacing w:val="-3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94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160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ays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tly.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520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9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spacing w:val="-2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2520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Social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ia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2"/>
        <w:ind w:left="2520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9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cti</w:t>
      </w:r>
      <w:r>
        <w:rPr>
          <w:rFonts w:cs="Times New Roman" w:hAnsi="Times New Roman" w:eastAsia="Times New Roman" w:ascii="Times New Roman"/>
          <w:spacing w:val="-1"/>
          <w:w w:val="106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iti</w:t>
      </w:r>
      <w:r>
        <w:rPr>
          <w:rFonts w:cs="Times New Roman" w:hAnsi="Times New Roman" w:eastAsia="Times New Roman" w:ascii="Times New Roman"/>
          <w:spacing w:val="-2"/>
          <w:w w:val="10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2"/>
        <w:ind w:left="2520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7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2520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501"/>
        <w:ind w:left="2160" w:right="1627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ave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ay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since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ola</w:t>
      </w:r>
      <w:r>
        <w:rPr>
          <w:rFonts w:cs="Times New Roman" w:hAnsi="Times New Roman" w:eastAsia="Times New Roman" w:ascii="Times New Roman"/>
          <w:spacing w:val="-8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5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-3"/>
          <w:w w:val="11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x.</w:t>
      </w:r>
      <w:r>
        <w:rPr>
          <w:rFonts w:cs="Times New Roman" w:hAnsi="Times New Roman" w:eastAsia="Times New Roman" w:ascii="Times New Roman"/>
          <w:spacing w:val="5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ay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9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9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1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ica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gh</w:t>
      </w:r>
      <w:r>
        <w:rPr>
          <w:rFonts w:cs="Times New Roman" w:hAnsi="Times New Roman" w:eastAsia="Times New Roman" w:ascii="Times New Roman"/>
          <w:spacing w:val="8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8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com</w:t>
      </w:r>
      <w:r>
        <w:rPr>
          <w:rFonts w:cs="Times New Roman" w:hAnsi="Times New Roman" w:eastAsia="Times New Roman" w:ascii="Times New Roman"/>
          <w:spacing w:val="1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7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7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atio</w:t>
      </w:r>
      <w:r>
        <w:rPr>
          <w:rFonts w:cs="Times New Roman" w:hAnsi="Times New Roman" w:eastAsia="Times New Roman" w:ascii="Times New Roman"/>
          <w:spacing w:val="-1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8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table</w:t>
      </w:r>
      <w:r>
        <w:rPr>
          <w:rFonts w:cs="Times New Roman" w:hAnsi="Times New Roman" w:eastAsia="Times New Roman" w:ascii="Times New Roman"/>
          <w:spacing w:val="-21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7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7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6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ay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-3"/>
          <w:w w:val="11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ay</w:t>
      </w:r>
      <w:r>
        <w:rPr>
          <w:rFonts w:cs="Times New Roman" w:hAnsi="Times New Roman" w:eastAsia="Times New Roman" w:ascii="Times New Roman"/>
          <w:spacing w:val="3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97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501"/>
        <w:ind w:left="2160" w:right="1507"/>
        <w:sectPr>
          <w:pgMar w:header="1485" w:footer="1090" w:top="1760" w:bottom="280" w:left="0" w:right="0"/>
          <w:headerReference w:type="default" r:id="rId9"/>
          <w:pgSz w:w="12240" w:h="15840"/>
        </w:sectPr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king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14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ow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s,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ays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9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ical</w:t>
      </w:r>
      <w:r>
        <w:rPr>
          <w:rFonts w:cs="Times New Roman" w:hAnsi="Times New Roman" w:eastAsia="Times New Roman" w:ascii="Times New Roman"/>
          <w:spacing w:val="-2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ay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oc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ss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7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atio</w:t>
      </w:r>
      <w:r>
        <w:rPr>
          <w:rFonts w:cs="Times New Roman" w:hAnsi="Times New Roman" w:eastAsia="Times New Roman" w:ascii="Times New Roman"/>
          <w:spacing w:val="-1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7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1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1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8"/>
          <w:w w:val="1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sic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5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8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au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ito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94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0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kin</w:t>
      </w:r>
      <w:r>
        <w:rPr>
          <w:rFonts w:cs="Times New Roman" w:hAnsi="Times New Roman" w:eastAsia="Times New Roman" w:ascii="Times New Roman"/>
          <w:spacing w:val="-2"/>
          <w:w w:val="10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sthet</w:t>
      </w:r>
      <w:r>
        <w:rPr>
          <w:rFonts w:cs="Times New Roman" w:hAnsi="Times New Roman" w:eastAsia="Times New Roman" w:ascii="Times New Roman"/>
          <w:spacing w:val="-2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c,</w:t>
      </w:r>
      <w:r>
        <w:rPr>
          <w:rFonts w:cs="Times New Roman" w:hAnsi="Times New Roman" w:eastAsia="Times New Roman" w:ascii="Times New Roman"/>
          <w:spacing w:val="4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arn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1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ays,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spacing w:val="-2"/>
          <w:w w:val="109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-5"/>
          <w:w w:val="114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g.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ith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s,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1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7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1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1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8"/>
          <w:w w:val="1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8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1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5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ir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502"/>
        <w:ind w:left="2160" w:right="2066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5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6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4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4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8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st.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Get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1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art</w:t>
      </w:r>
      <w:r>
        <w:rPr>
          <w:rFonts w:cs="Times New Roman" w:hAnsi="Times New Roman" w:eastAsia="Times New Roman" w:ascii="Times New Roman"/>
          <w:spacing w:val="-2"/>
          <w:w w:val="11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tti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1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9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?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501"/>
        <w:ind w:left="2160" w:right="1525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64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8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1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art</w:t>
      </w:r>
      <w:r>
        <w:rPr>
          <w:rFonts w:cs="Times New Roman" w:hAnsi="Times New Roman" w:eastAsia="Times New Roman" w:ascii="Times New Roman"/>
          <w:spacing w:val="-2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4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8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-5"/>
          <w:w w:val="1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sf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8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s.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If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ans</w:t>
      </w:r>
      <w:r>
        <w:rPr>
          <w:rFonts w:cs="Times New Roman" w:hAnsi="Times New Roman" w:eastAsia="Times New Roman" w:ascii="Times New Roman"/>
          <w:spacing w:val="-3"/>
          <w:w w:val="115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6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8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tio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sign</w:t>
      </w:r>
      <w:r>
        <w:rPr>
          <w:rFonts w:cs="Times New Roman" w:hAnsi="Times New Roman" w:eastAsia="Times New Roman" w:ascii="Times New Roman"/>
          <w:spacing w:val="-4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7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1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1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9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160"/>
      </w:pPr>
      <w:r>
        <w:rPr>
          <w:rFonts w:cs="Times New Roman" w:hAnsi="Times New Roman" w:eastAsia="Times New Roman" w:ascii="Times New Roman"/>
          <w:color w:val="4FA3CE"/>
          <w:spacing w:val="0"/>
          <w:w w:val="110"/>
          <w:sz w:val="24"/>
          <w:szCs w:val="24"/>
        </w:rPr>
        <w:t>Sta</w:t>
      </w:r>
      <w:r>
        <w:rPr>
          <w:rFonts w:cs="Times New Roman" w:hAnsi="Times New Roman" w:eastAsia="Times New Roman" w:ascii="Times New Roman"/>
          <w:color w:val="4FA3CE"/>
          <w:spacing w:val="1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FA3CE"/>
          <w:spacing w:val="0"/>
          <w:w w:val="11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color w:val="4FA3CE"/>
          <w:spacing w:val="1"/>
          <w:w w:val="11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FA3CE"/>
          <w:spacing w:val="-2"/>
          <w:w w:val="11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FA3CE"/>
          <w:spacing w:val="0"/>
          <w:w w:val="11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color w:val="4FA3CE"/>
          <w:spacing w:val="-3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FA3CE"/>
          <w:spacing w:val="0"/>
          <w:w w:val="9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FA3CE"/>
          <w:spacing w:val="0"/>
          <w:w w:val="111"/>
          <w:sz w:val="24"/>
          <w:szCs w:val="24"/>
        </w:rPr>
        <w:t>pps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503"/>
        <w:ind w:left="2160" w:right="1673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sti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4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4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spacing w:val="-15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com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tito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au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1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sti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5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5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94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160"/>
      </w:pPr>
      <w:r>
        <w:rPr>
          <w:rFonts w:cs="Times New Roman" w:hAnsi="Times New Roman" w:eastAsia="Times New Roman" w:ascii="Times New Roman"/>
          <w:color w:val="4FA3CE"/>
          <w:spacing w:val="0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FA3CE"/>
          <w:spacing w:val="1"/>
          <w:w w:val="11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FA3CE"/>
          <w:spacing w:val="-1"/>
          <w:w w:val="11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FA3CE"/>
          <w:spacing w:val="0"/>
          <w:w w:val="111"/>
          <w:sz w:val="24"/>
          <w:szCs w:val="24"/>
        </w:rPr>
        <w:t>porate</w:t>
      </w:r>
      <w:r>
        <w:rPr>
          <w:rFonts w:cs="Times New Roman" w:hAnsi="Times New Roman" w:eastAsia="Times New Roman" w:ascii="Times New Roman"/>
          <w:color w:val="4FA3CE"/>
          <w:spacing w:val="2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FA3CE"/>
          <w:spacing w:val="0"/>
          <w:w w:val="9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FA3CE"/>
          <w:spacing w:val="0"/>
          <w:w w:val="111"/>
          <w:sz w:val="24"/>
          <w:szCs w:val="24"/>
        </w:rPr>
        <w:t>pps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503"/>
        <w:ind w:left="2160" w:right="1650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king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8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1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6"/>
          <w:w w:val="1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8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1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5"/>
          <w:w w:val="11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6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3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sin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ss</w:t>
      </w:r>
      <w:r>
        <w:rPr>
          <w:rFonts w:cs="Times New Roman" w:hAnsi="Times New Roman" w:eastAsia="Times New Roman" w:ascii="Times New Roman"/>
          <w:spacing w:val="-19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otent</w:t>
      </w:r>
      <w:r>
        <w:rPr>
          <w:rFonts w:cs="Times New Roman" w:hAnsi="Times New Roman" w:eastAsia="Times New Roman" w:ascii="Times New Roman"/>
          <w:spacing w:val="-3"/>
          <w:w w:val="11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1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cu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4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9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9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ith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94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160"/>
      </w:pPr>
      <w:r>
        <w:rPr>
          <w:rFonts w:cs="Times New Roman" w:hAnsi="Times New Roman" w:eastAsia="Times New Roman" w:ascii="Times New Roman"/>
          <w:color w:val="4FA3CE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FA3CE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FA3CE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FA3CE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FA3CE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FA3CE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FA3CE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FA3CE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FA3CE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FA3CE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FA3CE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FA3CE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FA3CE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FA3CE"/>
          <w:spacing w:val="0"/>
          <w:w w:val="9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FA3CE"/>
          <w:spacing w:val="0"/>
          <w:w w:val="111"/>
          <w:sz w:val="24"/>
          <w:szCs w:val="24"/>
        </w:rPr>
        <w:t>pps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510"/>
        <w:ind w:left="2160" w:right="1714"/>
        <w:sectPr>
          <w:pgMar w:header="1485" w:footer="1090" w:top="1760" w:bottom="280" w:left="0" w:right="0"/>
          <w:headerReference w:type="default" r:id="rId10"/>
          <w:pgSz w:w="12240" w:h="1584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13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3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6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its</w:t>
      </w:r>
      <w:r>
        <w:rPr>
          <w:rFonts w:cs="Times New Roman" w:hAnsi="Times New Roman" w:eastAsia="Times New Roman" w:ascii="Times New Roman"/>
          <w:spacing w:val="-4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64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97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72"/>
        <w:ind w:left="1440"/>
      </w:pPr>
      <w:r>
        <w:rPr>
          <w:rFonts w:cs="Times New Roman" w:hAnsi="Times New Roman" w:eastAsia="Times New Roman" w:ascii="Times New Roman"/>
          <w:color w:val="4FA3CE"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4FA3CE"/>
          <w:spacing w:val="0"/>
          <w:w w:val="100"/>
          <w:sz w:val="28"/>
          <w:szCs w:val="28"/>
        </w:rPr>
        <w:t>tarting</w:t>
      </w:r>
      <w:r>
        <w:rPr>
          <w:rFonts w:cs="Times New Roman" w:hAnsi="Times New Roman" w:eastAsia="Times New Roman" w:ascii="Times New Roman"/>
          <w:color w:val="4FA3CE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4FA3CE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4FA3CE"/>
          <w:spacing w:val="0"/>
          <w:w w:val="100"/>
          <w:sz w:val="28"/>
          <w:szCs w:val="28"/>
        </w:rPr>
        <w:t>Yo</w:t>
      </w:r>
      <w:r>
        <w:rPr>
          <w:rFonts w:cs="Times New Roman" w:hAnsi="Times New Roman" w:eastAsia="Times New Roman" w:ascii="Times New Roman"/>
          <w:color w:val="4FA3CE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4FA3CE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4FA3CE"/>
          <w:spacing w:val="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4FA3CE"/>
          <w:spacing w:val="-1"/>
          <w:w w:val="108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color w:val="4FA3CE"/>
          <w:spacing w:val="0"/>
          <w:w w:val="11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4FA3CE"/>
          <w:spacing w:val="-1"/>
          <w:w w:val="112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4FA3CE"/>
          <w:spacing w:val="1"/>
          <w:w w:val="109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4FA3CE"/>
          <w:spacing w:val="-3"/>
          <w:w w:val="11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4FA3CE"/>
          <w:spacing w:val="0"/>
          <w:w w:val="110"/>
          <w:sz w:val="28"/>
          <w:szCs w:val="28"/>
        </w:rPr>
        <w:t>ey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501"/>
        <w:ind w:left="2160" w:right="1463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-4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spacing w:val="1"/>
          <w:w w:val="11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8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oc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64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oi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5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1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art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1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s.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joy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8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9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160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9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4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ica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ati</w:t>
      </w:r>
      <w:r>
        <w:rPr>
          <w:rFonts w:cs="Times New Roman" w:hAnsi="Times New Roman" w:eastAsia="Times New Roman" w:ascii="Times New Roman"/>
          <w:spacing w:val="-3"/>
          <w:w w:val="108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2"/>
        <w:ind w:left="2160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86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64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ays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ogy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2"/>
        <w:ind w:left="2160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arn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7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tti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ology</w:t>
      </w:r>
      <w:r>
        <w:rPr>
          <w:rFonts w:cs="Times New Roman" w:hAnsi="Times New Roman" w:eastAsia="Times New Roman" w:ascii="Times New Roman"/>
          <w:spacing w:val="-22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2160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9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9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7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84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1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81"/>
          <w:sz w:val="22"/>
          <w:szCs w:val="22"/>
        </w:rPr>
        <w:t>!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2"/>
        <w:ind w:left="2160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ging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igh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ab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ow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aw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are!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2"/>
        <w:ind w:left="2160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coming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-3"/>
          <w:w w:val="109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"/>
          <w:w w:val="109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9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5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2160"/>
      </w:pPr>
      <w:r>
        <w:rPr>
          <w:rFonts w:cs="Times New Roman" w:hAnsi="Times New Roman" w:eastAsia="Times New Roman" w:ascii="Times New Roman"/>
          <w:color w:val="4FA3CE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4FA3CE"/>
          <w:spacing w:val="-1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4FA3CE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4FA3CE"/>
          <w:spacing w:val="3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4FA3CE"/>
          <w:spacing w:val="1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4FA3CE"/>
          <w:spacing w:val="0"/>
          <w:w w:val="100"/>
          <w:sz w:val="28"/>
          <w:szCs w:val="28"/>
        </w:rPr>
        <w:t>AD</w:t>
      </w:r>
      <w:r>
        <w:rPr>
          <w:rFonts w:cs="Times New Roman" w:hAnsi="Times New Roman" w:eastAsia="Times New Roman" w:ascii="Times New Roman"/>
          <w:color w:val="4FA3CE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4FA3CE"/>
          <w:spacing w:val="0"/>
          <w:w w:val="109"/>
          <w:sz w:val="28"/>
          <w:szCs w:val="28"/>
        </w:rPr>
        <w:t>Pro</w:t>
      </w:r>
      <w:r>
        <w:rPr>
          <w:rFonts w:cs="Times New Roman" w:hAnsi="Times New Roman" w:eastAsia="Times New Roman" w:ascii="Times New Roman"/>
          <w:color w:val="4FA3CE"/>
          <w:spacing w:val="-3"/>
          <w:w w:val="109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4FA3CE"/>
          <w:spacing w:val="0"/>
          <w:w w:val="115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4FA3CE"/>
          <w:spacing w:val="-1"/>
          <w:w w:val="11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4FA3CE"/>
          <w:spacing w:val="0"/>
          <w:w w:val="111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501"/>
        <w:ind w:left="2160" w:right="1555"/>
      </w:pPr>
      <w:r>
        <w:rPr>
          <w:rFonts w:cs="Times New Roman" w:hAnsi="Times New Roman" w:eastAsia="Times New Roman" w:ascii="Times New Roman"/>
          <w:spacing w:val="-1"/>
          <w:w w:val="9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9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9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ating</w:t>
      </w:r>
      <w:r>
        <w:rPr>
          <w:rFonts w:cs="Times New Roman" w:hAnsi="Times New Roman" w:eastAsia="Times New Roman" w:ascii="Times New Roman"/>
          <w:spacing w:val="-4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18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-2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ana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8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5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oc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ity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5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atio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sci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9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9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tan</w:t>
      </w:r>
      <w:r>
        <w:rPr>
          <w:rFonts w:cs="Times New Roman" w:hAnsi="Times New Roman" w:eastAsia="Times New Roman" w:ascii="Times New Roman"/>
          <w:spacing w:val="-2"/>
          <w:w w:val="10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gh</w:t>
      </w:r>
      <w:r>
        <w:rPr>
          <w:rFonts w:cs="Times New Roman" w:hAnsi="Times New Roman" w:eastAsia="Times New Roman" w:ascii="Times New Roman"/>
          <w:spacing w:val="17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5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ial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4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81"/>
          <w:sz w:val="22"/>
          <w:szCs w:val="22"/>
        </w:rPr>
        <w:t>!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1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1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are: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160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-2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3"/>
        <w:ind w:left="2160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gn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2160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og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2"/>
        <w:ind w:left="2160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ck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Soluti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160"/>
        <w:sectPr>
          <w:pgMar w:header="0" w:footer="1090" w:top="1380" w:bottom="280" w:left="0" w:right="0"/>
          <w:headerReference w:type="default" r:id="rId11"/>
          <w:pgSz w:w="12240" w:h="15840"/>
        </w:sectPr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84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Inst</w:t>
      </w:r>
      <w:r>
        <w:rPr>
          <w:rFonts w:cs="Times New Roman" w:hAnsi="Times New Roman" w:eastAsia="Times New Roman" w:ascii="Times New Roman"/>
          <w:spacing w:val="-3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ctio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ay!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75"/>
        <w:ind w:left="2160"/>
      </w:pPr>
      <w:r>
        <w:rPr>
          <w:rFonts w:cs="Times New Roman" w:hAnsi="Times New Roman" w:eastAsia="Times New Roman" w:ascii="Times New Roman"/>
          <w:color w:val="4FA3CE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4FA3CE"/>
          <w:spacing w:val="0"/>
          <w:w w:val="100"/>
          <w:sz w:val="28"/>
          <w:szCs w:val="28"/>
        </w:rPr>
        <w:t>ati</w:t>
      </w:r>
      <w:r>
        <w:rPr>
          <w:rFonts w:cs="Times New Roman" w:hAnsi="Times New Roman" w:eastAsia="Times New Roman" w:ascii="Times New Roman"/>
          <w:color w:val="4FA3CE"/>
          <w:spacing w:val="-1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4FA3CE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4FA3CE"/>
          <w:spacing w:val="6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4FA3CE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4FA3CE"/>
          <w:spacing w:val="-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4FA3CE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4FA3CE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4FA3CE"/>
          <w:spacing w:val="0"/>
          <w:w w:val="108"/>
          <w:sz w:val="28"/>
          <w:szCs w:val="28"/>
        </w:rPr>
        <w:t>De</w:t>
      </w:r>
      <w:r>
        <w:rPr>
          <w:rFonts w:cs="Times New Roman" w:hAnsi="Times New Roman" w:eastAsia="Times New Roman" w:ascii="Times New Roman"/>
          <w:color w:val="4FA3CE"/>
          <w:spacing w:val="-3"/>
          <w:w w:val="108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4FA3CE"/>
          <w:spacing w:val="0"/>
          <w:w w:val="10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4FA3CE"/>
          <w:spacing w:val="1"/>
          <w:w w:val="10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4FA3CE"/>
          <w:spacing w:val="-3"/>
          <w:w w:val="113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4FA3CE"/>
          <w:spacing w:val="1"/>
          <w:w w:val="112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4FA3CE"/>
          <w:spacing w:val="0"/>
          <w:w w:val="111"/>
          <w:sz w:val="28"/>
          <w:szCs w:val="28"/>
        </w:rPr>
        <w:t>me</w:t>
      </w:r>
      <w:r>
        <w:rPr>
          <w:rFonts w:cs="Times New Roman" w:hAnsi="Times New Roman" w:eastAsia="Times New Roman" w:ascii="Times New Roman"/>
          <w:color w:val="4FA3CE"/>
          <w:spacing w:val="-1"/>
          <w:w w:val="11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4FA3CE"/>
          <w:spacing w:val="0"/>
          <w:w w:val="129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501"/>
        <w:ind w:left="2160" w:right="1550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ost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8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5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ain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8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1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1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1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9"/>
          <w:w w:val="1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spacing w:val="-22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15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any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ati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8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tt</w:t>
      </w:r>
      <w:r>
        <w:rPr>
          <w:rFonts w:cs="Times New Roman" w:hAnsi="Times New Roman" w:eastAsia="Times New Roman" w:ascii="Times New Roman"/>
          <w:spacing w:val="1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og</w:t>
      </w:r>
      <w:r>
        <w:rPr>
          <w:rFonts w:cs="Times New Roman" w:hAnsi="Times New Roman" w:eastAsia="Times New Roman" w:ascii="Times New Roman"/>
          <w:spacing w:val="-1"/>
          <w:w w:val="10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gua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8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ating</w:t>
      </w:r>
      <w:r>
        <w:rPr>
          <w:rFonts w:cs="Times New Roman" w:hAnsi="Times New Roman" w:eastAsia="Times New Roman" w:ascii="Times New Roman"/>
          <w:spacing w:val="2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imi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5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ctio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8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Int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ols</w:t>
      </w:r>
      <w:r>
        <w:rPr>
          <w:rFonts w:cs="Times New Roman" w:hAnsi="Times New Roman" w:eastAsia="Times New Roman" w:ascii="Times New Roman"/>
          <w:spacing w:val="0"/>
          <w:w w:val="94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160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Ap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b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Vs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b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b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ld</w:t>
      </w:r>
      <w:r>
        <w:rPr>
          <w:rFonts w:cs="Times New Roman" w:hAnsi="Times New Roman" w:eastAsia="Times New Roman" w:ascii="Times New Roman"/>
          <w:b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tar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t?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501"/>
        <w:ind w:left="2160" w:right="1492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4"/>
          <w:w w:val="11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64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ave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9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86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cti</w:t>
      </w:r>
      <w:r>
        <w:rPr>
          <w:rFonts w:cs="Times New Roman" w:hAnsi="Times New Roman" w:eastAsia="Times New Roman" w:ascii="Times New Roman"/>
          <w:spacing w:val="-4"/>
          <w:w w:val="106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ith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9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64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ction</w:t>
      </w:r>
      <w:r>
        <w:rPr>
          <w:rFonts w:cs="Times New Roman" w:hAnsi="Times New Roman" w:eastAsia="Times New Roman" w:ascii="Times New Roman"/>
          <w:spacing w:val="-2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8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t,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7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1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5"/>
          <w:w w:val="11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-3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64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3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oc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ation</w:t>
      </w:r>
      <w:r>
        <w:rPr>
          <w:rFonts w:cs="Times New Roman" w:hAnsi="Times New Roman" w:eastAsia="Times New Roman" w:ascii="Times New Roman"/>
          <w:spacing w:val="2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8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3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7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spacing w:val="-1"/>
          <w:w w:val="107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xt,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7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1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7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1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8"/>
          <w:w w:val="1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ict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oc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8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sh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ite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ostly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-2"/>
          <w:w w:val="11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ard.</w:t>
      </w:r>
      <w:r>
        <w:rPr>
          <w:rFonts w:cs="Times New Roman" w:hAnsi="Times New Roman" w:eastAsia="Times New Roman" w:ascii="Times New Roman"/>
          <w:spacing w:val="3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gin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g,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8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ation</w:t>
      </w:r>
      <w:r>
        <w:rPr>
          <w:rFonts w:cs="Times New Roman" w:hAnsi="Times New Roman" w:eastAsia="Times New Roman" w:ascii="Times New Roman"/>
          <w:spacing w:val="4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s.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ata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7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s,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5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0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15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9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5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such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igh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isk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17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1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1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7"/>
          <w:w w:val="1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s,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8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oid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501"/>
        <w:ind w:left="2160" w:right="1524"/>
        <w:sectPr>
          <w:pgNumType w:start="7"/>
          <w:pgMar w:header="0" w:footer="1098" w:top="1380" w:bottom="280" w:left="0" w:right="0"/>
          <w:headerReference w:type="default" r:id="rId12"/>
          <w:footerReference w:type="default" r:id="rId13"/>
          <w:pgSz w:w="12240" w:h="15840"/>
        </w:sectPr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oid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itt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og</w:t>
      </w:r>
      <w:r>
        <w:rPr>
          <w:rFonts w:cs="Times New Roman" w:hAnsi="Times New Roman" w:eastAsia="Times New Roman" w:ascii="Times New Roman"/>
          <w:spacing w:val="-1"/>
          <w:w w:val="10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og</w:t>
      </w:r>
      <w:r>
        <w:rPr>
          <w:rFonts w:cs="Times New Roman" w:hAnsi="Times New Roman" w:eastAsia="Times New Roman" w:ascii="Times New Roman"/>
          <w:spacing w:val="-1"/>
          <w:w w:val="10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gua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8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-5"/>
          <w:w w:val="1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ith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1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5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oc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-4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any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5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1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3"/>
          <w:w w:val="8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81"/>
          <w:sz w:val="22"/>
          <w:szCs w:val="22"/>
        </w:rPr>
        <w:t>!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1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igg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1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ark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it’s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1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art</w:t>
      </w:r>
      <w:r>
        <w:rPr>
          <w:rFonts w:cs="Times New Roman" w:hAnsi="Times New Roman" w:eastAsia="Times New Roman" w:ascii="Times New Roman"/>
          <w:spacing w:val="-7"/>
          <w:w w:val="1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king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3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au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8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gin</w:t>
      </w:r>
      <w:r>
        <w:rPr>
          <w:rFonts w:cs="Times New Roman" w:hAnsi="Times New Roman" w:eastAsia="Times New Roman" w:ascii="Times New Roman"/>
          <w:spacing w:val="-1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g.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501"/>
        <w:ind w:left="2160" w:right="1466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art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5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64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5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ith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11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cts</w:t>
      </w:r>
      <w:r>
        <w:rPr>
          <w:rFonts w:cs="Times New Roman" w:hAnsi="Times New Roman" w:eastAsia="Times New Roman" w:ascii="Times New Roman"/>
          <w:spacing w:val="-3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ab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64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kno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1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sio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5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9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ation</w:t>
      </w:r>
      <w:r>
        <w:rPr>
          <w:rFonts w:cs="Times New Roman" w:hAnsi="Times New Roman" w:eastAsia="Times New Roman" w:ascii="Times New Roman"/>
          <w:spacing w:val="-4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ight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gin</w:t>
      </w:r>
      <w:r>
        <w:rPr>
          <w:rFonts w:cs="Times New Roman" w:hAnsi="Times New Roman" w:eastAsia="Times New Roman" w:ascii="Times New Roman"/>
          <w:spacing w:val="-1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g.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501"/>
        <w:ind w:left="2160" w:right="1501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ior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1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5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3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$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,0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4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1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3"/>
          <w:w w:val="11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arge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oping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ary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au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6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1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go</w:t>
      </w:r>
      <w:r>
        <w:rPr>
          <w:rFonts w:cs="Times New Roman" w:hAnsi="Times New Roman" w:eastAsia="Times New Roman" w:ascii="Times New Roman"/>
          <w:spacing w:val="-1"/>
          <w:w w:val="107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6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sts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6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3"/>
          <w:w w:val="106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6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6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spacing w:val="-2"/>
          <w:w w:val="10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4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9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3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94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ads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82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4"/>
          <w:w w:val="11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oy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s”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9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icatio</w:t>
      </w:r>
      <w:r>
        <w:rPr>
          <w:rFonts w:cs="Times New Roman" w:hAnsi="Times New Roman" w:eastAsia="Times New Roman" w:ascii="Times New Roman"/>
          <w:spacing w:val="-3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501"/>
        <w:ind w:left="2160" w:right="1451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b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b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b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art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5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ow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arn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ow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spacing w:val="-2"/>
          <w:w w:val="109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g.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ight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8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7"/>
          <w:w w:val="1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gin</w:t>
      </w:r>
      <w:r>
        <w:rPr>
          <w:rFonts w:cs="Times New Roman" w:hAnsi="Times New Roman" w:eastAsia="Times New Roman" w:ascii="Times New Roman"/>
          <w:spacing w:val="-1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ay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ke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s,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15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86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64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-2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able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sti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ghly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ow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9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oc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501"/>
        <w:ind w:left="2160" w:right="1432"/>
        <w:sectPr>
          <w:pgMar w:header="1483" w:footer="1098" w:top="1760" w:bottom="280" w:left="0" w:right="0"/>
          <w:headerReference w:type="default" r:id="rId14"/>
          <w:pgSz w:w="12240" w:h="15840"/>
        </w:sectPr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mat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b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b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lue</w:t>
      </w:r>
      <w:r>
        <w:rPr>
          <w:rFonts w:cs="Times New Roman" w:hAnsi="Times New Roman" w:eastAsia="Times New Roman" w:ascii="Times New Roman"/>
          <w:b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9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9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spacing w:val="-3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ss</w:t>
      </w:r>
      <w:r>
        <w:rPr>
          <w:rFonts w:cs="Times New Roman" w:hAnsi="Times New Roman" w:eastAsia="Times New Roman" w:ascii="Times New Roman"/>
          <w:spacing w:val="-3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t,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8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4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ir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ainte</w:t>
      </w:r>
      <w:r>
        <w:rPr>
          <w:rFonts w:cs="Times New Roman" w:hAnsi="Times New Roman" w:eastAsia="Times New Roman" w:ascii="Times New Roman"/>
          <w:spacing w:val="-3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ance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4"/>
          <w:w w:val="108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7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king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ith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sin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8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ill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1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sine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5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5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sin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king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spacing w:val="-3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ss</w:t>
      </w:r>
      <w:r>
        <w:rPr>
          <w:rFonts w:cs="Times New Roman" w:hAnsi="Times New Roman" w:eastAsia="Times New Roman" w:ascii="Times New Roman"/>
          <w:spacing w:val="-11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6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ave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ccu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ig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arl</w:t>
      </w:r>
      <w:r>
        <w:rPr>
          <w:rFonts w:cs="Times New Roman" w:hAnsi="Times New Roman" w:eastAsia="Times New Roman" w:ascii="Times New Roman"/>
          <w:spacing w:val="1"/>
          <w:w w:val="104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94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500"/>
        <w:ind w:left="2160" w:right="1559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sig</w:t>
      </w:r>
      <w:r>
        <w:rPr>
          <w:rFonts w:cs="Times New Roman" w:hAnsi="Times New Roman" w:eastAsia="Times New Roman" w:ascii="Times New Roman"/>
          <w:spacing w:val="-3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stu</w:t>
      </w:r>
      <w:r>
        <w:rPr>
          <w:rFonts w:cs="Times New Roman" w:hAnsi="Times New Roman" w:eastAsia="Times New Roman" w:ascii="Times New Roman"/>
          <w:spacing w:val="-2"/>
          <w:w w:val="11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8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iscu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sion</w:t>
      </w:r>
      <w:r>
        <w:rPr>
          <w:rFonts w:cs="Times New Roman" w:hAnsi="Times New Roman" w:eastAsia="Times New Roman" w:ascii="Times New Roman"/>
          <w:spacing w:val="-3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8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ance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arly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king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sing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6"/>
          <w:sz w:val="22"/>
          <w:szCs w:val="22"/>
        </w:rPr>
        <w:t>#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6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aw</w:t>
      </w:r>
      <w:r>
        <w:rPr>
          <w:rFonts w:cs="Times New Roman" w:hAnsi="Times New Roman" w:eastAsia="Times New Roman" w:ascii="Times New Roman"/>
          <w:spacing w:val="-3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-1"/>
          <w:w w:val="10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ill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1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15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6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stu</w:t>
      </w:r>
      <w:r>
        <w:rPr>
          <w:rFonts w:cs="Times New Roman" w:hAnsi="Times New Roman" w:eastAsia="Times New Roman" w:ascii="Times New Roman"/>
          <w:spacing w:val="-2"/>
          <w:w w:val="11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sing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8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5"/>
          <w:w w:val="1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#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og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9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9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ost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6"/>
          <w:sz w:val="22"/>
          <w:szCs w:val="22"/>
        </w:rPr>
        <w:t>#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6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aw</w:t>
      </w:r>
      <w:r>
        <w:rPr>
          <w:rFonts w:cs="Times New Roman" w:hAnsi="Times New Roman" w:eastAsia="Times New Roman" w:ascii="Times New Roman"/>
          <w:spacing w:val="-1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99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anation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0" w:lineRule="auto" w:line="503"/>
        <w:ind w:left="2160" w:right="1434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arch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spacing w:val="-3"/>
          <w:w w:val="114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4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8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6"/>
          <w:sz w:val="22"/>
          <w:szCs w:val="22"/>
        </w:rPr>
        <w:t>#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6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aw</w:t>
      </w:r>
      <w:r>
        <w:rPr>
          <w:rFonts w:cs="Times New Roman" w:hAnsi="Times New Roman" w:eastAsia="Times New Roman" w:ascii="Times New Roman"/>
          <w:spacing w:val="-1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arc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160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5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g: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160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wo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ld</w:t>
      </w:r>
      <w:r>
        <w:rPr>
          <w:rFonts w:cs="Times New Roman" w:hAnsi="Times New Roman" w:eastAsia="Times New Roman" w:ascii="Times New Roman"/>
          <w:b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10"/>
          <w:sz w:val="22"/>
          <w:szCs w:val="22"/>
        </w:rPr>
        <w:t>omeone</w:t>
      </w:r>
      <w:r>
        <w:rPr>
          <w:rFonts w:cs="Times New Roman" w:hAnsi="Times New Roman" w:eastAsia="Times New Roman" w:ascii="Times New Roman"/>
          <w:b/>
          <w:spacing w:val="-5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b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b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downl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b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96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spacing w:val="-1"/>
          <w:w w:val="9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96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3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Ap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?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440"/>
      </w:pPr>
      <w:r>
        <w:rPr>
          <w:rFonts w:cs="Times New Roman" w:hAnsi="Times New Roman" w:eastAsia="Times New Roman" w:ascii="Times New Roman"/>
          <w:color w:val="4FA3CE"/>
          <w:spacing w:val="-1"/>
          <w:w w:val="94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4FA3CE"/>
          <w:spacing w:val="0"/>
          <w:w w:val="115"/>
          <w:sz w:val="28"/>
          <w:szCs w:val="28"/>
        </w:rPr>
        <w:t>ef</w:t>
      </w:r>
      <w:r>
        <w:rPr>
          <w:rFonts w:cs="Times New Roman" w:hAnsi="Times New Roman" w:eastAsia="Times New Roman" w:ascii="Times New Roman"/>
          <w:color w:val="4FA3CE"/>
          <w:spacing w:val="1"/>
          <w:w w:val="115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4FA3CE"/>
          <w:spacing w:val="-1"/>
          <w:w w:val="109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4FA3CE"/>
          <w:spacing w:val="0"/>
          <w:w w:val="114"/>
          <w:sz w:val="28"/>
          <w:szCs w:val="28"/>
        </w:rPr>
        <w:t>enc</w:t>
      </w:r>
      <w:r>
        <w:rPr>
          <w:rFonts w:cs="Times New Roman" w:hAnsi="Times New Roman" w:eastAsia="Times New Roman" w:ascii="Times New Roman"/>
          <w:color w:val="4FA3CE"/>
          <w:spacing w:val="-2"/>
          <w:w w:val="114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4FA3CE"/>
          <w:spacing w:val="0"/>
          <w:w w:val="111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2160"/>
      </w:pPr>
      <w:r>
        <w:rPr>
          <w:rFonts w:cs="Times New Roman" w:hAnsi="Times New Roman" w:eastAsia="Times New Roman" w:ascii="Times New Roman"/>
          <w:w w:val="105"/>
          <w:position w:val="-1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-1"/>
          <w:w w:val="105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19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position w:val="-1"/>
          <w:sz w:val="22"/>
          <w:szCs w:val="22"/>
        </w:rPr>
        <w:t>s,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84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6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94"/>
          <w:position w:val="-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6"/>
          <w:position w:val="-1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1"/>
          <w:w w:val="116"/>
          <w:position w:val="-1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1"/>
          <w:w w:val="116"/>
          <w:position w:val="-1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1"/>
          <w:w w:val="116"/>
          <w:position w:val="-1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0"/>
          <w:w w:val="94"/>
          <w:position w:val="-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562C1"/>
          <w:spacing w:val="5"/>
          <w:w w:val="100"/>
          <w:position w:val="-1"/>
          <w:sz w:val="22"/>
          <w:szCs w:val="22"/>
        </w:rPr>
      </w:r>
      <w:hyperlink r:id="rId16"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82"/>
            <w:position w:val="-1"/>
            <w:sz w:val="22"/>
            <w:szCs w:val="22"/>
            <w:u w:val="single" w:color="0562C1"/>
          </w:rPr>
          <w:t>“</w:t>
        </w:r>
        <w:r>
          <w:rPr>
            <w:rFonts w:cs="Times New Roman" w:hAnsi="Times New Roman" w:eastAsia="Times New Roman" w:ascii="Times New Roman"/>
            <w:color w:val="0562C1"/>
            <w:spacing w:val="0"/>
            <w:w w:val="82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1"/>
            <w:w w:val="97"/>
            <w:position w:val="-1"/>
            <w:sz w:val="22"/>
            <w:szCs w:val="22"/>
            <w:u w:val="single" w:color="0562C1"/>
          </w:rPr>
          <w:t>T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97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3"/>
            <w:w w:val="112"/>
            <w:position w:val="-1"/>
            <w:sz w:val="22"/>
            <w:szCs w:val="22"/>
            <w:u w:val="single" w:color="0562C1"/>
          </w:rPr>
          <w:t>h</w:t>
        </w:r>
        <w:r>
          <w:rPr>
            <w:rFonts w:cs="Times New Roman" w:hAnsi="Times New Roman" w:eastAsia="Times New Roman" w:ascii="Times New Roman"/>
            <w:color w:val="0562C1"/>
            <w:spacing w:val="-3"/>
            <w:w w:val="112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9"/>
            <w:position w:val="-1"/>
            <w:sz w:val="22"/>
            <w:szCs w:val="22"/>
            <w:u w:val="single" w:color="0562C1"/>
          </w:rPr>
          <w:t>e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9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3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3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2"/>
            <w:w w:val="84"/>
            <w:position w:val="-1"/>
            <w:sz w:val="22"/>
            <w:szCs w:val="22"/>
            <w:u w:val="single" w:color="0562C1"/>
          </w:rPr>
          <w:t>I</w:t>
        </w:r>
        <w:r>
          <w:rPr>
            <w:rFonts w:cs="Times New Roman" w:hAnsi="Times New Roman" w:eastAsia="Times New Roman" w:ascii="Times New Roman"/>
            <w:color w:val="0562C1"/>
            <w:spacing w:val="-2"/>
            <w:w w:val="84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6"/>
            <w:position w:val="-1"/>
            <w:sz w:val="22"/>
            <w:szCs w:val="22"/>
            <w:u w:val="single" w:color="0562C1"/>
          </w:rPr>
          <w:t>m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06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2"/>
            <w:position w:val="-1"/>
            <w:sz w:val="22"/>
            <w:szCs w:val="22"/>
            <w:u w:val="single" w:color="0562C1"/>
          </w:rPr>
          <w:t>p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2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2"/>
            <w:position w:val="-1"/>
            <w:sz w:val="22"/>
            <w:szCs w:val="22"/>
            <w:u w:val="single" w:color="0562C1"/>
          </w:rPr>
          <w:t>o</w:t>
        </w:r>
        <w:r>
          <w:rPr>
            <w:rFonts w:cs="Times New Roman" w:hAnsi="Times New Roman" w:eastAsia="Times New Roman" w:ascii="Times New Roman"/>
            <w:color w:val="0562C1"/>
            <w:spacing w:val="-2"/>
            <w:w w:val="112"/>
            <w:position w:val="-1"/>
            <w:sz w:val="22"/>
            <w:szCs w:val="22"/>
            <w:u w:val="single" w:color="0562C1"/>
          </w:rPr>
          <w:t>r</w:t>
        </w:r>
        <w:r>
          <w:rPr>
            <w:rFonts w:cs="Times New Roman" w:hAnsi="Times New Roman" w:eastAsia="Times New Roman" w:ascii="Times New Roman"/>
            <w:color w:val="0562C1"/>
            <w:spacing w:val="-2"/>
            <w:w w:val="112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6"/>
            <w:position w:val="-1"/>
            <w:sz w:val="22"/>
            <w:szCs w:val="22"/>
            <w:u w:val="single" w:color="0562C1"/>
          </w:rPr>
          <w:t>ta</w:t>
        </w:r>
        <w:r>
          <w:rPr>
            <w:rFonts w:cs="Times New Roman" w:hAnsi="Times New Roman" w:eastAsia="Times New Roman" w:ascii="Times New Roman"/>
            <w:color w:val="0562C1"/>
            <w:spacing w:val="-3"/>
            <w:w w:val="116"/>
            <w:position w:val="-1"/>
            <w:sz w:val="22"/>
            <w:szCs w:val="22"/>
            <w:u w:val="single" w:color="0562C1"/>
          </w:rPr>
          <w:t>n</w:t>
        </w:r>
        <w:r>
          <w:rPr>
            <w:rFonts w:cs="Times New Roman" w:hAnsi="Times New Roman" w:eastAsia="Times New Roman" w:ascii="Times New Roman"/>
            <w:color w:val="0562C1"/>
            <w:spacing w:val="-3"/>
            <w:w w:val="116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3"/>
            <w:position w:val="-1"/>
            <w:sz w:val="22"/>
            <w:szCs w:val="22"/>
            <w:u w:val="single" w:color="0562C1"/>
          </w:rPr>
          <w:t>ce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3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0"/>
            <w:position w:val="-1"/>
            <w:sz w:val="22"/>
            <w:szCs w:val="22"/>
            <w:u w:val="single" w:color="0562C1"/>
          </w:rPr>
          <w:t>of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1"/>
            <w:w w:val="104"/>
            <w:position w:val="-1"/>
            <w:sz w:val="22"/>
            <w:szCs w:val="22"/>
            <w:u w:val="single" w:color="0562C1"/>
          </w:rPr>
          <w:t>M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04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3"/>
            <w:w w:val="113"/>
            <w:position w:val="-1"/>
            <w:sz w:val="22"/>
            <w:szCs w:val="22"/>
            <w:u w:val="single" w:color="0562C1"/>
          </w:rPr>
          <w:t>o</w:t>
        </w:r>
        <w:r>
          <w:rPr>
            <w:rFonts w:cs="Times New Roman" w:hAnsi="Times New Roman" w:eastAsia="Times New Roman" w:ascii="Times New Roman"/>
            <w:color w:val="0562C1"/>
            <w:spacing w:val="-3"/>
            <w:w w:val="113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2"/>
            <w:position w:val="-1"/>
            <w:sz w:val="22"/>
            <w:szCs w:val="22"/>
            <w:u w:val="single" w:color="0562C1"/>
          </w:rPr>
          <w:t>b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2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86"/>
            <w:position w:val="-1"/>
            <w:sz w:val="22"/>
            <w:szCs w:val="22"/>
            <w:u w:val="single" w:color="0562C1"/>
          </w:rPr>
          <w:t>i</w:t>
        </w:r>
        <w:r>
          <w:rPr>
            <w:rFonts w:cs="Times New Roman" w:hAnsi="Times New Roman" w:eastAsia="Times New Roman" w:ascii="Times New Roman"/>
            <w:color w:val="0562C1"/>
            <w:spacing w:val="-2"/>
            <w:w w:val="86"/>
            <w:position w:val="-1"/>
            <w:sz w:val="22"/>
            <w:szCs w:val="22"/>
            <w:u w:val="single" w:color="0562C1"/>
          </w:rPr>
          <w:t>l</w:t>
        </w:r>
        <w:r>
          <w:rPr>
            <w:rFonts w:cs="Times New Roman" w:hAnsi="Times New Roman" w:eastAsia="Times New Roman" w:ascii="Times New Roman"/>
            <w:color w:val="0562C1"/>
            <w:spacing w:val="-2"/>
            <w:w w:val="86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9"/>
            <w:position w:val="-1"/>
            <w:sz w:val="22"/>
            <w:szCs w:val="22"/>
            <w:u w:val="single" w:color="0562C1"/>
          </w:rPr>
          <w:t>e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9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3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3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3"/>
            <w:w w:val="94"/>
            <w:position w:val="-1"/>
            <w:sz w:val="22"/>
            <w:szCs w:val="22"/>
            <w:u w:val="single" w:color="0562C1"/>
          </w:rPr>
          <w:t>A</w:t>
        </w:r>
        <w:r>
          <w:rPr>
            <w:rFonts w:cs="Times New Roman" w:hAnsi="Times New Roman" w:eastAsia="Times New Roman" w:ascii="Times New Roman"/>
            <w:color w:val="0562C1"/>
            <w:spacing w:val="-3"/>
            <w:w w:val="94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2"/>
            <w:w w:val="112"/>
            <w:position w:val="-1"/>
            <w:sz w:val="22"/>
            <w:szCs w:val="22"/>
            <w:u w:val="single" w:color="0562C1"/>
          </w:rPr>
          <w:t>p</w:t>
        </w:r>
        <w:r>
          <w:rPr>
            <w:rFonts w:cs="Times New Roman" w:hAnsi="Times New Roman" w:eastAsia="Times New Roman" w:ascii="Times New Roman"/>
            <w:color w:val="0562C1"/>
            <w:spacing w:val="-2"/>
            <w:w w:val="112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2"/>
            <w:position w:val="-1"/>
            <w:sz w:val="22"/>
            <w:szCs w:val="22"/>
            <w:u w:val="single" w:color="0562C1"/>
          </w:rPr>
          <w:t>p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2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96"/>
            <w:position w:val="-1"/>
            <w:sz w:val="22"/>
            <w:szCs w:val="22"/>
            <w:u w:val="single" w:color="0562C1"/>
          </w:rPr>
          <w:t>s”</w:t>
        </w:r>
        <w:r>
          <w:rPr>
            <w:rFonts w:cs="Times New Roman" w:hAnsi="Times New Roman" w:eastAsia="Times New Roman" w:ascii="Times New Roman"/>
            <w:color w:val="0562C1"/>
            <w:spacing w:val="0"/>
            <w:w w:val="96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2"/>
            <w:w w:val="100"/>
            <w:position w:val="-1"/>
            <w:sz w:val="22"/>
            <w:szCs w:val="22"/>
            <w:u w:val="single" w:color="0562C1"/>
          </w:rPr>
          <w:t> </w:t>
        </w:r>
      </w:hyperlink>
      <w:r>
        <w:rPr>
          <w:rFonts w:cs="Times New Roman" w:hAnsi="Times New Roman" w:eastAsia="Times New Roman" w:ascii="Times New Roman"/>
          <w:color w:val="0562C1"/>
          <w:spacing w:val="2"/>
          <w:w w:val="100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exact" w:line="240"/>
        <w:ind w:left="2160"/>
      </w:pPr>
      <w:r>
        <w:pict>
          <v:group style="position:absolute;margin-left:214.61pt;margin-top:13.5095pt;width:309.77pt;height:0pt;mso-position-horizontal-relative:page;mso-position-vertical-relative:paragraph;z-index:-376" coordorigin="4292,270" coordsize="6195,0">
            <v:shape style="position:absolute;left:4292;top:270;width:6195;height:0" coordorigin="4292,270" coordsize="6195,0" path="m4292,270l10488,270e" filled="f" stroked="t" strokeweight="0.58pt" strokecolor="#0562C1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af,</w:t>
      </w:r>
      <w:r>
        <w:rPr>
          <w:rFonts w:cs="Times New Roman" w:hAnsi="Times New Roman" w:eastAsia="Times New Roman" w:ascii="Times New Roman"/>
          <w:spacing w:val="1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6"/>
          <w:position w:val="-1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1"/>
          <w:w w:val="116"/>
          <w:position w:val="-1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1"/>
          <w:w w:val="116"/>
          <w:position w:val="-1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1"/>
          <w:w w:val="116"/>
          <w:position w:val="-1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0"/>
          <w:w w:val="94"/>
          <w:position w:val="-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82"/>
          <w:position w:val="-1"/>
          <w:sz w:val="22"/>
          <w:szCs w:val="22"/>
        </w:rPr>
        <w:t>“</w:t>
      </w:r>
      <w:hyperlink r:id="rId17">
        <w:r>
          <w:rPr>
            <w:rFonts w:cs="Times New Roman" w:hAnsi="Times New Roman" w:eastAsia="Times New Roman" w:ascii="Times New Roman"/>
            <w:color w:val="0562C1"/>
            <w:spacing w:val="0"/>
            <w:w w:val="107"/>
            <w:position w:val="-1"/>
            <w:sz w:val="22"/>
            <w:szCs w:val="22"/>
          </w:rPr>
          <w:t>S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07"/>
            <w:position w:val="-1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03"/>
            <w:position w:val="-1"/>
            <w:sz w:val="22"/>
            <w:szCs w:val="22"/>
          </w:rPr>
          <w:t>v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19"/>
            <w:position w:val="-1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2"/>
            <w:position w:val="-1"/>
            <w:sz w:val="22"/>
            <w:szCs w:val="22"/>
          </w:rPr>
          <w:t>n</w:t>
        </w:r>
        <w:r>
          <w:rPr>
            <w:rFonts w:cs="Times New Roman" w:hAnsi="Times New Roman" w:eastAsia="Times New Roman" w:ascii="Times New Roman"/>
            <w:color w:val="0562C1"/>
            <w:spacing w:val="2"/>
            <w:w w:val="100"/>
            <w:position w:val="-1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00"/>
            <w:position w:val="-1"/>
            <w:sz w:val="22"/>
            <w:szCs w:val="22"/>
          </w:rPr>
          <w:t>Y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00"/>
            <w:position w:val="-1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</w:rPr>
          <w:t>ars</w:t>
        </w:r>
        <w:r>
          <w:rPr>
            <w:rFonts w:cs="Times New Roman" w:hAnsi="Times New Roman" w:eastAsia="Times New Roman" w:ascii="Times New Roman"/>
            <w:color w:val="0562C1"/>
            <w:spacing w:val="26"/>
            <w:w w:val="100"/>
            <w:position w:val="-1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</w:rPr>
          <w:t>Into</w:t>
        </w:r>
        <w:r>
          <w:rPr>
            <w:rFonts w:cs="Times New Roman" w:hAnsi="Times New Roman" w:eastAsia="Times New Roman" w:ascii="Times New Roman"/>
            <w:color w:val="0562C1"/>
            <w:spacing w:val="31"/>
            <w:w w:val="100"/>
            <w:position w:val="-1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00"/>
            <w:position w:val="-1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00"/>
            <w:position w:val="-1"/>
            <w:sz w:val="22"/>
            <w:szCs w:val="22"/>
          </w:rPr>
          <w:t>h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color w:val="0562C1"/>
            <w:spacing w:val="29"/>
            <w:w w:val="100"/>
            <w:position w:val="-1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00"/>
            <w:position w:val="-1"/>
            <w:sz w:val="22"/>
            <w:szCs w:val="22"/>
          </w:rPr>
          <w:t>M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</w:rPr>
          <w:t>ob</w:t>
        </w:r>
        <w:r>
          <w:rPr>
            <w:rFonts w:cs="Times New Roman" w:hAnsi="Times New Roman" w:eastAsia="Times New Roman" w:ascii="Times New Roman"/>
            <w:color w:val="0562C1"/>
            <w:spacing w:val="-3"/>
            <w:w w:val="100"/>
            <w:position w:val="-1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color w:val="0562C1"/>
            <w:spacing w:val="-2"/>
            <w:w w:val="100"/>
            <w:position w:val="-1"/>
            <w:sz w:val="22"/>
            <w:szCs w:val="22"/>
          </w:rPr>
          <w:t>l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color w:val="0562C1"/>
            <w:spacing w:val="38"/>
            <w:w w:val="100"/>
            <w:position w:val="-1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00"/>
            <w:position w:val="-1"/>
            <w:sz w:val="22"/>
            <w:szCs w:val="22"/>
          </w:rPr>
          <w:t>v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</w:rPr>
          <w:t>olut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00"/>
            <w:position w:val="-1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00"/>
            <w:position w:val="-1"/>
            <w:sz w:val="22"/>
            <w:szCs w:val="22"/>
          </w:rPr>
          <w:t>n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</w:rPr>
          <w:t>: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7"/>
            <w:w w:val="100"/>
            <w:position w:val="-1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13"/>
            <w:position w:val="-1"/>
            <w:sz w:val="22"/>
            <w:szCs w:val="22"/>
          </w:rPr>
          <w:t>C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3"/>
            <w:position w:val="-1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13"/>
            <w:position w:val="-1"/>
            <w:sz w:val="22"/>
            <w:szCs w:val="22"/>
          </w:rPr>
          <w:t>n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3"/>
            <w:position w:val="-1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13"/>
            <w:position w:val="-1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13"/>
            <w:position w:val="-1"/>
            <w:sz w:val="22"/>
            <w:szCs w:val="22"/>
          </w:rPr>
          <w:t>n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3"/>
            <w:position w:val="-1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color w:val="0562C1"/>
            <w:spacing w:val="-3"/>
            <w:w w:val="113"/>
            <w:position w:val="-1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</w:rPr>
          <w:t>is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00"/>
            <w:position w:val="-1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0"/>
            <w:w w:val="97"/>
            <w:position w:val="-1"/>
            <w:sz w:val="22"/>
            <w:szCs w:val="22"/>
          </w:rPr>
          <w:t>Ki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97"/>
            <w:position w:val="-1"/>
            <w:sz w:val="22"/>
            <w:szCs w:val="22"/>
          </w:rPr>
          <w:t>n</w:t>
        </w:r>
        <w:r>
          <w:rPr>
            <w:rFonts w:cs="Times New Roman" w:hAnsi="Times New Roman" w:eastAsia="Times New Roman" w:ascii="Times New Roman"/>
            <w:color w:val="0562C1"/>
            <w:spacing w:val="0"/>
            <w:w w:val="93"/>
            <w:position w:val="-1"/>
            <w:sz w:val="22"/>
            <w:szCs w:val="22"/>
          </w:rPr>
          <w:t>g…Aga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03"/>
            <w:position w:val="-1"/>
            <w:sz w:val="22"/>
            <w:szCs w:val="22"/>
          </w:rPr>
          <w:t>in</w:t>
        </w:r>
        <w:r>
          <w:rPr>
            <w:rFonts w:cs="Times New Roman" w:hAnsi="Times New Roman" w:eastAsia="Times New Roman" w:ascii="Times New Roman"/>
            <w:color w:val="000000"/>
            <w:spacing w:val="0"/>
            <w:w w:val="82"/>
            <w:position w:val="-1"/>
            <w:sz w:val="22"/>
            <w:szCs w:val="22"/>
          </w:rPr>
          <w:t>”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exact" w:line="240"/>
        <w:ind w:left="2160"/>
      </w:pPr>
      <w:r>
        <w:rPr>
          <w:rFonts w:cs="Times New Roman" w:hAnsi="Times New Roman" w:eastAsia="Times New Roman" w:ascii="Times New Roman"/>
          <w:spacing w:val="-1"/>
          <w:w w:val="104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19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2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86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2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position w:val="-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11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3"/>
          <w:position w:val="-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3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1"/>
          <w:position w:val="-1"/>
          <w:sz w:val="22"/>
          <w:szCs w:val="22"/>
        </w:rPr>
        <w:t>g.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6"/>
          <w:position w:val="-1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1"/>
          <w:w w:val="116"/>
          <w:position w:val="-1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1"/>
          <w:w w:val="116"/>
          <w:position w:val="-1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1"/>
          <w:w w:val="116"/>
          <w:position w:val="-1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0"/>
          <w:w w:val="94"/>
          <w:position w:val="-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562C1"/>
          <w:spacing w:val="5"/>
          <w:w w:val="100"/>
          <w:position w:val="-1"/>
          <w:sz w:val="22"/>
          <w:szCs w:val="22"/>
        </w:rPr>
      </w:r>
      <w:hyperlink r:id="rId18"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82"/>
            <w:position w:val="-1"/>
            <w:sz w:val="22"/>
            <w:szCs w:val="22"/>
            <w:u w:val="single" w:color="0562C1"/>
          </w:rPr>
          <w:t>“</w:t>
        </w:r>
        <w:r>
          <w:rPr>
            <w:rFonts w:cs="Times New Roman" w:hAnsi="Times New Roman" w:eastAsia="Times New Roman" w:ascii="Times New Roman"/>
            <w:color w:val="0562C1"/>
            <w:spacing w:val="0"/>
            <w:w w:val="82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4"/>
            <w:position w:val="-1"/>
            <w:sz w:val="22"/>
            <w:szCs w:val="22"/>
            <w:u w:val="single" w:color="0562C1"/>
          </w:rPr>
          <w:t>G</w:t>
        </w:r>
        <w:r>
          <w:rPr>
            <w:rFonts w:cs="Times New Roman" w:hAnsi="Times New Roman" w:eastAsia="Times New Roman" w:ascii="Times New Roman"/>
            <w:color w:val="0562C1"/>
            <w:spacing w:val="-4"/>
            <w:w w:val="104"/>
            <w:position w:val="-1"/>
            <w:sz w:val="22"/>
            <w:szCs w:val="22"/>
            <w:u w:val="single" w:color="0562C1"/>
          </w:rPr>
          <w:t>r</w:t>
        </w:r>
        <w:r>
          <w:rPr>
            <w:rFonts w:cs="Times New Roman" w:hAnsi="Times New Roman" w:eastAsia="Times New Roman" w:ascii="Times New Roman"/>
            <w:color w:val="0562C1"/>
            <w:spacing w:val="-4"/>
            <w:w w:val="104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1"/>
            <w:position w:val="-1"/>
            <w:sz w:val="22"/>
            <w:szCs w:val="22"/>
            <w:u w:val="single" w:color="0562C1"/>
          </w:rPr>
          <w:t>o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11"/>
            <w:position w:val="-1"/>
            <w:sz w:val="22"/>
            <w:szCs w:val="22"/>
            <w:u w:val="single" w:color="0562C1"/>
          </w:rPr>
          <w:t>w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11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8"/>
            <w:position w:val="-1"/>
            <w:sz w:val="22"/>
            <w:szCs w:val="22"/>
            <w:u w:val="single" w:color="0562C1"/>
          </w:rPr>
          <w:t>th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8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2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2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3"/>
            <w:position w:val="-1"/>
            <w:sz w:val="22"/>
            <w:szCs w:val="22"/>
            <w:u w:val="single" w:color="0562C1"/>
          </w:rPr>
          <w:t>in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03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1"/>
            <w:w w:val="97"/>
            <w:position w:val="-1"/>
            <w:sz w:val="22"/>
            <w:szCs w:val="22"/>
            <w:u w:val="single" w:color="0562C1"/>
          </w:rPr>
          <w:t>T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97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1"/>
            <w:position w:val="-1"/>
            <w:sz w:val="22"/>
            <w:szCs w:val="22"/>
            <w:u w:val="single" w:color="0562C1"/>
          </w:rPr>
          <w:t>i</w:t>
        </w:r>
        <w:r>
          <w:rPr>
            <w:rFonts w:cs="Times New Roman" w:hAnsi="Times New Roman" w:eastAsia="Times New Roman" w:ascii="Times New Roman"/>
            <w:color w:val="0562C1"/>
            <w:spacing w:val="-2"/>
            <w:w w:val="101"/>
            <w:position w:val="-1"/>
            <w:sz w:val="22"/>
            <w:szCs w:val="22"/>
            <w:u w:val="single" w:color="0562C1"/>
          </w:rPr>
          <w:t>m</w:t>
        </w:r>
        <w:r>
          <w:rPr>
            <w:rFonts w:cs="Times New Roman" w:hAnsi="Times New Roman" w:eastAsia="Times New Roman" w:ascii="Times New Roman"/>
            <w:color w:val="0562C1"/>
            <w:spacing w:val="-2"/>
            <w:w w:val="101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9"/>
            <w:position w:val="-1"/>
            <w:sz w:val="22"/>
            <w:szCs w:val="22"/>
            <w:u w:val="single" w:color="0562C1"/>
          </w:rPr>
          <w:t>e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9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4"/>
            <w:position w:val="-1"/>
            <w:sz w:val="22"/>
            <w:szCs w:val="22"/>
            <w:u w:val="single" w:color="0562C1"/>
          </w:rPr>
          <w:t>S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04"/>
            <w:position w:val="-1"/>
            <w:sz w:val="22"/>
            <w:szCs w:val="22"/>
            <w:u w:val="single" w:color="0562C1"/>
          </w:rPr>
          <w:t>p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04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9"/>
            <w:position w:val="-1"/>
            <w:sz w:val="22"/>
            <w:szCs w:val="22"/>
            <w:u w:val="single" w:color="0562C1"/>
          </w:rPr>
          <w:t>e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9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1"/>
            <w:w w:val="112"/>
            <w:position w:val="-1"/>
            <w:sz w:val="22"/>
            <w:szCs w:val="22"/>
            <w:u w:val="single" w:color="0562C1"/>
          </w:rPr>
          <w:t>n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12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30"/>
            <w:position w:val="-1"/>
            <w:sz w:val="22"/>
            <w:szCs w:val="22"/>
            <w:u w:val="single" w:color="0562C1"/>
          </w:rPr>
          <w:t>t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3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  <w:t>  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1"/>
            <w:w w:val="109"/>
            <w:position w:val="-1"/>
            <w:sz w:val="22"/>
            <w:szCs w:val="22"/>
            <w:u w:val="single" w:color="0562C1"/>
          </w:rPr>
          <w:t>w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09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0"/>
            <w:position w:val="-1"/>
            <w:sz w:val="22"/>
            <w:szCs w:val="22"/>
            <w:u w:val="single" w:color="0562C1"/>
          </w:rPr>
          <w:t>ith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1"/>
            <w:w w:val="104"/>
            <w:position w:val="-1"/>
            <w:sz w:val="22"/>
            <w:szCs w:val="22"/>
            <w:u w:val="single" w:color="0562C1"/>
          </w:rPr>
          <w:t>M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04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9"/>
            <w:position w:val="-1"/>
            <w:sz w:val="22"/>
            <w:szCs w:val="22"/>
            <w:u w:val="single" w:color="0562C1"/>
          </w:rPr>
          <w:t>e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9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2"/>
            <w:position w:val="-1"/>
            <w:sz w:val="22"/>
            <w:szCs w:val="22"/>
            <w:u w:val="single" w:color="0562C1"/>
          </w:rPr>
          <w:t>d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2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3"/>
            <w:w w:val="86"/>
            <w:position w:val="-1"/>
            <w:sz w:val="22"/>
            <w:szCs w:val="22"/>
            <w:u w:val="single" w:color="0562C1"/>
          </w:rPr>
          <w:t>i</w:t>
        </w:r>
        <w:r>
          <w:rPr>
            <w:rFonts w:cs="Times New Roman" w:hAnsi="Times New Roman" w:eastAsia="Times New Roman" w:ascii="Times New Roman"/>
            <w:color w:val="0562C1"/>
            <w:spacing w:val="-3"/>
            <w:w w:val="86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2"/>
            <w:position w:val="-1"/>
            <w:sz w:val="22"/>
            <w:szCs w:val="22"/>
            <w:u w:val="single" w:color="0562C1"/>
          </w:rPr>
          <w:t>a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2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3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3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2"/>
            <w:w w:val="84"/>
            <w:position w:val="-1"/>
            <w:sz w:val="22"/>
            <w:szCs w:val="22"/>
            <w:u w:val="single" w:color="0562C1"/>
          </w:rPr>
          <w:t>I</w:t>
        </w:r>
        <w:r>
          <w:rPr>
            <w:rFonts w:cs="Times New Roman" w:hAnsi="Times New Roman" w:eastAsia="Times New Roman" w:ascii="Times New Roman"/>
            <w:color w:val="0562C1"/>
            <w:spacing w:val="-2"/>
            <w:w w:val="84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1"/>
            <w:position w:val="-1"/>
            <w:sz w:val="22"/>
            <w:szCs w:val="22"/>
            <w:u w:val="single" w:color="0562C1"/>
          </w:rPr>
          <w:t>s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1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93"/>
            <w:position w:val="-1"/>
            <w:sz w:val="22"/>
            <w:szCs w:val="22"/>
            <w:u w:val="single" w:color="0562C1"/>
          </w:rPr>
          <w:t>Sl</w:t>
        </w:r>
        <w:r>
          <w:rPr>
            <w:rFonts w:cs="Times New Roman" w:hAnsi="Times New Roman" w:eastAsia="Times New Roman" w:ascii="Times New Roman"/>
            <w:color w:val="0562C1"/>
            <w:spacing w:val="0"/>
            <w:w w:val="93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1"/>
            <w:position w:val="-1"/>
            <w:sz w:val="22"/>
            <w:szCs w:val="22"/>
            <w:u w:val="single" w:color="0562C1"/>
          </w:rPr>
          <w:t>o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11"/>
            <w:position w:val="-1"/>
            <w:sz w:val="22"/>
            <w:szCs w:val="22"/>
            <w:u w:val="single" w:color="0562C1"/>
          </w:rPr>
          <w:t>w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11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3"/>
            <w:position w:val="-1"/>
            <w:sz w:val="22"/>
            <w:szCs w:val="22"/>
            <w:u w:val="single" w:color="0562C1"/>
          </w:rPr>
          <w:t>i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03"/>
            <w:position w:val="-1"/>
            <w:sz w:val="22"/>
            <w:szCs w:val="22"/>
            <w:u w:val="single" w:color="0562C1"/>
          </w:rPr>
          <w:t>n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03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2"/>
            <w:w w:val="104"/>
            <w:position w:val="-1"/>
            <w:sz w:val="22"/>
            <w:szCs w:val="22"/>
            <w:u w:val="single" w:color="0562C1"/>
          </w:rPr>
          <w:t>g</w:t>
        </w:r>
        <w:r>
          <w:rPr>
            <w:rFonts w:cs="Times New Roman" w:hAnsi="Times New Roman" w:eastAsia="Times New Roman" w:ascii="Times New Roman"/>
            <w:color w:val="0562C1"/>
            <w:spacing w:val="-2"/>
            <w:w w:val="104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82"/>
            <w:position w:val="-1"/>
            <w:sz w:val="22"/>
            <w:szCs w:val="22"/>
            <w:u w:val="single" w:color="0562C1"/>
          </w:rPr>
          <w:t>”</w:t>
        </w:r>
        <w:r>
          <w:rPr>
            <w:rFonts w:cs="Times New Roman" w:hAnsi="Times New Roman" w:eastAsia="Times New Roman" w:ascii="Times New Roman"/>
            <w:color w:val="0562C1"/>
            <w:spacing w:val="0"/>
            <w:w w:val="82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  <w:t> </w:t>
        </w:r>
      </w:hyperlink>
      <w:r>
        <w:rPr>
          <w:rFonts w:cs="Times New Roman" w:hAnsi="Times New Roman" w:eastAsia="Times New Roman" w:ascii="Times New Roman"/>
          <w:color w:val="0562C1"/>
          <w:spacing w:val="1"/>
          <w:w w:val="100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exact" w:line="240"/>
        <w:ind w:left="2160"/>
      </w:pPr>
      <w:r>
        <w:rPr>
          <w:rFonts w:cs="Times New Roman" w:hAnsi="Times New Roman" w:eastAsia="Times New Roman" w:ascii="Times New Roman"/>
          <w:spacing w:val="-1"/>
          <w:w w:val="84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11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12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position w:val="-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6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91"/>
          <w:position w:val="-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94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3"/>
          <w:position w:val="-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position w:val="-1"/>
          <w:sz w:val="22"/>
          <w:szCs w:val="22"/>
        </w:rPr>
        <w:t>an.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6"/>
          <w:position w:val="-1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1"/>
          <w:w w:val="116"/>
          <w:position w:val="-1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1"/>
          <w:w w:val="116"/>
          <w:position w:val="-1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1"/>
          <w:w w:val="116"/>
          <w:position w:val="-1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0"/>
          <w:w w:val="94"/>
          <w:position w:val="-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562C1"/>
          <w:spacing w:val="5"/>
          <w:w w:val="100"/>
          <w:position w:val="-1"/>
          <w:sz w:val="22"/>
          <w:szCs w:val="22"/>
        </w:rPr>
      </w:r>
      <w:hyperlink r:id="rId19"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2"/>
            <w:w w:val="82"/>
            <w:position w:val="-1"/>
            <w:sz w:val="22"/>
            <w:szCs w:val="22"/>
            <w:u w:val="single" w:color="0562C1"/>
          </w:rPr>
          <w:t>“</w:t>
        </w:r>
        <w:r>
          <w:rPr>
            <w:rFonts w:cs="Times New Roman" w:hAnsi="Times New Roman" w:eastAsia="Times New Roman" w:ascii="Times New Roman"/>
            <w:color w:val="0562C1"/>
            <w:spacing w:val="-2"/>
            <w:w w:val="82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2"/>
            <w:w w:val="94"/>
            <w:position w:val="-1"/>
            <w:sz w:val="22"/>
            <w:szCs w:val="22"/>
            <w:u w:val="single" w:color="0562C1"/>
          </w:rPr>
          <w:t>R</w:t>
        </w:r>
        <w:r>
          <w:rPr>
            <w:rFonts w:cs="Times New Roman" w:hAnsi="Times New Roman" w:eastAsia="Times New Roman" w:ascii="Times New Roman"/>
            <w:color w:val="0562C1"/>
            <w:spacing w:val="-2"/>
            <w:w w:val="94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9"/>
            <w:position w:val="-1"/>
            <w:sz w:val="22"/>
            <w:szCs w:val="22"/>
            <w:u w:val="single" w:color="0562C1"/>
          </w:rPr>
          <w:t>e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9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9"/>
            <w:position w:val="-1"/>
            <w:sz w:val="22"/>
            <w:szCs w:val="22"/>
            <w:u w:val="single" w:color="0562C1"/>
          </w:rPr>
          <w:t>t</w:t>
        </w:r>
        <w:r>
          <w:rPr>
            <w:rFonts w:cs="Times New Roman" w:hAnsi="Times New Roman" w:eastAsia="Times New Roman" w:ascii="Times New Roman"/>
            <w:color w:val="0562C1"/>
            <w:spacing w:val="-2"/>
            <w:w w:val="119"/>
            <w:position w:val="-1"/>
            <w:sz w:val="22"/>
            <w:szCs w:val="22"/>
            <w:u w:val="single" w:color="0562C1"/>
          </w:rPr>
          <w:t>a</w:t>
        </w:r>
        <w:r>
          <w:rPr>
            <w:rFonts w:cs="Times New Roman" w:hAnsi="Times New Roman" w:eastAsia="Times New Roman" w:ascii="Times New Roman"/>
            <w:color w:val="0562C1"/>
            <w:spacing w:val="-2"/>
            <w:w w:val="119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86"/>
            <w:position w:val="-1"/>
            <w:sz w:val="22"/>
            <w:szCs w:val="22"/>
            <w:u w:val="single" w:color="0562C1"/>
          </w:rPr>
          <w:t>il</w:t>
        </w:r>
        <w:r>
          <w:rPr>
            <w:rFonts w:cs="Times New Roman" w:hAnsi="Times New Roman" w:eastAsia="Times New Roman" w:ascii="Times New Roman"/>
            <w:color w:val="0562C1"/>
            <w:spacing w:val="0"/>
            <w:w w:val="86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3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3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2"/>
            <w:w w:val="105"/>
            <w:position w:val="-1"/>
            <w:sz w:val="22"/>
            <w:szCs w:val="22"/>
            <w:u w:val="single" w:color="0562C1"/>
          </w:rPr>
          <w:t>D</w:t>
        </w:r>
        <w:r>
          <w:rPr>
            <w:rFonts w:cs="Times New Roman" w:hAnsi="Times New Roman" w:eastAsia="Times New Roman" w:ascii="Times New Roman"/>
            <w:color w:val="0562C1"/>
            <w:spacing w:val="-2"/>
            <w:w w:val="105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6"/>
            <w:position w:val="-1"/>
            <w:sz w:val="22"/>
            <w:szCs w:val="22"/>
            <w:u w:val="single" w:color="0562C1"/>
          </w:rPr>
          <w:t>ata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6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90"/>
            <w:position w:val="-1"/>
            <w:sz w:val="22"/>
            <w:szCs w:val="22"/>
            <w:u w:val="single" w:color="0562C1"/>
          </w:rPr>
          <w:t>:</w:t>
        </w:r>
        <w:r>
          <w:rPr>
            <w:rFonts w:cs="Times New Roman" w:hAnsi="Times New Roman" w:eastAsia="Times New Roman" w:ascii="Times New Roman"/>
            <w:color w:val="0562C1"/>
            <w:spacing w:val="0"/>
            <w:w w:val="9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  <w:t>  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1"/>
            <w:w w:val="116"/>
            <w:position w:val="-1"/>
            <w:sz w:val="22"/>
            <w:szCs w:val="22"/>
            <w:u w:val="single" w:color="0562C1"/>
          </w:rPr>
          <w:t>1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16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1"/>
            <w:w w:val="116"/>
            <w:position w:val="-1"/>
            <w:sz w:val="22"/>
            <w:szCs w:val="22"/>
            <w:u w:val="single" w:color="0562C1"/>
          </w:rPr>
          <w:t>0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16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6"/>
            <w:position w:val="-1"/>
            <w:sz w:val="22"/>
            <w:szCs w:val="22"/>
            <w:u w:val="single" w:color="0562C1"/>
          </w:rPr>
          <w:t>0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6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2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2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98"/>
            <w:position w:val="-1"/>
            <w:sz w:val="22"/>
            <w:szCs w:val="22"/>
            <w:u w:val="single" w:color="0562C1"/>
          </w:rPr>
          <w:t>S</w:t>
        </w:r>
        <w:r>
          <w:rPr>
            <w:rFonts w:cs="Times New Roman" w:hAnsi="Times New Roman" w:eastAsia="Times New Roman" w:ascii="Times New Roman"/>
            <w:color w:val="0562C1"/>
            <w:spacing w:val="0"/>
            <w:w w:val="98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2"/>
            <w:w w:val="130"/>
            <w:position w:val="-1"/>
            <w:sz w:val="22"/>
            <w:szCs w:val="22"/>
            <w:u w:val="single" w:color="0562C1"/>
          </w:rPr>
          <w:t>t</w:t>
        </w:r>
        <w:r>
          <w:rPr>
            <w:rFonts w:cs="Times New Roman" w:hAnsi="Times New Roman" w:eastAsia="Times New Roman" w:ascii="Times New Roman"/>
            <w:color w:val="0562C1"/>
            <w:spacing w:val="-2"/>
            <w:w w:val="13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6"/>
            <w:position w:val="-1"/>
            <w:sz w:val="22"/>
            <w:szCs w:val="22"/>
            <w:u w:val="single" w:color="0562C1"/>
          </w:rPr>
          <w:t>ats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6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1"/>
            <w:w w:val="94"/>
            <w:position w:val="-1"/>
            <w:sz w:val="22"/>
            <w:szCs w:val="22"/>
            <w:u w:val="single" w:color="0562C1"/>
          </w:rPr>
          <w:t>A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94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2"/>
            <w:position w:val="-1"/>
            <w:sz w:val="22"/>
            <w:szCs w:val="22"/>
            <w:u w:val="single" w:color="0562C1"/>
          </w:rPr>
          <w:t>b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2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2"/>
            <w:position w:val="-1"/>
            <w:sz w:val="22"/>
            <w:szCs w:val="22"/>
            <w:u w:val="single" w:color="0562C1"/>
          </w:rPr>
          <w:t>o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12"/>
            <w:position w:val="-1"/>
            <w:sz w:val="22"/>
            <w:szCs w:val="22"/>
            <w:u w:val="single" w:color="0562C1"/>
          </w:rPr>
          <w:t>u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12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30"/>
            <w:position w:val="-1"/>
            <w:sz w:val="22"/>
            <w:szCs w:val="22"/>
            <w:u w:val="single" w:color="0562C1"/>
          </w:rPr>
          <w:t>t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3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-2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-2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94"/>
            <w:position w:val="-1"/>
            <w:sz w:val="22"/>
            <w:szCs w:val="22"/>
            <w:u w:val="single" w:color="0562C1"/>
          </w:rPr>
          <w:t>R</w:t>
        </w:r>
        <w:r>
          <w:rPr>
            <w:rFonts w:cs="Times New Roman" w:hAnsi="Times New Roman" w:eastAsia="Times New Roman" w:ascii="Times New Roman"/>
            <w:color w:val="0562C1"/>
            <w:spacing w:val="0"/>
            <w:w w:val="94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9"/>
            <w:position w:val="-1"/>
            <w:sz w:val="22"/>
            <w:szCs w:val="22"/>
            <w:u w:val="single" w:color="0562C1"/>
          </w:rPr>
          <w:t>e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9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2"/>
            <w:w w:val="130"/>
            <w:position w:val="-1"/>
            <w:sz w:val="22"/>
            <w:szCs w:val="22"/>
            <w:u w:val="single" w:color="0562C1"/>
          </w:rPr>
          <w:t>t</w:t>
        </w:r>
        <w:r>
          <w:rPr>
            <w:rFonts w:cs="Times New Roman" w:hAnsi="Times New Roman" w:eastAsia="Times New Roman" w:ascii="Times New Roman"/>
            <w:color w:val="0562C1"/>
            <w:spacing w:val="-2"/>
            <w:w w:val="13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97"/>
            <w:position w:val="-1"/>
            <w:sz w:val="22"/>
            <w:szCs w:val="22"/>
            <w:u w:val="single" w:color="0562C1"/>
          </w:rPr>
          <w:t>ail</w:t>
        </w:r>
        <w:r>
          <w:rPr>
            <w:rFonts w:cs="Times New Roman" w:hAnsi="Times New Roman" w:eastAsia="Times New Roman" w:ascii="Times New Roman"/>
            <w:color w:val="0562C1"/>
            <w:spacing w:val="0"/>
            <w:w w:val="97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91"/>
            <w:position w:val="-1"/>
            <w:sz w:val="22"/>
            <w:szCs w:val="22"/>
            <w:u w:val="single" w:color="0562C1"/>
          </w:rPr>
          <w:t>,</w:t>
        </w:r>
        <w:r>
          <w:rPr>
            <w:rFonts w:cs="Times New Roman" w:hAnsi="Times New Roman" w:eastAsia="Times New Roman" w:ascii="Times New Roman"/>
            <w:color w:val="0562C1"/>
            <w:spacing w:val="0"/>
            <w:w w:val="91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  <w:t>  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9"/>
            <w:position w:val="-1"/>
            <w:sz w:val="22"/>
            <w:szCs w:val="22"/>
            <w:u w:val="single" w:color="0562C1"/>
          </w:rPr>
          <w:t>e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9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1"/>
            <w:w w:val="100"/>
            <w:position w:val="-1"/>
            <w:sz w:val="22"/>
            <w:szCs w:val="22"/>
            <w:u w:val="single" w:color="0562C1"/>
          </w:rPr>
          <w:t>C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3"/>
            <w:w w:val="113"/>
            <w:position w:val="-1"/>
            <w:sz w:val="22"/>
            <w:szCs w:val="22"/>
            <w:u w:val="single" w:color="0562C1"/>
          </w:rPr>
          <w:t>o</w:t>
        </w:r>
        <w:r>
          <w:rPr>
            <w:rFonts w:cs="Times New Roman" w:hAnsi="Times New Roman" w:eastAsia="Times New Roman" w:ascii="Times New Roman"/>
            <w:color w:val="0562C1"/>
            <w:spacing w:val="-3"/>
            <w:w w:val="113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6"/>
            <w:position w:val="-1"/>
            <w:sz w:val="22"/>
            <w:szCs w:val="22"/>
            <w:u w:val="single" w:color="0562C1"/>
          </w:rPr>
          <w:t>m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06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2"/>
            <w:w w:val="106"/>
            <w:position w:val="-1"/>
            <w:sz w:val="22"/>
            <w:szCs w:val="22"/>
            <w:u w:val="single" w:color="0562C1"/>
          </w:rPr>
          <w:t>m</w:t>
        </w:r>
        <w:r>
          <w:rPr>
            <w:rFonts w:cs="Times New Roman" w:hAnsi="Times New Roman" w:eastAsia="Times New Roman" w:ascii="Times New Roman"/>
            <w:color w:val="0562C1"/>
            <w:spacing w:val="-2"/>
            <w:w w:val="106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9"/>
            <w:position w:val="-1"/>
            <w:sz w:val="22"/>
            <w:szCs w:val="22"/>
            <w:u w:val="single" w:color="0562C1"/>
          </w:rPr>
          <w:t>e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9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1"/>
            <w:w w:val="109"/>
            <w:position w:val="-1"/>
            <w:sz w:val="22"/>
            <w:szCs w:val="22"/>
            <w:u w:val="single" w:color="0562C1"/>
          </w:rPr>
          <w:t>r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09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3"/>
            <w:position w:val="-1"/>
            <w:sz w:val="22"/>
            <w:szCs w:val="22"/>
            <w:u w:val="single" w:color="0562C1"/>
          </w:rPr>
          <w:t>ce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3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91"/>
            <w:position w:val="-1"/>
            <w:sz w:val="22"/>
            <w:szCs w:val="22"/>
            <w:u w:val="single" w:color="0562C1"/>
          </w:rPr>
          <w:t>&amp;</w:t>
        </w:r>
        <w:r>
          <w:rPr>
            <w:rFonts w:cs="Times New Roman" w:hAnsi="Times New Roman" w:eastAsia="Times New Roman" w:ascii="Times New Roman"/>
            <w:color w:val="0562C1"/>
            <w:spacing w:val="0"/>
            <w:w w:val="91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1"/>
            <w:position w:val="-1"/>
            <w:sz w:val="22"/>
            <w:szCs w:val="22"/>
            <w:u w:val="single" w:color="0562C1"/>
          </w:rPr>
          <w:t>Di</w:t>
        </w:r>
        <w:r>
          <w:rPr>
            <w:rFonts w:cs="Times New Roman" w:hAnsi="Times New Roman" w:eastAsia="Times New Roman" w:ascii="Times New Roman"/>
            <w:color w:val="0562C1"/>
            <w:spacing w:val="-2"/>
            <w:w w:val="101"/>
            <w:position w:val="-1"/>
            <w:sz w:val="22"/>
            <w:szCs w:val="22"/>
            <w:u w:val="single" w:color="0562C1"/>
          </w:rPr>
          <w:t>g</w:t>
        </w:r>
        <w:r>
          <w:rPr>
            <w:rFonts w:cs="Times New Roman" w:hAnsi="Times New Roman" w:eastAsia="Times New Roman" w:ascii="Times New Roman"/>
            <w:color w:val="0562C1"/>
            <w:spacing w:val="-2"/>
            <w:w w:val="101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4"/>
            <w:position w:val="-1"/>
            <w:sz w:val="22"/>
            <w:szCs w:val="22"/>
            <w:u w:val="single" w:color="0562C1"/>
          </w:rPr>
          <w:t>ital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04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3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3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4"/>
            <w:w w:val="104"/>
            <w:position w:val="-1"/>
            <w:sz w:val="22"/>
            <w:szCs w:val="22"/>
            <w:u w:val="single" w:color="0562C1"/>
          </w:rPr>
          <w:t>M</w:t>
        </w:r>
        <w:r>
          <w:rPr>
            <w:rFonts w:cs="Times New Roman" w:hAnsi="Times New Roman" w:eastAsia="Times New Roman" w:ascii="Times New Roman"/>
            <w:color w:val="0562C1"/>
            <w:spacing w:val="-4"/>
            <w:w w:val="104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0"/>
            <w:position w:val="-1"/>
            <w:sz w:val="22"/>
            <w:szCs w:val="22"/>
            <w:u w:val="single" w:color="0562C1"/>
          </w:rPr>
          <w:t>ark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10"/>
            <w:position w:val="-1"/>
            <w:sz w:val="22"/>
            <w:szCs w:val="22"/>
            <w:u w:val="single" w:color="0562C1"/>
          </w:rPr>
          <w:t>e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1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0"/>
            <w:position w:val="-1"/>
            <w:sz w:val="22"/>
            <w:szCs w:val="22"/>
            <w:u w:val="single" w:color="0562C1"/>
          </w:rPr>
          <w:t>ti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10"/>
            <w:position w:val="-1"/>
            <w:sz w:val="22"/>
            <w:szCs w:val="22"/>
            <w:u w:val="single" w:color="0562C1"/>
          </w:rPr>
          <w:t>n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1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94"/>
            <w:position w:val="-1"/>
            <w:sz w:val="22"/>
            <w:szCs w:val="22"/>
            <w:u w:val="single" w:color="0562C1"/>
          </w:rPr>
          <w:t>g”</w:t>
        </w:r>
        <w:r>
          <w:rPr>
            <w:rFonts w:cs="Times New Roman" w:hAnsi="Times New Roman" w:eastAsia="Times New Roman" w:ascii="Times New Roman"/>
            <w:color w:val="0562C1"/>
            <w:spacing w:val="0"/>
            <w:w w:val="94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3"/>
            <w:w w:val="100"/>
            <w:position w:val="-1"/>
            <w:sz w:val="22"/>
            <w:szCs w:val="22"/>
            <w:u w:val="single" w:color="0562C1"/>
          </w:rPr>
          <w:t> </w:t>
        </w:r>
      </w:hyperlink>
      <w:r>
        <w:rPr>
          <w:rFonts w:cs="Times New Roman" w:hAnsi="Times New Roman" w:eastAsia="Times New Roman" w:ascii="Times New Roman"/>
          <w:color w:val="0562C1"/>
          <w:spacing w:val="3"/>
          <w:w w:val="100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exact" w:line="240"/>
        <w:ind w:left="2160"/>
      </w:pPr>
      <w:r>
        <w:rPr>
          <w:rFonts w:cs="Times New Roman" w:hAnsi="Times New Roman" w:eastAsia="Times New Roman" w:ascii="Times New Roman"/>
          <w:spacing w:val="-1"/>
          <w:w w:val="84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19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3"/>
          <w:position w:val="-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10"/>
          <w:position w:val="-1"/>
          <w:sz w:val="22"/>
          <w:szCs w:val="22"/>
        </w:rPr>
        <w:t>ita</w:t>
      </w:r>
      <w:r>
        <w:rPr>
          <w:rFonts w:cs="Times New Roman" w:hAnsi="Times New Roman" w:eastAsia="Times New Roman" w:ascii="Times New Roman"/>
          <w:spacing w:val="1"/>
          <w:w w:val="11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91"/>
          <w:position w:val="-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5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0"/>
          <w:position w:val="-1"/>
          <w:sz w:val="22"/>
          <w:szCs w:val="22"/>
        </w:rPr>
        <w:t>anie</w:t>
      </w:r>
      <w:r>
        <w:rPr>
          <w:rFonts w:cs="Times New Roman" w:hAnsi="Times New Roman" w:eastAsia="Times New Roman" w:ascii="Times New Roman"/>
          <w:spacing w:val="-2"/>
          <w:w w:val="85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85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19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position w:val="-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6"/>
          <w:position w:val="-1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1"/>
          <w:w w:val="116"/>
          <w:position w:val="-1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1"/>
          <w:w w:val="116"/>
          <w:position w:val="-1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1"/>
          <w:w w:val="116"/>
          <w:position w:val="-1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0"/>
          <w:w w:val="94"/>
          <w:position w:val="-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562C1"/>
          <w:spacing w:val="3"/>
          <w:w w:val="100"/>
          <w:position w:val="-1"/>
          <w:sz w:val="22"/>
          <w:szCs w:val="22"/>
        </w:rPr>
      </w:r>
      <w:hyperlink r:id="rId20"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2"/>
            <w:w w:val="82"/>
            <w:position w:val="-1"/>
            <w:sz w:val="22"/>
            <w:szCs w:val="22"/>
            <w:u w:val="single" w:color="0562C1"/>
          </w:rPr>
          <w:t>“</w:t>
        </w:r>
        <w:r>
          <w:rPr>
            <w:rFonts w:cs="Times New Roman" w:hAnsi="Times New Roman" w:eastAsia="Times New Roman" w:ascii="Times New Roman"/>
            <w:color w:val="0562C1"/>
            <w:spacing w:val="-2"/>
            <w:w w:val="82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1"/>
            <w:w w:val="94"/>
            <w:position w:val="-1"/>
            <w:sz w:val="22"/>
            <w:szCs w:val="22"/>
            <w:u w:val="single" w:color="0562C1"/>
          </w:rPr>
          <w:t>A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94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2"/>
            <w:position w:val="-1"/>
            <w:sz w:val="22"/>
            <w:szCs w:val="22"/>
            <w:u w:val="single" w:color="0562C1"/>
          </w:rPr>
          <w:t>p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2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2"/>
            <w:position w:val="-1"/>
            <w:sz w:val="22"/>
            <w:szCs w:val="22"/>
            <w:u w:val="single" w:color="0562C1"/>
          </w:rPr>
          <w:t>p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2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8"/>
            <w:position w:val="-1"/>
            <w:sz w:val="22"/>
            <w:szCs w:val="22"/>
            <w:u w:val="single" w:color="0562C1"/>
          </w:rPr>
          <w:t>Fo</w:t>
        </w:r>
        <w:r>
          <w:rPr>
            <w:rFonts w:cs="Times New Roman" w:hAnsi="Times New Roman" w:eastAsia="Times New Roman" w:ascii="Times New Roman"/>
            <w:color w:val="0562C1"/>
            <w:spacing w:val="-2"/>
            <w:w w:val="108"/>
            <w:position w:val="-1"/>
            <w:sz w:val="22"/>
            <w:szCs w:val="22"/>
            <w:u w:val="single" w:color="0562C1"/>
          </w:rPr>
          <w:t>r</w:t>
        </w:r>
        <w:r>
          <w:rPr>
            <w:rFonts w:cs="Times New Roman" w:hAnsi="Times New Roman" w:eastAsia="Times New Roman" w:ascii="Times New Roman"/>
            <w:color w:val="0562C1"/>
            <w:spacing w:val="-2"/>
            <w:w w:val="108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9"/>
            <w:position w:val="-1"/>
            <w:sz w:val="22"/>
            <w:szCs w:val="22"/>
            <w:u w:val="single" w:color="0562C1"/>
          </w:rPr>
          <w:t>e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9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2"/>
            <w:w w:val="108"/>
            <w:position w:val="-1"/>
            <w:sz w:val="22"/>
            <w:szCs w:val="22"/>
            <w:u w:val="single" w:color="0562C1"/>
          </w:rPr>
          <w:t>c</w:t>
        </w:r>
        <w:r>
          <w:rPr>
            <w:rFonts w:cs="Times New Roman" w:hAnsi="Times New Roman" w:eastAsia="Times New Roman" w:ascii="Times New Roman"/>
            <w:color w:val="0562C1"/>
            <w:spacing w:val="-2"/>
            <w:w w:val="108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2"/>
            <w:position w:val="-1"/>
            <w:sz w:val="22"/>
            <w:szCs w:val="22"/>
            <w:u w:val="single" w:color="0562C1"/>
          </w:rPr>
          <w:t>as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2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0"/>
            <w:position w:val="-1"/>
            <w:sz w:val="22"/>
            <w:szCs w:val="22"/>
            <w:u w:val="single" w:color="0562C1"/>
          </w:rPr>
          <w:t>t: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  <w:t>  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1"/>
            <w:position w:val="-1"/>
            <w:sz w:val="22"/>
            <w:szCs w:val="22"/>
            <w:u w:val="single" w:color="0562C1"/>
          </w:rPr>
          <w:t>O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1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4"/>
            <w:w w:val="103"/>
            <w:position w:val="-1"/>
            <w:sz w:val="22"/>
            <w:szCs w:val="22"/>
            <w:u w:val="single" w:color="0562C1"/>
          </w:rPr>
          <w:t>v</w:t>
        </w:r>
        <w:r>
          <w:rPr>
            <w:rFonts w:cs="Times New Roman" w:hAnsi="Times New Roman" w:eastAsia="Times New Roman" w:ascii="Times New Roman"/>
            <w:color w:val="0562C1"/>
            <w:spacing w:val="-4"/>
            <w:w w:val="103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9"/>
            <w:position w:val="-1"/>
            <w:sz w:val="22"/>
            <w:szCs w:val="22"/>
            <w:u w:val="single" w:color="0562C1"/>
          </w:rPr>
          <w:t>e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9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9"/>
            <w:position w:val="-1"/>
            <w:sz w:val="22"/>
            <w:szCs w:val="22"/>
            <w:u w:val="single" w:color="0562C1"/>
          </w:rPr>
          <w:t>r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09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1"/>
            <w:w w:val="116"/>
            <w:position w:val="-1"/>
            <w:sz w:val="22"/>
            <w:szCs w:val="22"/>
            <w:u w:val="single" w:color="0562C1"/>
          </w:rPr>
          <w:t>$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16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1"/>
            <w:w w:val="116"/>
            <w:position w:val="-1"/>
            <w:sz w:val="22"/>
            <w:szCs w:val="22"/>
            <w:u w:val="single" w:color="0562C1"/>
          </w:rPr>
          <w:t>1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16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1"/>
            <w:w w:val="116"/>
            <w:position w:val="-1"/>
            <w:sz w:val="22"/>
            <w:szCs w:val="22"/>
            <w:u w:val="single" w:color="0562C1"/>
          </w:rPr>
          <w:t>0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16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6"/>
            <w:position w:val="-1"/>
            <w:sz w:val="22"/>
            <w:szCs w:val="22"/>
            <w:u w:val="single" w:color="0562C1"/>
          </w:rPr>
          <w:t>0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6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2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2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1"/>
            <w:w w:val="97"/>
            <w:position w:val="-1"/>
            <w:sz w:val="22"/>
            <w:szCs w:val="22"/>
            <w:u w:val="single" w:color="0562C1"/>
          </w:rPr>
          <w:t>B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97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85"/>
            <w:position w:val="-1"/>
            <w:sz w:val="22"/>
            <w:szCs w:val="22"/>
            <w:u w:val="single" w:color="0562C1"/>
          </w:rPr>
          <w:t>ill</w:t>
        </w:r>
        <w:r>
          <w:rPr>
            <w:rFonts w:cs="Times New Roman" w:hAnsi="Times New Roman" w:eastAsia="Times New Roman" w:ascii="Times New Roman"/>
            <w:color w:val="0562C1"/>
            <w:spacing w:val="0"/>
            <w:w w:val="85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7"/>
            <w:position w:val="-1"/>
            <w:sz w:val="22"/>
            <w:szCs w:val="22"/>
            <w:u w:val="single" w:color="0562C1"/>
          </w:rPr>
          <w:t>ion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07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  <w:t>In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  <w:t>  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94"/>
            <w:position w:val="-1"/>
            <w:sz w:val="22"/>
            <w:szCs w:val="22"/>
            <w:u w:val="single" w:color="0562C1"/>
          </w:rPr>
          <w:t>R</w:t>
        </w:r>
        <w:r>
          <w:rPr>
            <w:rFonts w:cs="Times New Roman" w:hAnsi="Times New Roman" w:eastAsia="Times New Roman" w:ascii="Times New Roman"/>
            <w:color w:val="0562C1"/>
            <w:spacing w:val="0"/>
            <w:w w:val="94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9"/>
            <w:position w:val="-1"/>
            <w:sz w:val="22"/>
            <w:szCs w:val="22"/>
            <w:u w:val="single" w:color="0562C1"/>
          </w:rPr>
          <w:t>e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9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4"/>
            <w:w w:val="103"/>
            <w:position w:val="-1"/>
            <w:sz w:val="22"/>
            <w:szCs w:val="22"/>
            <w:u w:val="single" w:color="0562C1"/>
          </w:rPr>
          <w:t>v</w:t>
        </w:r>
        <w:r>
          <w:rPr>
            <w:rFonts w:cs="Times New Roman" w:hAnsi="Times New Roman" w:eastAsia="Times New Roman" w:ascii="Times New Roman"/>
            <w:color w:val="0562C1"/>
            <w:spacing w:val="-4"/>
            <w:w w:val="103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9"/>
            <w:position w:val="-1"/>
            <w:sz w:val="22"/>
            <w:szCs w:val="22"/>
            <w:u w:val="single" w:color="0562C1"/>
          </w:rPr>
          <w:t>e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9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1"/>
            <w:w w:val="112"/>
            <w:position w:val="-1"/>
            <w:sz w:val="22"/>
            <w:szCs w:val="22"/>
            <w:u w:val="single" w:color="0562C1"/>
          </w:rPr>
          <w:t>n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12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1"/>
            <w:w w:val="112"/>
            <w:position w:val="-1"/>
            <w:sz w:val="22"/>
            <w:szCs w:val="22"/>
            <w:u w:val="single" w:color="0562C1"/>
          </w:rPr>
          <w:t>u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12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9"/>
            <w:position w:val="-1"/>
            <w:sz w:val="22"/>
            <w:szCs w:val="22"/>
            <w:u w:val="single" w:color="0562C1"/>
          </w:rPr>
          <w:t>e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9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2"/>
            <w:position w:val="-1"/>
            <w:sz w:val="22"/>
            <w:szCs w:val="22"/>
            <w:u w:val="single" w:color="0562C1"/>
          </w:rPr>
          <w:t>b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2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3"/>
            <w:position w:val="-1"/>
            <w:sz w:val="22"/>
            <w:szCs w:val="22"/>
            <w:u w:val="single" w:color="0562C1"/>
          </w:rPr>
          <w:t>y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03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1"/>
            <w:w w:val="116"/>
            <w:position w:val="-1"/>
            <w:sz w:val="22"/>
            <w:szCs w:val="22"/>
            <w:u w:val="single" w:color="0562C1"/>
          </w:rPr>
          <w:t>2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16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3"/>
            <w:w w:val="116"/>
            <w:position w:val="-1"/>
            <w:sz w:val="22"/>
            <w:szCs w:val="22"/>
            <w:u w:val="single" w:color="0562C1"/>
          </w:rPr>
          <w:t>0</w:t>
        </w:r>
        <w:r>
          <w:rPr>
            <w:rFonts w:cs="Times New Roman" w:hAnsi="Times New Roman" w:eastAsia="Times New Roman" w:ascii="Times New Roman"/>
            <w:color w:val="0562C1"/>
            <w:spacing w:val="-3"/>
            <w:w w:val="116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1"/>
            <w:w w:val="116"/>
            <w:position w:val="-1"/>
            <w:sz w:val="22"/>
            <w:szCs w:val="22"/>
            <w:u w:val="single" w:color="0562C1"/>
          </w:rPr>
          <w:t>2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16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1"/>
            <w:w w:val="116"/>
            <w:position w:val="-1"/>
            <w:sz w:val="22"/>
            <w:szCs w:val="22"/>
            <w:u w:val="single" w:color="0562C1"/>
          </w:rPr>
          <w:t>0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16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82"/>
            <w:position w:val="-1"/>
            <w:sz w:val="22"/>
            <w:szCs w:val="22"/>
            <w:u w:val="single" w:color="0562C1"/>
          </w:rPr>
          <w:t>”</w:t>
        </w:r>
        <w:r>
          <w:rPr>
            <w:rFonts w:cs="Times New Roman" w:hAnsi="Times New Roman" w:eastAsia="Times New Roman" w:ascii="Times New Roman"/>
            <w:color w:val="0562C1"/>
            <w:spacing w:val="0"/>
            <w:w w:val="82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5"/>
            <w:w w:val="100"/>
            <w:position w:val="-1"/>
            <w:sz w:val="22"/>
            <w:szCs w:val="22"/>
            <w:u w:val="single" w:color="0562C1"/>
          </w:rPr>
          <w:t> </w:t>
        </w:r>
      </w:hyperlink>
      <w:r>
        <w:rPr>
          <w:rFonts w:cs="Times New Roman" w:hAnsi="Times New Roman" w:eastAsia="Times New Roman" w:ascii="Times New Roman"/>
          <w:color w:val="0562C1"/>
          <w:spacing w:val="5"/>
          <w:w w:val="100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exact" w:line="240"/>
        <w:ind w:left="2160"/>
      </w:pPr>
      <w:r>
        <w:rPr>
          <w:rFonts w:cs="Times New Roman" w:hAnsi="Times New Roman" w:eastAsia="Times New Roman" w:ascii="Times New Roman"/>
          <w:w w:val="104"/>
          <w:position w:val="-1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w w:val="107"/>
          <w:position w:val="-1"/>
          <w:sz w:val="22"/>
          <w:szCs w:val="22"/>
        </w:rPr>
        <w:t>kh</w:t>
      </w:r>
      <w:r>
        <w:rPr>
          <w:rFonts w:cs="Times New Roman" w:hAnsi="Times New Roman" w:eastAsia="Times New Roman" w:ascii="Times New Roman"/>
          <w:spacing w:val="-1"/>
          <w:w w:val="107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position w:val="-1"/>
          <w:sz w:val="22"/>
          <w:szCs w:val="22"/>
        </w:rPr>
        <w:t>aj,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94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12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6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2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2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12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94"/>
          <w:position w:val="-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6"/>
          <w:position w:val="-1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1"/>
          <w:w w:val="116"/>
          <w:position w:val="-1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1"/>
          <w:w w:val="116"/>
          <w:position w:val="-1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1"/>
          <w:w w:val="116"/>
          <w:position w:val="-1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0"/>
          <w:w w:val="94"/>
          <w:position w:val="-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562C1"/>
          <w:spacing w:val="3"/>
          <w:w w:val="100"/>
          <w:position w:val="-1"/>
          <w:sz w:val="22"/>
          <w:szCs w:val="22"/>
        </w:rPr>
      </w:r>
      <w:hyperlink r:id="rId21"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2"/>
            <w:w w:val="82"/>
            <w:position w:val="-1"/>
            <w:sz w:val="22"/>
            <w:szCs w:val="22"/>
            <w:u w:val="single" w:color="0562C1"/>
          </w:rPr>
          <w:t>“</w:t>
        </w:r>
        <w:r>
          <w:rPr>
            <w:rFonts w:cs="Times New Roman" w:hAnsi="Times New Roman" w:eastAsia="Times New Roman" w:ascii="Times New Roman"/>
            <w:color w:val="0562C1"/>
            <w:spacing w:val="-2"/>
            <w:w w:val="82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1"/>
            <w:w w:val="116"/>
            <w:position w:val="-1"/>
            <w:sz w:val="22"/>
            <w:szCs w:val="22"/>
            <w:u w:val="single" w:color="0562C1"/>
          </w:rPr>
          <w:t>3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16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6"/>
            <w:position w:val="-1"/>
            <w:sz w:val="22"/>
            <w:szCs w:val="22"/>
            <w:u w:val="single" w:color="0562C1"/>
          </w:rPr>
          <w:t>1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6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2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2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1"/>
            <w:w w:val="104"/>
            <w:position w:val="-1"/>
            <w:sz w:val="22"/>
            <w:szCs w:val="22"/>
            <w:u w:val="single" w:color="0562C1"/>
          </w:rPr>
          <w:t>M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04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3"/>
            <w:position w:val="-1"/>
            <w:sz w:val="22"/>
            <w:szCs w:val="22"/>
            <w:u w:val="single" w:color="0562C1"/>
          </w:rPr>
          <w:t>ob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3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86"/>
            <w:position w:val="-1"/>
            <w:sz w:val="22"/>
            <w:szCs w:val="22"/>
            <w:u w:val="single" w:color="0562C1"/>
          </w:rPr>
          <w:t>i</w:t>
        </w:r>
        <w:r>
          <w:rPr>
            <w:rFonts w:cs="Times New Roman" w:hAnsi="Times New Roman" w:eastAsia="Times New Roman" w:ascii="Times New Roman"/>
            <w:color w:val="0562C1"/>
            <w:spacing w:val="-2"/>
            <w:w w:val="86"/>
            <w:position w:val="-1"/>
            <w:sz w:val="22"/>
            <w:szCs w:val="22"/>
            <w:u w:val="single" w:color="0562C1"/>
          </w:rPr>
          <w:t>l</w:t>
        </w:r>
        <w:r>
          <w:rPr>
            <w:rFonts w:cs="Times New Roman" w:hAnsi="Times New Roman" w:eastAsia="Times New Roman" w:ascii="Times New Roman"/>
            <w:color w:val="0562C1"/>
            <w:spacing w:val="-2"/>
            <w:w w:val="86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9"/>
            <w:position w:val="-1"/>
            <w:sz w:val="22"/>
            <w:szCs w:val="22"/>
            <w:u w:val="single" w:color="0562C1"/>
          </w:rPr>
          <w:t>e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9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3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3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4"/>
            <w:w w:val="104"/>
            <w:position w:val="-1"/>
            <w:sz w:val="22"/>
            <w:szCs w:val="22"/>
            <w:u w:val="single" w:color="0562C1"/>
          </w:rPr>
          <w:t>M</w:t>
        </w:r>
        <w:r>
          <w:rPr>
            <w:rFonts w:cs="Times New Roman" w:hAnsi="Times New Roman" w:eastAsia="Times New Roman" w:ascii="Times New Roman"/>
            <w:color w:val="0562C1"/>
            <w:spacing w:val="-4"/>
            <w:w w:val="104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0"/>
            <w:position w:val="-1"/>
            <w:sz w:val="22"/>
            <w:szCs w:val="22"/>
            <w:u w:val="single" w:color="0562C1"/>
          </w:rPr>
          <w:t>arke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0"/>
            <w:position w:val="-1"/>
            <w:sz w:val="22"/>
            <w:szCs w:val="22"/>
            <w:u w:val="single" w:color="0562C1"/>
          </w:rPr>
          <w:t>ti</w:t>
        </w:r>
        <w:r>
          <w:rPr>
            <w:rFonts w:cs="Times New Roman" w:hAnsi="Times New Roman" w:eastAsia="Times New Roman" w:ascii="Times New Roman"/>
            <w:color w:val="0562C1"/>
            <w:spacing w:val="-4"/>
            <w:w w:val="110"/>
            <w:position w:val="-1"/>
            <w:sz w:val="22"/>
            <w:szCs w:val="22"/>
            <w:u w:val="single" w:color="0562C1"/>
          </w:rPr>
          <w:t>n</w:t>
        </w:r>
        <w:r>
          <w:rPr>
            <w:rFonts w:cs="Times New Roman" w:hAnsi="Times New Roman" w:eastAsia="Times New Roman" w:ascii="Times New Roman"/>
            <w:color w:val="0562C1"/>
            <w:spacing w:val="-4"/>
            <w:w w:val="11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4"/>
            <w:position w:val="-1"/>
            <w:sz w:val="22"/>
            <w:szCs w:val="22"/>
            <w:u w:val="single" w:color="0562C1"/>
          </w:rPr>
          <w:t>g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04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3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3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8"/>
            <w:position w:val="-1"/>
            <w:sz w:val="22"/>
            <w:szCs w:val="22"/>
            <w:u w:val="single" w:color="0562C1"/>
          </w:rPr>
          <w:t>S</w:t>
        </w:r>
        <w:r>
          <w:rPr>
            <w:rFonts w:cs="Times New Roman" w:hAnsi="Times New Roman" w:eastAsia="Times New Roman" w:ascii="Times New Roman"/>
            <w:color w:val="0562C1"/>
            <w:spacing w:val="-2"/>
            <w:w w:val="108"/>
            <w:position w:val="-1"/>
            <w:sz w:val="22"/>
            <w:szCs w:val="22"/>
            <w:u w:val="single" w:color="0562C1"/>
          </w:rPr>
          <w:t>t</w:t>
        </w:r>
        <w:r>
          <w:rPr>
            <w:rFonts w:cs="Times New Roman" w:hAnsi="Times New Roman" w:eastAsia="Times New Roman" w:ascii="Times New Roman"/>
            <w:color w:val="0562C1"/>
            <w:spacing w:val="-2"/>
            <w:w w:val="108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2"/>
            <w:w w:val="112"/>
            <w:position w:val="-1"/>
            <w:sz w:val="22"/>
            <w:szCs w:val="22"/>
            <w:u w:val="single" w:color="0562C1"/>
          </w:rPr>
          <w:t>a</w:t>
        </w:r>
        <w:r>
          <w:rPr>
            <w:rFonts w:cs="Times New Roman" w:hAnsi="Times New Roman" w:eastAsia="Times New Roman" w:ascii="Times New Roman"/>
            <w:color w:val="0562C1"/>
            <w:spacing w:val="-2"/>
            <w:w w:val="112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9"/>
            <w:position w:val="-1"/>
            <w:sz w:val="22"/>
            <w:szCs w:val="22"/>
            <w:u w:val="single" w:color="0562C1"/>
          </w:rPr>
          <w:t>tis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09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2"/>
            <w:w w:val="100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2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2"/>
            <w:w w:val="100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9"/>
            <w:position w:val="-1"/>
            <w:sz w:val="22"/>
            <w:szCs w:val="22"/>
            <w:u w:val="single" w:color="0562C1"/>
          </w:rPr>
          <w:t>tics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09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1"/>
            <w:w w:val="102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02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9"/>
            <w:position w:val="-1"/>
            <w:sz w:val="22"/>
            <w:szCs w:val="22"/>
            <w:u w:val="single" w:color="0562C1"/>
          </w:rPr>
          <w:t>to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9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2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02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2"/>
            <w:w w:val="106"/>
            <w:position w:val="-1"/>
            <w:sz w:val="22"/>
            <w:szCs w:val="22"/>
            <w:u w:val="single" w:color="0562C1"/>
          </w:rPr>
          <w:t>H</w:t>
        </w:r>
        <w:r>
          <w:rPr>
            <w:rFonts w:cs="Times New Roman" w:hAnsi="Times New Roman" w:eastAsia="Times New Roman" w:ascii="Times New Roman"/>
            <w:color w:val="0562C1"/>
            <w:spacing w:val="-2"/>
            <w:w w:val="106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1"/>
            <w:w w:val="119"/>
            <w:position w:val="-1"/>
            <w:sz w:val="22"/>
            <w:szCs w:val="22"/>
            <w:u w:val="single" w:color="0562C1"/>
          </w:rPr>
          <w:t>e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19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2"/>
            <w:w w:val="85"/>
            <w:position w:val="-1"/>
            <w:sz w:val="22"/>
            <w:szCs w:val="22"/>
            <w:u w:val="single" w:color="0562C1"/>
          </w:rPr>
          <w:t>l</w:t>
        </w:r>
        <w:r>
          <w:rPr>
            <w:rFonts w:cs="Times New Roman" w:hAnsi="Times New Roman" w:eastAsia="Times New Roman" w:ascii="Times New Roman"/>
            <w:color w:val="0562C1"/>
            <w:spacing w:val="-2"/>
            <w:w w:val="85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2"/>
            <w:position w:val="-1"/>
            <w:sz w:val="22"/>
            <w:szCs w:val="22"/>
            <w:u w:val="single" w:color="0562C1"/>
          </w:rPr>
          <w:t>p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2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2"/>
            <w:w w:val="102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2"/>
            <w:w w:val="102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1"/>
            <w:w w:val="86"/>
            <w:position w:val="-1"/>
            <w:sz w:val="22"/>
            <w:szCs w:val="22"/>
            <w:u w:val="single" w:color="0562C1"/>
          </w:rPr>
          <w:t>Y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86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2"/>
            <w:position w:val="-1"/>
            <w:sz w:val="22"/>
            <w:szCs w:val="22"/>
            <w:u w:val="single" w:color="0562C1"/>
          </w:rPr>
          <w:t>ou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2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3"/>
            <w:w w:val="102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-3"/>
            <w:w w:val="102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1"/>
            <w:w w:val="108"/>
            <w:position w:val="-1"/>
            <w:sz w:val="22"/>
            <w:szCs w:val="22"/>
            <w:u w:val="single" w:color="0562C1"/>
          </w:rPr>
          <w:t>P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08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85"/>
            <w:position w:val="-1"/>
            <w:sz w:val="22"/>
            <w:szCs w:val="22"/>
            <w:u w:val="single" w:color="0562C1"/>
          </w:rPr>
          <w:t>l</w:t>
        </w:r>
        <w:r>
          <w:rPr>
            <w:rFonts w:cs="Times New Roman" w:hAnsi="Times New Roman" w:eastAsia="Times New Roman" w:ascii="Times New Roman"/>
            <w:color w:val="0562C1"/>
            <w:spacing w:val="0"/>
            <w:w w:val="85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2"/>
            <w:position w:val="-1"/>
            <w:sz w:val="22"/>
            <w:szCs w:val="22"/>
            <w:u w:val="single" w:color="0562C1"/>
          </w:rPr>
          <w:t>an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2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2"/>
            <w:w w:val="102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-2"/>
            <w:w w:val="102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3"/>
            <w:w w:val="105"/>
            <w:position w:val="-1"/>
            <w:sz w:val="22"/>
            <w:szCs w:val="22"/>
            <w:u w:val="single" w:color="0562C1"/>
          </w:rPr>
          <w:t>f</w:t>
        </w:r>
        <w:r>
          <w:rPr>
            <w:rFonts w:cs="Times New Roman" w:hAnsi="Times New Roman" w:eastAsia="Times New Roman" w:ascii="Times New Roman"/>
            <w:color w:val="0562C1"/>
            <w:spacing w:val="-3"/>
            <w:w w:val="105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2"/>
            <w:position w:val="-1"/>
            <w:sz w:val="22"/>
            <w:szCs w:val="22"/>
            <w:u w:val="single" w:color="0562C1"/>
          </w:rPr>
          <w:t>or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2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1"/>
            <w:w w:val="102"/>
            <w:position w:val="-1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02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1"/>
            <w:w w:val="116"/>
            <w:position w:val="-1"/>
            <w:sz w:val="22"/>
            <w:szCs w:val="22"/>
            <w:u w:val="single" w:color="0562C1"/>
          </w:rPr>
          <w:t>2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16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1"/>
            <w:w w:val="116"/>
            <w:position w:val="-1"/>
            <w:sz w:val="22"/>
            <w:szCs w:val="22"/>
            <w:u w:val="single" w:color="0562C1"/>
          </w:rPr>
          <w:t>0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16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1"/>
            <w:w w:val="116"/>
            <w:position w:val="-1"/>
            <w:sz w:val="22"/>
            <w:szCs w:val="22"/>
            <w:u w:val="single" w:color="0562C1"/>
          </w:rPr>
          <w:t>1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16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1"/>
            <w:w w:val="116"/>
            <w:position w:val="-1"/>
            <w:sz w:val="22"/>
            <w:szCs w:val="22"/>
            <w:u w:val="single" w:color="0562C1"/>
          </w:rPr>
          <w:t>7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16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1"/>
            <w:w w:val="116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82"/>
            <w:position w:val="-1"/>
            <w:sz w:val="22"/>
            <w:szCs w:val="22"/>
            <w:u w:val="single" w:color="0562C1"/>
          </w:rPr>
          <w:t>”</w:t>
        </w:r>
        <w:r>
          <w:rPr>
            <w:rFonts w:cs="Times New Roman" w:hAnsi="Times New Roman" w:eastAsia="Times New Roman" w:ascii="Times New Roman"/>
            <w:color w:val="0562C1"/>
            <w:spacing w:val="0"/>
            <w:w w:val="82"/>
            <w:position w:val="-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position w:val="-1"/>
            <w:sz w:val="22"/>
            <w:szCs w:val="22"/>
            <w:u w:val="single" w:color="0562C1"/>
          </w:rPr>
          <w:t> </w:t>
        </w:r>
      </w:hyperlink>
      <w:r>
        <w:rPr>
          <w:rFonts w:cs="Times New Roman" w:hAnsi="Times New Roman" w:eastAsia="Times New Roman" w:ascii="Times New Roman"/>
          <w:color w:val="0562C1"/>
          <w:spacing w:val="1"/>
          <w:w w:val="100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/>
        <w:ind w:left="2160"/>
      </w:pP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jko,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94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6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1"/>
          <w:w w:val="116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1"/>
          <w:w w:val="116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1"/>
          <w:w w:val="116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0"/>
          <w:w w:val="94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562C1"/>
          <w:spacing w:val="2"/>
          <w:w w:val="100"/>
          <w:sz w:val="22"/>
          <w:szCs w:val="22"/>
        </w:rPr>
      </w:r>
      <w:hyperlink r:id="rId22"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82"/>
            <w:sz w:val="22"/>
            <w:szCs w:val="22"/>
            <w:u w:val="single" w:color="0562C1"/>
          </w:rPr>
          <w:t>“</w:t>
        </w:r>
        <w:r>
          <w:rPr>
            <w:rFonts w:cs="Times New Roman" w:hAnsi="Times New Roman" w:eastAsia="Times New Roman" w:ascii="Times New Roman"/>
            <w:color w:val="0562C1"/>
            <w:spacing w:val="0"/>
            <w:w w:val="82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1"/>
            <w:w w:val="116"/>
            <w:sz w:val="22"/>
            <w:szCs w:val="22"/>
            <w:u w:val="single" w:color="0562C1"/>
          </w:rPr>
          <w:t>1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16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6"/>
            <w:sz w:val="22"/>
            <w:szCs w:val="22"/>
            <w:u w:val="single" w:color="0562C1"/>
          </w:rPr>
          <w:t>6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6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00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00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1"/>
            <w:w w:val="104"/>
            <w:sz w:val="22"/>
            <w:szCs w:val="22"/>
            <w:u w:val="single" w:color="0562C1"/>
          </w:rPr>
          <w:t>M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04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3"/>
            <w:sz w:val="22"/>
            <w:szCs w:val="22"/>
            <w:u w:val="single" w:color="0562C1"/>
          </w:rPr>
          <w:t>ob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3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86"/>
            <w:sz w:val="22"/>
            <w:szCs w:val="22"/>
            <w:u w:val="single" w:color="0562C1"/>
          </w:rPr>
          <w:t>i</w:t>
        </w:r>
        <w:r>
          <w:rPr>
            <w:rFonts w:cs="Times New Roman" w:hAnsi="Times New Roman" w:eastAsia="Times New Roman" w:ascii="Times New Roman"/>
            <w:color w:val="0562C1"/>
            <w:spacing w:val="-2"/>
            <w:w w:val="86"/>
            <w:sz w:val="22"/>
            <w:szCs w:val="22"/>
            <w:u w:val="single" w:color="0562C1"/>
          </w:rPr>
          <w:t>l</w:t>
        </w:r>
        <w:r>
          <w:rPr>
            <w:rFonts w:cs="Times New Roman" w:hAnsi="Times New Roman" w:eastAsia="Times New Roman" w:ascii="Times New Roman"/>
            <w:color w:val="0562C1"/>
            <w:spacing w:val="-2"/>
            <w:w w:val="86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9"/>
            <w:sz w:val="22"/>
            <w:szCs w:val="22"/>
            <w:u w:val="single" w:color="0562C1"/>
          </w:rPr>
          <w:t>e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9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3"/>
            <w:w w:val="100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3"/>
            <w:w w:val="100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1"/>
            <w:w w:val="104"/>
            <w:sz w:val="22"/>
            <w:szCs w:val="22"/>
            <w:u w:val="single" w:color="0562C1"/>
          </w:rPr>
          <w:t>M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04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7"/>
            <w:sz w:val="22"/>
            <w:szCs w:val="22"/>
            <w:u w:val="single" w:color="0562C1"/>
          </w:rPr>
          <w:t>ar</w:t>
        </w:r>
        <w:r>
          <w:rPr>
            <w:rFonts w:cs="Times New Roman" w:hAnsi="Times New Roman" w:eastAsia="Times New Roman" w:ascii="Times New Roman"/>
            <w:color w:val="0562C1"/>
            <w:spacing w:val="-2"/>
            <w:w w:val="107"/>
            <w:sz w:val="22"/>
            <w:szCs w:val="22"/>
            <w:u w:val="single" w:color="0562C1"/>
          </w:rPr>
          <w:t>k</w:t>
        </w:r>
        <w:r>
          <w:rPr>
            <w:rFonts w:cs="Times New Roman" w:hAnsi="Times New Roman" w:eastAsia="Times New Roman" w:ascii="Times New Roman"/>
            <w:color w:val="0562C1"/>
            <w:spacing w:val="-2"/>
            <w:w w:val="107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9"/>
            <w:sz w:val="22"/>
            <w:szCs w:val="22"/>
            <w:u w:val="single" w:color="0562C1"/>
          </w:rPr>
          <w:t>e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9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30"/>
            <w:sz w:val="22"/>
            <w:szCs w:val="22"/>
            <w:u w:val="single" w:color="0562C1"/>
          </w:rPr>
          <w:t>t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30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sz w:val="22"/>
            <w:szCs w:val="22"/>
            <w:u w:val="single" w:color="0562C1"/>
          </w:rPr>
          <w:t>  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8"/>
            <w:sz w:val="22"/>
            <w:szCs w:val="22"/>
            <w:u w:val="single" w:color="0562C1"/>
          </w:rPr>
          <w:t>S</w:t>
        </w:r>
        <w:r>
          <w:rPr>
            <w:rFonts w:cs="Times New Roman" w:hAnsi="Times New Roman" w:eastAsia="Times New Roman" w:ascii="Times New Roman"/>
            <w:color w:val="0562C1"/>
            <w:spacing w:val="-2"/>
            <w:w w:val="108"/>
            <w:sz w:val="22"/>
            <w:szCs w:val="22"/>
            <w:u w:val="single" w:color="0562C1"/>
          </w:rPr>
          <w:t>t</w:t>
        </w:r>
        <w:r>
          <w:rPr>
            <w:rFonts w:cs="Times New Roman" w:hAnsi="Times New Roman" w:eastAsia="Times New Roman" w:ascii="Times New Roman"/>
            <w:color w:val="0562C1"/>
            <w:spacing w:val="-2"/>
            <w:w w:val="108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2"/>
            <w:sz w:val="22"/>
            <w:szCs w:val="22"/>
            <w:u w:val="single" w:color="0562C1"/>
          </w:rPr>
          <w:t>a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2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2"/>
            <w:w w:val="100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2"/>
            <w:w w:val="100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9"/>
            <w:sz w:val="22"/>
            <w:szCs w:val="22"/>
            <w:u w:val="single" w:color="0562C1"/>
          </w:rPr>
          <w:t>tisti</w:t>
        </w:r>
        <w:r>
          <w:rPr>
            <w:rFonts w:cs="Times New Roman" w:hAnsi="Times New Roman" w:eastAsia="Times New Roman" w:ascii="Times New Roman"/>
            <w:color w:val="0562C1"/>
            <w:spacing w:val="-2"/>
            <w:w w:val="109"/>
            <w:sz w:val="22"/>
            <w:szCs w:val="22"/>
            <w:u w:val="single" w:color="0562C1"/>
          </w:rPr>
          <w:t>c</w:t>
        </w:r>
        <w:r>
          <w:rPr>
            <w:rFonts w:cs="Times New Roman" w:hAnsi="Times New Roman" w:eastAsia="Times New Roman" w:ascii="Times New Roman"/>
            <w:color w:val="0562C1"/>
            <w:spacing w:val="-2"/>
            <w:w w:val="109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1"/>
            <w:sz w:val="22"/>
            <w:szCs w:val="22"/>
            <w:u w:val="single" w:color="0562C1"/>
          </w:rPr>
          <w:t>s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1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1"/>
            <w:w w:val="103"/>
            <w:sz w:val="22"/>
            <w:szCs w:val="22"/>
            <w:u w:val="single" w:color="0562C1"/>
          </w:rPr>
          <w:t>y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03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2"/>
            <w:sz w:val="22"/>
            <w:szCs w:val="22"/>
            <w:u w:val="single" w:color="0562C1"/>
          </w:rPr>
          <w:t>ou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2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2"/>
            <w:sz w:val="22"/>
            <w:szCs w:val="22"/>
            <w:u w:val="single" w:color="0562C1"/>
          </w:rPr>
          <w:t>sh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12"/>
            <w:sz w:val="22"/>
            <w:szCs w:val="22"/>
            <w:u w:val="single" w:color="0562C1"/>
          </w:rPr>
          <w:t>o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12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1"/>
            <w:w w:val="112"/>
            <w:sz w:val="22"/>
            <w:szCs w:val="22"/>
            <w:u w:val="single" w:color="0562C1"/>
          </w:rPr>
          <w:t>u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12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85"/>
            <w:sz w:val="22"/>
            <w:szCs w:val="22"/>
            <w:u w:val="single" w:color="0562C1"/>
          </w:rPr>
          <w:t>l</w:t>
        </w:r>
        <w:r>
          <w:rPr>
            <w:rFonts w:cs="Times New Roman" w:hAnsi="Times New Roman" w:eastAsia="Times New Roman" w:ascii="Times New Roman"/>
            <w:color w:val="0562C1"/>
            <w:spacing w:val="0"/>
            <w:w w:val="85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12"/>
            <w:sz w:val="22"/>
            <w:szCs w:val="22"/>
            <w:u w:val="single" w:color="0562C1"/>
          </w:rPr>
          <w:t>d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12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9"/>
            <w:sz w:val="22"/>
            <w:szCs w:val="22"/>
            <w:u w:val="single" w:color="0562C1"/>
          </w:rPr>
          <w:t>know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09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00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00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3"/>
            <w:sz w:val="22"/>
            <w:szCs w:val="22"/>
            <w:u w:val="single" w:color="0562C1"/>
          </w:rPr>
          <w:t>in</w:t>
        </w:r>
        <w:r>
          <w:rPr>
            <w:rFonts w:cs="Times New Roman" w:hAnsi="Times New Roman" w:eastAsia="Times New Roman" w:ascii="Times New Roman"/>
            <w:color w:val="0562C1"/>
            <w:spacing w:val="0"/>
            <w:w w:val="103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100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sz w:val="22"/>
            <w:szCs w:val="22"/>
            <w:u w:val="single" w:color="0562C1"/>
          </w:rPr>
          <w:t> </w:t>
        </w:r>
        <w:r>
          <w:rPr>
            <w:rFonts w:cs="Times New Roman" w:hAnsi="Times New Roman" w:eastAsia="Times New Roman" w:ascii="Times New Roman"/>
            <w:color w:val="0562C1"/>
            <w:spacing w:val="1"/>
            <w:w w:val="100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1"/>
            <w:w w:val="116"/>
            <w:sz w:val="22"/>
            <w:szCs w:val="22"/>
            <w:u w:val="single" w:color="0562C1"/>
          </w:rPr>
          <w:t>2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16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1"/>
            <w:w w:val="116"/>
            <w:sz w:val="22"/>
            <w:szCs w:val="22"/>
            <w:u w:val="single" w:color="0562C1"/>
          </w:rPr>
          <w:t>0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16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1"/>
            <w:w w:val="116"/>
            <w:sz w:val="22"/>
            <w:szCs w:val="22"/>
            <w:u w:val="single" w:color="0562C1"/>
          </w:rPr>
          <w:t>1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16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-1"/>
            <w:w w:val="116"/>
            <w:sz w:val="22"/>
            <w:szCs w:val="22"/>
            <w:u w:val="single" w:color="0562C1"/>
          </w:rPr>
          <w:t>6</w:t>
        </w:r>
        <w:r>
          <w:rPr>
            <w:rFonts w:cs="Times New Roman" w:hAnsi="Times New Roman" w:eastAsia="Times New Roman" w:ascii="Times New Roman"/>
            <w:color w:val="0562C1"/>
            <w:spacing w:val="-1"/>
            <w:w w:val="116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0"/>
            <w:w w:val="82"/>
            <w:sz w:val="22"/>
            <w:szCs w:val="22"/>
            <w:u w:val="single" w:color="0562C1"/>
          </w:rPr>
          <w:t>”</w:t>
        </w:r>
        <w:r>
          <w:rPr>
            <w:rFonts w:cs="Times New Roman" w:hAnsi="Times New Roman" w:eastAsia="Times New Roman" w:ascii="Times New Roman"/>
            <w:color w:val="0562C1"/>
            <w:spacing w:val="0"/>
            <w:w w:val="82"/>
            <w:sz w:val="22"/>
            <w:szCs w:val="22"/>
            <w:u w:val="single" w:color="0562C1"/>
          </w:rPr>
        </w:r>
        <w:r>
          <w:rPr>
            <w:rFonts w:cs="Times New Roman" w:hAnsi="Times New Roman" w:eastAsia="Times New Roman" w:ascii="Times New Roman"/>
            <w:color w:val="0562C1"/>
            <w:spacing w:val="3"/>
            <w:w w:val="100"/>
            <w:sz w:val="22"/>
            <w:szCs w:val="22"/>
            <w:u w:val="single" w:color="0562C1"/>
          </w:rPr>
          <w:t> </w:t>
        </w:r>
      </w:hyperlink>
      <w:r>
        <w:rPr>
          <w:rFonts w:cs="Times New Roman" w:hAnsi="Times New Roman" w:eastAsia="Times New Roman" w:ascii="Times New Roman"/>
          <w:color w:val="0562C1"/>
          <w:spacing w:val="3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sectPr>
      <w:pgMar w:header="1483" w:footer="1098" w:top="1760" w:bottom="280" w:left="0" w:right="0"/>
      <w:headerReference w:type="default" r:id="rId15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0pt;margin-top:725.249pt;width:612pt;height:66.751pt;mso-position-horizontal-relative:page;mso-position-vertical-relative:page;z-index:-377" coordorigin="0,14505" coordsize="12240,1335">
          <v:shape style="position:absolute;left:0;top:15030;width:12240;height:1275" coordorigin="0,15030" coordsize="12240,1275" path="m12240,15030l0,15030,0,15840,12240,15840,12240,15030xe" filled="t" fillcolor="#5B9BD4" stroked="f">
            <v:path arrowok="t"/>
            <v:fill/>
          </v:shape>
          <v:shape type="#_x0000_t75" style="position:absolute;left:10800;top:14505;width:2185;height:1945">
            <v:imagedata o:title="" r:id="rId1"/>
          </v:shape>
          <w10:wrap type="none"/>
        </v:group>
      </w:pict>
    </w:r>
    <w:r>
      <w:pict>
        <v:shape type="#_x0000_t202" style="position:absolute;margin-left:71.024pt;margin-top:730.296pt;width:186.718pt;height:13.1725pt;mso-position-horizontal-relative:page;mso-position-vertical-relative:page;z-index:-376" filled="f" stroked="f">
          <v:textbox inset="0,0,0,0">
            <w:txbxContent>
              <w:p>
                <w:pPr>
                  <w:rPr>
                    <w:rFonts w:cs="Cambria" w:hAnsi="Cambria" w:eastAsia="Cambria" w:ascii="Cambria"/>
                    <w:sz w:val="22"/>
                    <w:szCs w:val="22"/>
                  </w:rPr>
                  <w:jc w:val="left"/>
                  <w:spacing w:lineRule="exact" w:line="240"/>
                  <w:ind w:left="20" w:right="-34"/>
                </w:pPr>
                <w:r>
                  <w:rPr>
                    <w:rFonts w:cs="Times New Roman" w:hAnsi="Times New Roman" w:eastAsia="Times New Roman" w:ascii="Times New Roman"/>
                    <w:color w:val="2D74B5"/>
                    <w:spacing w:val="-1"/>
                    <w:w w:val="100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0"/>
                    <w:w w:val="100"/>
                    <w:sz w:val="22"/>
                    <w:szCs w:val="22"/>
                  </w:rPr>
                  <w:t>ob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0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-2"/>
                    <w:w w:val="100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0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4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-3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1"/>
                    <w:w w:val="100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0"/>
                    <w:w w:val="100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1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-2"/>
                    <w:w w:val="105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1"/>
                    <w:w w:val="119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-1"/>
                    <w:w w:val="103"/>
                    <w:sz w:val="22"/>
                    <w:szCs w:val="22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1"/>
                    <w:w w:val="119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0"/>
                    <w:w w:val="85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-3"/>
                    <w:w w:val="113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-1"/>
                    <w:w w:val="112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1"/>
                    <w:w w:val="10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1"/>
                    <w:w w:val="119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-3"/>
                    <w:w w:val="112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0"/>
                    <w:w w:val="129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6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0"/>
                    <w:w w:val="100"/>
                    <w:sz w:val="22"/>
                    <w:szCs w:val="22"/>
                  </w:rPr>
                  <w:t>|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4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Cambria" w:hAnsi="Cambria" w:eastAsia="Cambria" w:ascii="Cambria"/>
                    <w:color w:val="4FA3CE"/>
                    <w:spacing w:val="0"/>
                    <w:w w:val="100"/>
                    <w:sz w:val="22"/>
                    <w:szCs w:val="22"/>
                  </w:rPr>
                  <w:t>Oisin</w:t>
                </w:r>
                <w:r>
                  <w:rPr>
                    <w:rFonts w:cs="Cambria" w:hAnsi="Cambria" w:eastAsia="Cambria" w:ascii="Cambria"/>
                    <w:color w:val="4FA3CE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Cambria" w:hAnsi="Cambria" w:eastAsia="Cambria" w:ascii="Cambria"/>
                    <w:color w:val="4FA3CE"/>
                    <w:spacing w:val="0"/>
                    <w:w w:val="100"/>
                    <w:sz w:val="22"/>
                    <w:szCs w:val="22"/>
                  </w:rPr>
                  <w:t>Feely</w:t>
                </w:r>
                <w:r>
                  <w:rPr>
                    <w:rFonts w:cs="Cambria" w:hAnsi="Cambria" w:eastAsia="Cambria" w:ascii="Cambria"/>
                    <w:color w:val="000000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81.38pt;margin-top:730.176pt;width:59.9032pt;height:13.04pt;mso-position-horizontal-relative:page;mso-position-vertical-relative:page;z-index:-37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color w:val="2D74B5"/>
                    <w:spacing w:val="-1"/>
                    <w:w w:val="100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0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1"/>
                    <w:w w:val="100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0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46"/>
                    <w:w w:val="100"/>
                    <w:sz w:val="22"/>
                    <w:szCs w:val="22"/>
                  </w:rPr>
                  <w:t> </w:t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0"/>
                    <w:w w:val="100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2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0"/>
                    <w:w w:val="100"/>
                    <w:sz w:val="22"/>
                    <w:szCs w:val="22"/>
                  </w:rPr>
                  <w:t>of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2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0"/>
                    <w:w w:val="116"/>
                    <w:sz w:val="22"/>
                    <w:szCs w:val="22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0pt;margin-top:727.498pt;width:612pt;height:64.502pt;mso-position-horizontal-relative:page;mso-position-vertical-relative:page;z-index:-370" coordorigin="0,14550" coordsize="12240,1290">
          <v:shape style="position:absolute;left:0;top:15075;width:12240;height:1275" coordorigin="0,15075" coordsize="12240,1275" path="m12240,15075l0,15075,0,15840,12240,15840,12240,15075xe" filled="t" fillcolor="#5B9BD4" stroked="f">
            <v:path arrowok="t"/>
            <v:fill/>
          </v:shape>
          <v:shape type="#_x0000_t75" style="position:absolute;left:10800;top:14550;width:2185;height:1945">
            <v:imagedata o:title="" r:id="rId1"/>
          </v:shape>
          <w10:wrap type="none"/>
        </v:group>
      </w:pict>
    </w:r>
    <w:r>
      <w:pict>
        <v:shape type="#_x0000_t202" style="position:absolute;margin-left:71.024pt;margin-top:730.296pt;width:186.718pt;height:13.1725pt;mso-position-horizontal-relative:page;mso-position-vertical-relative:page;z-index:-369" filled="f" stroked="f">
          <v:textbox inset="0,0,0,0">
            <w:txbxContent>
              <w:p>
                <w:pPr>
                  <w:rPr>
                    <w:rFonts w:cs="Cambria" w:hAnsi="Cambria" w:eastAsia="Cambria" w:ascii="Cambria"/>
                    <w:sz w:val="22"/>
                    <w:szCs w:val="22"/>
                  </w:rPr>
                  <w:jc w:val="left"/>
                  <w:spacing w:lineRule="exact" w:line="240"/>
                  <w:ind w:left="20" w:right="-34"/>
                </w:pPr>
                <w:r>
                  <w:rPr>
                    <w:rFonts w:cs="Times New Roman" w:hAnsi="Times New Roman" w:eastAsia="Times New Roman" w:ascii="Times New Roman"/>
                    <w:color w:val="2D74B5"/>
                    <w:spacing w:val="-1"/>
                    <w:w w:val="100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0"/>
                    <w:w w:val="100"/>
                    <w:sz w:val="22"/>
                    <w:szCs w:val="22"/>
                  </w:rPr>
                  <w:t>ob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0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-2"/>
                    <w:w w:val="100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0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4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-3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1"/>
                    <w:w w:val="100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0"/>
                    <w:w w:val="100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1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-2"/>
                    <w:w w:val="105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1"/>
                    <w:w w:val="119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-1"/>
                    <w:w w:val="103"/>
                    <w:sz w:val="22"/>
                    <w:szCs w:val="22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1"/>
                    <w:w w:val="119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0"/>
                    <w:w w:val="85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-3"/>
                    <w:w w:val="113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-1"/>
                    <w:w w:val="112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1"/>
                    <w:w w:val="10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1"/>
                    <w:w w:val="119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-3"/>
                    <w:w w:val="112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0"/>
                    <w:w w:val="129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6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0"/>
                    <w:w w:val="100"/>
                    <w:sz w:val="22"/>
                    <w:szCs w:val="22"/>
                  </w:rPr>
                  <w:t>|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4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Cambria" w:hAnsi="Cambria" w:eastAsia="Cambria" w:ascii="Cambria"/>
                    <w:color w:val="4FA3CE"/>
                    <w:spacing w:val="0"/>
                    <w:w w:val="100"/>
                    <w:sz w:val="22"/>
                    <w:szCs w:val="22"/>
                  </w:rPr>
                  <w:t>Oisin</w:t>
                </w:r>
                <w:r>
                  <w:rPr>
                    <w:rFonts w:cs="Cambria" w:hAnsi="Cambria" w:eastAsia="Cambria" w:ascii="Cambria"/>
                    <w:color w:val="4FA3CE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Cambria" w:hAnsi="Cambria" w:eastAsia="Cambria" w:ascii="Cambria"/>
                    <w:color w:val="4FA3CE"/>
                    <w:spacing w:val="0"/>
                    <w:w w:val="100"/>
                    <w:sz w:val="22"/>
                    <w:szCs w:val="22"/>
                  </w:rPr>
                  <w:t>Feely</w:t>
                </w:r>
                <w:r>
                  <w:rPr>
                    <w:rFonts w:cs="Cambria" w:hAnsi="Cambria" w:eastAsia="Cambria" w:ascii="Cambria"/>
                    <w:color w:val="000000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81.38pt;margin-top:730.176pt;width:59.9032pt;height:13.04pt;mso-position-horizontal-relative:page;mso-position-vertical-relative:page;z-index:-36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color w:val="2D74B5"/>
                    <w:spacing w:val="-1"/>
                    <w:w w:val="100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0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1"/>
                    <w:w w:val="100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0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46"/>
                    <w:w w:val="100"/>
                    <w:sz w:val="22"/>
                    <w:szCs w:val="22"/>
                  </w:rPr>
                  <w:t> </w:t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0"/>
                    <w:w w:val="100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2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0"/>
                    <w:w w:val="100"/>
                    <w:sz w:val="22"/>
                    <w:szCs w:val="22"/>
                  </w:rPr>
                  <w:t>of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2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D74B5"/>
                    <w:spacing w:val="0"/>
                    <w:w w:val="116"/>
                    <w:sz w:val="22"/>
                    <w:szCs w:val="22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1.024pt;margin-top:75.1921pt;width:217.109pt;height:16.04pt;mso-position-horizontal-relative:page;mso-position-vertical-relative:page;z-index:-37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left"/>
                  <w:spacing w:lineRule="exact" w:line="300"/>
                  <w:ind w:left="20" w:right="-42"/>
                </w:pP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Le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1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son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54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1: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17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-1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46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-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-1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54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1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-3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1"/>
                    <w:w w:val="100"/>
                    <w:sz w:val="28"/>
                    <w:szCs w:val="28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-2"/>
                    <w:w w:val="100"/>
                    <w:sz w:val="28"/>
                    <w:szCs w:val="28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49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1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-1"/>
                    <w:w w:val="101"/>
                    <w:sz w:val="28"/>
                    <w:szCs w:val="28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1"/>
                    <w:w w:val="112"/>
                    <w:sz w:val="28"/>
                    <w:szCs w:val="28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2"/>
                    <w:w w:val="111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1"/>
                    <w:sz w:val="28"/>
                    <w:szCs w:val="28"/>
                  </w:rPr>
                  <w:t>?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1.024pt;margin-top:73.1521pt;width:218.406pt;height:16.04pt;mso-position-horizontal-relative:page;mso-position-vertical-relative:page;z-index:-37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left"/>
                  <w:spacing w:lineRule="exact" w:line="300"/>
                  <w:ind w:left="20" w:right="-42"/>
                </w:pP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Le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1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son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54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1: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17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-1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46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1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-4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5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1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-3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1"/>
                    <w:w w:val="100"/>
                    <w:sz w:val="28"/>
                    <w:szCs w:val="28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-2"/>
                    <w:w w:val="100"/>
                    <w:sz w:val="28"/>
                    <w:szCs w:val="28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49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1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-1"/>
                    <w:w w:val="101"/>
                    <w:sz w:val="28"/>
                    <w:szCs w:val="28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1"/>
                    <w:w w:val="112"/>
                    <w:sz w:val="28"/>
                    <w:szCs w:val="28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6"/>
                    <w:sz w:val="28"/>
                    <w:szCs w:val="28"/>
                  </w:rPr>
                  <w:t>s?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1.024pt;margin-top:73.2721pt;width:240.798pt;height:16.04pt;mso-position-horizontal-relative:page;mso-position-vertical-relative:page;z-index:-37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left"/>
                  <w:spacing w:lineRule="exact" w:line="300"/>
                  <w:ind w:left="20" w:right="-42"/>
                </w:pP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Le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1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son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54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1: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17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hy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46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-2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47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Ap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-1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33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-1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16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5"/>
                    <w:sz w:val="28"/>
                    <w:szCs w:val="28"/>
                  </w:rPr>
                  <w:t>Imp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-3"/>
                    <w:w w:val="105"/>
                    <w:sz w:val="28"/>
                    <w:szCs w:val="2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1"/>
                    <w:w w:val="109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16"/>
                    <w:sz w:val="28"/>
                    <w:szCs w:val="28"/>
                  </w:rPr>
                  <w:t>ta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-1"/>
                    <w:w w:val="116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12"/>
                    <w:sz w:val="28"/>
                    <w:szCs w:val="28"/>
                  </w:rPr>
                  <w:t>t?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07.02pt;margin-top:73.2721pt;width:147.89pt;height:16.04pt;mso-position-horizontal-relative:page;mso-position-vertical-relative:page;z-index:-37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left"/>
                  <w:spacing w:lineRule="exact" w:line="300"/>
                  <w:ind w:left="20" w:right="-42"/>
                </w:pP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Ap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-1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33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in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5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Day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29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to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4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Day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29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Life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07.02pt;margin-top:73.2721pt;width:162.828pt;height:16.04pt;mso-position-horizontal-relative:page;mso-position-vertical-relative:page;z-index:-37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left"/>
                  <w:spacing w:lineRule="exact" w:line="300"/>
                  <w:ind w:left="20" w:right="-42"/>
                </w:pP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-1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at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1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-2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23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-1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-1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uld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5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-15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7"/>
                    <w:sz w:val="28"/>
                    <w:szCs w:val="28"/>
                  </w:rPr>
                  <w:t>Make?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1.024pt;margin-top:73.1521pt;width:164.106pt;height:16.04pt;mso-position-horizontal-relative:page;mso-position-vertical-relative:page;z-index:-36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left"/>
                  <w:spacing w:lineRule="exact" w:line="300"/>
                  <w:ind w:left="20" w:right="-42"/>
                </w:pPr>
                <w:r>
                  <w:rPr>
                    <w:rFonts w:cs="Times New Roman" w:hAnsi="Times New Roman" w:eastAsia="Times New Roman" w:ascii="Times New Roman"/>
                    <w:color w:val="4FA3CE"/>
                    <w:spacing w:val="-1"/>
                    <w:w w:val="100"/>
                    <w:sz w:val="28"/>
                    <w:szCs w:val="28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-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-1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6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10"/>
                    <w:sz w:val="28"/>
                    <w:szCs w:val="28"/>
                  </w:rPr>
                  <w:t>Deve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1"/>
                    <w:w w:val="110"/>
                    <w:sz w:val="28"/>
                    <w:szCs w:val="28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-3"/>
                    <w:w w:val="110"/>
                    <w:sz w:val="28"/>
                    <w:szCs w:val="2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1"/>
                    <w:w w:val="110"/>
                    <w:sz w:val="28"/>
                    <w:szCs w:val="28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10"/>
                    <w:sz w:val="28"/>
                    <w:szCs w:val="28"/>
                  </w:rPr>
                  <w:t>me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-3"/>
                    <w:w w:val="11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10"/>
                    <w:sz w:val="28"/>
                    <w:szCs w:val="28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9"/>
                    <w:w w:val="11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2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-2"/>
                    <w:w w:val="102"/>
                    <w:sz w:val="28"/>
                    <w:szCs w:val="2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1"/>
                    <w:w w:val="85"/>
                    <w:sz w:val="28"/>
                    <w:szCs w:val="28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15"/>
                    <w:sz w:val="28"/>
                    <w:szCs w:val="28"/>
                  </w:rPr>
                  <w:t>es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1.024pt;margin-top:73.1521pt;width:114.39pt;height:16.04pt;mso-position-horizontal-relative:page;mso-position-vertical-relative:page;z-index:-36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left"/>
                  <w:spacing w:lineRule="exact" w:line="300"/>
                  <w:ind w:left="20" w:right="-42"/>
                </w:pP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Week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4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0"/>
                    <w:sz w:val="28"/>
                    <w:szCs w:val="28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24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05"/>
                    <w:sz w:val="28"/>
                    <w:szCs w:val="28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-1"/>
                    <w:w w:val="105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-3"/>
                    <w:w w:val="112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1"/>
                    <w:w w:val="85"/>
                    <w:sz w:val="28"/>
                    <w:szCs w:val="28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-1"/>
                    <w:w w:val="85"/>
                    <w:sz w:val="28"/>
                    <w:szCs w:val="28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4FA3CE"/>
                    <w:spacing w:val="0"/>
                    <w:w w:val="113"/>
                    <w:sz w:val="28"/>
                    <w:szCs w:val="28"/>
                  </w:rPr>
                  <w:t>enge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header" Target="header7.xml"/><Relationship Id="rId13" Type="http://schemas.openxmlformats.org/officeDocument/2006/relationships/footer" Target="footer2.xml"/><Relationship Id="rId14" Type="http://schemas.openxmlformats.org/officeDocument/2006/relationships/header" Target="header8.xml"/><Relationship Id="rId15" Type="http://schemas.openxmlformats.org/officeDocument/2006/relationships/header" Target="header9.xml"/><Relationship Id="rId16" Type="http://schemas.openxmlformats.org/officeDocument/2006/relationships/hyperlink" Target="http://www.bsoftwaresolutions.co.uk/get-your-apps-out/" TargetMode="External"/><Relationship Id="rId17" Type="http://schemas.openxmlformats.org/officeDocument/2006/relationships/hyperlink" Target="http://flurrymobile.tumblr.com/post/127638842745/seven-years-into-the-mobile-revolution-content-is" TargetMode="External"/><Relationship Id="rId18" Type="http://schemas.openxmlformats.org/officeDocument/2006/relationships/hyperlink" Target="https://www.emarketer.com/Article/Growth-Time-Spent-with-Media-Slowing/1014042" TargetMode="External"/><Relationship Id="rId19" Type="http://schemas.openxmlformats.org/officeDocument/2006/relationships/hyperlink" Target="https://www.nchannel.com/blog/retail-data-ecommerce-statistics/" TargetMode="External"/><Relationship Id="rId20" Type="http://schemas.openxmlformats.org/officeDocument/2006/relationships/hyperlink" Target="https://www.nchannel.com/blog/retail-data-ecommerce-statistics/" TargetMode="External"/><Relationship Id="rId21" Type="http://schemas.openxmlformats.org/officeDocument/2006/relationships/hyperlink" Target="https://www.impactbnd.com/blog/mobile-marketing-statistics-for-2016" TargetMode="External"/><Relationship Id="rId22" Type="http://schemas.openxmlformats.org/officeDocument/2006/relationships/hyperlink" Target="https://deviceatlas.com/blog/16-mobile-market-statistics-you-should-know-2016" TargetMode="External"/></Relationships>

</file>

<file path=word/_rels/footer1.xml.rels><?xml version="1.0" encoding="UTF-8" standalone="yes"?>
<Relationships xmlns="http://schemas.openxmlformats.org/package/2006/relationships"><Relationship Id="rId1" Type="http://schemas.openxmlformats.org/officeDocument/2006/relationships/image" Target="media\image2.png"/></Relationships>

</file>

<file path=word/_rels/footer2.xml.rels><?xml version="1.0" encoding="UTF-8" standalone="yes"?>
<Relationships xmlns="http://schemas.openxmlformats.org/package/2006/relationships"><Relationship Id="rId1" Type="http://schemas.openxmlformats.org/officeDocument/2006/relationships/image" Target="media\image3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