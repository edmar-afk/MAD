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20"/>
          <w:szCs w:val="20"/>
        </w:rPr>
        <w:jc w:val="left"/>
        <w:spacing w:lineRule="exact" w:line="200"/>
        <w:sectPr>
          <w:pgSz w:w="12240" w:h="15840"/>
          <w:pgMar w:top="1480" w:bottom="280" w:left="1720" w:right="1720"/>
        </w:sectPr>
      </w:pPr>
      <w:r>
        <w:pict>
          <v:group style="position:absolute;margin-left:0pt;margin-top:0pt;width:612pt;height:792pt;mso-position-horizontal-relative:page;mso-position-vertical-relative:page;z-index:-203" coordorigin="0,0" coordsize="12240,15840">
            <v:shape style="position:absolute;left:0;top:0;width:12240;height:11131" coordorigin="0,0" coordsize="12240,11131" path="m0,0l0,11131,12240,11131,12240,0,0,0xe" filled="t" fillcolor="#5B9BD4" stroked="f">
              <v:path arrowok="t"/>
              <v:fill/>
            </v:shape>
            <v:shape style="position:absolute;left:2757;top:2247;width:6497;height:6518" coordorigin="2757,2247" coordsize="6497,6518" path="m6005,2247l5739,2257,5478,2289,5225,2341,4978,2413,4741,2503,4512,2610,4294,2735,4087,2875,3891,3031,3708,3201,3539,3385,3384,3581,3243,3789,3119,4008,3012,4237,2922,4476,2851,4722,2799,4977,2768,5238,2757,5506,2768,5773,2799,6034,2851,6289,2922,6536,3012,6774,3119,7003,3243,7222,3384,7430,3539,7627,3708,7810,3891,7980,4087,8136,4294,8276,4512,8401,4741,8509,4978,8598,5225,8670,5478,8722,5739,8754,6005,8765,6272,8754,6532,8722,6786,8670,7032,8598,7270,8509,7498,8401,7716,8276,7924,8136,8119,7980,8302,7810,8472,7627,8627,7430,8767,7222,8891,7003,8998,6774,9088,6536,9159,6289,9211,6034,9243,5773,9253,5506,9243,5238,9211,4977,9159,4722,9088,4476,8998,4237,8891,4008,8767,3789,8627,3581,8472,3385,8302,3201,8119,3031,7924,2875,7716,2735,7498,2610,7270,2503,7032,2413,6786,2341,6532,2289,6272,2257,6005,2247xe" filled="t" fillcolor="#FFFDFC" stroked="f">
              <v:path arrowok="t"/>
              <v:fill/>
            </v:shape>
            <v:shape style="position:absolute;left:0;top:11125;width:12240;height:411" coordorigin="0,11125" coordsize="12240,411" path="m0,11125l0,11536,12240,11536,12240,11125,0,11125xe" filled="t" fillcolor="#DEEBF7" stroked="f">
              <v:path arrowok="t"/>
              <v:fill/>
            </v:shape>
            <v:shape type="#_x0000_t75" style="position:absolute;left:4018;top:5028;width:5450;height:780">
              <v:imagedata o:title="" r:id="rId4"/>
            </v:shape>
            <v:shape style="position:absolute;left:4038;top:5179;width:1488;height:309" coordorigin="4038,5179" coordsize="1488,309" path="m5000,5470l4873,5188,4864,5181,4850,5179,4838,5179,4837,5221,4903,5372,4771,5372,4758,5404,4916,5404,4949,5478,4951,5482,4955,5484,4960,5485,4967,5485,4989,5485,4996,5485,5002,5480,5002,5476,5000,5470xe" filled="t" fillcolor="#FFFDFC" stroked="f">
              <v:path arrowok="t"/>
              <v:fill/>
            </v:shape>
            <v:shape style="position:absolute;left:4038;top:5179;width:1488;height:309" coordorigin="4038,5179" coordsize="1488,309" path="m4678,5469l4676,5476,4677,5481,4682,5484,4689,5485,4713,5485,4719,5484,4724,5482,4727,5477,4758,5404,4771,5372,4836,5221,4837,5221,4838,5179,4827,5179,4820,5180,4814,5181,4809,5184,4806,5188,4678,5469xe" filled="t" fillcolor="#FFFDFC" stroked="f">
              <v:path arrowok="t"/>
              <v:fill/>
            </v:shape>
            <v:shape style="position:absolute;left:4038;top:5179;width:1488;height:309" coordorigin="4038,5179" coordsize="1488,309" path="m5030,5183l5029,5189,5031,5195,5131,5475,5132,5477,5141,5483,5151,5485,5161,5485,5183,5485,5195,5483,5201,5475,5275,5246,5275,5246,5355,5475,5364,5483,5374,5485,5384,5485,5405,5485,5417,5483,5425,5475,5525,5195,5527,5187,5524,5182,5520,5180,5514,5180,5493,5179,5489,5180,5483,5181,5478,5184,5476,5188,5393,5442,5392,5442,5305,5188,5299,5181,5288,5179,5267,5179,5255,5181,5249,5188,5168,5442,5168,5442,5082,5188,5081,5185,5077,5181,5072,5180,5065,5179,5043,5179,5036,5180,5030,5183xe" filled="t" fillcolor="#FFFDFC" stroked="f">
              <v:path arrowok="t"/>
              <v:fill/>
            </v:shape>
            <v:shape style="position:absolute;left:4038;top:5179;width:1488;height:309" coordorigin="4038,5179" coordsize="1488,309" path="m4050,5279l4055,5287,4060,5296,4067,5304,4075,5311,4083,5317,4092,5323,4102,5328,4112,5333,4123,5337,4133,5341,4144,5345,4155,5349,4165,5353,4175,5356,4184,5361,4192,5365,4200,5370,4207,5375,4212,5381,4216,5387,4219,5395,4219,5411,4217,5418,4214,5425,4210,5431,4205,5436,4199,5441,4192,5445,4184,5448,4175,5450,4166,5453,4156,5454,4131,5454,4118,5453,4107,5450,4096,5447,4086,5444,4079,5441,4071,5438,4064,5435,4059,5432,4054,5430,4051,5428,4046,5428,4042,5431,4039,5435,4039,5440,4038,5446,4038,5451,4039,5455,4041,5461,4045,5465,4051,5469,4057,5472,4063,5474,4070,5477,4078,5480,4087,5482,4097,5484,4107,5486,4118,5488,4130,5488,4143,5488,4154,5488,4175,5486,4194,5483,4198,5481,4218,5474,4235,5465,4246,5457,4255,5448,4262,5437,4268,5426,4272,5413,4272,5387,4269,5376,4264,5368,4259,5359,4253,5351,4245,5345,4236,5338,4227,5333,4217,5328,4206,5323,4196,5319,4185,5315,4174,5311,4164,5307,4154,5303,4143,5299,4134,5295,4126,5290,4118,5285,4111,5280,4106,5274,4101,5268,4099,5260,4099,5246,4100,5241,4103,5236,4105,5230,4109,5226,4114,5222,4119,5218,4126,5215,4134,5213,4141,5211,4151,5210,4172,5210,4183,5211,4192,5213,4201,5215,4209,5218,4215,5221,4222,5223,4228,5226,4232,5228,4237,5230,4242,5231,4247,5230,4249,5226,4250,5221,4250,5217,4250,5211,4250,5205,4248,5200,4244,5195,4238,5192,4232,5189,4226,5187,4220,5185,4212,5183,4205,5181,4197,5179,4188,5178,4180,5177,4171,5176,4156,5176,4136,5178,4117,5182,4103,5185,4091,5190,4080,5197,4070,5204,4062,5212,4056,5222,4051,5232,4048,5243,4048,5268,4050,5279xe" filled="t" fillcolor="#FFFDFC" stroked="f">
              <v:path arrowok="t"/>
              <v:fill/>
            </v:shape>
            <v:shape style="position:absolute;left:4038;top:5179;width:1488;height:309" coordorigin="4038,5179" coordsize="1488,309" path="m4570,5483l4574,5484,4580,5485,4587,5485,4597,5485,4604,5485,4610,5484,4615,5482,4617,5478,4617,5187,4615,5183,4610,5181,4604,5180,4597,5179,4587,5179,4580,5180,4574,5181,4569,5183,4567,5187,4567,5308,4394,5308,4394,5187,4394,5184,4389,5181,4385,5180,4378,5180,4364,5179,4357,5180,4351,5181,4346,5183,4344,5187,4344,5478,4346,5482,4351,5484,4357,5485,4364,5485,4378,5485,4381,5485,4387,5484,4392,5482,4394,5478,4394,5343,4567,5343,4567,5478,4570,5483xe" filled="t" fillcolor="#FFFDFC" stroked="f">
              <v:path arrowok="t"/>
              <v:fill/>
            </v:shape>
            <v:shape style="position:absolute;left:5708;top:5179;width:2458;height:308" coordorigin="5708,5179" coordsize="2458,308" path="m6378,5469l6375,5476,6376,5481,6381,5484,6388,5485,6412,5485,6418,5484,6423,5482,6427,5477,6458,5404,6470,5372,6536,5221,6536,5221,6537,5179,6527,5179,6519,5180,6513,5181,6508,5184,6505,5188,6378,5469xe" filled="t" fillcolor="#FFFDFC" stroked="f">
              <v:path arrowok="t"/>
              <v:fill/>
            </v:shape>
            <v:shape style="position:absolute;left:5708;top:5179;width:2458;height:308" coordorigin="5708,5179" coordsize="2458,308" path="m6761,5191l6761,5474,6763,5478,6767,5480,6771,5483,6775,5484,6865,5484,6887,5483,6907,5481,6926,5478,6944,5435,6924,5443,6923,5443,6905,5447,6885,5449,6863,5450,6811,5450,6811,5214,6865,5181,6775,5181,6771,5182,6767,5184,6763,5187,6761,5191xe" filled="t" fillcolor="#FFFDFC" stroked="f">
              <v:path arrowok="t"/>
              <v:fill/>
            </v:shape>
            <v:shape style="position:absolute;left:5708;top:5179;width:2458;height:308" coordorigin="5708,5179" coordsize="2458,308" path="m6979,5406l6966,5421,6961,5425,6944,5435,6926,5478,6944,5474,6970,5465,6987,5456,7003,5445,7018,5431,7030,5415,7040,5397,7048,5370,7051,5350,7052,5328,7052,5325,7051,5304,7047,5284,7040,5266,7032,5250,7020,5234,7006,5220,6987,5207,6969,5198,6949,5191,6928,5186,6909,5183,6888,5181,6865,5181,6811,5214,6868,5214,6890,5216,6910,5218,6927,5223,6934,5226,6953,5235,6968,5247,6983,5266,6992,5284,6994,5290,6998,5309,6999,5330,6999,5345,6996,5365,6991,5383,6989,5388,6979,5406xe" filled="t" fillcolor="#FFFDFC" stroked="f">
              <v:path arrowok="t"/>
              <v:fill/>
            </v:shape>
            <v:shape style="position:absolute;left:5708;top:5179;width:2458;height:308" coordorigin="5708,5179" coordsize="2458,308" path="m7130,5468l7130,5474,7132,5478,7140,5483,7145,5484,7333,5484,7338,5481,7340,5477,7341,5473,7341,5464,7341,5460,7340,5456,7335,5451,7331,5450,7181,5450,7181,5342,7309,5342,7315,5340,7317,5336,7318,5331,7318,5321,7316,5315,7312,5310,7308,5309,7181,5309,7181,5214,7331,5214,7336,5212,7338,5207,7339,5203,7339,5192,7337,5186,7333,5182,7329,5181,7145,5181,7140,5182,7132,5187,7130,5191,7130,5468xe" filled="t" fillcolor="#FFFDFC" stroked="f">
              <v:path arrowok="t"/>
              <v:fill/>
            </v:shape>
            <v:shape style="position:absolute;left:5708;top:5179;width:2458;height:308" coordorigin="5708,5179" coordsize="2458,308" path="m8041,5310l8036,5319,8032,5328,8031,5328,8026,5319,8021,5310,8016,5300,8011,5291,8006,5283,8001,5274,7949,5187,7941,5181,7929,5179,7907,5179,7899,5180,7894,5183,7894,5189,7897,5195,8005,5366,8005,5478,8008,5483,8012,5484,8018,5485,8025,5485,8035,5485,8042,5485,8048,5484,8053,5482,8055,5478,8055,5366,8162,5195,8164,5192,8166,5187,8165,5182,8160,5180,8152,5180,8130,5179,8124,5180,8119,5181,8115,5184,8113,5188,8060,5275,8055,5284,8050,5292,8045,5301,8041,5310xe" filled="t" fillcolor="#FFFDFC" stroked="f">
              <v:path arrowok="t"/>
              <v:fill/>
            </v:shape>
            <v:shape style="position:absolute;left:5708;top:5179;width:2458;height:308" coordorigin="5708,5179" coordsize="2458,308" path="m7424,5481l7428,5483,7433,5484,7439,5485,7457,5485,7466,5484,7474,5478,7474,5214,7602,5479,7604,5482,7608,5484,7613,5485,7619,5485,7633,5485,7639,5485,7646,5483,7651,5479,7784,5214,7785,5214,7785,5478,7798,5485,7805,5485,7819,5485,7822,5485,7828,5484,7833,5482,7835,5478,7835,5196,7829,5185,7819,5181,7776,5181,7772,5181,7758,5186,7747,5197,7742,5206,7629,5425,7628,5425,7520,5205,7518,5201,7513,5194,7508,5189,7501,5185,7497,5183,7492,5182,7487,5181,7482,5181,7439,5181,7434,5182,7430,5185,7425,5188,7423,5192,7423,5478,7424,5481xe" filled="t" fillcolor="#FFFDFC" stroked="f">
              <v:path arrowok="t"/>
              <v:fill/>
            </v:shape>
            <v:shape style="position:absolute;left:5708;top:5179;width:2458;height:308" coordorigin="5708,5179" coordsize="2458,308" path="m6032,5470l5905,5188,5896,5181,5882,5179,5870,5179,5869,5221,5935,5372,5803,5372,5790,5404,5948,5404,5981,5478,5983,5482,5987,5484,5992,5485,5999,5485,6021,5485,6028,5485,6034,5480,6034,5476,6032,5470xe" filled="t" fillcolor="#FFFDFC" stroked="f">
              <v:path arrowok="t"/>
              <v:fill/>
            </v:shape>
            <v:shape style="position:absolute;left:5708;top:5179;width:2458;height:308" coordorigin="5708,5179" coordsize="2458,308" path="m5710,5469l5708,5476,5709,5481,5714,5484,5721,5485,5745,5485,5751,5484,5756,5482,5759,5477,5790,5404,5803,5372,5868,5221,5870,5179,5859,5179,5852,5180,5846,5181,5841,5184,5838,5188,5710,5469xe" filled="t" fillcolor="#FFFDFC" stroked="f">
              <v:path arrowok="t"/>
              <v:fill/>
            </v:shape>
            <v:shape style="position:absolute;left:5708;top:5179;width:2458;height:308" coordorigin="5708,5179" coordsize="2458,308" path="m6130,5375l6126,5355,6125,5334,6125,5321,6128,5301,6133,5282,6144,5259,6156,5244,6173,5229,6191,5220,6197,5218,6217,5214,6237,5212,6238,5212,6259,5213,6277,5217,6288,5220,6298,5223,6306,5227,6313,5230,6320,5234,6325,5237,6330,5240,6333,5241,6338,5241,6343,5237,6345,5232,6345,5227,6345,5221,6345,5214,6343,5210,6339,5205,6334,5200,6329,5198,6322,5194,6316,5191,6308,5188,6299,5186,6290,5183,6281,5181,6270,5179,6260,5178,6249,5177,6229,5177,6208,5179,6189,5182,6170,5188,6150,5196,6133,5207,6118,5219,6104,5234,6093,5251,6084,5269,6076,5295,6073,5315,6072,5336,6072,5343,6073,5364,6077,5383,6083,5401,6091,5418,6102,5434,6115,5449,6129,5460,6146,5470,6166,5478,6191,5484,6211,5487,6232,5488,6247,5488,6260,5487,6272,5485,6284,5482,6295,5480,6304,5477,6313,5474,6321,5471,6327,5467,6333,5464,6339,5460,6344,5455,6346,5451,6347,5446,6347,5435,6346,5430,6344,5425,6340,5423,6336,5423,6332,5425,6327,5428,6322,5431,6315,5434,6307,5438,6299,5441,6290,5445,6279,5448,6267,5451,6254,5452,6239,5452,6230,5452,6209,5450,6191,5445,6170,5434,6155,5422,6141,5404,6133,5385,6130,5375xe" filled="t" fillcolor="#FFFDFC" stroked="f">
              <v:path arrowok="t"/>
              <v:fill/>
            </v:shape>
            <v:shape style="position:absolute;left:5708;top:5179;width:2458;height:308" coordorigin="5708,5179" coordsize="2458,308" path="m6699,5470l6572,5188,6563,5181,6549,5179,6537,5179,6536,5221,6602,5372,6470,5372,6458,5404,6615,5404,6648,5478,6650,5482,6654,5484,6659,5485,6666,5485,6688,5485,6695,5485,6702,5480,6701,5476,6699,5470xe" filled="t" fillcolor="#FFFDFC" stroked="f">
              <v:path arrowok="t"/>
              <v:fill/>
            </v:shape>
            <v:shape type="#_x0000_t75" style="position:absolute;left:4200;top:5299;width:4066;height:1361">
              <v:imagedata o:title="" r:id="rId5"/>
            </v:shape>
            <v:shape style="position:absolute;left:4436;top:5389;width:1612;height:264" coordorigin="4436,5389" coordsize="1612,264" path="m4918,5451l4918,5471,4920,5481,4924,5488,4929,5496,4935,5503,4942,5508,4949,5513,4957,5517,4967,5520,4976,5524,4986,5526,4995,5529,5005,5531,5015,5534,5024,5536,5033,5538,5042,5541,5049,5545,5056,5548,5062,5552,5066,5557,5071,5562,5073,5569,5073,5583,5072,5590,5069,5596,5066,5601,5061,5606,5056,5610,5050,5615,5043,5618,5035,5620,5027,5622,5017,5623,4999,5623,4991,5623,4985,5622,4978,5620,4972,5619,4967,5617,4961,5615,4957,5613,4953,5611,4949,5608,4942,5604,4936,5601,4931,5598,4927,5598,4921,5599,4916,5602,4904,5619,4912,5625,4929,5635,4948,5643,4965,5648,4984,5651,5006,5652,5013,5652,5033,5650,5052,5646,5065,5642,5077,5636,5086,5629,5095,5622,5102,5613,5107,5603,5112,5593,5114,5583,5114,5561,5112,5552,5108,5544,5103,5537,5097,5531,5090,5526,5083,5521,5074,5517,5065,5513,5056,5510,5046,5507,5037,5504,5027,5502,5017,5499,5008,5497,4999,5494,4990,5491,4983,5488,4976,5485,4970,5481,4965,5476,4961,5471,4959,5465,4959,5452,4960,5447,4963,5442,4965,5437,4969,5433,4974,5429,4979,5426,4985,5423,4993,5421,5000,5419,5009,5418,5029,5418,5038,5419,5045,5421,5053,5423,5059,5425,5064,5428,5069,5430,5074,5432,5081,5436,5086,5437,5092,5436,5097,5432,5107,5415,5104,5413,5087,5403,5068,5396,5059,5393,5039,5390,5018,5389,5015,5389,4994,5391,4975,5395,4963,5399,4952,5404,4944,5411,4935,5417,4929,5425,4924,5433,4920,5442,4918,5451xe" filled="t" fillcolor="#5B9BD4" stroked="f">
              <v:path arrowok="t"/>
              <v:fill/>
            </v:shape>
            <v:shape style="position:absolute;left:4436;top:5389;width:1612;height:264" coordorigin="4436,5389" coordsize="1612,264" path="m5162,5451l5162,5471,5165,5481,5169,5488,5174,5496,5179,5503,5187,5508,5194,5513,5202,5517,5212,5520,5221,5524,5231,5526,5240,5529,5250,5531,5259,5534,5269,5536,5278,5538,5286,5541,5294,5545,5301,5548,5307,5552,5311,5557,5316,5562,5318,5569,5318,5583,5316,5590,5313,5596,5310,5601,5306,5606,5300,5610,5295,5615,5288,5618,5280,5620,5271,5622,5262,5623,5243,5623,5236,5623,5229,5622,5223,5620,5217,5619,5212,5617,5206,5615,5202,5613,5198,5611,5193,5608,5187,5604,5181,5601,5176,5598,5171,5598,5166,5599,5161,5602,5149,5619,5157,5625,5174,5635,5193,5643,5210,5648,5229,5651,5250,5652,5258,5652,5278,5650,5297,5646,5310,5642,5322,5636,5331,5629,5340,5622,5347,5613,5352,5603,5357,5593,5359,5583,5359,5561,5357,5552,5353,5544,5348,5537,5342,5531,5335,5526,5328,5521,5319,5517,5310,5513,5301,5510,5291,5507,5281,5504,5272,5502,5262,5499,5253,5497,5243,5494,5235,5491,5228,5488,5221,5485,5215,5481,5210,5476,5206,5471,5203,5465,5203,5452,5205,5447,5207,5442,5210,5437,5214,5433,5219,5429,5224,5426,5230,5423,5238,5421,5245,5419,5254,5418,5274,5418,5283,5419,5290,5421,5298,5423,5304,5425,5309,5428,5314,5430,5319,5432,5326,5436,5331,5437,5337,5436,5341,5432,5352,5415,5349,5413,5332,5403,5313,5396,5304,5393,5284,5390,5263,5389,5259,5389,5239,5391,5220,5395,5208,5399,5197,5404,5189,5411,5180,5417,5174,5425,5169,5433,5165,5442,5162,5451xe" filled="t" fillcolor="#5B9BD4" stroked="f">
              <v:path arrowok="t"/>
              <v:fill/>
            </v:shape>
            <v:shape style="position:absolute;left:4436;top:5389;width:1612;height:264" coordorigin="4436,5389" coordsize="1612,264" path="m5461,5576l5455,5563,5460,5625,5477,5635,5468,5586,5461,5576xe" filled="t" fillcolor="#5B9BD4" stroked="f">
              <v:path arrowok="t"/>
              <v:fill/>
            </v:shape>
            <v:shape style="position:absolute;left:4436;top:5389;width:1612;height:264" coordorigin="4436,5389" coordsize="1612,264" path="m5402,5521l5403,5536,5407,5555,5414,5574,5420,5585,5432,5601,5446,5616,5460,5625,5455,5563,5454,5560,5449,5542,5447,5521,5447,5517,5449,5496,5455,5478,5461,5465,5468,5455,5478,5446,5480,5445,5496,5434,5515,5426,5522,5424,5541,5420,5562,5419,5571,5419,5591,5421,5610,5426,5630,5435,5646,5446,5656,5455,5664,5465,5669,5478,5676,5500,5677,5521,5677,5524,5675,5545,5669,5563,5664,5576,5656,5586,5646,5595,5629,5607,5610,5615,5603,5617,5583,5621,5562,5622,5554,5622,5533,5620,5515,5615,5494,5606,5478,5595,5468,5586,5477,5635,5497,5643,5521,5649,5541,5651,5562,5652,5569,5652,5590,5651,5609,5648,5628,5643,5645,5636,5663,5627,5678,5616,5688,5607,5701,5591,5711,5574,5716,5561,5721,5541,5723,5521,5722,5506,5718,5486,5711,5468,5705,5456,5693,5440,5678,5426,5665,5416,5647,5406,5628,5398,5603,5392,5583,5390,5562,5389,5556,5389,5535,5390,5515,5393,5497,5398,5480,5405,5462,5414,5446,5426,5436,5435,5424,5450,5414,5468,5408,5481,5404,5500,5402,5521xe" filled="t" fillcolor="#5B9BD4" stroked="f">
              <v:path arrowok="t"/>
              <v:fill/>
            </v:shape>
            <v:shape style="position:absolute;left:4436;top:5389;width:1612;height:264" coordorigin="4436,5389" coordsize="1612,264" path="m6048,5392l6009,5392,6010,5580,6010,5586,6011,5592,5823,5398,5821,5396,5817,5393,5812,5392,5807,5392,5785,5392,5785,5650,5823,5650,5823,5461,5823,5455,5822,5449,6010,5643,6015,5647,6020,5649,6026,5650,6048,5650,6048,5392xe" filled="t" fillcolor="#5B9BD4" stroked="f">
              <v:path arrowok="t"/>
              <v:fill/>
            </v:shape>
            <v:shape style="position:absolute;left:4436;top:5389;width:1612;height:264" coordorigin="4436,5389" coordsize="1612,264" path="m4480,5620l4480,5392,4436,5392,4436,5650,4620,5650,4620,5620,4480,5620xe" filled="t" fillcolor="#5B9BD4" stroked="f">
              <v:path arrowok="t"/>
              <v:fill/>
            </v:shape>
            <v:shape style="position:absolute;left:4436;top:5389;width:1612;height:264" coordorigin="4436,5389" coordsize="1612,264" path="m4713,5621l4713,5533,4839,5533,4839,5506,4713,5506,4713,5420,4869,5420,4869,5392,4669,5392,4669,5650,4869,5650,4869,5621,4713,5621xe" filled="t" fillcolor="#5B9BD4" stroked="f">
              <v:path arrowok="t"/>
              <v:fill/>
            </v:shape>
            <v:shape style="position:absolute;left:6231;top:5392;width:221;height:258" coordorigin="6231,5392" coordsize="221,258" path="m6452,5392l6231,5392,6231,5413,6232,5417,6236,5421,6241,5421,6410,5421,6406,5426,6401,5431,6397,5437,6261,5650,6296,5650,6307,5644,6447,5423,6452,5410,6452,5392xe" filled="t" fillcolor="#5B9BD4" stroked="f">
              <v:path arrowok="t"/>
              <v:fill/>
            </v:shape>
            <v:shape style="position:absolute;left:6627;top:5392;width:1422;height:264" coordorigin="6627,5392" coordsize="1422,264" path="m7011,5576l7006,5563,7010,5625,7028,5635,7019,5586,7011,5576xe" filled="t" fillcolor="#5B9BD4" stroked="f">
              <v:path arrowok="t"/>
              <v:fill/>
            </v:shape>
            <v:shape style="position:absolute;left:6627;top:5392;width:1422;height:264" coordorigin="6627,5392" coordsize="1422,264" path="m6953,5521l6953,5536,6957,5555,6964,5574,6970,5585,6982,5601,6997,5616,7010,5625,7006,5563,7004,5560,6999,5542,6997,5521,6997,5517,7000,5496,7006,5478,7011,5465,7019,5455,7029,5446,7030,5445,7046,5434,7065,5426,7072,5424,7092,5420,7113,5419,7121,5419,7142,5421,7160,5426,7181,5435,7197,5446,7207,5455,7214,5465,7220,5478,7226,5500,7228,5521,7228,5524,7225,5545,7220,5563,7214,5576,7207,5586,7197,5595,7179,5607,7160,5615,7153,5617,7134,5621,7113,5622,7104,5622,7084,5620,7065,5615,7045,5606,7029,5595,7019,5586,7028,5635,7047,5643,7072,5649,7091,5651,7113,5652,7119,5652,7140,5651,7160,5648,7178,5643,7195,5636,7213,5627,7229,5616,7238,5607,7251,5591,7261,5574,7267,5561,7271,5541,7273,5521,7272,5506,7268,5486,7261,5468,7255,5456,7243,5440,7229,5426,7215,5416,7198,5406,7178,5398,7154,5392,7134,5390,7113,5389,7106,5389,7085,5390,7066,5393,7047,5398,7030,5405,7012,5414,6997,5426,6987,5435,6974,5450,6964,5468,6959,5481,6954,5500,6953,5521xe" filled="t" fillcolor="#5B9BD4" stroked="f">
              <v:path arrowok="t"/>
              <v:fill/>
            </v:shape>
            <v:shape style="position:absolute;left:6627;top:5392;width:1422;height:264" coordorigin="6627,5392" coordsize="1422,264" path="m7406,5650l7450,5650,7450,5421,7555,5421,7555,5392,7300,5392,7300,5421,7406,5421,7406,5650xe" filled="t" fillcolor="#5B9BD4" stroked="f">
              <v:path arrowok="t"/>
              <v:fill/>
            </v:shape>
            <v:shape style="position:absolute;left:6627;top:5392;width:1422;height:264" coordorigin="6627,5392" coordsize="1422,264" path="m7648,5621l7648,5533,7774,5533,7774,5506,7648,5506,7648,5420,7804,5420,7804,5392,7604,5392,7604,5650,7804,5650,7804,5621,7648,5621xe" filled="t" fillcolor="#5B9BD4" stroked="f">
              <v:path arrowok="t"/>
              <v:fill/>
            </v:shape>
            <v:shape style="position:absolute;left:6627;top:5392;width:1422;height:264" coordorigin="6627,5392" coordsize="1422,264" path="m7853,5451l7853,5471,7855,5481,7859,5488,7864,5496,7870,5503,7877,5508,7884,5513,7893,5517,7902,5520,7911,5524,7921,5526,7931,5529,7940,5531,7950,5534,7959,5536,7969,5538,7977,5541,7984,5545,7991,5548,7997,5552,8002,5557,8006,5562,8008,5569,8008,5583,8007,5590,8004,5596,8001,5601,7996,5606,7991,5610,7985,5615,7978,5618,7970,5620,7962,5622,7953,5623,7934,5623,7926,5623,7920,5622,7913,5620,7907,5619,7902,5617,7897,5615,7892,5613,7888,5611,7884,5608,7877,5604,7871,5601,7866,5598,7862,5598,7856,5599,7852,5602,7839,5619,7847,5625,7864,5635,7883,5643,7900,5648,7920,5651,7941,5652,7948,5652,7969,5650,7987,5646,8000,5642,8012,5636,8021,5629,8031,5622,8038,5613,8042,5603,8047,5593,8050,5583,8050,5561,8047,5552,8043,5544,8039,5537,8033,5531,8025,5526,8018,5521,8010,5517,8000,5513,7991,5510,7982,5507,7972,5504,7962,5502,7952,5499,7943,5497,7934,5494,7926,5491,7918,5488,7911,5485,7905,5481,7901,5476,7896,5471,7894,5465,7894,5452,7895,5447,7898,5442,7900,5437,7904,5433,7909,5429,7914,5426,7921,5423,7928,5421,7935,5419,7944,5418,7964,5418,7973,5419,7981,5421,7988,5423,7994,5425,7999,5428,8005,5430,8009,5432,8016,5436,8022,5437,8027,5436,8032,5432,8042,5415,8039,5413,8022,5403,8003,5396,7994,5393,7975,5390,7954,5389,7950,5389,7929,5391,7911,5395,7898,5399,7888,5404,7879,5411,7870,5417,7864,5425,7859,5433,7855,5442,7853,5451xe" filled="t" fillcolor="#5B9BD4" stroked="f">
              <v:path arrowok="t"/>
              <v:fill/>
            </v:shape>
            <v:shape style="position:absolute;left:6627;top:5392;width:1422;height:264" coordorigin="6627,5392" coordsize="1422,264" path="m6890,5392l6852,5392,6852,5574,6852,5580,6852,5586,6853,5592,6665,5398,6664,5396,6659,5393,6655,5392,6650,5392,6627,5392,6627,5650,6666,5650,6666,5461,6665,5455,6665,5449,6853,5643,6857,5647,6862,5649,6868,5650,6890,5650,6890,5392xe" filled="t" fillcolor="#5B9BD4" stroked="f">
              <v:path arrowok="t"/>
              <v:fill/>
            </v:shape>
            <v:shape type="#_x0000_t75" style="position:absolute;left:2311;top:9091;width:7663;height:809">
              <v:imagedata o:title="" r:id="rId6"/>
            </v:shape>
            <v:shape style="position:absolute;left:2352;top:9189;width:5748;height:365" coordorigin="2352,9189" coordsize="5748,365" path="m7723,9487l7723,9339,7731,9332,7740,9327,7750,9323,7759,9319,7769,9317,7795,9317,7806,9320,7813,9327,7820,9334,7824,9344,7824,9487,7886,9487,7886,9345,7884,9334,7880,9325,7877,9315,7871,9307,7864,9300,7856,9293,7847,9288,7836,9284,7825,9280,7813,9278,7790,9278,7782,9279,7775,9280,7767,9282,7760,9284,7754,9286,7747,9289,7741,9292,7735,9295,7729,9299,7724,9303,7719,9307,7714,9291,7712,9285,7707,9282,7660,9282,7660,9487,7723,9487xe" filled="t" fillcolor="#FFFDFC" stroked="f">
              <v:path arrowok="t"/>
              <v:fill/>
            </v:shape>
            <v:shape style="position:absolute;left:2352;top:9189;width:5748;height:365" coordorigin="2352,9189" coordsize="5748,365" path="m8069,9445l8064,9447,8059,9449,8054,9450,8047,9451,8040,9451,8035,9449,8031,9445,8027,9442,8025,9436,8025,9319,8094,9319,8094,9283,8025,9283,8025,9219,7992,9219,7986,9219,7981,9222,7979,9227,7965,9283,7924,9289,7924,9308,7925,9314,7930,9318,7936,9319,7962,9319,7962,9433,7963,9440,7968,9460,7980,9475,7991,9482,8010,9488,8032,9490,8045,9490,8057,9489,8069,9486,8081,9483,8091,9478,8100,9472,8082,9448,8078,9445,8073,9444,8069,9445xe" filled="t" fillcolor="#FFFDFC" stroked="f">
              <v:path arrowok="t"/>
              <v:fill/>
            </v:shape>
            <v:shape style="position:absolute;left:2352;top:9189;width:5748;height:365" coordorigin="2352,9189" coordsize="5748,365" path="m6761,9446l6753,9441,6746,9434,6746,9342,6754,9334,6763,9328,6772,9323,6781,9319,6792,9317,6813,9317,6820,9318,6827,9320,6833,9323,6839,9327,6843,9332,6848,9337,6851,9344,6854,9352,6856,9361,6858,9371,6858,9395,6856,9405,6853,9414,6850,9423,6846,9430,6841,9435,6836,9441,6829,9446,6822,9448,6818,9490,6838,9488,6857,9482,6877,9472,6892,9460,6905,9443,6914,9425,6920,9403,6922,9383,6922,9377,6920,9356,6915,9338,6910,9325,6904,9314,6895,9305,6887,9296,6877,9289,6865,9285,6853,9280,6840,9278,6826,9278,6817,9278,6797,9281,6779,9287,6758,9298,6743,9310,6738,9291,6735,9285,6730,9282,6684,9282,6684,9554,6746,9554,6746,9470,6754,9476,6763,9481,6761,9446xe" filled="t" fillcolor="#FFFDFC" stroked="f">
              <v:path arrowok="t"/>
              <v:fill/>
            </v:shape>
            <v:shape style="position:absolute;left:2352;top:9189;width:5748;height:365" coordorigin="2352,9189" coordsize="5748,365" path="m4752,9446l4744,9441,4737,9434,4737,9342,4745,9334,4754,9328,4763,9323,4772,9319,4783,9317,4804,9317,4812,9318,4818,9320,4825,9323,4830,9327,4835,9332,4839,9337,4843,9344,4845,9352,4848,9361,4849,9371,4849,9395,4847,9405,4844,9414,4842,9423,4838,9430,4832,9435,4827,9441,4821,9446,4813,9448,4809,9490,4829,9488,4848,9482,4868,9472,4883,9460,4896,9443,4905,9425,4912,9403,4913,9383,4913,9377,4911,9356,4906,9338,4902,9325,4895,9314,4887,9305,4878,9296,4868,9289,4856,9285,4845,9280,4832,9278,4817,9278,4808,9278,4788,9281,4770,9287,4750,9298,4734,9310,4729,9291,4726,9285,4721,9282,4675,9282,4675,9554,4737,9554,4737,9470,4745,9476,4754,9481,4752,9446xe" filled="t" fillcolor="#FFFDFC" stroked="f">
              <v:path arrowok="t"/>
              <v:fill/>
            </v:shape>
            <v:shape style="position:absolute;left:2352;top:9189;width:5748;height:365" coordorigin="2352,9189" coordsize="5748,365" path="m4464,9446l4456,9441,4449,9434,4449,9342,4457,9334,4466,9328,4475,9323,4484,9319,4495,9317,4516,9317,4524,9318,4530,9320,4537,9323,4542,9327,4547,9332,4551,9337,4555,9344,4557,9352,4560,9361,4561,9371,4561,9395,4559,9405,4556,9414,4554,9423,4550,9430,4544,9435,4539,9441,4533,9446,4525,9448,4521,9490,4541,9488,4560,9482,4580,9472,4595,9460,4608,9443,4617,9425,4624,9403,4625,9383,4625,9377,4623,9356,4618,9338,4614,9325,4607,9314,4599,9305,4590,9296,4580,9289,4568,9285,4557,9280,4544,9278,4529,9278,4520,9278,4500,9281,4482,9287,4462,9298,4446,9310,4441,9291,4438,9285,4433,9282,4387,9282,4387,9554,4449,9554,4449,9470,4457,9476,4466,9481,4464,9446xe" filled="t" fillcolor="#FFFDFC" stroked="f">
              <v:path arrowok="t"/>
              <v:fill/>
            </v:shape>
            <v:shape style="position:absolute;left:2352;top:9189;width:5748;height:365" coordorigin="2352,9189" coordsize="5748,365" path="m2412,9487l2412,9292,2411,9288,2411,9284,2410,9280,2410,9275,2522,9440,2527,9448,2535,9452,2566,9452,2574,9448,2579,9440,2689,9276,2688,9284,2688,9293,2688,9487,2748,9487,2748,9197,2689,9198,2683,9199,2678,9201,2674,9206,2566,9367,2563,9371,2560,9375,2558,9380,2555,9384,2553,9389,2550,9394,2548,9389,2546,9385,2541,9376,2535,9367,2426,9206,2419,9199,2409,9197,2352,9197,2352,9487,2412,9487xe" filled="t" fillcolor="#FFFDFC" stroked="f">
              <v:path arrowok="t"/>
              <v:fill/>
            </v:shape>
            <v:shape style="position:absolute;left:2352;top:9189;width:5748;height:365" coordorigin="2352,9189" coordsize="5748,365" path="m2867,9384l2868,9369,2874,9349,2883,9334,2891,9327,2909,9319,2932,9316,2945,9317,2965,9323,2980,9334,2986,9343,2993,9362,2995,9384,2994,9400,2989,9420,2980,9435,2984,9483,3009,9472,3025,9462,3040,9445,3051,9428,3058,9405,3060,9384,3059,9379,3057,9359,3051,9340,3039,9321,3025,9307,3004,9294,2984,9286,2972,9283,2953,9279,2932,9278,2918,9279,2898,9281,2879,9286,2855,9296,2839,9307,2823,9323,2813,9340,2805,9363,2803,9384,2804,9389,2806,9410,2813,9428,2824,9447,2839,9462,2860,9475,2867,9384xe" filled="t" fillcolor="#FFFDFC" stroked="f">
              <v:path arrowok="t"/>
              <v:fill/>
            </v:shape>
            <v:shape style="position:absolute;left:2352;top:9189;width:5748;height:365" coordorigin="2352,9189" coordsize="5748,365" path="m2877,9425l2870,9407,2867,9384,2860,9475,2879,9483,2891,9486,2911,9489,2932,9490,2946,9490,2966,9487,2984,9483,2980,9435,2972,9441,2955,9450,2932,9452,2918,9451,2898,9446,2883,9435,2877,9425xe" filled="t" fillcolor="#FFFDFC" stroked="f">
              <v:path arrowok="t"/>
              <v:fill/>
            </v:shape>
            <v:shape style="position:absolute;left:2352;top:9189;width:5748;height:365" coordorigin="2352,9189" coordsize="5748,365" path="m3193,9483l3204,9487,3218,9490,3225,9490,3240,9490,3260,9488,3278,9482,3298,9472,3313,9460,3327,9443,3336,9425,3342,9400,3344,9379,3344,9377,3342,9356,3337,9337,3332,9325,3326,9314,3317,9306,3309,9297,3298,9290,3286,9285,3267,9280,3246,9278,3241,9278,3221,9281,3202,9286,3184,9295,3168,9307,3176,9334,3184,9328,3193,9323,3202,9319,3212,9317,3228,9317,3249,9321,3265,9332,3270,9339,3277,9357,3279,9381,3279,9394,3278,9404,3275,9413,3272,9422,3268,9430,3263,9436,3257,9441,3251,9446,3243,9448,3235,9451,3227,9453,3208,9453,3199,9451,3191,9448,3182,9446,3178,9475,3182,9478,3187,9481,3193,9483xe" filled="t" fillcolor="#FFFDFC" stroked="f">
              <v:path arrowok="t"/>
              <v:fill/>
            </v:shape>
            <v:shape style="position:absolute;left:2352;top:9189;width:5748;height:365" coordorigin="2352,9189" coordsize="5748,365" path="m3175,9441l3168,9434,3168,9342,3176,9334,3168,9307,3168,9189,3105,9189,3105,9487,3151,9487,3154,9486,3159,9484,3162,9478,3164,9464,3168,9468,3173,9471,3178,9475,3182,9446,3175,9441xe" filled="t" fillcolor="#FFFDFC" stroked="f">
              <v:path arrowok="t"/>
              <v:fill/>
            </v:shape>
            <v:shape style="position:absolute;left:2352;top:9189;width:5748;height:365" coordorigin="2352,9189" coordsize="5748,365" path="m3395,9282l3395,9487,3458,9487,3458,9282,3395,9282xe" filled="t" fillcolor="#FFFDFC" stroked="f">
              <v:path arrowok="t"/>
              <v:fill/>
            </v:shape>
            <v:shape style="position:absolute;left:2352;top:9189;width:5748;height:365" coordorigin="2352,9189" coordsize="5748,365" path="m3390,9234l3395,9241,3402,9246,3406,9249,3411,9250,3416,9252,3421,9253,3432,9253,3437,9252,3442,9250,3447,9249,3451,9246,3458,9241,3463,9234,3466,9226,3466,9217,3465,9213,3463,9209,3458,9202,3451,9196,3447,9194,3442,9193,3437,9191,3432,9190,3421,9190,3416,9191,3411,9193,3406,9194,3402,9196,3395,9202,3390,9209,3388,9213,3387,9217,3387,9226,3390,9234xe" filled="t" fillcolor="#FFFDFC" stroked="f">
              <v:path arrowok="t"/>
              <v:fill/>
            </v:shape>
            <v:shape style="position:absolute;left:2352;top:9189;width:5748;height:365" coordorigin="2352,9189" coordsize="5748,365" path="m3521,9189l3521,9487,3584,9487,3584,9189,3521,9189xe" filled="t" fillcolor="#FFFDFC" stroked="f">
              <v:path arrowok="t"/>
              <v:fill/>
            </v:shape>
            <v:shape style="position:absolute;left:2352;top:9189;width:5748;height:365" coordorigin="2352,9189" coordsize="5748,365" path="m3631,9380l3631,9389,3634,9410,3641,9428,3643,9431,3654,9448,3668,9462,3672,9465,3689,9476,3694,9361,3702,9341,3714,9326,3717,9324,3735,9316,3742,9279,3722,9281,3703,9286,3698,9288,3680,9297,3664,9308,3650,9323,3640,9340,3633,9360,3631,9380xe" filled="t" fillcolor="#FFFDFC" stroked="f">
              <v:path arrowok="t"/>
              <v:fill/>
            </v:shape>
            <v:shape style="position:absolute;left:2352;top:9189;width:5748;height:365" coordorigin="2352,9189" coordsize="5748,365" path="m3846,9311l3836,9303,3826,9295,3815,9289,3801,9285,3796,9283,3776,9280,3756,9278,3742,9279,3735,9316,3757,9314,3766,9314,3774,9315,3781,9318,3788,9320,3794,9323,3798,9328,3803,9332,3806,9337,3809,9343,3811,9348,3812,9354,3812,9361,3694,9361,3689,9476,3708,9483,3718,9486,3738,9489,3759,9490,3768,9490,3777,9490,3787,9489,3796,9488,3806,9486,3815,9483,3825,9480,3834,9477,3842,9473,3851,9468,3858,9463,3865,9457,3847,9439,3841,9434,3836,9434,3828,9435,3824,9437,3820,9439,3815,9441,3809,9443,3804,9445,3798,9447,3790,9449,3783,9451,3774,9452,3754,9452,3745,9451,3736,9448,3728,9446,3721,9442,3715,9437,3709,9432,3704,9426,3700,9418,3697,9410,3694,9401,3693,9391,3859,9391,3863,9389,3867,9384,3868,9379,3868,9371,3866,9350,3860,9332,3854,9320,3846,9311xe" filled="t" fillcolor="#FFFDFC" stroked="f">
              <v:path arrowok="t"/>
              <v:fill/>
            </v:shape>
            <v:shape style="position:absolute;left:2352;top:9189;width:5748;height:365" coordorigin="2352,9189" coordsize="5748,365" path="m4183,9247l4186,9254,4188,9260,4190,9266,4193,9272,4195,9277,4197,9281,4242,9378,4125,9378,4108,9416,4259,9416,4286,9475,4291,9481,4298,9486,4303,9487,4362,9487,4218,9197,4149,9197,4170,9282,4172,9277,4174,9272,4176,9266,4179,9260,4181,9254,4183,9247xe" filled="t" fillcolor="#FFFDFC" stroked="f">
              <v:path arrowok="t"/>
              <v:fill/>
            </v:shape>
            <v:shape style="position:absolute;left:2352;top:9189;width:5748;height:365" coordorigin="2352,9189" coordsize="5748,365" path="m4149,9197l4005,9487,4064,9487,4069,9486,4073,9483,4077,9481,4080,9475,4108,9416,4125,9378,4170,9282,4149,9197xe" filled="t" fillcolor="#FFFDFC" stroked="f">
              <v:path arrowok="t"/>
              <v:fill/>
            </v:shape>
            <v:shape style="position:absolute;left:2352;top:9189;width:5748;height:365" coordorigin="2352,9189" coordsize="5748,365" path="m4517,9451l4509,9453,4490,9453,4481,9451,4472,9448,4464,9446,4466,9481,4477,9485,4487,9488,4499,9490,4521,9490,4525,9448,4517,9451xe" filled="t" fillcolor="#FFFDFC" stroked="f">
              <v:path arrowok="t"/>
              <v:fill/>
            </v:shape>
            <v:shape style="position:absolute;left:2352;top:9189;width:5748;height:365" coordorigin="2352,9189" coordsize="5748,365" path="m4805,9451l4797,9453,4778,9453,4769,9451,4760,9448,4752,9446,4754,9481,4765,9485,4775,9488,4787,9490,4809,9490,4813,9448,4805,9451xe" filled="t" fillcolor="#FFFDFC" stroked="f">
              <v:path arrowok="t"/>
              <v:fill/>
            </v:shape>
            <v:shape style="position:absolute;left:2352;top:9189;width:5748;height:365" coordorigin="2352,9189" coordsize="5748,365" path="m5161,9444l5161,9240,5232,9197,5093,9197,5093,9487,5232,9487,5249,9487,5270,9485,5289,9481,5272,9440,5253,9443,5232,9444,5161,9444xe" filled="t" fillcolor="#FFFDFC" stroked="f">
              <v:path arrowok="t"/>
              <v:fill/>
            </v:shape>
            <v:shape style="position:absolute;left:2352;top:9189;width:5748;height:365" coordorigin="2352,9189" coordsize="5748,365" path="m5333,9467l5350,9458,5366,9447,5381,9433,5393,9418,5403,9401,5411,9383,5415,9363,5417,9342,5415,9322,5411,9302,5403,9284,5394,9267,5381,9252,5366,9238,5346,9224,5327,9215,5308,9208,5292,9204,5273,9200,5253,9198,5232,9197,5161,9240,5232,9240,5241,9241,5261,9243,5280,9247,5300,9256,5316,9267,5326,9276,5334,9287,5339,9300,5340,9303,5346,9321,5347,9342,5347,9346,5345,9367,5339,9385,5334,9398,5326,9408,5316,9417,5299,9429,5280,9437,5272,9440,5289,9481,5308,9477,5313,9475,5333,9467xe" filled="t" fillcolor="#FFFDFC" stroked="f">
              <v:path arrowok="t"/>
              <v:fill/>
            </v:shape>
            <v:shape style="position:absolute;left:2352;top:9189;width:5748;height:365" coordorigin="2352,9189" coordsize="5748,365" path="m5450,9380l5451,9389,5454,9410,5460,9428,5462,9431,5473,9448,5487,9462,5491,9465,5508,9476,5514,9361,5521,9341,5533,9326,5537,9324,5554,9316,5561,9279,5541,9281,5523,9286,5518,9288,5499,9297,5483,9308,5469,9323,5459,9340,5452,9360,5450,9380xe" filled="t" fillcolor="#FFFDFC" stroked="f">
              <v:path arrowok="t"/>
              <v:fill/>
            </v:shape>
            <v:shape style="position:absolute;left:2352;top:9189;width:5748;height:365" coordorigin="2352,9189" coordsize="5748,365" path="m5665,9311l5656,9303,5646,9295,5634,9289,5620,9285,5615,9283,5595,9280,5575,9278,5561,9279,5554,9316,5576,9314,5585,9314,5593,9315,5600,9318,5607,9320,5613,9323,5618,9328,5622,9332,5626,9337,5628,9343,5630,9348,5631,9354,5631,9361,5514,9361,5508,9476,5528,9483,5538,9486,5557,9489,5578,9490,5587,9490,5596,9490,5606,9489,5616,9488,5625,9486,5634,9483,5644,9480,5653,9477,5661,9473,5670,9468,5678,9463,5685,9457,5667,9439,5660,9434,5655,9434,5647,9435,5643,9437,5639,9439,5634,9441,5629,9443,5623,9445,5617,9447,5609,9449,5602,9451,5593,9452,5573,9452,5564,9451,5556,9448,5547,9446,5540,9442,5534,9437,5528,9432,5523,9426,5519,9418,5516,9410,5513,9401,5512,9391,5678,9391,5682,9389,5686,9384,5687,9379,5687,9371,5685,9350,5679,9332,5673,9320,5665,9311xe" filled="t" fillcolor="#FFFDFC" stroked="f">
              <v:path arrowok="t"/>
              <v:fill/>
            </v:shape>
            <v:shape style="position:absolute;left:2352;top:9189;width:5748;height:365" coordorigin="2352,9189" coordsize="5748,365" path="m5836,9438l5835,9432,5833,9426,5831,9419,5829,9413,5827,9407,5824,9401,5774,9291,5773,9288,5768,9284,5761,9282,5705,9282,5807,9487,5864,9487,5967,9282,5913,9282,5910,9282,5904,9286,5900,9291,5849,9401,5846,9407,5844,9413,5842,9419,5840,9426,5838,9432,5836,9438xe" filled="t" fillcolor="#FFFDFC" stroked="f">
              <v:path arrowok="t"/>
              <v:fill/>
            </v:shape>
            <v:shape style="position:absolute;left:2352;top:9189;width:5748;height:365" coordorigin="2352,9189" coordsize="5748,365" path="m5985,9380l5986,9389,5989,9410,5995,9428,5997,9431,6008,9448,6022,9462,6027,9465,6043,9476,6049,9361,6056,9341,6069,9326,6072,9324,6089,9316,6096,9279,6076,9281,6058,9286,6053,9288,6034,9297,6019,9308,6004,9323,5994,9340,5988,9360,5985,9380xe" filled="t" fillcolor="#FFFDFC" stroked="f">
              <v:path arrowok="t"/>
              <v:fill/>
            </v:shape>
            <v:shape style="position:absolute;left:2352;top:9189;width:5748;height:365" coordorigin="2352,9189" coordsize="5748,365" path="m6201,9311l6191,9303,6181,9295,6169,9289,6155,9285,6150,9283,6131,9280,6110,9278,6096,9279,6089,9316,6111,9314,6120,9314,6129,9315,6136,9318,6143,9320,6148,9323,6153,9328,6157,9332,6161,9337,6163,9343,6165,9348,6167,9354,6167,9361,6049,9361,6043,9476,6063,9483,6073,9486,6092,9489,6113,9490,6122,9490,6131,9490,6141,9489,6151,9488,6160,9486,6170,9483,6179,9480,6188,9477,6197,9473,6205,9468,6213,9463,6220,9457,6202,9439,6199,9435,6195,9434,6190,9434,6182,9435,6178,9437,6174,9439,6169,9441,6164,9443,6158,9445,6152,9447,6145,9449,6137,9451,6129,9452,6108,9452,6099,9451,6091,9448,6083,9446,6075,9442,6069,9437,6063,9432,6058,9426,6055,9418,6051,9410,6049,9401,6048,9391,6214,9391,6218,9389,6222,9384,6223,9379,6223,9371,6220,9350,6214,9332,6208,9320,6201,9311xe" filled="t" fillcolor="#FFFDFC" stroked="f">
              <v:path arrowok="t"/>
              <v:fill/>
            </v:shape>
            <v:shape style="position:absolute;left:2352;top:9189;width:5748;height:365" coordorigin="2352,9189" coordsize="5748,365" path="m6269,9189l6269,9487,6332,9487,6332,9189,6269,9189xe" filled="t" fillcolor="#FFFDFC" stroked="f">
              <v:path arrowok="t"/>
              <v:fill/>
            </v:shape>
            <v:shape style="position:absolute;left:2352;top:9189;width:5748;height:365" coordorigin="2352,9189" coordsize="5748,365" path="m6446,9384l6447,9369,6452,9349,6462,9334,6470,9327,6487,9319,6510,9316,6523,9317,6543,9323,6558,9334,6565,9343,6571,9362,6574,9384,6573,9400,6568,9420,6558,9435,6563,9483,6587,9472,6603,9462,6619,9445,6629,9428,6636,9405,6638,9384,6638,9379,6635,9359,6629,9340,6617,9321,6603,9307,6582,9294,6563,9286,6551,9283,6531,9279,6510,9278,6496,9279,6476,9281,6457,9286,6433,9296,6417,9307,6401,9323,6391,9340,6384,9363,6382,9384,6382,9389,6385,9410,6391,9428,6403,9447,6417,9462,6438,9475,6446,9384xe" filled="t" fillcolor="#FFFDFC" stroked="f">
              <v:path arrowok="t"/>
              <v:fill/>
            </v:shape>
            <v:shape style="position:absolute;left:2352;top:9189;width:5748;height:365" coordorigin="2352,9189" coordsize="5748,365" path="m6455,9425l6448,9407,6446,9384,6438,9475,6457,9483,6470,9486,6489,9489,6510,9490,6524,9490,6544,9487,6563,9483,6558,9435,6551,9441,6533,9450,6510,9452,6496,9451,6476,9446,6462,9435,6455,9425xe" filled="t" fillcolor="#FFFDFC" stroked="f">
              <v:path arrowok="t"/>
              <v:fill/>
            </v:shape>
            <v:shape style="position:absolute;left:2352;top:9189;width:5748;height:365" coordorigin="2352,9189" coordsize="5748,365" path="m6814,9451l6806,9453,6786,9453,6777,9451,6769,9448,6761,9446,6763,9481,6773,9485,6784,9488,6796,9490,6818,9490,6822,9448,6814,9451xe" filled="t" fillcolor="#FFFDFC" stroked="f">
              <v:path arrowok="t"/>
              <v:fill/>
            </v:shape>
            <v:shape style="position:absolute;left:2352;top:9189;width:5748;height:365" coordorigin="2352,9189" coordsize="5748,365" path="m7191,9290l7184,9294,7178,9299,7172,9304,7167,9310,7163,9317,7158,9305,7150,9296,7140,9289,7138,9288,7121,9281,7099,9278,7092,9278,7085,9279,7078,9280,7072,9282,7065,9284,7060,9286,7054,9289,7049,9291,7044,9295,7039,9298,7034,9302,7030,9306,7026,9291,7023,9285,7018,9282,6972,9282,6972,9487,7034,9487,7034,9337,7041,9331,7048,9326,7056,9322,7064,9319,7072,9317,7095,9317,7105,9320,7112,9326,7119,9333,7122,9343,7122,9487,7185,9487,7185,9350,7186,9344,7189,9339,7191,9334,7198,9327,7207,9321,7213,9319,7224,9317,7244,9317,7255,9320,7262,9327,7269,9333,7273,9343,7273,9487,7335,9487,7335,9344,7333,9333,7330,9323,7326,9314,7320,9306,7312,9299,7305,9292,7295,9287,7284,9284,7273,9280,7260,9278,7238,9278,7230,9279,7221,9281,7213,9282,7206,9284,7198,9287,7191,9290xe" filled="t" fillcolor="#FFFDFC" stroked="f">
              <v:path arrowok="t"/>
              <v:fill/>
            </v:shape>
            <v:shape style="position:absolute;left:2352;top:9189;width:5748;height:365" coordorigin="2352,9189" coordsize="5748,365" path="m7377,9380l7378,9389,7381,9410,7387,9428,7389,9431,7400,9448,7414,9462,7419,9465,7435,9476,7441,9361,7448,9341,7461,9326,7464,9324,7481,9316,7488,9279,7468,9281,7450,9286,7445,9288,7426,9297,7411,9308,7396,9323,7386,9340,7380,9360,7377,9380xe" filled="t" fillcolor="#FFFDFC" stroked="f">
              <v:path arrowok="t"/>
              <v:fill/>
            </v:shape>
            <v:shape style="position:absolute;left:2352;top:9189;width:5748;height:365" coordorigin="2352,9189" coordsize="5748,365" path="m7593,9311l7583,9303,7573,9295,7561,9289,7547,9285,7542,9283,7523,9280,7502,9278,7488,9279,7481,9316,7503,9314,7512,9314,7521,9315,7528,9318,7535,9320,7540,9323,7545,9328,7549,9332,7553,9337,7555,9343,7557,9348,7559,9354,7559,9361,7441,9361,7435,9476,7455,9483,7465,9486,7484,9489,7505,9490,7514,9490,7523,9490,7533,9489,7543,9488,7552,9486,7562,9483,7571,9480,7580,9477,7589,9473,7597,9468,7605,9463,7612,9457,7594,9439,7587,9434,7582,9434,7574,9435,7570,9437,7566,9439,7561,9441,7556,9443,7550,9445,7544,9447,7537,9449,7529,9451,7521,9452,7500,9452,7491,9451,7483,9448,7475,9446,7467,9442,7461,9437,7455,9432,7450,9426,7447,9418,7443,9410,7441,9401,7440,9391,7606,9391,7610,9389,7614,9384,7615,9379,7615,9371,7612,9350,7606,9332,7600,9320,7593,9311xe" filled="t" fillcolor="#FFFDFC" stroked="f">
              <v:path arrowok="t"/>
              <v:fill/>
            </v:shape>
            <v:shape style="position:absolute;left:3427;top:9282;width:0;height:206" coordorigin="3427,9282" coordsize="0,206" path="m3427,9282l3427,9487e" filled="f" stroked="t" strokeweight="3.23pt" strokecolor="#FFFDFC">
              <v:path arrowok="t"/>
            </v:shape>
            <v:shape style="position:absolute;left:3552;top:9189;width:0;height:298" coordorigin="3552,9189" coordsize="0,298" path="m3552,9189l3552,9487e" filled="f" stroked="t" strokeweight="3.22pt" strokecolor="#FFFDFC">
              <v:path arrowok="t"/>
            </v:shape>
            <v:shape style="position:absolute;left:6300;top:9189;width:0;height:298" coordorigin="6300,9189" coordsize="0,298" path="m6300,9189l6300,9487e" filled="f" stroked="t" strokeweight="3.22pt" strokecolor="#FFFDFC">
              <v:path arrowok="t"/>
            </v:shape>
            <v:shape style="position:absolute;left:8815;top:9281;width:144;height:207" coordorigin="8815,9281" coordsize="144,207" path="m8863,9352l8867,9346,8871,9340,8875,9335,8879,9330,8884,9327,8889,9323,8895,9320,8901,9318,8907,9317,8915,9316,8928,9316,8933,9316,8938,9317,8943,9318,8946,9318,8952,9318,8956,9313,8959,9286,8955,9284,8951,9283,8946,9282,8941,9281,8936,9281,8925,9281,8905,9284,8887,9292,8884,9295,8870,9308,8857,9325,8854,9294,8851,9286,8845,9284,8815,9284,8815,9487,8860,9487,8860,9359,8863,9352xe" filled="t" fillcolor="#FFFDFC" stroked="f">
              <v:path arrowok="t"/>
              <v:fill/>
            </v:shape>
            <v:shape style="position:absolute;left:8975;top:9218;width:165;height:272" coordorigin="8975,9218" coordsize="165,272" path="m9104,9459l9097,9461,9093,9461,9080,9461,9073,9459,9068,9455,9063,9451,9060,9444,9060,9314,9134,9314,9134,9288,9060,9288,9060,9218,9035,9218,9031,9220,9027,9225,9017,9288,8975,9292,8975,9309,8979,9313,8984,9314,9015,9314,9015,9441,9020,9462,9032,9477,9038,9481,9056,9488,9078,9490,9090,9490,9101,9489,9112,9485,9123,9482,9132,9478,9140,9472,9127,9455,9125,9453,9119,9452,9114,9454,9109,9456,9104,9459xe" filled="t" fillcolor="#FFFDFC" stroked="f">
              <v:path arrowok="t"/>
              <v:fill/>
            </v:shape>
            <v:shape style="position:absolute;left:9342;top:9200;width:0;height:287" coordorigin="9342,9200" coordsize="0,287" path="m9342,9200l9342,9487e" filled="f" stroked="t" strokeweight="2.55pt" strokecolor="#FFFDFC">
              <v:path arrowok="t"/>
            </v:shape>
            <v:shape style="position:absolute;left:8271;top:9200;width:242;height:287" coordorigin="8271,9200" coordsize="242,287" path="m8404,9347l8392,9349,8320,9349,8320,9231,8386,9231,8409,9233,8428,9238,8443,9246,8449,9252,8460,9268,8464,9289,8464,9298,8462,9306,8458,9313,8455,9321,8462,9364,8478,9354,8489,9346,8498,9337,8504,9326,8510,9315,8513,9302,8513,9276,8510,9263,8504,9252,8499,9241,8491,9232,8480,9224,8458,9213,8438,9206,8420,9203,8400,9201,8378,9200,8271,9200,8271,9487,8320,9487,8320,9380,8378,9380,8398,9379,8418,9377,8415,9345,8404,9347xe" filled="t" fillcolor="#FFFDFC" stroked="f">
              <v:path arrowok="t"/>
              <v:fill/>
            </v:shape>
            <v:shape style="position:absolute;left:8415;top:9321;width:47;height:56" coordorigin="8415,9321" coordsize="47,56" path="m8435,9337l8425,9342,8415,9345,8418,9377,8436,9373,8442,9371,8462,9364,8455,9321,8449,9327,8442,9332,8435,9337xe" filled="t" fillcolor="#FFFDFC" stroked="f">
              <v:path arrowok="t"/>
              <v:fill/>
            </v:shape>
            <v:shape style="position:absolute;left:8546;top:9281;width:202;height:210" coordorigin="8546,9281" coordsize="202,210" path="m8748,9487l8748,9346,8746,9336,8742,9326,8738,9317,8732,9309,8725,9302,8717,9295,8708,9290,8697,9286,8686,9282,8673,9281,8659,9281,8643,9281,8623,9284,8604,9289,8593,9293,8576,9302,8559,9313,8567,9324,8572,9329,8584,9331,8592,9328,8596,9325,8601,9323,8606,9320,8611,9317,8618,9315,8625,9313,8633,9311,8642,9309,8670,9309,8682,9313,8691,9322,8700,9330,8704,9342,8704,9373,8688,9374,8667,9375,8647,9377,8630,9379,8618,9382,8598,9387,8581,9394,8569,9399,8560,9406,8554,9413,8549,9421,8546,9428,8546,9446,8548,9454,8552,9460,8555,9467,8561,9473,8567,9477,8574,9482,8581,9485,8590,9487,8599,9489,8601,9458,8595,9453,8590,9445,8589,9440,8589,9429,8591,9424,8595,9420,8600,9415,8606,9411,8615,9408,8624,9405,8636,9402,8651,9400,8662,9398,8682,9397,8704,9396,8704,9438,8699,9442,8694,9446,8688,9449,8683,9453,8677,9456,8672,9458,8666,9460,8660,9462,8653,9463,8647,9465,8639,9465,8625,9465,8620,9465,8615,9464,8610,9463,8605,9461,8608,9490,8628,9490,8637,9490,8645,9488,8653,9487,8660,9485,8667,9482,8674,9480,8681,9476,8687,9473,8694,9469,8700,9464,8707,9460,8712,9479,8714,9482,8718,9485,8723,9487,8748,9487xe" filled="t" fillcolor="#FFFDFC" stroked="f">
              <v:path arrowok="t"/>
              <v:fill/>
            </v:shape>
            <v:shape style="position:absolute;left:8599;top:9458;width:9;height:32" coordorigin="8599,9458" coordsize="9,32" path="m8601,9458l8599,9489,8608,9490,8605,9461,8601,9458xe" filled="t" fillcolor="#FFFDFC" stroked="f">
              <v:path arrowok="t"/>
              <v:fill/>
            </v:shape>
            <v:shape type="#_x0000_t75" style="position:absolute;left:7334;top:9415;width:178;height:456">
              <v:imagedata o:title="" r:id="rId7"/>
            </v:shape>
            <v:shape type="#_x0000_t75" style="position:absolute;left:3615;top:11565;width:4890;height:4890">
              <v:imagedata o:title="" r:id="rId8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spacing w:before="29"/>
        <w:ind w:left="100"/>
      </w:pPr>
      <w:r>
        <w:pict>
          <v:group style="position:absolute;margin-left:0pt;margin-top:679.869pt;width:612pt;height:112.131pt;mso-position-horizontal-relative:page;mso-position-vertical-relative:page;z-index:-201" coordorigin="0,13597" coordsize="12240,2243">
            <v:shape style="position:absolute;left:0;top:14617;width:12240;height:1275" coordorigin="0,14617" coordsize="12240,1275" path="m12240,14617l0,14617,0,15840,12240,15840,12240,14617xe" filled="t" fillcolor="#5B9BD4" stroked="f">
              <v:path arrowok="t"/>
              <v:fill/>
            </v:shape>
            <v:shape type="#_x0000_t75" style="position:absolute;left:9743;top:13597;width:3881;height:3454">
              <v:imagedata o:title="" r:id="rId9"/>
            </v:shape>
            <w10:wrap type="none"/>
          </v:group>
        </w:pict>
      </w:r>
      <w:r>
        <w:pict>
          <v:shape type="#_x0000_t202" style="position:absolute;margin-left:487.15pt;margin-top:677.573pt;width:124.85pt;height:114.427pt;mso-position-horizontal-relative:page;mso-position-vertical-relative:page;z-index:-202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2"/>
                      <w:szCs w:val="32"/>
                    </w:rPr>
                    <w:jc w:val="left"/>
                    <w:spacing w:lineRule="exact" w:line="320"/>
                    <w:ind w:left="87"/>
                  </w:pPr>
                  <w:r>
                    <w:rPr>
                      <w:rFonts w:cs="Times New Roman" w:hAnsi="Times New Roman" w:eastAsia="Times New Roman" w:ascii="Times New Roman"/>
                      <w:spacing w:val="0"/>
                      <w:w w:val="107"/>
                      <w:sz w:val="32"/>
                      <w:szCs w:val="32"/>
                    </w:rPr>
                    <w:t>it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Making</w:t>
      </w:r>
      <w:r>
        <w:rPr>
          <w:rFonts w:cs="Times New Roman" w:hAnsi="Times New Roman" w:eastAsia="Times New Roman" w:ascii="Times New Roman"/>
          <w:color w:val="2D74B5"/>
          <w:spacing w:val="73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Mon</w:t>
      </w:r>
      <w:r>
        <w:rPr>
          <w:rFonts w:cs="Times New Roman" w:hAnsi="Times New Roman" w:eastAsia="Times New Roman" w:ascii="Times New Roman"/>
          <w:color w:val="2D74B5"/>
          <w:spacing w:val="2"/>
          <w:w w:val="100"/>
          <w:sz w:val="56"/>
          <w:szCs w:val="56"/>
        </w:rPr>
        <w:t>e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y</w:t>
      </w:r>
      <w:r>
        <w:rPr>
          <w:rFonts w:cs="Times New Roman" w:hAnsi="Times New Roman" w:eastAsia="Times New Roman" w:ascii="Times New Roman"/>
          <w:color w:val="2D74B5"/>
          <w:spacing w:val="139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w</w:t>
      </w:r>
      <w:r>
        <w:rPr>
          <w:rFonts w:cs="Times New Roman" w:hAnsi="Times New Roman" w:eastAsia="Times New Roman" w:ascii="Times New Roman"/>
          <w:color w:val="2D74B5"/>
          <w:spacing w:val="3"/>
          <w:w w:val="100"/>
          <w:sz w:val="56"/>
          <w:szCs w:val="56"/>
        </w:rPr>
        <w:t>i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th</w:t>
      </w:r>
      <w:r>
        <w:rPr>
          <w:rFonts w:cs="Times New Roman" w:hAnsi="Times New Roman" w:eastAsia="Times New Roman" w:ascii="Times New Roman"/>
          <w:color w:val="2D74B5"/>
          <w:spacing w:val="88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your</w:t>
      </w:r>
      <w:r>
        <w:rPr>
          <w:rFonts w:cs="Times New Roman" w:hAnsi="Times New Roman" w:eastAsia="Times New Roman" w:ascii="Times New Roman"/>
          <w:color w:val="2D74B5"/>
          <w:spacing w:val="97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4"/>
          <w:sz w:val="56"/>
          <w:szCs w:val="56"/>
        </w:rPr>
        <w:t>App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6"/>
          <w:szCs w:val="5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auto" w:line="250"/>
        <w:ind w:left="100" w:right="317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opt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avail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ate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4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?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ake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Free?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Free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?</w:t>
      </w:r>
      <w:r>
        <w:rPr>
          <w:rFonts w:cs="Times New Roman" w:hAnsi="Times New Roman" w:eastAsia="Times New Roman" w:ascii="Times New Roman"/>
          <w:spacing w:val="2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Yes!</w:t>
      </w:r>
      <w:r>
        <w:rPr>
          <w:rFonts w:cs="Times New Roman" w:hAnsi="Times New Roman" w:eastAsia="Times New Roman" w:ascii="Times New Roman"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8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Dev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pers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ak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4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le.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ind w:left="100"/>
      </w:pP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Free</w:t>
      </w:r>
      <w:r>
        <w:rPr>
          <w:rFonts w:cs="Times New Roman" w:hAnsi="Times New Roman" w:eastAsia="Times New Roman" w:ascii="Times New Roman"/>
          <w:color w:val="2D74B5"/>
          <w:spacing w:val="112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2"/>
          <w:w w:val="93"/>
          <w:sz w:val="56"/>
          <w:szCs w:val="56"/>
        </w:rPr>
        <w:t>A</w:t>
      </w:r>
      <w:r>
        <w:rPr>
          <w:rFonts w:cs="Times New Roman" w:hAnsi="Times New Roman" w:eastAsia="Times New Roman" w:ascii="Times New Roman"/>
          <w:color w:val="2D74B5"/>
          <w:spacing w:val="0"/>
          <w:w w:val="111"/>
          <w:sz w:val="56"/>
          <w:szCs w:val="56"/>
        </w:rPr>
        <w:t>pps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6"/>
          <w:szCs w:val="5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8" w:lineRule="auto" w:line="250"/>
        <w:ind w:left="100" w:right="52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lots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ea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-4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sh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ld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ake</w:t>
      </w:r>
      <w:r>
        <w:rPr>
          <w:rFonts w:cs="Times New Roman" w:hAnsi="Times New Roman" w:eastAsia="Times New Roman" w:ascii="Times New Roman"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ee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2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mo</w:t>
      </w:r>
      <w:r>
        <w:rPr>
          <w:rFonts w:cs="Times New Roman" w:hAnsi="Times New Roman" w:eastAsia="Times New Roman" w:ascii="Times New Roman"/>
          <w:spacing w:val="3"/>
          <w:w w:val="11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23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ization</w:t>
      </w:r>
      <w:r>
        <w:rPr>
          <w:rFonts w:cs="Times New Roman" w:hAnsi="Times New Roman" w:eastAsia="Times New Roman" w:ascii="Times New Roman"/>
          <w:spacing w:val="-5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Str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egi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3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used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ay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e.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his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nlo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get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el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fo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3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any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Freemi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9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 w:lineRule="auto" w:line="250"/>
        <w:ind w:left="100" w:right="151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St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ate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5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ee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harge,</w:t>
      </w:r>
      <w:r>
        <w:rPr>
          <w:rFonts w:cs="Times New Roman" w:hAnsi="Times New Roman" w:eastAsia="Times New Roman" w:ascii="Times New Roman"/>
          <w:spacing w:val="7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ch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8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priet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featur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funct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na</w:t>
      </w:r>
      <w:r>
        <w:rPr>
          <w:rFonts w:cs="Times New Roman" w:hAnsi="Times New Roman" w:eastAsia="Times New Roman" w:ascii="Times New Roman"/>
          <w:spacing w:val="-2"/>
          <w:w w:val="107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ity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97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9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ual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7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age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til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ey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9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pp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pay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7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Ext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popu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38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ant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pay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for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ust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easy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pg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Premi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ca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-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-1"/>
          <w:w w:val="9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b/>
          <w:spacing w:val="0"/>
          <w:w w:val="102"/>
          <w:sz w:val="32"/>
          <w:szCs w:val="32"/>
        </w:rPr>
        <w:t>vert</w:t>
      </w:r>
      <w:r>
        <w:rPr>
          <w:rFonts w:cs="Times New Roman" w:hAnsi="Times New Roman" w:eastAsia="Times New Roman" w:ascii="Times New Roman"/>
          <w:b/>
          <w:spacing w:val="2"/>
          <w:w w:val="102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9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3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 w:lineRule="auto" w:line="250"/>
        <w:ind w:left="100" w:right="383"/>
        <w:sectPr>
          <w:pgSz w:w="12240" w:h="15840"/>
          <w:pgMar w:top="1440" w:bottom="280" w:left="1340" w:right="1340"/>
        </w:sectPr>
      </w:pP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llow</w:t>
      </w:r>
      <w:r>
        <w:rPr>
          <w:rFonts w:cs="Times New Roman" w:hAnsi="Times New Roman" w:eastAsia="Times New Roman" w:ascii="Times New Roman"/>
          <w:spacing w:val="2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etize</w:t>
      </w:r>
      <w:r>
        <w:rPr>
          <w:rFonts w:cs="Times New Roman" w:hAnsi="Times New Roman" w:eastAsia="Times New Roman" w:ascii="Times New Roman"/>
          <w:spacing w:val="7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your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uld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cr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ate</w:t>
      </w:r>
      <w:r>
        <w:rPr>
          <w:rFonts w:cs="Times New Roman" w:hAnsi="Times New Roman" w:eastAsia="Times New Roman" w:ascii="Times New Roman"/>
          <w:spacing w:val="15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ase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gath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3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12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inf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ation</w:t>
      </w:r>
      <w:r>
        <w:rPr>
          <w:rFonts w:cs="Times New Roman" w:hAnsi="Times New Roman" w:eastAsia="Times New Roman" w:ascii="Times New Roman"/>
          <w:spacing w:val="-23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sell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li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4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ho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ace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14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get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2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your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lows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eta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2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trac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-16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9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xpe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79"/>
          <w:sz w:val="32"/>
          <w:szCs w:val="32"/>
        </w:rPr>
        <w:t>(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ly!)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el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att</w:t>
      </w:r>
      <w:r>
        <w:rPr>
          <w:rFonts w:cs="Times New Roman" w:hAnsi="Times New Roman" w:eastAsia="Times New Roman" w:ascii="Times New Roman"/>
          <w:spacing w:val="3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nti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7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nsu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esn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8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your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56"/>
        <w:ind w:left="1440"/>
      </w:pPr>
      <w:r>
        <w:pict>
          <v:group style="position:absolute;margin-left:0pt;margin-top:680.259pt;width:612pt;height:111.741pt;mso-position-horizontal-relative:page;mso-position-vertical-relative:page;z-index:-199" coordorigin="0,13605" coordsize="12240,2235">
            <v:shape style="position:absolute;left:0;top:14581;width:12240;height:1275" coordorigin="0,14581" coordsize="12240,1275" path="m12240,14581l0,14581,0,15840,12240,15840,12240,14581xe" filled="t" fillcolor="#5B9BD4" stroked="f">
              <v:path arrowok="t"/>
              <v:fill/>
            </v:shape>
            <v:shape type="#_x0000_t75" style="position:absolute;left:9623;top:13605;width:3881;height:3454">
              <v:imagedata o:title="" r:id="rId10"/>
            </v:shape>
            <w10:wrap type="none"/>
          </v:group>
        </w:pict>
      </w:r>
      <w:r>
        <w:pict>
          <v:shape type="#_x0000_t202" style="position:absolute;margin-left:471.23pt;margin-top:679.729pt;width:140.77pt;height:112.271pt;mso-position-horizontal-relative:page;mso-position-vertical-relative:page;z-index:-200" filled="f" stroked="f">
            <v:textbox inset="0,0,0,0">
              <w:txbxContent>
                <w:p>
                  <w:pPr>
                    <w:rPr>
                      <w:rFonts w:cs="Times New Roman" w:hAnsi="Times New Roman" w:eastAsia="Times New Roman" w:ascii="Times New Roman"/>
                      <w:sz w:val="32"/>
                      <w:szCs w:val="32"/>
                    </w:rPr>
                    <w:jc w:val="center"/>
                    <w:spacing w:lineRule="exact" w:line="320"/>
                    <w:ind w:left="-44" w:right="1700"/>
                  </w:pPr>
                  <w:r>
                    <w:rPr>
                      <w:rFonts w:cs="Times New Roman" w:hAnsi="Times New Roman" w:eastAsia="Times New Roman" w:ascii="Times New Roman"/>
                      <w:spacing w:val="-1"/>
                      <w:w w:val="100"/>
                      <w:sz w:val="32"/>
                      <w:szCs w:val="32"/>
                    </w:rPr>
                    <w:t>w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32"/>
                      <w:szCs w:val="32"/>
                    </w:rPr>
                    <w:t>hy</w:t>
                  </w:r>
                  <w:r>
                    <w:rPr>
                      <w:rFonts w:cs="Times New Roman" w:hAnsi="Times New Roman" w:eastAsia="Times New Roman" w:ascii="Times New Roman"/>
                      <w:spacing w:val="43"/>
                      <w:w w:val="100"/>
                      <w:sz w:val="32"/>
                      <w:szCs w:val="32"/>
                    </w:rPr>
                    <w:t> 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7"/>
                      <w:sz w:val="32"/>
                      <w:szCs w:val="32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1"/>
                      <w:w w:val="107"/>
                      <w:sz w:val="32"/>
                      <w:szCs w:val="32"/>
                    </w:rPr>
                    <w:t>t</w:t>
                  </w:r>
                  <w:r>
                    <w:rPr>
                      <w:rFonts w:cs="Times New Roman" w:hAnsi="Times New Roman" w:eastAsia="Times New Roman" w:ascii="Times New Roman"/>
                      <w:spacing w:val="-1"/>
                      <w:w w:val="64"/>
                      <w:sz w:val="32"/>
                      <w:szCs w:val="32"/>
                    </w:rPr>
                    <w:t>’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1"/>
                      <w:sz w:val="32"/>
                      <w:szCs w:val="32"/>
                    </w:rPr>
                    <w:t>s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32"/>
                      <w:szCs w:val="32"/>
                    </w:rPr>
                  </w:r>
                </w:p>
                <w:p>
                  <w:pPr>
                    <w:rPr>
                      <w:rFonts w:cs="Times New Roman" w:hAnsi="Times New Roman" w:eastAsia="Times New Roman" w:ascii="Times New Roman"/>
                      <w:sz w:val="32"/>
                      <w:szCs w:val="32"/>
                    </w:rPr>
                    <w:jc w:val="center"/>
                    <w:spacing w:before="16"/>
                    <w:ind w:left="253" w:right="1895"/>
                  </w:pPr>
                  <w:r>
                    <w:rPr>
                      <w:rFonts w:cs="Times New Roman" w:hAnsi="Times New Roman" w:eastAsia="Times New Roman" w:ascii="Times New Roman"/>
                      <w:spacing w:val="3"/>
                      <w:w w:val="86"/>
                      <w:sz w:val="32"/>
                      <w:szCs w:val="32"/>
                    </w:rPr>
                    <w:t>i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12"/>
                      <w:sz w:val="32"/>
                      <w:szCs w:val="32"/>
                    </w:rPr>
                    <w:t>nce</w:t>
                  </w:r>
                  <w:r>
                    <w:rPr>
                      <w:rFonts w:cs="Times New Roman" w:hAnsi="Times New Roman" w:eastAsia="Times New Roman" w:ascii="Times New Roman"/>
                      <w:spacing w:val="0"/>
                      <w:w w:val="100"/>
                      <w:sz w:val="32"/>
                      <w:szCs w:val="32"/>
                    </w:rPr>
                  </w:r>
                </w:p>
              </w:txbxContent>
            </v:textbox>
            <w10:wrap type="none"/>
          </v:shape>
        </w:pic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-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96"/>
          <w:sz w:val="32"/>
          <w:szCs w:val="32"/>
        </w:rPr>
        <w:t>Pu</w:t>
      </w:r>
      <w:r>
        <w:rPr>
          <w:rFonts w:cs="Times New Roman" w:hAnsi="Times New Roman" w:eastAsia="Times New Roman" w:ascii="Times New Roman"/>
          <w:b/>
          <w:spacing w:val="2"/>
          <w:w w:val="9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b/>
          <w:spacing w:val="0"/>
          <w:w w:val="108"/>
          <w:sz w:val="32"/>
          <w:szCs w:val="32"/>
        </w:rPr>
        <w:t>chas</w:t>
      </w:r>
      <w:r>
        <w:rPr>
          <w:rFonts w:cs="Times New Roman" w:hAnsi="Times New Roman" w:eastAsia="Times New Roman" w:ascii="Times New Roman"/>
          <w:b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 w:lineRule="auto" w:line="250"/>
        <w:ind w:left="1440" w:right="1462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ys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tin.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turn</w:t>
      </w:r>
      <w:r>
        <w:rPr>
          <w:rFonts w:cs="Times New Roman" w:hAnsi="Times New Roman" w:eastAsia="Times New Roman" w:ascii="Times New Roman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-4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eit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ph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9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9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uc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8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retain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fi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el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4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ta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-16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low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tual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Achie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ts</w:t>
      </w:r>
      <w:r>
        <w:rPr>
          <w:rFonts w:cs="Times New Roman" w:hAnsi="Times New Roman" w:eastAsia="Times New Roman" w:ascii="Times New Roman"/>
          <w:spacing w:val="15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lso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4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3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7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vels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gement.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5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98"/>
          <w:sz w:val="32"/>
          <w:szCs w:val="32"/>
        </w:rPr>
        <w:t>rship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 w:lineRule="auto" w:line="250"/>
        <w:ind w:left="1440" w:right="1468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zation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ateg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13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tn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ti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-2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low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ey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te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certain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ac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io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l,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ak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50"/>
        <w:ind w:left="1440" w:right="1463"/>
      </w:pP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re</w:t>
      </w:r>
      <w:r>
        <w:rPr>
          <w:rFonts w:cs="Times New Roman" w:hAnsi="Times New Roman" w:eastAsia="Times New Roman" w:ascii="Times New Roman"/>
          <w:spacing w:val="1"/>
          <w:w w:val="114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3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earn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6"/>
          <w:w w:val="11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These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ns</w:t>
      </w:r>
      <w:r>
        <w:rPr>
          <w:rFonts w:cs="Times New Roman" w:hAnsi="Times New Roman" w:eastAsia="Times New Roman" w:ascii="Times New Roman"/>
          <w:spacing w:val="8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from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ti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ec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0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verti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gain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99"/>
          <w:sz w:val="32"/>
          <w:szCs w:val="32"/>
        </w:rPr>
        <w:t>cli</w:t>
      </w:r>
      <w:r>
        <w:rPr>
          <w:rFonts w:cs="Times New Roman" w:hAnsi="Times New Roman" w:eastAsia="Times New Roman" w:ascii="Times New Roman"/>
          <w:spacing w:val="1"/>
          <w:w w:val="9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7"/>
          <w:w w:val="101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throughs</w:t>
      </w:r>
      <w:r>
        <w:rPr>
          <w:rFonts w:cs="Times New Roman" w:hAnsi="Times New Roman" w:eastAsia="Times New Roman" w:ascii="Times New Roman"/>
          <w:spacing w:val="-5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co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version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8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tion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lp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avo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93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ev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8" w:lineRule="exact" w:line="220"/>
      </w:pPr>
      <w:r>
        <w:rPr>
          <w:sz w:val="22"/>
          <w:szCs w:val="22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ind w:left="1440"/>
      </w:pP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Paid</w:t>
      </w:r>
      <w:r>
        <w:rPr>
          <w:rFonts w:cs="Times New Roman" w:hAnsi="Times New Roman" w:eastAsia="Times New Roman" w:ascii="Times New Roman"/>
          <w:color w:val="2D74B5"/>
          <w:spacing w:val="63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4"/>
          <w:sz w:val="56"/>
          <w:szCs w:val="56"/>
        </w:rPr>
        <w:t>Ap</w:t>
      </w:r>
      <w:r>
        <w:rPr>
          <w:rFonts w:cs="Times New Roman" w:hAnsi="Times New Roman" w:eastAsia="Times New Roman" w:ascii="Times New Roman"/>
          <w:color w:val="2D74B5"/>
          <w:spacing w:val="2"/>
          <w:w w:val="104"/>
          <w:sz w:val="56"/>
          <w:szCs w:val="56"/>
        </w:rPr>
        <w:t>p</w:t>
      </w:r>
      <w:r>
        <w:rPr>
          <w:rFonts w:cs="Times New Roman" w:hAnsi="Times New Roman" w:eastAsia="Times New Roman" w:ascii="Times New Roman"/>
          <w:color w:val="2D74B5"/>
          <w:spacing w:val="0"/>
          <w:w w:val="111"/>
          <w:sz w:val="56"/>
          <w:szCs w:val="56"/>
        </w:rPr>
        <w:t>s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6"/>
          <w:szCs w:val="5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auto" w:line="250"/>
        <w:ind w:left="1440" w:right="1395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2"/>
          <w:w w:val="105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6"/>
          <w:w w:val="10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pa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9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hard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in.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uld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ey?</w:t>
      </w:r>
      <w:r>
        <w:rPr>
          <w:rFonts w:cs="Times New Roman" w:hAnsi="Times New Roman" w:eastAsia="Times New Roman" w:ascii="Times New Roman"/>
          <w:spacing w:val="7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fre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?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sh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uld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only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$0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it.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gh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$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99?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ers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2"/>
          <w:w w:val="105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6"/>
          <w:w w:val="10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pa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$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2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9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hard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in.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uld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ey?</w:t>
      </w:r>
      <w:r>
        <w:rPr>
          <w:rFonts w:cs="Times New Roman" w:hAnsi="Times New Roman" w:eastAsia="Times New Roman" w:ascii="Times New Roman"/>
          <w:spacing w:val="7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are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lt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ts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spacing w:lineRule="auto" w:line="250"/>
        <w:ind w:left="1440" w:right="1442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95%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tal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ev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era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1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Pu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hases,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5%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7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aid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have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hases.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lineRule="auto" w:line="250"/>
        <w:ind w:left="1440" w:right="2423"/>
        <w:sectPr>
          <w:pgSz w:w="12240" w:h="15840"/>
          <w:pgMar w:top="1400" w:bottom="280" w:left="0" w:right="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$0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9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9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Dis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3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2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est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their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3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they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hav</w:t>
      </w:r>
      <w:r>
        <w:rPr>
          <w:rFonts w:cs="Times New Roman" w:hAnsi="Times New Roman" w:eastAsia="Times New Roman" w:ascii="Times New Roman"/>
          <w:spacing w:val="2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2"/>
          <w:w w:val="107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pled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3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5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4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96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-1"/>
          <w:w w:val="10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ays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ts</w:t>
      </w:r>
      <w:r>
        <w:rPr>
          <w:rFonts w:cs="Times New Roman" w:hAnsi="Times New Roman" w:eastAsia="Times New Roman" w:ascii="Times New Roman"/>
          <w:spacing w:val="8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&amp;</w:t>
      </w:r>
      <w:r>
        <w:rPr>
          <w:rFonts w:cs="Times New Roman" w:hAnsi="Times New Roman" w:eastAsia="Times New Roman" w:ascii="Times New Roman"/>
          <w:spacing w:val="-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co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56" w:lineRule="auto" w:line="250"/>
        <w:ind w:left="100" w:right="384"/>
      </w:pPr>
      <w:r>
        <w:pict>
          <v:group style="position:absolute;margin-left:0pt;margin-top:728.509pt;width:612pt;height:63.75pt;mso-position-horizontal-relative:page;mso-position-vertical-relative:page;z-index:-198" coordorigin="0,14570" coordsize="12240,1275">
            <v:shape style="position:absolute;left:0;top:14570;width:12240;height:1275" coordorigin="0,14570" coordsize="12240,1275" path="m12240,14570l0,14570,0,15840,12240,15840,12240,14570xe" filled="t" fillcolor="#5B9BD4" stroked="f">
              <v:path arrowok="t"/>
              <v:fill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its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"/>
          <w:w w:val="10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hwhil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9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cost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you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in.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hy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70%</w:t>
      </w:r>
      <w:r>
        <w:rPr>
          <w:rFonts w:cs="Times New Roman" w:hAnsi="Times New Roman" w:eastAsia="Times New Roman" w:ascii="Times New Roman"/>
          <w:spacing w:val="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ti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5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8"/>
          <w:w w:val="105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Based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ps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hy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ly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8%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of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Pai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2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ple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ant</w:t>
      </w:r>
      <w:r>
        <w:rPr>
          <w:rFonts w:cs="Times New Roman" w:hAnsi="Times New Roman" w:eastAsia="Times New Roman" w:ascii="Times New Roman"/>
          <w:spacing w:val="7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pr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uc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how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pend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eir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time,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8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ho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looki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nte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ta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nment</w:t>
      </w:r>
      <w:r>
        <w:rPr>
          <w:rFonts w:cs="Times New Roman" w:hAnsi="Times New Roman" w:eastAsia="Times New Roman" w:ascii="Times New Roman"/>
          <w:spacing w:val="-8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un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2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4"/>
          <w:szCs w:val="24"/>
        </w:rPr>
        <w:jc w:val="left"/>
        <w:spacing w:before="14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56"/>
          <w:szCs w:val="56"/>
        </w:rPr>
        <w:jc w:val="left"/>
        <w:ind w:left="100"/>
      </w:pP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Maximis</w:t>
      </w:r>
      <w:r>
        <w:rPr>
          <w:rFonts w:cs="Times New Roman" w:hAnsi="Times New Roman" w:eastAsia="Times New Roman" w:ascii="Times New Roman"/>
          <w:color w:val="2D74B5"/>
          <w:spacing w:val="3"/>
          <w:w w:val="100"/>
          <w:sz w:val="56"/>
          <w:szCs w:val="56"/>
        </w:rPr>
        <w:t>i</w:t>
      </w:r>
      <w:r>
        <w:rPr>
          <w:rFonts w:cs="Times New Roman" w:hAnsi="Times New Roman" w:eastAsia="Times New Roman" w:ascii="Times New Roman"/>
          <w:color w:val="2D74B5"/>
          <w:spacing w:val="0"/>
          <w:w w:val="100"/>
          <w:sz w:val="56"/>
          <w:szCs w:val="56"/>
        </w:rPr>
        <w:t>ng</w:t>
      </w:r>
      <w:r>
        <w:rPr>
          <w:rFonts w:cs="Times New Roman" w:hAnsi="Times New Roman" w:eastAsia="Times New Roman" w:ascii="Times New Roman"/>
          <w:color w:val="2D74B5"/>
          <w:spacing w:val="64"/>
          <w:w w:val="100"/>
          <w:sz w:val="56"/>
          <w:szCs w:val="56"/>
        </w:rPr>
        <w:t> </w:t>
      </w:r>
      <w:r>
        <w:rPr>
          <w:rFonts w:cs="Times New Roman" w:hAnsi="Times New Roman" w:eastAsia="Times New Roman" w:ascii="Times New Roman"/>
          <w:color w:val="2D74B5"/>
          <w:spacing w:val="0"/>
          <w:w w:val="106"/>
          <w:sz w:val="56"/>
          <w:szCs w:val="56"/>
        </w:rPr>
        <w:t>Rev</w:t>
      </w:r>
      <w:r>
        <w:rPr>
          <w:rFonts w:cs="Times New Roman" w:hAnsi="Times New Roman" w:eastAsia="Times New Roman" w:ascii="Times New Roman"/>
          <w:color w:val="2D74B5"/>
          <w:spacing w:val="1"/>
          <w:w w:val="106"/>
          <w:sz w:val="56"/>
          <w:szCs w:val="56"/>
        </w:rPr>
        <w:t>e</w:t>
      </w:r>
      <w:r>
        <w:rPr>
          <w:rFonts w:cs="Times New Roman" w:hAnsi="Times New Roman" w:eastAsia="Times New Roman" w:ascii="Times New Roman"/>
          <w:color w:val="2D74B5"/>
          <w:spacing w:val="2"/>
          <w:w w:val="111"/>
          <w:sz w:val="56"/>
          <w:szCs w:val="56"/>
        </w:rPr>
        <w:t>n</w:t>
      </w:r>
      <w:r>
        <w:rPr>
          <w:rFonts w:cs="Times New Roman" w:hAnsi="Times New Roman" w:eastAsia="Times New Roman" w:ascii="Times New Roman"/>
          <w:color w:val="2D74B5"/>
          <w:spacing w:val="0"/>
          <w:w w:val="114"/>
          <w:sz w:val="56"/>
          <w:szCs w:val="56"/>
        </w:rPr>
        <w:t>ue</w:t>
      </w:r>
      <w:r>
        <w:rPr>
          <w:rFonts w:cs="Times New Roman" w:hAnsi="Times New Roman" w:eastAsia="Times New Roman" w:ascii="Times New Roman"/>
          <w:color w:val="000000"/>
          <w:spacing w:val="0"/>
          <w:w w:val="100"/>
          <w:sz w:val="56"/>
          <w:szCs w:val="56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67" w:lineRule="auto" w:line="250"/>
        <w:ind w:left="100" w:right="168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3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ate</w:t>
      </w:r>
      <w:r>
        <w:rPr>
          <w:rFonts w:cs="Times New Roman" w:hAnsi="Times New Roman" w:eastAsia="Times New Roman" w:ascii="Times New Roman"/>
          <w:spacing w:val="12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3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e,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2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7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xpec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ake</w:t>
      </w:r>
      <w:r>
        <w:rPr>
          <w:rFonts w:cs="Times New Roman" w:hAnsi="Times New Roman" w:eastAsia="Times New Roman" w:ascii="Times New Roman"/>
          <w:spacing w:val="5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ve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ni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ht.</w:t>
      </w:r>
      <w:r>
        <w:rPr>
          <w:rFonts w:cs="Times New Roman" w:hAnsi="Times New Roman" w:eastAsia="Times New Roman" w:ascii="Times New Roman"/>
          <w:spacing w:val="-3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hich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q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1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imp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tant</w:t>
      </w:r>
      <w:r>
        <w:rPr>
          <w:rFonts w:cs="Times New Roman" w:hAnsi="Times New Roman" w:eastAsia="Times New Roman" w:ascii="Times New Roman"/>
          <w:spacing w:val="5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pe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t.</w:t>
      </w:r>
      <w:r>
        <w:rPr>
          <w:rFonts w:cs="Times New Roman" w:hAnsi="Times New Roman" w:eastAsia="Times New Roman" w:ascii="Times New Roman"/>
          <w:spacing w:val="13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User</w:t>
      </w:r>
      <w:r>
        <w:rPr>
          <w:rFonts w:cs="Times New Roman" w:hAnsi="Times New Roman" w:eastAsia="Times New Roman" w:ascii="Times New Roman"/>
          <w:b/>
          <w:spacing w:val="2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vers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b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When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akes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purchase,</w:t>
      </w:r>
      <w:r>
        <w:rPr>
          <w:rFonts w:cs="Times New Roman" w:hAnsi="Times New Roman" w:eastAsia="Times New Roman" w:ascii="Times New Roman"/>
          <w:spacing w:val="-4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they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ave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3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what’s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2"/>
          <w:w w:val="10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-1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2"/>
          <w:w w:val="10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b/>
          <w:spacing w:val="0"/>
          <w:w w:val="92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b/>
          <w:spacing w:val="2"/>
          <w:w w:val="92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b/>
          <w:spacing w:val="0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b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1"/>
          <w:sz w:val="32"/>
          <w:szCs w:val="32"/>
        </w:rPr>
        <w:t>urn</w:t>
      </w:r>
      <w:r>
        <w:rPr>
          <w:rFonts w:cs="Times New Roman" w:hAnsi="Times New Roman" w:eastAsia="Times New Roman" w:ascii="Times New Roman"/>
          <w:b/>
          <w:spacing w:val="3"/>
          <w:w w:val="10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0"/>
          <w:sz w:val="32"/>
          <w:szCs w:val="32"/>
        </w:rPr>
        <w:t>les</w:t>
      </w:r>
      <w:r>
        <w:rPr>
          <w:rFonts w:cs="Times New Roman" w:hAnsi="Times New Roman" w:eastAsia="Times New Roman" w:ascii="Times New Roman"/>
          <w:b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b/>
          <w:spacing w:val="0"/>
          <w:w w:val="102"/>
          <w:sz w:val="32"/>
          <w:szCs w:val="32"/>
        </w:rPr>
        <w:t>Funn</w:t>
      </w:r>
      <w:r>
        <w:rPr>
          <w:rFonts w:cs="Times New Roman" w:hAnsi="Times New Roman" w:eastAsia="Times New Roman" w:ascii="Times New Roman"/>
          <w:b/>
          <w:spacing w:val="1"/>
          <w:w w:val="10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b/>
          <w:spacing w:val="0"/>
          <w:w w:val="89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 w:lineRule="auto" w:line="250"/>
        <w:ind w:left="100" w:right="116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4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ag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2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4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eti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-11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ategy</w:t>
      </w:r>
      <w:r>
        <w:rPr>
          <w:rFonts w:cs="Times New Roman" w:hAnsi="Times New Roman" w:eastAsia="Times New Roman" w:ascii="Times New Roman"/>
          <w:spacing w:val="22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84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1"/>
          <w:w w:val="105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all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nv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io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13"/>
          <w:w w:val="106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While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2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e,</w:t>
      </w:r>
      <w:r>
        <w:rPr>
          <w:rFonts w:cs="Times New Roman" w:hAnsi="Times New Roman" w:eastAsia="Times New Roman" w:ascii="Times New Roman"/>
          <w:spacing w:val="5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4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till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ate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uge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-4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ev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uid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ing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9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into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3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Buy</w:t>
      </w:r>
      <w:r>
        <w:rPr>
          <w:rFonts w:cs="Times New Roman" w:hAnsi="Times New Roman" w:eastAsia="Times New Roman" w:ascii="Times New Roman"/>
          <w:spacing w:val="2"/>
          <w:w w:val="106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9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6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b/>
          <w:spacing w:val="2"/>
          <w:w w:val="106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7"/>
          <w:sz w:val="32"/>
          <w:szCs w:val="32"/>
        </w:rPr>
        <w:t>rene</w:t>
      </w:r>
      <w:r>
        <w:rPr>
          <w:rFonts w:cs="Times New Roman" w:hAnsi="Times New Roman" w:eastAsia="Times New Roman" w:ascii="Times New Roman"/>
          <w:b/>
          <w:spacing w:val="2"/>
          <w:w w:val="107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12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 w:lineRule="auto" w:line="250"/>
        <w:ind w:left="100" w:right="147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1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tage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Jou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y,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ere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they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find</w:t>
      </w:r>
      <w:r>
        <w:rPr>
          <w:rFonts w:cs="Times New Roman" w:hAnsi="Times New Roman" w:eastAsia="Times New Roman" w:ascii="Times New Roman"/>
          <w:spacing w:val="2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-5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ngs</w:t>
      </w:r>
      <w:r>
        <w:rPr>
          <w:rFonts w:cs="Times New Roman" w:hAnsi="Times New Roman" w:eastAsia="Times New Roman" w:ascii="Times New Roman"/>
          <w:spacing w:val="5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4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ef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nt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en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ey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3"/>
          <w:w w:val="10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5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00"/>
      </w:pPr>
      <w:r>
        <w:rPr>
          <w:rFonts w:cs="Times New Roman" w:hAnsi="Times New Roman" w:eastAsia="Times New Roman" w:ascii="Times New Roman"/>
          <w:b/>
          <w:spacing w:val="-1"/>
          <w:w w:val="7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0"/>
          <w:w w:val="105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b/>
          <w:spacing w:val="1"/>
          <w:w w:val="10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0"/>
          <w:w w:val="109"/>
          <w:sz w:val="32"/>
          <w:szCs w:val="32"/>
        </w:rPr>
        <w:t>ere</w:t>
      </w:r>
      <w:r>
        <w:rPr>
          <w:rFonts w:cs="Times New Roman" w:hAnsi="Times New Roman" w:eastAsia="Times New Roman" w:ascii="Times New Roman"/>
          <w:b/>
          <w:spacing w:val="2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0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 w:lineRule="auto" w:line="250"/>
        <w:ind w:left="100" w:right="53"/>
        <w:sectPr>
          <w:pgSz w:w="12240" w:h="15840"/>
          <w:pgMar w:top="1400" w:bottom="280" w:left="1340" w:right="140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seco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age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le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we</w:t>
      </w:r>
      <w:r>
        <w:rPr>
          <w:rFonts w:cs="Times New Roman" w:hAnsi="Times New Roman" w:eastAsia="Times New Roman" w:ascii="Times New Roman"/>
          <w:spacing w:val="4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3"/>
          <w:w w:val="112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3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xp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  <w:u w:val="single" w:color="000000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  <w:u w:val="single" w:color="000000"/>
        </w:rPr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  <w:u w:val="single" w:color="000000"/>
        </w:rPr>
        <w:t>l</w:t>
      </w:r>
      <w:r>
        <w:rPr>
          <w:rFonts w:cs="Times New Roman" w:hAnsi="Times New Roman" w:eastAsia="Times New Roman" w:ascii="Times New Roman"/>
          <w:spacing w:val="-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Buy,</w:t>
      </w:r>
      <w:r>
        <w:rPr>
          <w:rFonts w:cs="Times New Roman" w:hAnsi="Times New Roman" w:eastAsia="Times New Roman" w:ascii="Times New Roman"/>
          <w:spacing w:val="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we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5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15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8"/>
          <w:w w:val="115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6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By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tur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-33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8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Us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0"/>
          <w:w w:val="9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giving</w:t>
      </w:r>
      <w:r>
        <w:rPr>
          <w:rFonts w:cs="Times New Roman" w:hAnsi="Times New Roman" w:eastAsia="Times New Roman" w:ascii="Times New Roman"/>
          <w:spacing w:val="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value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hat</w:t>
      </w:r>
      <w:r>
        <w:rPr>
          <w:rFonts w:cs="Times New Roman" w:hAnsi="Times New Roman" w:eastAsia="Times New Roman" w:ascii="Times New Roman"/>
          <w:spacing w:val="-9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4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ef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ect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ue</w:t>
      </w:r>
      <w:r>
        <w:rPr>
          <w:rFonts w:cs="Times New Roman" w:hAnsi="Times New Roman" w:eastAsia="Times New Roman" w:ascii="Times New Roman"/>
          <w:spacing w:val="3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f,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tly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gu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6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x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6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tag</w:t>
      </w:r>
      <w:r>
        <w:rPr>
          <w:rFonts w:cs="Times New Roman" w:hAnsi="Times New Roman" w:eastAsia="Times New Roman" w:ascii="Times New Roman"/>
          <w:spacing w:val="2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56"/>
        <w:ind w:left="1440"/>
      </w:pPr>
      <w:r>
        <w:pict>
          <v:group style="position:absolute;margin-left:0pt;margin-top:678.349pt;width:612pt;height:113.651pt;mso-position-horizontal-relative:page;mso-position-vertical-relative:page;z-index:-197" coordorigin="0,13567" coordsize="12240,2273">
            <v:shape style="position:absolute;left:0;top:14557;width:12240;height:1275" coordorigin="0,14557" coordsize="12240,1275" path="m0,15832l12240,15832,12240,14557,0,14557,0,15832xe" filled="t" fillcolor="#5B9BD4" stroked="f">
              <v:path arrowok="t"/>
              <v:fill/>
            </v:shape>
            <v:shape type="#_x0000_t75" style="position:absolute;left:9683;top:13567;width:3881;height:3454">
              <v:imagedata o:title="" r:id="rId11"/>
            </v:shape>
            <w10:wrap type="none"/>
          </v:group>
        </w:pict>
      </w:r>
      <w:r>
        <w:rPr>
          <w:rFonts w:cs="Times New Roman" w:hAnsi="Times New Roman" w:eastAsia="Times New Roman" w:ascii="Times New Roman"/>
          <w:b/>
          <w:w w:val="108"/>
          <w:sz w:val="32"/>
          <w:szCs w:val="32"/>
        </w:rPr>
        <w:t>Deci</w:t>
      </w:r>
      <w:r>
        <w:rPr>
          <w:rFonts w:cs="Times New Roman" w:hAnsi="Times New Roman" w:eastAsia="Times New Roman" w:ascii="Times New Roman"/>
          <w:b/>
          <w:spacing w:val="-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b/>
          <w:spacing w:val="3"/>
          <w:w w:val="9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both"/>
        <w:spacing w:before="16" w:lineRule="auto" w:line="250"/>
        <w:ind w:left="1440" w:right="1506"/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this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e,</w:t>
      </w:r>
      <w:r>
        <w:rPr>
          <w:rFonts w:cs="Times New Roman" w:hAnsi="Times New Roman" w:eastAsia="Times New Roman" w:ascii="Times New Roman"/>
          <w:spacing w:val="7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3"/>
          <w:sz w:val="32"/>
          <w:szCs w:val="32"/>
        </w:rPr>
        <w:t>“Deci</w:t>
      </w:r>
      <w:r>
        <w:rPr>
          <w:rFonts w:cs="Times New Roman" w:hAnsi="Times New Roman" w:eastAsia="Times New Roman" w:ascii="Times New Roman"/>
          <w:spacing w:val="2"/>
          <w:w w:val="103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io</w:t>
      </w:r>
      <w:r>
        <w:rPr>
          <w:rFonts w:cs="Times New Roman" w:hAnsi="Times New Roman" w:eastAsia="Times New Roman" w:ascii="Times New Roman"/>
          <w:spacing w:val="-1"/>
          <w:w w:val="106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82"/>
          <w:sz w:val="32"/>
          <w:szCs w:val="32"/>
        </w:rPr>
        <w:t>”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"/>
          <w:w w:val="113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4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er.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Now</w:t>
      </w:r>
      <w:r>
        <w:rPr>
          <w:rFonts w:cs="Times New Roman" w:hAnsi="Times New Roman" w:eastAsia="Times New Roman" w:ascii="Times New Roman"/>
          <w:spacing w:val="5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2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has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,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2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t,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8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17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eir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io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?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Can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un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5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ll</w:t>
      </w:r>
      <w:r>
        <w:rPr>
          <w:rFonts w:cs="Times New Roman" w:hAnsi="Times New Roman" w:eastAsia="Times New Roman" w:ascii="Times New Roman"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version?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</w:t>
      </w:r>
      <w:r>
        <w:rPr>
          <w:rFonts w:cs="Times New Roman" w:hAnsi="Times New Roman" w:eastAsia="Times New Roman" w:ascii="Times New Roman"/>
          <w:spacing w:val="3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7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make</w:t>
      </w:r>
      <w:r>
        <w:rPr>
          <w:rFonts w:cs="Times New Roman" w:hAnsi="Times New Roman" w:eastAsia="Times New Roman" w:ascii="Times New Roman"/>
          <w:spacing w:val="5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even</w:t>
      </w:r>
      <w:r>
        <w:rPr>
          <w:rFonts w:cs="Times New Roman" w:hAnsi="Times New Roman" w:eastAsia="Times New Roman" w:ascii="Times New Roman"/>
          <w:spacing w:val="7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val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e?</w:t>
      </w:r>
      <w:r>
        <w:rPr>
          <w:rFonts w:cs="Times New Roman" w:hAnsi="Times New Roman" w:eastAsia="Times New Roman" w:ascii="Times New Roman"/>
          <w:spacing w:val="6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his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ere</w:t>
      </w:r>
      <w:r>
        <w:rPr>
          <w:rFonts w:cs="Times New Roman" w:hAnsi="Times New Roman" w:eastAsia="Times New Roman" w:ascii="Times New Roman"/>
          <w:spacing w:val="-3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er</w:t>
      </w:r>
      <w:r>
        <w:rPr>
          <w:rFonts w:cs="Times New Roman" w:hAnsi="Times New Roman" w:eastAsia="Times New Roman" w:ascii="Times New Roman"/>
          <w:spacing w:val="6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into</w:t>
      </w:r>
      <w:r>
        <w:rPr>
          <w:rFonts w:cs="Times New Roman" w:hAnsi="Times New Roman" w:eastAsia="Times New Roman" w:ascii="Times New Roman"/>
          <w:spacing w:val="5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2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2"/>
          <w:w w:val="102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ay.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18"/>
          <w:szCs w:val="18"/>
        </w:rPr>
        <w:jc w:val="left"/>
        <w:spacing w:before="4"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ind w:left="1440"/>
      </w:pPr>
      <w:r>
        <w:rPr>
          <w:rFonts w:cs="Times New Roman" w:hAnsi="Times New Roman" w:eastAsia="Times New Roman" w:ascii="Times New Roman"/>
          <w:b/>
          <w:spacing w:val="-1"/>
          <w:w w:val="95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b/>
          <w:spacing w:val="0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b/>
          <w:spacing w:val="-1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b/>
          <w:spacing w:val="3"/>
          <w:w w:val="91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b/>
          <w:spacing w:val="-1"/>
          <w:w w:val="114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b/>
          <w:spacing w:val="0"/>
          <w:w w:val="10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rFonts w:cs="Times New Roman" w:hAnsi="Times New Roman" w:eastAsia="Times New Roman" w:ascii="Times New Roman"/>
          <w:sz w:val="32"/>
          <w:szCs w:val="32"/>
        </w:rPr>
        <w:jc w:val="left"/>
        <w:spacing w:before="16" w:lineRule="auto" w:line="250"/>
        <w:ind w:left="1440" w:right="1566"/>
        <w:sectPr>
          <w:pgSz w:w="12240" w:h="15840"/>
          <w:pgMar w:top="1400" w:bottom="280" w:left="0" w:right="0"/>
        </w:sectPr>
      </w:pP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al</w:t>
      </w:r>
      <w:r>
        <w:rPr>
          <w:rFonts w:cs="Times New Roman" w:hAnsi="Times New Roman" w:eastAsia="Times New Roman" w:ascii="Times New Roman"/>
          <w:spacing w:val="1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Sta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J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2"/>
          <w:w w:val="11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4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ake</w:t>
      </w:r>
      <w:r>
        <w:rPr>
          <w:rFonts w:cs="Times New Roman" w:hAnsi="Times New Roman" w:eastAsia="Times New Roman" w:ascii="Times New Roman"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9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2"/>
          <w:w w:val="109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inve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in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4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p.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1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6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7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7"/>
          <w:sz w:val="32"/>
          <w:szCs w:val="32"/>
        </w:rPr>
        <w:t>he</w:t>
      </w:r>
      <w:r>
        <w:rPr>
          <w:rFonts w:cs="Times New Roman" w:hAnsi="Times New Roman" w:eastAsia="Times New Roman" w:ascii="Times New Roman"/>
          <w:spacing w:val="-12"/>
          <w:w w:val="11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</w:t>
      </w:r>
      <w:r>
        <w:rPr>
          <w:rFonts w:cs="Times New Roman" w:hAnsi="Times New Roman" w:eastAsia="Times New Roman" w:ascii="Times New Roman"/>
          <w:spacing w:val="1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eally</w:t>
      </w:r>
      <w:r>
        <w:rPr>
          <w:rFonts w:cs="Times New Roman" w:hAnsi="Times New Roman" w:eastAsia="Times New Roman" w:ascii="Times New Roman"/>
          <w:spacing w:val="3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ep</w:t>
      </w:r>
      <w:r>
        <w:rPr>
          <w:rFonts w:cs="Times New Roman" w:hAnsi="Times New Roman" w:eastAsia="Times New Roman" w:ascii="Times New Roman"/>
          <w:spacing w:val="2"/>
          <w:w w:val="113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2"/>
          <w:w w:val="113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5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12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2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4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yo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4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04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inte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es</w:t>
      </w:r>
      <w:r>
        <w:rPr>
          <w:rFonts w:cs="Times New Roman" w:hAnsi="Times New Roman" w:eastAsia="Times New Roman" w:ascii="Times New Roman"/>
          <w:spacing w:val="1"/>
          <w:w w:val="113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3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5"/>
          <w:w w:val="113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e.</w:t>
      </w:r>
      <w:r>
        <w:rPr>
          <w:rFonts w:cs="Times New Roman" w:hAnsi="Times New Roman" w:eastAsia="Times New Roman" w:ascii="Times New Roman"/>
          <w:spacing w:val="-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Do</w:t>
      </w:r>
      <w:r>
        <w:rPr>
          <w:rFonts w:cs="Times New Roman" w:hAnsi="Times New Roman" w:eastAsia="Times New Roman" w:ascii="Times New Roman"/>
          <w:spacing w:val="3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2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-1"/>
          <w:w w:val="112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2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3"/>
          <w:w w:val="112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ef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4"/>
          <w:w w:val="11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3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ep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1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-1"/>
          <w:w w:val="113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-1"/>
          <w:w w:val="64"/>
          <w:sz w:val="32"/>
          <w:szCs w:val="32"/>
        </w:rPr>
        <w:t>’</w:t>
      </w:r>
      <w:r>
        <w:rPr>
          <w:rFonts w:cs="Times New Roman" w:hAnsi="Times New Roman" w:eastAsia="Times New Roman" w:ascii="Times New Roman"/>
          <w:spacing w:val="0"/>
          <w:w w:val="129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3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at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-2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?</w:t>
      </w:r>
      <w:r>
        <w:rPr>
          <w:rFonts w:cs="Times New Roman" w:hAnsi="Times New Roman" w:eastAsia="Times New Roman" w:ascii="Times New Roman"/>
          <w:spacing w:val="1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ey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ng</w:t>
      </w:r>
      <w:r>
        <w:rPr>
          <w:rFonts w:cs="Times New Roman" w:hAnsi="Times New Roman" w:eastAsia="Times New Roman" w:ascii="Times New Roman"/>
          <w:spacing w:val="-9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ma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k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6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83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6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-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Pu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1"/>
          <w:w w:val="11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hases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86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6"/>
          <w:sz w:val="32"/>
          <w:szCs w:val="32"/>
        </w:rPr>
        <w:t>tead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vo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?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Ea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c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User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l</w:t>
      </w:r>
      <w:r>
        <w:rPr>
          <w:rFonts w:cs="Times New Roman" w:hAnsi="Times New Roman" w:eastAsia="Times New Roman" w:ascii="Times New Roman"/>
          <w:spacing w:val="-2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b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4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99"/>
          <w:sz w:val="32"/>
          <w:szCs w:val="32"/>
        </w:rPr>
        <w:t>if</w:t>
      </w:r>
      <w:r>
        <w:rPr>
          <w:rFonts w:cs="Times New Roman" w:hAnsi="Times New Roman" w:eastAsia="Times New Roman" w:ascii="Times New Roman"/>
          <w:spacing w:val="2"/>
          <w:w w:val="99"/>
          <w:sz w:val="32"/>
          <w:szCs w:val="32"/>
        </w:rPr>
        <w:t>f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2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nt,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3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it’s</w:t>
      </w:r>
      <w:r>
        <w:rPr>
          <w:rFonts w:cs="Times New Roman" w:hAnsi="Times New Roman" w:eastAsia="Times New Roman" w:ascii="Times New Roman"/>
          <w:spacing w:val="-1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1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6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4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when</w:t>
      </w:r>
      <w:r>
        <w:rPr>
          <w:rFonts w:cs="Times New Roman" w:hAnsi="Times New Roman" w:eastAsia="Times New Roman" w:ascii="Times New Roman"/>
          <w:spacing w:val="78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st</w:t>
      </w:r>
      <w:r>
        <w:rPr>
          <w:rFonts w:cs="Times New Roman" w:hAnsi="Times New Roman" w:eastAsia="Times New Roman" w:ascii="Times New Roman"/>
          <w:spacing w:val="3"/>
          <w:w w:val="11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-1"/>
          <w:w w:val="11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0"/>
          <w:sz w:val="32"/>
          <w:szCs w:val="32"/>
        </w:rPr>
        <w:t>ting</w:t>
      </w:r>
      <w:r>
        <w:rPr>
          <w:rFonts w:cs="Times New Roman" w:hAnsi="Times New Roman" w:eastAsia="Times New Roman" w:ascii="Times New Roman"/>
          <w:spacing w:val="-2"/>
          <w:w w:val="11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ut</w:t>
      </w:r>
      <w:r>
        <w:rPr>
          <w:rFonts w:cs="Times New Roman" w:hAnsi="Times New Roman" w:eastAsia="Times New Roman" w:ascii="Times New Roman"/>
          <w:spacing w:val="65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cu</w:t>
      </w:r>
      <w:r>
        <w:rPr>
          <w:rFonts w:cs="Times New Roman" w:hAnsi="Times New Roman" w:eastAsia="Times New Roman" w:ascii="Times New Roman"/>
          <w:spacing w:val="1"/>
          <w:w w:val="108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8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08"/>
          <w:sz w:val="32"/>
          <w:szCs w:val="32"/>
        </w:rPr>
        <w:t>m</w:t>
      </w:r>
      <w:r>
        <w:rPr>
          <w:rFonts w:cs="Times New Roman" w:hAnsi="Times New Roman" w:eastAsia="Times New Roman" w:ascii="Times New Roman"/>
          <w:spacing w:val="0"/>
          <w:w w:val="108"/>
          <w:sz w:val="32"/>
          <w:szCs w:val="32"/>
        </w:rPr>
        <w:t>ize</w:t>
      </w:r>
      <w:r>
        <w:rPr>
          <w:rFonts w:cs="Times New Roman" w:hAnsi="Times New Roman" w:eastAsia="Times New Roman" w:ascii="Times New Roman"/>
          <w:spacing w:val="6"/>
          <w:w w:val="10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4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2"/>
          <w:w w:val="114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Experi</w:t>
      </w:r>
      <w:r>
        <w:rPr>
          <w:rFonts w:cs="Times New Roman" w:hAnsi="Times New Roman" w:eastAsia="Times New Roman" w:ascii="Times New Roman"/>
          <w:spacing w:val="1"/>
          <w:w w:val="107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7"/>
          <w:sz w:val="32"/>
          <w:szCs w:val="32"/>
        </w:rPr>
        <w:t>nce</w:t>
      </w:r>
      <w:r>
        <w:rPr>
          <w:rFonts w:cs="Times New Roman" w:hAnsi="Times New Roman" w:eastAsia="Times New Roman" w:ascii="Times New Roman"/>
          <w:spacing w:val="-1"/>
          <w:w w:val="107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a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nd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v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i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d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em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wi</w:t>
      </w:r>
      <w:r>
        <w:rPr>
          <w:rFonts w:cs="Times New Roman" w:hAnsi="Times New Roman" w:eastAsia="Times New Roman" w:ascii="Times New Roman"/>
          <w:spacing w:val="3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</w:t>
      </w:r>
      <w:r>
        <w:rPr>
          <w:rFonts w:cs="Times New Roman" w:hAnsi="Times New Roman" w:eastAsia="Times New Roman" w:ascii="Times New Roman"/>
          <w:spacing w:val="72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2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4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-1"/>
          <w:w w:val="111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3"/>
          <w:w w:val="111"/>
          <w:sz w:val="32"/>
          <w:szCs w:val="32"/>
        </w:rPr>
        <w:t>u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niti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1"/>
          <w:sz w:val="32"/>
          <w:szCs w:val="32"/>
        </w:rPr>
        <w:t>s</w:t>
      </w:r>
      <w:r>
        <w:rPr>
          <w:rFonts w:cs="Times New Roman" w:hAnsi="Times New Roman" w:eastAsia="Times New Roman" w:ascii="Times New Roman"/>
          <w:spacing w:val="-5"/>
          <w:w w:val="111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to</w:t>
      </w:r>
      <w:r>
        <w:rPr>
          <w:rFonts w:cs="Times New Roman" w:hAnsi="Times New Roman" w:eastAsia="Times New Roman" w:ascii="Times New Roman"/>
          <w:spacing w:val="47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2"/>
          <w:w w:val="111"/>
          <w:sz w:val="32"/>
          <w:szCs w:val="32"/>
        </w:rPr>
        <w:t>n</w:t>
      </w:r>
      <w:r>
        <w:rPr>
          <w:rFonts w:cs="Times New Roman" w:hAnsi="Times New Roman" w:eastAsia="Times New Roman" w:ascii="Times New Roman"/>
          <w:spacing w:val="0"/>
          <w:w w:val="106"/>
          <w:sz w:val="32"/>
          <w:szCs w:val="32"/>
        </w:rPr>
        <w:t>ga</w:t>
      </w:r>
      <w:r>
        <w:rPr>
          <w:rFonts w:cs="Times New Roman" w:hAnsi="Times New Roman" w:eastAsia="Times New Roman" w:ascii="Times New Roman"/>
          <w:spacing w:val="1"/>
          <w:w w:val="106"/>
          <w:sz w:val="32"/>
          <w:szCs w:val="32"/>
        </w:rPr>
        <w:t>g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0"/>
          <w:w w:val="118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-1"/>
          <w:w w:val="100"/>
          <w:sz w:val="32"/>
          <w:szCs w:val="32"/>
        </w:rPr>
        <w:t>w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ith</w:t>
      </w:r>
      <w:r>
        <w:rPr>
          <w:rFonts w:cs="Times New Roman" w:hAnsi="Times New Roman" w:eastAsia="Times New Roman" w:ascii="Times New Roman"/>
          <w:spacing w:val="51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y</w:t>
      </w:r>
      <w:r>
        <w:rPr>
          <w:rFonts w:cs="Times New Roman" w:hAnsi="Times New Roman" w:eastAsia="Times New Roman" w:ascii="Times New Roman"/>
          <w:spacing w:val="1"/>
          <w:w w:val="100"/>
          <w:sz w:val="32"/>
          <w:szCs w:val="32"/>
        </w:rPr>
        <w:t>o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ur</w:t>
      </w:r>
      <w:r>
        <w:rPr>
          <w:rFonts w:cs="Times New Roman" w:hAnsi="Times New Roman" w:eastAsia="Times New Roman" w:ascii="Times New Roman"/>
          <w:spacing w:val="53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App</w:t>
      </w:r>
      <w:r>
        <w:rPr>
          <w:rFonts w:cs="Times New Roman" w:hAnsi="Times New Roman" w:eastAsia="Times New Roman" w:ascii="Times New Roman"/>
          <w:spacing w:val="26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</w:t>
      </w:r>
      <w:r>
        <w:rPr>
          <w:rFonts w:cs="Times New Roman" w:hAnsi="Times New Roman" w:eastAsia="Times New Roman" w:ascii="Times New Roman"/>
          <w:spacing w:val="2"/>
          <w:w w:val="100"/>
          <w:sz w:val="32"/>
          <w:szCs w:val="32"/>
        </w:rPr>
        <w:t>h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7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way</w:t>
      </w:r>
      <w:r>
        <w:rPr>
          <w:rFonts w:cs="Times New Roman" w:hAnsi="Times New Roman" w:eastAsia="Times New Roman" w:ascii="Times New Roman"/>
          <w:spacing w:val="40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  <w:t>they</w:t>
      </w:r>
      <w:r>
        <w:rPr>
          <w:rFonts w:cs="Times New Roman" w:hAnsi="Times New Roman" w:eastAsia="Times New Roman" w:ascii="Times New Roman"/>
          <w:spacing w:val="74"/>
          <w:w w:val="100"/>
          <w:sz w:val="32"/>
          <w:szCs w:val="32"/>
        </w:rPr>
        <w:t> </w:t>
      </w:r>
      <w:r>
        <w:rPr>
          <w:rFonts w:cs="Times New Roman" w:hAnsi="Times New Roman" w:eastAsia="Times New Roman" w:ascii="Times New Roman"/>
          <w:spacing w:val="1"/>
          <w:w w:val="111"/>
          <w:sz w:val="32"/>
          <w:szCs w:val="32"/>
        </w:rPr>
        <w:t>p</w:t>
      </w:r>
      <w:r>
        <w:rPr>
          <w:rFonts w:cs="Times New Roman" w:hAnsi="Times New Roman" w:eastAsia="Times New Roman" w:ascii="Times New Roman"/>
          <w:spacing w:val="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115"/>
          <w:sz w:val="32"/>
          <w:szCs w:val="32"/>
        </w:rPr>
        <w:t>ef</w:t>
      </w:r>
      <w:r>
        <w:rPr>
          <w:rFonts w:cs="Times New Roman" w:hAnsi="Times New Roman" w:eastAsia="Times New Roman" w:ascii="Times New Roman"/>
          <w:spacing w:val="2"/>
          <w:w w:val="115"/>
          <w:sz w:val="32"/>
          <w:szCs w:val="32"/>
        </w:rPr>
        <w:t>e</w:t>
      </w:r>
      <w:r>
        <w:rPr>
          <w:rFonts w:cs="Times New Roman" w:hAnsi="Times New Roman" w:eastAsia="Times New Roman" w:ascii="Times New Roman"/>
          <w:spacing w:val="-1"/>
          <w:w w:val="109"/>
          <w:sz w:val="32"/>
          <w:szCs w:val="32"/>
        </w:rPr>
        <w:t>r</w:t>
      </w:r>
      <w:r>
        <w:rPr>
          <w:rFonts w:cs="Times New Roman" w:hAnsi="Times New Roman" w:eastAsia="Times New Roman" w:ascii="Times New Roman"/>
          <w:spacing w:val="0"/>
          <w:w w:val="94"/>
          <w:sz w:val="32"/>
          <w:szCs w:val="32"/>
        </w:rPr>
        <w:t>.</w:t>
      </w:r>
      <w:r>
        <w:rPr>
          <w:rFonts w:cs="Times New Roman" w:hAnsi="Times New Roman" w:eastAsia="Times New Roman" w:ascii="Times New Roman"/>
          <w:spacing w:val="0"/>
          <w:w w:val="100"/>
          <w:sz w:val="32"/>
          <w:szCs w:val="3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pict>
          <v:group style="position:absolute;margin-left:0pt;margin-top:0pt;width:611.75pt;height:566pt;mso-position-horizontal-relative:page;mso-position-vertical-relative:page;z-index:-196" coordorigin="0,0" coordsize="12235,11320">
            <v:shape style="position:absolute;left:-15;top:0;width:12240;height:10905" coordorigin="-15,0" coordsize="12240,10905" path="m12225,0l0,0,0,10905,12225,10905,12225,0xe" filled="t" fillcolor="#5B9BD4" stroked="f">
              <v:path arrowok="t"/>
              <v:fill/>
            </v:shape>
            <v:shape style="position:absolute;left:3132;top:2021;width:6497;height:6518" coordorigin="3132,2021" coordsize="6497,6518" path="m6380,2021l6114,2032,5854,2064,5600,2116,5354,2187,5116,2277,4888,2385,4669,2509,4462,2650,4266,2805,4083,2975,3914,3159,3759,3355,3619,3563,3495,3782,3387,4011,3298,4250,3226,4497,3175,4751,3143,5013,3132,5280,3143,5547,3175,5808,3226,6063,3298,6310,3387,6548,3495,6777,3619,6996,3759,7204,3914,7401,4083,7584,4266,7754,4462,7910,4669,8051,4888,8175,5116,8283,5354,8373,5600,8444,5854,8496,6114,8528,6380,8539,6647,8528,6907,8496,7161,8444,7407,8373,7645,8283,7873,8175,8091,8051,8299,7910,8494,7754,8677,7584,8847,7401,9002,7204,9142,6996,9266,6777,9373,6548,9463,6310,9534,6063,9586,5808,9618,5547,9629,5280,9618,5013,9586,4751,9534,4497,9463,4250,9373,4011,9266,3782,9142,3563,9002,3355,8847,3159,8677,2975,8494,2805,8299,2650,8091,2509,7873,2385,7645,2277,7407,2187,7161,2116,6907,2064,6647,2032,6380,2021xe" filled="t" fillcolor="#FFFDFC" stroked="f">
              <v:path arrowok="t"/>
              <v:fill/>
            </v:shape>
            <v:shape type="#_x0000_t75" style="position:absolute;left:4915;top:4968;width:3866;height:778">
              <v:imagedata o:title="" r:id="rId12"/>
            </v:shape>
            <v:shape style="position:absolute;left:4920;top:5119;width:1704;height:306" coordorigin="4920,5119" coordsize="1704,306" path="m5924,5410l5796,5128,5787,5121,5773,5119,5761,5119,5760,5161,5826,5312,5694,5312,5681,5344,5840,5344,5872,5418,5875,5422,5879,5424,5884,5425,5891,5425,5913,5425,5920,5425,5927,5420,5927,5416,5924,5410xe" filled="t" fillcolor="#FFFDFC" stroked="f">
              <v:path arrowok="t"/>
              <v:fill/>
            </v:shape>
            <v:shape style="position:absolute;left:4920;top:5119;width:1704;height:306" coordorigin="4920,5119" coordsize="1704,306" path="m5600,5409l5598,5416,5598,5421,5604,5424,5611,5425,5635,5425,5641,5424,5646,5422,5650,5417,5681,5344,5694,5312,5759,5161,5761,5119,5750,5119,5743,5120,5737,5121,5731,5124,5728,5128,5600,5409xe" filled="t" fillcolor="#FFFDFC" stroked="f">
              <v:path arrowok="t"/>
              <v:fill/>
            </v:shape>
            <v:shape style="position:absolute;left:4920;top:5119;width:1704;height:306" coordorigin="4920,5119" coordsize="1704,306" path="m5988,5422l5993,5424,5999,5425,6006,5425,6020,5425,6024,5425,6029,5424,6035,5422,6037,5418,6036,5200,6036,5177,6036,5165,6036,5165,6042,5175,6047,5184,6053,5194,6060,5204,6066,5213,6072,5222,6188,5394,6196,5406,6207,5416,6222,5423,6230,5425,6255,5425,6265,5422,6274,5413,6275,5407,6275,5128,6273,5124,6268,5121,6262,5120,6254,5120,6237,5120,6226,5124,6224,5344,6225,5357,6225,5369,6225,5369,6220,5362,6215,5355,6211,5347,6206,5340,6201,5333,6197,5325,6192,5318,6187,5310,6182,5302,6177,5295,6171,5287,6166,5278,6076,5145,6073,5140,6070,5136,6064,5130,6058,5126,6051,5123,6043,5121,6038,5121,6002,5121,5997,5122,5993,5125,5988,5127,5986,5132,5986,5418,5988,5422xe" filled="t" fillcolor="#FFFDFC" stroked="f">
              <v:path arrowok="t"/>
              <v:fill/>
            </v:shape>
            <v:shape style="position:absolute;left:4920;top:5119;width:1704;height:306" coordorigin="4920,5119" coordsize="1704,306" path="m6622,5422l6624,5417,6623,5414,6620,5410,6617,5405,6481,5262,6607,5141,6611,5138,6614,5133,6616,5129,6616,5125,6611,5121,6607,5120,6601,5120,6582,5119,6576,5120,6571,5121,6565,5123,6561,5127,6426,5262,6426,5127,6424,5123,6418,5121,6412,5120,6405,5119,6395,5119,6388,5120,6382,5121,6377,5123,6375,5127,6375,5418,6377,5422,6382,5424,6388,5425,6395,5425,6405,5425,6412,5425,6418,5424,6424,5422,6426,5418,6426,5266,6566,5418,6571,5422,6577,5424,6581,5425,6586,5425,6608,5425,6611,5425,6617,5424,6622,5422xe" filled="t" fillcolor="#FFFDFC" stroked="f">
              <v:path arrowok="t"/>
              <v:fill/>
            </v:shape>
            <v:shape style="position:absolute;left:4920;top:5119;width:1704;height:306" coordorigin="4920,5119" coordsize="1704,306" path="m5039,5422l5044,5424,5050,5425,5058,5425,5072,5425,5075,5425,5081,5424,5086,5422,5088,5418,5088,5155,5197,5155,5202,5152,5205,5148,5205,5144,5205,5135,5205,5130,5204,5126,5200,5122,5195,5121,4930,5121,4925,5122,4922,5126,4920,5130,4920,5135,4920,5141,4920,5146,4922,5150,4925,5154,4930,5155,5037,5155,5037,5418,5039,5422xe" filled="t" fillcolor="#FFFDFC" stroked="f">
              <v:path arrowok="t"/>
              <v:fill/>
            </v:shape>
            <v:shape style="position:absolute;left:4920;top:5119;width:1704;height:306" coordorigin="4920,5119" coordsize="1704,306" path="m5488,5123l5486,5127,5486,5248,5312,5248,5312,5127,5310,5123,5305,5121,5299,5120,5292,5119,5282,5119,5274,5120,5268,5121,5263,5123,5261,5127,5261,5418,5263,5422,5268,5424,5274,5425,5282,5425,5292,5425,5299,5425,5305,5424,5310,5422,5312,5418,5312,5283,5486,5283,5486,5418,5486,5420,5491,5423,5496,5424,5502,5425,5516,5425,5523,5425,5529,5424,5534,5422,5536,5418,5536,5127,5534,5123,5529,5121,5523,5120,5516,5119,5499,5120,5493,5121,5488,5123xe" filled="t" fillcolor="#FFFDFC" stroked="f">
              <v:path arrowok="t"/>
              <v:fill/>
            </v:shape>
            <v:shape style="position:absolute;left:6799;top:5119;width:1025;height:312" coordorigin="6799,5119" coordsize="1025,312" path="m7209,5373l7195,5359,7193,5357,7183,5340,7176,5320,7174,5312,7172,5400,7189,5410,7209,5418,7209,5373xe" filled="t" fillcolor="#FFFDFC" stroked="f">
              <v:path arrowok="t"/>
              <v:fill/>
            </v:shape>
            <v:shape style="position:absolute;left:6799;top:5119;width:1025;height:312" coordorigin="6799,5119" coordsize="1025,312" path="m7116,5274l7117,5282,7118,5303,7121,5322,7126,5340,7133,5357,7144,5374,7157,5389,7172,5400,7174,5312,7171,5292,7170,5271,7172,5244,7176,5225,7185,5203,7196,5187,7214,5171,7233,5161,7247,5156,7266,5152,7288,5151,7306,5152,7326,5155,7344,5160,7365,5172,7379,5185,7392,5204,7399,5224,7403,5251,7404,5272,7404,5279,7402,5299,7398,5318,7390,5341,7379,5357,7360,5374,7342,5384,7328,5389,7308,5392,7286,5394,7267,5393,7247,5390,7230,5385,7226,5383,7209,5373,7209,5418,7222,5422,7241,5426,7261,5428,7284,5428,7303,5428,7323,5426,7342,5422,7360,5417,7383,5408,7400,5398,7415,5385,7428,5371,7439,5354,7447,5335,7454,5310,7457,5290,7458,5269,7458,5262,7457,5241,7453,5222,7448,5204,7441,5187,7430,5170,7417,5156,7402,5144,7384,5134,7365,5126,7352,5123,7334,5119,7313,5117,7291,5116,7272,5117,7252,5119,7232,5122,7215,5127,7192,5137,7175,5147,7160,5159,7147,5174,7136,5190,7127,5209,7120,5233,7117,5253,7116,5274xe" filled="t" fillcolor="#FFFDFC" stroked="f">
              <v:path arrowok="t"/>
              <v:fill/>
            </v:shape>
            <v:shape style="position:absolute;left:6799;top:5119;width:1025;height:312" coordorigin="6799,5119" coordsize="1025,312" path="m7536,5326l7539,5346,7546,5364,7560,5386,7574,5400,7599,5414,7619,5421,7636,5425,7656,5428,7677,5428,7679,5428,7700,5427,7720,5425,7738,5421,7750,5417,7768,5409,7784,5398,7803,5379,7814,5361,7822,5333,7824,5312,7824,5127,7822,5123,7816,5121,7811,5120,7803,5119,7786,5120,7781,5121,7775,5123,7773,5127,7773,5326,7771,5338,7767,5348,7763,5358,7757,5366,7749,5373,7741,5380,7731,5385,7719,5389,7708,5392,7695,5394,7666,5394,7653,5392,7641,5389,7630,5385,7620,5380,7612,5373,7603,5366,7597,5357,7593,5347,7588,5336,7586,5324,7586,5127,7584,5123,7579,5121,7573,5120,7566,5119,7556,5119,7549,5120,7543,5121,7538,5123,7536,5127,7536,5315,7536,5326xe" filled="t" fillcolor="#FFFDFC" stroked="f">
              <v:path arrowok="t"/>
              <v:fill/>
            </v:shape>
            <v:shape style="position:absolute;left:6799;top:5119;width:1025;height:312" coordorigin="6799,5119" coordsize="1025,312" path="m6805,5120l6799,5123,6800,5129,6803,5135,6911,5306,6911,5418,6917,5423,6921,5424,6928,5425,6942,5425,6949,5425,6955,5424,6960,5422,6962,5418,6962,5306,7070,5135,7072,5132,7074,5127,7073,5122,7068,5120,7064,5120,7054,5119,7038,5119,7031,5120,7027,5121,7022,5124,7020,5128,6967,5215,6962,5224,6957,5232,6952,5241,6947,5250,6943,5259,6938,5268,6938,5268,6933,5259,6928,5250,6923,5240,6918,5231,6913,5223,6908,5214,6855,5127,6852,5123,6847,5121,6842,5120,6835,5119,6812,5119,6805,5120xe" filled="t" fillcolor="#FFFDFC" stroked="f">
              <v:path arrowok="t"/>
              <v:fill/>
            </v:shape>
            <v:shape style="position:absolute;left:-15;top:10899;width:12240;height:411" coordorigin="-15,10899" coordsize="12240,411" path="m12225,10899l0,10899,0,11310,12225,11310,12225,10899xe" filled="t" fillcolor="#DEEBF7" stroked="f">
              <v:path arrowok="t"/>
              <v:fill/>
            </v:shape>
            <v:shape type="#_x0000_t75" style="position:absolute;left:2806;top:10310;width:6924;height:389">
              <v:imagedata o:title="" r:id="rId13"/>
            </v:shape>
            <v:shape style="position:absolute;left:3192;top:10398;width:6151;height:327" coordorigin="3192,10398" coordsize="6151,327" path="m3658,10666l3678,10664,3697,10659,3710,10655,3722,10648,3731,10640,3740,10632,3747,10622,3752,10611,3757,10599,3760,10586,3760,10558,3757,10545,3752,10533,3747,10522,3740,10512,3731,10504,3722,10495,3710,10489,3697,10485,3692,10483,3673,10479,3652,10478,3646,10478,3626,10480,3607,10485,3594,10489,3583,10495,3585,10561,3587,10552,3589,10543,3592,10534,3596,10527,3602,10521,3607,10515,3614,10511,3623,10508,3631,10505,3641,10503,3652,10503,3668,10504,3688,10510,3702,10521,3710,10531,3717,10550,3719,10572,3718,10587,3712,10607,3702,10623,3693,10630,3675,10638,3652,10641,3636,10639,3617,10634,3607,10659,3612,10661,3631,10665,3652,10666,3658,10666xe" filled="t" fillcolor="#FFFDFC" stroked="f">
              <v:path arrowok="t"/>
              <v:fill/>
            </v:shape>
            <v:shape style="position:absolute;left:3192;top:10398;width:6151;height:327" coordorigin="3192,10398" coordsize="6151,327" path="m3617,10634l3602,10623,3595,10613,3588,10595,3585,10572,3585,10561,3583,10495,3573,10504,3564,10512,3557,10522,3552,10533,3547,10545,3544,10558,3544,10586,3547,10599,3552,10611,3557,10622,3564,10632,3573,10640,3583,10648,3594,10655,3607,10659,3617,10634xe" filled="t" fillcolor="#FFFDFC" stroked="f">
              <v:path arrowok="t"/>
              <v:fill/>
            </v:shape>
            <v:shape style="position:absolute;left:3192;top:10398;width:6151;height:327" coordorigin="3192,10398" coordsize="6151,327" path="m3873,10636l3864,10633,3856,10627,3849,10619,3855,10648,3863,10654,3874,10659,3873,10636xe" filled="t" fillcolor="#FFFDFC" stroked="f">
              <v:path arrowok="t"/>
              <v:fill/>
            </v:shape>
            <v:shape style="position:absolute;left:3192;top:10398;width:6151;height:327" coordorigin="3192,10398" coordsize="6151,327" path="m4101,10481l4061,10481,4061,10663,4101,10663,4101,10481xe" filled="t" fillcolor="#FFFDFC" stroked="f">
              <v:path arrowok="t"/>
              <v:fill/>
            </v:shape>
            <v:shape style="position:absolute;left:3192;top:10398;width:6151;height:327" coordorigin="3192,10398" coordsize="6151,327" path="m4088,10446l4095,10443,4101,10440,4105,10435,4108,10430,4109,10424,4108,10418,4105,10412,4101,10407,4095,10404,4088,10401,4080,10401,4076,10401,4069,10402,4063,10405,4058,10409,4055,10415,4052,10420,4052,10427,4055,10432,4058,10437,4063,10442,4069,10444,4076,10446,4080,10446,4088,10446xe" filled="t" fillcolor="#FFFDFC" stroked="f">
              <v:path arrowok="t"/>
              <v:fill/>
            </v:shape>
            <v:shape style="position:absolute;left:3192;top:10398;width:6151;height:327" coordorigin="3192,10398" coordsize="6151,327" path="m4208,10398l4168,10398,4168,10663,4208,10663,4208,10398xe" filled="t" fillcolor="#FFFDFC" stroked="f">
              <v:path arrowok="t"/>
              <v:fill/>
            </v:shape>
            <v:shape style="position:absolute;left:3192;top:10398;width:6151;height:327" coordorigin="3192,10398" coordsize="6151,327" path="m4384,10665l4392,10664,4400,10663,4408,10661,4416,10659,4424,10657,4431,10654,4438,10650,4445,10647,4451,10642,4456,10638,4445,10626,4443,10624,4437,10623,4431,10624,4424,10628,4420,10630,4415,10632,4410,10634,4403,10636,4396,10638,4389,10640,4380,10641,4360,10641,4350,10639,4341,10636,4333,10633,4325,10629,4319,10624,4313,10618,4308,10611,4305,10602,4301,10594,4299,10584,4299,10572,4453,10572,4457,10570,4459,10565,4459,10547,4457,10535,4452,10525,4447,10515,4441,10506,4432,10499,4424,10492,4414,10487,4403,10483,4391,10480,4378,10478,4360,10478,4339,10480,4321,10485,4308,10530,4321,10515,4326,10511,4344,10504,4366,10502,4375,10502,4383,10503,4390,10505,4397,10508,4403,10511,4408,10516,4413,10520,4417,10526,4420,10532,4422,10538,4424,10545,4424,10552,4300,10552,4297,10496,4287,10504,4278,10512,4271,10522,4267,10533,4262,10544,4259,10556,4259,10571,4262,10592,4267,10610,4273,10622,4280,10632,4290,10641,4299,10649,4311,10655,4324,10659,4327,10660,4347,10664,4367,10666,4375,10666,4384,10665xe" filled="t" fillcolor="#FFFDFC" stroked="f">
              <v:path arrowok="t"/>
              <v:fill/>
            </v:shape>
            <v:shape style="position:absolute;left:3192;top:10398;width:6151;height:327" coordorigin="3192,10398" coordsize="6151,327" path="m4301,10549l4308,10530,4321,10485,4308,10490,4297,10496,4300,10552,4301,10549xe" filled="t" fillcolor="#FFFDFC" stroked="f">
              <v:path arrowok="t"/>
              <v:fill/>
            </v:shape>
            <v:shape style="position:absolute;left:3192;top:10398;width:6151;height:327" coordorigin="3192,10398" coordsize="6151,327" path="m4539,10664l4546,10661,4551,10657,4554,10652,4557,10647,4557,10640,4554,10635,4551,10629,4546,10625,4539,10623,4532,10621,4528,10621,4521,10621,4514,10624,4509,10627,4504,10632,4501,10637,4501,10643,4501,10650,4504,10655,4509,10659,4514,10663,4521,10665,4528,10666,4532,10666,4539,10664xe" filled="t" fillcolor="#FFFDFC" stroked="f">
              <v:path arrowok="t"/>
              <v:fill/>
            </v:shape>
            <v:shape style="position:absolute;left:3192;top:10398;width:6151;height:327" coordorigin="3192,10398" coordsize="6151,327" path="m4676,10665l4683,10664,4690,10663,4697,10661,4703,10659,4709,10656,4715,10654,4721,10650,4727,10647,4733,10643,4739,10638,4743,10656,4746,10661,4750,10663,4757,10663,4774,10663,4774,10536,4773,10527,4769,10518,4766,10510,4761,10503,4754,10497,4747,10491,4739,10486,4729,10483,4720,10479,4708,10478,4696,10478,4686,10478,4666,10480,4648,10485,4642,10487,4624,10495,4607,10507,4614,10517,4616,10519,4621,10522,4626,10523,4633,10522,4640,10518,4644,10516,4649,10513,4654,10511,4660,10508,4666,10507,4673,10505,4681,10504,4706,10504,4717,10507,4724,10514,4732,10522,4736,10532,4736,10561,4729,10561,4707,10562,4688,10564,4670,10566,4665,10568,4644,10573,4627,10579,4616,10584,4608,10590,4603,10597,4599,10604,4596,10610,4596,10626,4598,10633,4601,10639,4604,10645,4609,10650,4615,10654,4620,10658,4627,10661,4635,10663,4635,10625,4634,10621,4634,10611,4636,10607,4640,10603,4643,10598,4649,10595,4657,10592,4665,10589,4676,10586,4689,10585,4695,10584,4714,10582,4736,10581,4736,10619,4731,10623,4727,10626,4722,10629,4717,10632,4712,10635,4707,10637,4702,10639,4697,10641,4691,10642,4685,10643,4679,10644,4666,10644,4661,10643,4657,10642,4652,10641,4648,10639,4651,10666,4668,10666,4676,10665xe" filled="t" fillcolor="#FFFDFC" stroked="f">
              <v:path arrowok="t"/>
              <v:fill/>
            </v:shape>
            <v:shape style="position:absolute;left:3192;top:10398;width:6151;height:327" coordorigin="3192,10398" coordsize="6151,327" path="m4648,10639l4645,10637,4639,10632,4635,10625,4635,10663,4643,10665,4651,10666,4648,10639xe" filled="t" fillcolor="#FFFDFC" stroked="f">
              <v:path arrowok="t"/>
              <v:fill/>
            </v:shape>
            <v:shape style="position:absolute;left:3192;top:10398;width:6151;height:327" coordorigin="3192,10398" coordsize="6151,327" path="m4876,10644l4884,10651,4893,10656,4891,10633,4884,10627,4876,10619,4876,10531,4884,10522,4893,10516,4903,10511,4913,10506,4924,10504,4946,10504,4954,10505,4961,10507,4969,10510,4975,10514,4980,10519,4984,10525,4988,10532,4991,10540,4993,10549,4995,10559,4995,10571,4994,10588,4988,10607,4978,10623,4969,10630,4951,10638,4938,10666,4960,10664,4979,10658,4991,10654,5001,10647,5010,10638,5018,10630,5025,10620,5029,10608,5034,10597,5036,10584,5036,10570,5034,10549,5030,10531,5026,10519,5020,10509,5013,10501,5005,10494,4996,10488,4986,10484,4975,10480,4963,10478,4946,10478,4925,10480,4907,10486,4907,10486,4890,10496,4874,10509,4871,10488,4869,10483,4866,10481,4836,10481,4836,10702,4876,10702,4876,10644xe" filled="t" fillcolor="#FFFDFC" stroked="f">
              <v:path arrowok="t"/>
              <v:fill/>
            </v:shape>
            <v:shape style="position:absolute;left:3192;top:10398;width:6151;height:327" coordorigin="3192,10398" coordsize="6151,327" path="m4951,10638l4929,10641,4918,10641,4909,10639,4900,10636,4891,10633,4893,10656,4902,10660,4912,10664,4924,10666,4938,10666,4951,10638xe" filled="t" fillcolor="#FFFDFC" stroked="f">
              <v:path arrowok="t"/>
              <v:fill/>
            </v:shape>
            <v:shape style="position:absolute;left:3192;top:10398;width:6151;height:327" coordorigin="3192,10398" coordsize="6151,327" path="m5126,10644l5133,10651,5142,10656,5141,10633,5133,10627,5126,10619,5126,10531,5134,10522,5143,10516,5153,10511,5162,10506,5174,10504,5196,10504,5204,10505,5211,10507,5218,10510,5224,10514,5229,10519,5234,10525,5238,10532,5240,10540,5243,10549,5244,10559,5244,10571,5243,10588,5238,10607,5227,10623,5219,10630,5201,10638,5188,10666,5210,10664,5229,10658,5241,10654,5251,10647,5259,10638,5268,10630,5274,10620,5279,10608,5283,10597,5285,10584,5285,10570,5284,10549,5279,10531,5275,10519,5270,10509,5262,10501,5255,10494,5246,10488,5235,10484,5225,10480,5213,10478,5196,10478,5175,10480,5157,10486,5157,10486,5139,10496,5124,10509,5120,10488,5119,10483,5115,10481,5086,10481,5086,10702,5126,10702,5126,10644xe" filled="t" fillcolor="#FFFDFC" stroked="f">
              <v:path arrowok="t"/>
              <v:fill/>
            </v:shape>
            <v:shape style="position:absolute;left:3192;top:10398;width:6151;height:327" coordorigin="3192,10398" coordsize="6151,327" path="m5201,10638l5179,10641,5168,10641,5158,10639,5150,10636,5141,10633,5142,10656,5152,10660,5162,10664,5174,10666,5188,10666,5201,10638xe" filled="t" fillcolor="#FFFDFC" stroked="f">
              <v:path arrowok="t"/>
              <v:fill/>
            </v:shape>
            <v:shape style="position:absolute;left:3192;top:10398;width:6151;height:327" coordorigin="3192,10398" coordsize="6151,327" path="m5581,10699l5599,10694,5618,10687,5635,10678,5629,10667,5627,10663,5622,10662,5617,10664,5610,10667,5592,10673,5572,10679,5553,10682,5533,10684,5512,10685,5511,10685,5491,10684,5471,10681,5452,10677,5438,10672,5420,10664,5403,10653,5395,10647,5382,10632,5371,10615,5365,10602,5360,10582,5359,10561,5359,10551,5363,10531,5370,10513,5375,10505,5386,10489,5401,10474,5410,10467,5427,10457,5446,10449,5462,10444,5482,10441,5502,10440,5514,10440,5534,10442,5553,10446,5577,10455,5594,10465,5610,10479,5621,10496,5629,10519,5631,10540,5631,10550,5629,10559,5624,10577,5615,10590,5604,10601,5591,10608,5572,10609,5557,10604,5552,10593,5551,10582,5556,10565,5577,10500,5570,10498,5563,10496,5555,10495,5548,10494,5539,10493,5529,10493,5518,10493,5498,10496,5480,10501,5460,10510,5444,10521,5435,10530,5428,10539,5423,10550,5418,10560,5416,10570,5416,10587,5417,10594,5419,10600,5421,10606,5424,10611,5428,10615,5433,10620,5438,10623,5445,10626,5452,10628,5449,10595,5447,10588,5447,10571,5448,10563,5452,10555,5456,10547,5461,10540,5468,10534,5475,10528,5483,10523,5492,10519,5501,10516,5512,10514,5530,10514,5536,10514,5542,10515,5525,10568,5522,10576,5519,10583,5516,10588,5512,10593,5508,10597,5503,10600,5499,10603,5494,10605,5490,10606,5485,10608,5480,10608,5466,10608,5459,10606,5459,10629,5480,10629,5491,10627,5501,10623,5511,10619,5520,10612,5529,10602,5531,10612,5536,10618,5543,10623,5550,10627,5560,10630,5583,10630,5595,10627,5606,10623,5617,10618,5626,10612,5634,10604,5642,10596,5648,10586,5653,10575,5657,10564,5660,10552,5660,10527,5658,10515,5654,10504,5650,10493,5644,10483,5637,10474,5630,10465,5622,10457,5612,10450,5602,10443,5591,10437,5580,10433,5568,10428,5556,10425,5543,10422,5522,10419,5502,10419,5495,10419,5475,10420,5456,10424,5433,10431,5415,10438,5396,10449,5380,10460,5369,10469,5360,10479,5353,10489,5346,10500,5340,10511,5336,10523,5332,10535,5330,10548,5330,10564,5331,10585,5336,10604,5344,10622,5354,10639,5367,10654,5382,10668,5402,10681,5420,10689,5440,10696,5452,10700,5462,10702,5567,10702,5581,10699xe" filled="t" fillcolor="#FFFDFC" stroked="f">
              <v:path arrowok="t"/>
              <v:fill/>
            </v:shape>
            <v:shape style="position:absolute;left:3192;top:10398;width:6151;height:327" coordorigin="3192,10398" coordsize="6151,327" path="m5459,10606l5454,10600,5449,10595,5452,10628,5459,10629,5459,10606xe" filled="t" fillcolor="#FFFDFC" stroked="f">
              <v:path arrowok="t"/>
              <v:fill/>
            </v:shape>
            <v:shape style="position:absolute;left:3192;top:10398;width:6151;height:327" coordorigin="3192,10398" coordsize="6151,327" path="m6093,10537l6091,10527,6088,10519,6084,10510,6080,10503,6073,10497,6067,10491,6059,10486,6050,10483,6040,10480,6029,10478,6016,10478,5995,10480,5976,10485,5965,10490,5954,10497,5944,10505,5944,10398,5904,10398,5904,10663,5944,10663,5944,10529,5953,10521,5962,10515,5972,10510,5983,10506,5994,10504,6021,10504,6033,10507,6041,10515,6049,10523,6053,10533,6053,10663,6093,10663,6093,10537xe" filled="t" fillcolor="#FFFDFC" stroked="f">
              <v:path arrowok="t"/>
              <v:fill/>
            </v:shape>
            <v:shape style="position:absolute;left:3192;top:10398;width:6151;height:327" coordorigin="3192,10398" coordsize="6151,327" path="m6215,10665l6222,10664,6229,10663,6235,10661,6242,10659,6248,10656,6254,10654,6259,10650,6265,10647,6271,10643,6277,10638,6281,10656,6284,10661,6288,10663,6295,10663,6313,10663,6313,10536,6311,10527,6308,10518,6304,10510,6299,10503,6293,10497,6286,10491,6278,10486,6268,10483,6258,10479,6247,10478,6234,10478,6225,10478,6205,10480,6186,10485,6180,10487,6163,10495,6146,10507,6153,10517,6158,10521,6162,10523,6168,10523,6175,10520,6183,10516,6188,10513,6192,10511,6198,10508,6205,10507,6211,10505,6220,10504,6244,10504,6255,10507,6263,10514,6270,10522,6274,10532,6274,10561,6268,10561,6246,10562,6226,10564,6209,10566,6203,10568,6183,10573,6166,10579,6155,10584,6147,10590,6142,10597,6137,10604,6135,10610,6135,10626,6136,10633,6140,10639,6143,10645,6147,10650,6153,10654,6159,10658,6166,10661,6173,10663,6174,10625,6173,10621,6173,10611,6174,10607,6178,10603,6182,10598,6188,10595,6196,10592,6204,10589,6214,10586,6227,10585,6233,10584,6252,10582,6274,10581,6274,10619,6270,10623,6265,10626,6260,10629,6256,10632,6251,10635,6246,10637,6240,10639,6235,10641,6229,10642,6223,10643,6217,10644,6205,10644,6200,10643,6195,10642,6191,10641,6187,10639,6189,10666,6207,10666,6215,10665xe" filled="t" fillcolor="#FFFDFC" stroked="f">
              <v:path arrowok="t"/>
              <v:fill/>
            </v:shape>
            <v:shape style="position:absolute;left:3192;top:10398;width:6151;height:327" coordorigin="3192,10398" coordsize="6151,327" path="m6187,10639l6184,10637,6178,10632,6174,10625,6173,10663,6181,10665,6189,10666,6187,10639xe" filled="t" fillcolor="#FFFDFC" stroked="f">
              <v:path arrowok="t"/>
              <v:fill/>
            </v:shape>
            <v:shape style="position:absolute;left:3192;top:10398;width:6151;height:327" coordorigin="3192,10398" coordsize="6151,327" path="m6686,10481l6654,10481,6649,10483,6645,10488,6601,10605,6599,10609,6598,10613,6597,10617,6595,10625,6594,10629,6593,10625,6592,10621,6591,10617,6589,10613,6586,10605,6539,10487,6533,10481,6528,10480,6508,10480,6504,10482,6500,10487,6452,10605,6450,10609,6449,10613,6448,10617,6446,10621,6445,10625,6443,10629,6442,10622,6440,10614,6437,10605,6394,10488,6388,10482,6382,10481,6351,10481,6424,10663,6458,10663,6461,10661,6463,10657,6514,10534,6516,10528,6517,10522,6519,10517,6520,10522,6522,10528,6524,10533,6574,10657,6575,10661,6582,10663,6613,10663,6686,10481xe" filled="t" fillcolor="#FFFDFC" stroked="f">
              <v:path arrowok="t"/>
              <v:fill/>
            </v:shape>
            <v:shape style="position:absolute;left:3192;top:10398;width:6151;height:327" coordorigin="3192,10398" coordsize="6151,327" path="m6788,10665l6795,10664,6802,10663,6809,10661,6815,10659,6821,10656,6827,10654,6833,10650,6839,10647,6845,10643,6851,10638,6855,10656,6858,10661,6862,10663,6869,10663,6886,10663,6886,10536,6885,10527,6881,10518,6878,10510,6873,10503,6866,10497,6859,10491,6851,10486,6841,10483,6832,10479,6820,10478,6808,10478,6798,10478,6778,10480,6760,10485,6754,10487,6736,10495,6719,10507,6726,10517,6731,10521,6736,10523,6742,10523,6749,10520,6756,10516,6761,10513,6766,10511,6772,10508,6778,10507,6785,10505,6793,10504,6818,10504,6829,10507,6836,10514,6844,10522,6848,10532,6848,10561,6841,10561,6819,10562,6800,10564,6782,10566,6777,10568,6756,10573,6739,10579,6728,10584,6720,10590,6715,10597,6711,10604,6708,10610,6708,10626,6710,10633,6713,10639,6716,10645,6721,10650,6727,10654,6732,10658,6739,10661,6747,10663,6747,10625,6746,10621,6746,10611,6748,10607,6752,10603,6755,10598,6761,10595,6769,10592,6777,10589,6788,10586,6801,10585,6807,10584,6826,10582,6848,10581,6848,10619,6843,10623,6839,10626,6834,10629,6829,10632,6824,10635,6819,10637,6814,10639,6809,10641,6803,10642,6797,10643,6791,10644,6778,10644,6773,10643,6769,10642,6764,10641,6760,10639,6763,10666,6780,10666,6788,10665xe" filled="t" fillcolor="#FFFDFC" stroked="f">
              <v:path arrowok="t"/>
              <v:fill/>
            </v:shape>
            <v:shape style="position:absolute;left:3192;top:10398;width:6151;height:327" coordorigin="3192,10398" coordsize="6151,327" path="m6760,10639l6757,10637,6751,10632,6747,10625,6747,10663,6755,10665,6763,10666,6760,10639xe" filled="t" fillcolor="#FFFDFC" stroked="f">
              <v:path arrowok="t"/>
              <v:fill/>
            </v:shape>
            <v:shape style="position:absolute;left:3192;top:10398;width:6151;height:327" coordorigin="3192,10398" coordsize="6151,327" path="m7049,10665l7057,10664,7065,10663,7072,10661,7079,10659,7087,10657,7093,10654,7100,10650,7106,10647,7111,10643,7116,10638,7105,10626,7101,10623,7095,10623,7090,10626,7083,10630,7079,10632,7075,10634,7070,10636,7064,10638,7057,10640,7050,10641,7030,10641,7021,10639,7012,10636,7004,10633,6997,10629,6992,10623,6986,10617,6982,10610,6978,10601,6975,10593,6974,10583,6974,10561,6975,10552,6978,10543,6981,10535,6985,10528,6991,10522,6997,10516,7004,10511,7012,10508,7021,10505,7031,10503,7050,10503,7057,10504,7063,10505,7069,10507,7074,10508,7081,10512,7087,10515,7093,10517,7098,10517,7103,10513,7114,10502,7104,10494,7094,10488,7081,10484,7061,10479,7039,10478,7033,10478,7012,10480,6994,10485,6981,10490,6970,10496,6961,10505,6952,10513,6945,10523,6940,10534,6935,10546,6933,10558,6933,10573,6935,10593,6941,10612,6946,10623,6953,10633,6962,10641,6971,10649,6981,10655,6993,10659,7005,10664,7019,10666,7041,10666,7049,10665xe" filled="t" fillcolor="#FFFDFC" stroked="f">
              <v:path arrowok="t"/>
              <v:fill/>
            </v:shape>
            <v:shape style="position:absolute;left:3192;top:10398;width:6151;height:327" coordorigin="3192,10398" coordsize="6151,327" path="m7223,10665l7230,10664,7237,10663,7243,10661,7250,10659,7256,10656,7262,10654,7268,10650,7273,10647,7279,10643,7285,10638,7289,10656,7292,10661,7296,10663,7303,10663,7321,10663,7321,10536,7319,10527,7316,10518,7312,10510,7307,10503,7301,10497,7294,10491,7286,10486,7276,10483,7266,10479,7255,10478,7242,10478,7233,10478,7213,10480,7194,10485,7171,10495,7154,10507,7161,10517,7166,10521,7176,10523,7183,10520,7191,10516,7196,10513,7200,10511,7206,10508,7213,10507,7219,10505,7228,10504,7252,10504,7263,10507,7271,10514,7278,10522,7282,10532,7282,10561,7276,10561,7254,10562,7234,10564,7217,10566,7211,10568,7191,10573,7174,10579,7163,10584,7155,10590,7150,10597,7145,10604,7143,10610,7143,10626,7144,10633,7148,10639,7151,10645,7155,10650,7161,10654,7167,10658,7174,10661,7181,10663,7182,10625,7181,10621,7181,10611,7182,10607,7186,10603,7190,10598,7196,10595,7204,10592,7212,10589,7222,10586,7235,10585,7241,10584,7260,10582,7282,10581,7282,10619,7278,10623,7273,10626,7268,10629,7264,10632,7259,10635,7254,10637,7248,10639,7243,10641,7237,10642,7231,10643,7225,10644,7213,10644,7208,10643,7203,10642,7199,10641,7192,10637,7186,10632,7189,10665,7197,10666,7215,10666,7223,10665xe" filled="t" fillcolor="#FFFDFC" stroked="f">
              <v:path arrowok="t"/>
              <v:fill/>
            </v:shape>
            <v:shape style="position:absolute;left:3192;top:10398;width:6151;height:327" coordorigin="3192,10398" coordsize="6151,327" path="m7186,10632l7182,10625,7181,10663,7189,10665,7186,10632xe" filled="t" fillcolor="#FFFDFC" stroked="f">
              <v:path arrowok="t"/>
              <v:fill/>
            </v:shape>
            <v:shape style="position:absolute;left:3192;top:10398;width:6151;height:327" coordorigin="3192,10398" coordsize="6151,327" path="m7460,10666l7481,10663,7499,10657,7511,10651,7522,10644,7532,10634,7535,10657,7537,10661,7540,10663,7570,10663,7570,10398,7530,10398,7530,10499,7522,10492,7513,10487,7504,10483,7494,10480,7482,10478,7466,10478,7446,10480,7427,10485,7415,10490,7405,10496,7396,10505,7388,10513,7382,10524,7377,10535,7373,10547,7370,10559,7370,10573,7372,10594,7376,10613,7380,10624,7386,10634,7394,10642,7401,10650,7410,10656,7421,10660,7418,10612,7415,10603,7413,10595,7411,10585,7411,10573,7413,10556,7418,10536,7428,10521,7437,10513,7455,10505,7477,10503,7488,10503,7497,10504,7506,10507,7515,10511,7523,10516,7530,10524,7530,10612,7522,10621,7513,10628,7503,10633,7493,10637,7482,10640,7460,10640,7452,10639,7444,10636,7437,10633,7443,10666,7460,10666xe" filled="t" fillcolor="#FFFDFC" stroked="f">
              <v:path arrowok="t"/>
              <v:fill/>
            </v:shape>
            <v:shape style="position:absolute;left:3192;top:10398;width:6151;height:327" coordorigin="3192,10398" coordsize="6151,327" path="m7437,10633l7431,10630,7426,10624,7422,10619,7418,10612,7421,10660,7431,10664,7443,10666,7437,10633xe" filled="t" fillcolor="#FFFDFC" stroked="f">
              <v:path arrowok="t"/>
              <v:fill/>
            </v:shape>
            <v:shape style="position:absolute;left:3192;top:10398;width:6151;height:327" coordorigin="3192,10398" coordsize="6151,327" path="m7661,10549l7668,10530,7681,10485,7668,10490,7657,10496,7660,10552,7661,10549xe" filled="t" fillcolor="#FFFDFC" stroked="f">
              <v:path arrowok="t"/>
              <v:fill/>
            </v:shape>
            <v:shape style="position:absolute;left:3192;top:10398;width:6151;height:327" coordorigin="3192,10398" coordsize="6151,327" path="m7744,10665l7752,10664,7760,10663,7768,10661,7776,10659,7784,10657,7791,10654,7798,10650,7805,10647,7811,10642,7816,10638,7805,10626,7803,10624,7797,10623,7791,10624,7784,10628,7780,10630,7775,10632,7770,10634,7763,10636,7756,10638,7749,10640,7740,10641,7720,10641,7710,10639,7701,10636,7693,10633,7685,10629,7679,10624,7673,10618,7668,10611,7665,10602,7661,10594,7659,10584,7659,10572,7810,10572,7817,10570,7819,10565,7819,10547,7817,10535,7812,10525,7807,10515,7801,10506,7792,10499,7784,10492,7774,10487,7763,10483,7751,10480,7738,10478,7720,10478,7699,10480,7681,10485,7668,10530,7681,10515,7686,10511,7704,10504,7726,10502,7735,10502,7743,10503,7750,10505,7757,10508,7763,10511,7768,10516,7773,10520,7777,10526,7780,10532,7782,10538,7784,10545,7784,10552,7660,10552,7657,10496,7647,10504,7638,10512,7631,10522,7627,10533,7622,10544,7619,10556,7619,10571,7622,10592,7627,10610,7633,10622,7640,10632,7650,10641,7659,10649,7671,10655,7684,10659,7687,10660,7707,10664,7727,10666,7735,10666,7744,10665xe" filled="t" fillcolor="#FFFDFC" stroked="f">
              <v:path arrowok="t"/>
              <v:fill/>
            </v:shape>
            <v:shape style="position:absolute;left:3192;top:10398;width:6151;height:327" coordorigin="3192,10398" coordsize="6151,327" path="m8174,10536l8172,10526,8169,10518,8166,10509,8161,10502,8154,10496,8148,10490,8140,10486,8131,10483,8121,10480,8111,10478,8091,10478,8084,10479,8077,10480,8070,10482,8063,10484,8056,10487,8050,10490,8044,10494,8039,10499,8034,10504,8030,10509,8026,10516,8022,10504,8015,10495,8006,10488,7997,10481,7984,10478,7955,10478,7943,10481,7933,10486,7922,10491,7913,10498,7905,10506,7902,10488,7901,10483,7897,10481,7867,10481,7867,10663,7907,10663,7907,10527,7914,10520,7922,10514,7930,10510,7939,10506,7948,10504,7972,10504,7982,10507,7990,10514,7997,10522,8000,10532,8000,10663,8040,10663,8040,10540,8042,10534,8044,10528,8047,10523,8050,10518,8055,10515,8059,10511,8065,10508,8070,10506,8076,10504,8083,10504,8104,10504,8115,10507,8123,10515,8130,10522,8134,10533,8134,10663,8174,10663,8174,10536xe" filled="t" fillcolor="#FFFDFC" stroked="f">
              <v:path arrowok="t"/>
              <v:fill/>
            </v:shape>
            <v:shape style="position:absolute;left:3192;top:10398;width:6151;height:327" coordorigin="3192,10398" coordsize="6151,327" path="m8427,10481l8393,10481,8389,10483,8384,10488,8325,10602,8323,10607,8321,10613,8319,10618,8317,10613,8315,10607,8313,10602,8252,10488,8251,10486,8246,10482,8240,10481,8205,10481,8299,10653,8271,10702,8309,10702,8427,10481xe" filled="t" fillcolor="#FFFDFC" stroked="f">
              <v:path arrowok="t"/>
              <v:fill/>
            </v:shape>
            <v:shape style="position:absolute;left:3192;top:10398;width:6151;height:327" coordorigin="3192,10398" coordsize="6151,327" path="m8491,10665l8498,10663,8504,10659,8508,10655,8511,10650,8512,10643,8511,10637,8508,10632,8504,10627,8498,10624,8491,10621,8484,10621,8476,10621,8469,10624,8464,10627,8460,10632,8457,10637,8456,10643,8457,10650,8460,10655,8464,10659,8469,10663,8476,10665,8484,10666,8491,10665xe" filled="t" fillcolor="#FFFDFC" stroked="f">
              <v:path arrowok="t"/>
              <v:fill/>
            </v:shape>
            <v:shape style="position:absolute;left:3192;top:10398;width:6151;height:327" coordorigin="3192,10398" coordsize="6151,327" path="m8671,10665l8679,10664,8687,10663,8695,10661,8702,10659,8709,10657,8716,10654,8722,10650,8728,10647,8734,10643,8739,10638,8728,10626,8723,10623,8717,10623,8712,10626,8706,10630,8702,10632,8698,10634,8692,10636,8686,10638,8680,10640,8672,10641,8652,10641,8643,10639,8635,10636,8627,10633,8620,10629,8614,10623,8608,10617,8604,10610,8601,10601,8598,10593,8596,10583,8596,10561,8598,10552,8601,10543,8603,10535,8608,10528,8613,10522,8619,10516,8626,10511,8635,10508,8643,10505,8653,10503,8673,10503,8680,10504,8685,10505,8691,10507,8696,10508,8704,10512,8710,10515,8715,10517,8721,10517,8726,10513,8736,10502,8727,10494,8716,10488,8704,10484,8683,10479,8662,10478,8655,10478,8635,10480,8616,10485,8603,10490,8592,10496,8583,10505,8574,10513,8567,10523,8563,10534,8558,10546,8556,10558,8556,10573,8557,10593,8563,10612,8568,10623,8575,10633,8584,10641,8593,10649,8604,10655,8616,10659,8628,10664,8641,10666,8663,10666,8671,10665xe" filled="t" fillcolor="#FFFDFC" stroked="f">
              <v:path arrowok="t"/>
              <v:fill/>
            </v:shape>
            <v:shape style="position:absolute;left:3192;top:10398;width:6151;height:327" coordorigin="3192,10398" coordsize="6151,327" path="m8883,10666l8903,10664,8922,10659,8935,10655,8946,10648,8956,10640,8965,10632,8972,10622,8977,10611,8982,10599,8985,10586,8985,10558,8982,10545,8977,10533,8972,10522,8965,10512,8956,10504,8946,10495,8935,10489,8922,10485,8917,10483,8898,10479,8877,10478,8871,10478,8851,10480,8832,10485,8819,10489,8808,10495,8810,10561,8811,10552,8814,10543,8817,10534,8821,10527,8827,10521,8832,10515,8839,10511,8848,10508,8856,10505,8866,10503,8877,10503,8893,10504,8912,10510,8927,10521,8934,10531,8941,10550,8944,10572,8943,10587,8937,10607,8927,10623,8918,10630,8900,10638,8877,10641,8861,10639,8841,10634,8832,10659,8837,10661,8856,10665,8877,10666,8883,10666xe" filled="t" fillcolor="#FFFDFC" stroked="f">
              <v:path arrowok="t"/>
              <v:fill/>
            </v:shape>
            <v:shape style="position:absolute;left:3192;top:10398;width:6151;height:327" coordorigin="3192,10398" coordsize="6151,327" path="m8841,10634l8827,10623,8819,10613,8812,10595,8810,10572,8810,10561,8808,10495,8798,10504,8789,10512,8782,10522,8777,10533,8772,10545,8769,10558,8769,10586,8772,10599,8777,10611,8782,10622,8789,10632,8798,10640,8808,10648,8819,10655,8832,10659,8841,10634xe" filled="t" fillcolor="#FFFDFC" stroked="f">
              <v:path arrowok="t"/>
              <v:fill/>
            </v:shape>
            <v:shape style="position:absolute;left:3192;top:10398;width:6151;height:327" coordorigin="3192,10398" coordsize="6151,327" path="m9343,10536l9341,10526,9338,10518,9334,10509,9329,10502,9323,10496,9316,10490,9309,10486,9299,10483,9290,10480,9279,10478,9260,10478,9253,10479,9246,10480,9238,10482,9231,10484,9225,10487,9219,10490,9213,10494,9208,10499,9203,10504,9198,10509,9195,10516,9191,10504,9184,10495,9175,10488,9165,10481,9153,10478,9124,10478,9112,10481,9102,10486,9091,10491,9082,10498,9074,10506,9071,10488,9069,10483,9066,10481,9036,10481,9036,10663,9076,10663,9076,10527,9083,10520,9091,10514,9099,10510,9108,10506,9117,10504,9140,10504,9151,10507,9158,10514,9166,10522,9169,10532,9169,10663,9209,10663,9209,10540,9211,10534,9213,10528,9216,10523,9219,10518,9224,10515,9228,10511,9233,10508,9239,10506,9245,10504,9251,10504,9272,10504,9284,10507,9291,10515,9299,10522,9303,10533,9303,10663,9343,10663,9343,10536xe" filled="t" fillcolor="#FFFDFC" stroked="f">
              <v:path arrowok="t"/>
              <v:fill/>
            </v:shape>
            <v:shape style="position:absolute;left:3192;top:10398;width:6151;height:327" coordorigin="3192,10398" coordsize="6151,327" path="m5795,10665l5805,10662,5816,10659,5825,10654,5832,10649,5839,10644,5845,10638,5849,10631,5852,10624,5854,10616,5854,10600,5853,10594,5849,10589,5846,10583,5841,10579,5836,10575,5830,10572,5824,10569,5817,10566,5810,10564,5803,10562,5796,10560,5788,10558,5781,10556,5774,10554,5767,10552,5761,10550,5755,10548,5750,10546,5745,10543,5739,10537,5737,10533,5737,10525,5740,10518,5745,10512,5753,10507,5757,10505,5763,10504,5768,10503,5774,10502,5788,10502,5795,10503,5801,10504,5806,10505,5811,10507,5815,10508,5819,10510,5826,10513,5831,10515,5837,10515,5842,10511,5850,10499,5842,10493,5832,10487,5820,10484,5801,10479,5780,10478,5767,10478,5756,10479,5746,10482,5736,10485,5727,10489,5720,10494,5714,10499,5708,10504,5705,10511,5701,10517,5699,10524,5699,10539,5701,10545,5704,10551,5708,10556,5712,10561,5718,10565,5723,10568,5729,10571,5737,10574,5744,10576,5751,10578,5758,10580,5766,10582,5773,10584,5780,10586,5787,10588,5793,10590,5799,10592,5804,10594,5809,10597,5815,10604,5817,10608,5817,10617,5814,10624,5809,10631,5802,10637,5797,10639,5791,10641,5785,10642,5779,10643,5762,10643,5754,10642,5748,10641,5742,10639,5737,10637,5733,10635,5728,10633,5725,10631,5719,10628,5713,10627,5707,10628,5703,10632,5693,10644,5702,10650,5713,10656,5726,10660,5729,10661,5748,10665,5769,10666,5783,10666,5795,10665xe" filled="t" fillcolor="#FFFDFC" stroked="f">
              <v:path arrowok="t"/>
              <v:fill/>
            </v:shape>
            <v:shape style="position:absolute;left:3192;top:10398;width:6151;height:327" coordorigin="3192,10398" coordsize="6151,327" path="m3913,10666l3933,10664,3952,10659,3964,10654,3974,10647,3983,10639,3991,10630,3997,10620,4002,10608,4007,10588,4009,10567,4009,10553,4007,10541,4003,10530,3999,10519,3993,10510,3986,10502,3978,10494,3969,10488,3959,10484,3948,10480,3936,10478,3920,10478,3900,10480,3881,10486,3869,10491,3859,10498,3849,10507,3849,10398,3809,10398,3809,10663,3840,10663,3844,10661,3845,10656,3847,10640,3855,10648,3849,10619,3849,10531,3857,10522,3866,10516,3876,10511,3885,10506,3897,10504,3910,10504,3916,10504,3937,10509,3952,10519,3959,10527,3965,10545,3968,10569,3966,10588,3960,10608,3951,10623,3942,10630,3924,10638,3902,10641,3891,10641,3882,10639,3873,10636,3874,10659,3884,10663,3896,10666,3913,10666xe" filled="t" fillcolor="#FFFDFC" stroked="f">
              <v:path arrowok="t"/>
              <v:fill/>
            </v:shape>
            <v:shape style="position:absolute;left:3192;top:10398;width:6151;height:327" coordorigin="3192,10398" coordsize="6151,327" path="m3499,10536l3497,10526,3494,10518,3490,10509,3485,10502,3479,10496,3472,10490,3465,10486,3455,10483,3446,10480,3435,10478,3416,10478,3409,10479,3402,10480,3394,10482,3387,10484,3381,10487,3375,10490,3369,10494,3364,10499,3359,10504,3354,10509,3351,10516,3347,10504,3340,10495,3331,10488,3321,10481,3309,10478,3280,10478,3268,10481,3258,10486,3247,10491,3238,10498,3230,10506,3227,10488,3225,10483,3222,10481,3192,10481,3192,10663,3232,10663,3232,10527,3239,10520,3247,10514,3255,10510,3264,10506,3273,10504,3296,10504,3307,10507,3314,10514,3322,10522,3325,10532,3325,10663,3365,10663,3365,10540,3367,10534,3369,10528,3372,10523,3375,10518,3380,10515,3384,10511,3389,10508,3395,10506,3401,10504,3407,10504,3428,10504,3440,10507,3447,10515,3455,10522,3459,10533,3459,10663,3499,10663,3499,10536xe" filled="t" fillcolor="#FFFDFC" stroked="f">
              <v:path arrowok="t"/>
              <v:fill/>
            </v:shape>
            <v:shape style="position:absolute;left:4081;top:10481;width:0;height:182" coordorigin="4081,10481" coordsize="0,182" path="m4081,10481l4081,10663e" filled="f" stroked="t" strokeweight="2.08pt" strokecolor="#FFFDFC">
              <v:path arrowok="t"/>
            </v:shape>
            <v:shape style="position:absolute;left:4188;top:10398;width:0;height:265" coordorigin="4188,10398" coordsize="0,265" path="m4188,10398l4188,10663e" filled="f" stroked="t" strokeweight="2.09pt" strokecolor="#FFFDFC">
              <v:path arrowok="t"/>
            </v:shape>
            <w10:wrap type="none"/>
          </v:group>
        </w:pict>
      </w: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15" w:lineRule="exact" w:line="240"/>
      </w:pPr>
      <w:r>
        <w:rPr>
          <w:sz w:val="24"/>
          <w:szCs w:val="24"/>
        </w:rPr>
      </w:r>
    </w:p>
    <w:p>
      <w:pPr>
        <w:rPr>
          <w:rFonts w:cs="Times New Roman" w:hAnsi="Times New Roman" w:eastAsia="Times New Roman" w:ascii="Times New Roman"/>
          <w:sz w:val="20"/>
          <w:szCs w:val="20"/>
        </w:rPr>
        <w:jc w:val="left"/>
        <w:ind w:left="2645"/>
      </w:pPr>
      <w:r>
        <w:pict>
          <v:shape type="#_x0000_t75" style="width:174.75pt;height:174.75pt">
            <v:imagedata o:title="" r:id="rId14"/>
          </v:shape>
        </w:pict>
      </w:r>
      <w:r>
        <w:rPr>
          <w:rFonts w:cs="Times New Roman" w:hAnsi="Times New Roman" w:eastAsia="Times New Roman" w:ascii="Times New Roman"/>
          <w:sz w:val="20"/>
          <w:szCs w:val="20"/>
        </w:rPr>
      </w:r>
    </w:p>
    <w:sectPr>
      <w:pgSz w:w="12240" w:h="15840"/>
      <w:pgMar w:top="1480" w:bottom="0" w:left="1720" w:right="1720"/>
    </w:sectPr>
  </w:body>
</w:document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image" Target="media\image1.png"/><Relationship Id="rId5" Type="http://schemas.openxmlformats.org/officeDocument/2006/relationships/image" Target="media\image2.png"/><Relationship Id="rId6" Type="http://schemas.openxmlformats.org/officeDocument/2006/relationships/image" Target="media\image3.png"/><Relationship Id="rId7" Type="http://schemas.openxmlformats.org/officeDocument/2006/relationships/image" Target="media\image4.png"/><Relationship Id="rId8" Type="http://schemas.openxmlformats.org/officeDocument/2006/relationships/image" Target="media\image5.png"/><Relationship Id="rId9" Type="http://schemas.openxmlformats.org/officeDocument/2006/relationships/image" Target="media\image6.png"/><Relationship Id="rId10" Type="http://schemas.openxmlformats.org/officeDocument/2006/relationships/image" Target="media\image7.png"/><Relationship Id="rId11" Type="http://schemas.openxmlformats.org/officeDocument/2006/relationships/image" Target="media\image8.png"/><Relationship Id="rId12" Type="http://schemas.openxmlformats.org/officeDocument/2006/relationships/image" Target="media\image9.png"/><Relationship Id="rId13" Type="http://schemas.openxmlformats.org/officeDocument/2006/relationships/image" Target="media\image10.png"/><Relationship Id="rId14" Type="http://schemas.openxmlformats.org/officeDocument/2006/relationships/image" Target="media\image1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