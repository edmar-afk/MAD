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jpg" ContentType="image/jpg"/>
  <Override PartName="/word/footer4.xml" ContentType="application/vnd.openxmlformats-officedocument.wordprocessingml.footer+xml"/>
  <Override PartName="/word/footer5.xml" ContentType="application/vnd.openxmlformats-officedocument.wordprocessingml.foot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0"/>
          <w:szCs w:val="20"/>
        </w:rPr>
        <w:jc w:val="left"/>
        <w:spacing w:lineRule="exact" w:line="200"/>
        <w:sectPr>
          <w:pgSz w:w="12240" w:h="15840"/>
          <w:pgMar w:top="1480" w:bottom="280" w:left="1720" w:right="1720"/>
        </w:sectPr>
      </w:pPr>
      <w:r>
        <w:pict>
          <v:group style="position:absolute;margin-left:0pt;margin-top:0pt;width:612pt;height:792pt;mso-position-horizontal-relative:page;mso-position-vertical-relative:page;z-index:-343" coordorigin="0,0" coordsize="12240,15840">
            <v:shape style="position:absolute;left:0;top:0;width:12240;height:11131" coordorigin="0,0" coordsize="12240,11131" path="m0,0l0,11131,12240,11131,12240,0,0,0xe" filled="t" fillcolor="#5B9BD4" stroked="f">
              <v:path arrowok="t"/>
              <v:fill/>
            </v:shape>
            <v:shape style="position:absolute;left:2757;top:2247;width:6497;height:6518" coordorigin="2757,2247" coordsize="6497,6518" path="m6005,2247l5739,2257,5478,2289,5225,2341,4978,2413,4741,2503,4512,2610,4294,2735,4087,2875,3891,3031,3708,3201,3539,3385,3384,3581,3243,3789,3119,4008,3012,4237,2922,4476,2851,4722,2799,4977,2768,5238,2757,5506,2768,5773,2799,6034,2851,6289,2922,6536,3012,6774,3119,7003,3243,7222,3384,7430,3539,7627,3708,7810,3891,7980,4087,8136,4294,8276,4512,8401,4741,8509,4978,8598,5225,8670,5478,8722,5739,8754,6005,8765,6272,8754,6532,8722,6786,8670,7032,8598,7270,8509,7498,8401,7716,8276,7924,8136,8119,7980,8302,7810,8472,7627,8627,7430,8767,7222,8891,7003,8998,6774,9088,6536,9159,6289,9211,6034,9243,5773,9253,5506,9243,5238,9211,4977,9159,4722,9088,4476,8998,4237,8891,4008,8767,3789,8627,3581,8472,3385,8302,3201,8119,3031,7924,2875,7716,2735,7498,2610,7270,2503,7032,2413,6786,2341,6532,2289,6272,2257,6005,2247xe" filled="t" fillcolor="#FFFDFC" stroked="f">
              <v:path arrowok="t"/>
              <v:fill/>
            </v:shape>
            <v:shape style="position:absolute;left:0;top:11125;width:12240;height:411" coordorigin="0,11125" coordsize="12240,411" path="m0,11125l0,11536,12240,11536,12240,11125,0,11125xe" filled="t" fillcolor="#DEEBF7" stroked="f">
              <v:path arrowok="t"/>
              <v:fill/>
            </v:shape>
            <v:shape type="#_x0000_t75" style="position:absolute;left:4018;top:5028;width:5450;height:780">
              <v:imagedata o:title="" r:id="rId4"/>
            </v:shape>
            <v:shape style="position:absolute;left:4038;top:5179;width:1488;height:309" coordorigin="4038,5179" coordsize="1488,309" path="m5000,5470l4873,5188,4864,5181,4850,5179,4838,5179,4837,5221,4903,5372,4771,5372,4758,5404,4916,5404,4949,5478,4951,5482,4955,5484,4960,5485,4967,5485,4989,5485,4996,5485,5002,5480,5002,5476,5000,5470xe" filled="t" fillcolor="#FFFDFC" stroked="f">
              <v:path arrowok="t"/>
              <v:fill/>
            </v:shape>
            <v:shape style="position:absolute;left:4038;top:5179;width:1488;height:309" coordorigin="4038,5179" coordsize="1488,309" path="m4678,5469l4676,5476,4677,5481,4682,5484,4689,5485,4713,5485,4719,5484,4724,5482,4727,5477,4758,5404,4771,5372,4836,5221,4837,5221,4838,5179,4827,5179,4820,5180,4814,5181,4809,5184,4806,5188,4678,5469xe" filled="t" fillcolor="#FFFDFC" stroked="f">
              <v:path arrowok="t"/>
              <v:fill/>
            </v:shape>
            <v:shape style="position:absolute;left:4038;top:5179;width:1488;height:309" coordorigin="4038,5179" coordsize="1488,309" path="m5030,5183l5029,5189,5031,5195,5131,5475,5132,5477,5141,5483,5151,5485,5161,5485,5183,5485,5195,5483,5201,5475,5275,5246,5275,5246,5355,5475,5364,5483,5374,5485,5384,5485,5405,5485,5417,5483,5425,5475,5525,5195,5527,5187,5524,5182,5520,5180,5514,5180,5493,5179,5489,5180,5483,5181,5478,5184,5476,5188,5393,5442,5392,5442,5305,5188,5299,5181,5288,5179,5267,5179,5255,5181,5249,5188,5168,5442,5168,5442,5082,5188,5081,5185,5077,5181,5072,5180,5065,5179,5043,5179,5036,5180,5030,5183xe" filled="t" fillcolor="#FFFDFC" stroked="f">
              <v:path arrowok="t"/>
              <v:fill/>
            </v:shape>
            <v:shape style="position:absolute;left:4038;top:5179;width:1488;height:309" coordorigin="4038,5179" coordsize="1488,309" path="m4050,5279l4055,5287,4060,5296,4067,5304,4075,5311,4083,5317,4092,5323,4102,5328,4112,5333,4123,5337,4133,5341,4144,5345,4155,5349,4165,5353,4175,5356,4184,5361,4192,5365,4200,5370,4207,5375,4212,5381,4216,5387,4219,5395,4219,5411,4217,5418,4214,5425,4210,5431,4205,5436,4199,5441,4192,5445,4184,5448,4175,5450,4166,5453,4156,5454,4131,5454,4118,5453,4107,5450,4096,5447,4086,5444,4079,5441,4071,5438,4064,5435,4059,5432,4054,5430,4051,5428,4046,5428,4042,5431,4039,5435,4039,5440,4038,5446,4038,5451,4039,5455,4041,5461,4045,5465,4051,5469,4057,5472,4063,5474,4070,5477,4078,5480,4087,5482,4097,5484,4107,5486,4118,5488,4130,5488,4143,5488,4154,5488,4175,5486,4194,5483,4198,5481,4218,5474,4235,5465,4246,5457,4255,5448,4262,5437,4268,5426,4272,5413,4272,5387,4269,5376,4264,5368,4259,5359,4253,5351,4245,5345,4236,5338,4227,5333,4217,5328,4206,5323,4196,5319,4185,5315,4174,5311,4164,5307,4154,5303,4143,5299,4134,5295,4126,5290,4118,5285,4111,5280,4106,5274,4101,5268,4099,5260,4099,5246,4100,5241,4103,5236,4105,5230,4109,5226,4114,5222,4119,5218,4126,5215,4134,5213,4141,5211,4151,5210,4172,5210,4183,5211,4192,5213,4201,5215,4209,5218,4215,5221,4222,5223,4228,5226,4232,5228,4237,5230,4242,5231,4247,5230,4249,5226,4250,5221,4250,5217,4250,5211,4250,5205,4248,5200,4244,5195,4238,5192,4232,5189,4226,5187,4220,5185,4212,5183,4205,5181,4197,5179,4188,5178,4180,5177,4171,5176,4156,5176,4136,5178,4117,5182,4103,5185,4091,5190,4080,5197,4070,5204,4062,5212,4056,5222,4051,5232,4048,5243,4048,5268,4050,5279xe" filled="t" fillcolor="#FFFDFC" stroked="f">
              <v:path arrowok="t"/>
              <v:fill/>
            </v:shape>
            <v:shape style="position:absolute;left:4038;top:5179;width:1488;height:309" coordorigin="4038,5179" coordsize="1488,309" path="m4570,5483l4574,5484,4580,5485,4587,5485,4597,5485,4604,5485,4610,5484,4615,5482,4617,5478,4617,5187,4615,5183,4610,5181,4604,5180,4597,5179,4587,5179,4580,5180,4574,5181,4569,5183,4567,5187,4567,5308,4394,5308,4394,5187,4394,5184,4389,5181,4385,5180,4378,5180,4364,5179,4357,5180,4351,5181,4346,5183,4344,5187,4344,5478,4346,5482,4351,5484,4357,5485,4364,5485,4378,5485,4381,5485,4387,5484,4392,5482,4394,5478,4394,5343,4567,5343,4567,5478,4570,5483xe" filled="t" fillcolor="#FFFDFC" stroked="f">
              <v:path arrowok="t"/>
              <v:fill/>
            </v:shape>
            <v:shape style="position:absolute;left:5708;top:5179;width:2458;height:308" coordorigin="5708,5179" coordsize="2458,308" path="m6378,5469l6375,5476,6376,5481,6381,5484,6388,5485,6412,5485,6418,5484,6423,5482,6427,5477,6458,5404,6470,5372,6536,5221,6536,5221,6537,5179,6527,5179,6519,5180,6513,5181,6508,5184,6505,5188,6378,5469xe" filled="t" fillcolor="#FFFDFC" stroked="f">
              <v:path arrowok="t"/>
              <v:fill/>
            </v:shape>
            <v:shape style="position:absolute;left:5708;top:5179;width:2458;height:308" coordorigin="5708,5179" coordsize="2458,308" path="m6761,5191l6761,5474,6763,5478,6767,5480,6771,5483,6775,5484,6865,5484,6887,5483,6907,5481,6926,5478,6944,5435,6924,5443,6923,5443,6905,5447,6885,5449,6863,5450,6811,5450,6811,5214,6865,5181,6775,5181,6771,5182,6767,5184,6763,5187,6761,5191xe" filled="t" fillcolor="#FFFDFC" stroked="f">
              <v:path arrowok="t"/>
              <v:fill/>
            </v:shape>
            <v:shape style="position:absolute;left:5708;top:5179;width:2458;height:308" coordorigin="5708,5179" coordsize="2458,308" path="m6979,5406l6966,5421,6961,5425,6944,5435,6926,5478,6944,5474,6970,5465,6987,5456,7003,5445,7018,5431,7030,5415,7040,5397,7048,5370,7051,5350,7052,5328,7052,5325,7051,5304,7047,5284,7040,5266,7032,5250,7020,5234,7006,5220,6987,5207,6969,5198,6949,5191,6928,5186,6909,5183,6888,5181,6865,5181,6811,5214,6868,5214,6890,5216,6910,5218,6927,5223,6934,5226,6953,5235,6968,5247,6983,5266,6992,5284,6994,5290,6998,5309,6999,5330,6999,5345,6996,5365,6991,5383,6989,5388,6979,5406xe" filled="t" fillcolor="#FFFDFC" stroked="f">
              <v:path arrowok="t"/>
              <v:fill/>
            </v:shape>
            <v:shape style="position:absolute;left:5708;top:5179;width:2458;height:308" coordorigin="5708,5179" coordsize="2458,308" path="m7130,5468l7130,5474,7132,5478,7140,5483,7145,5484,7333,5484,7338,5481,7340,5477,7341,5473,7341,5464,7341,5460,7340,5456,7335,5451,7331,5450,7181,5450,7181,5342,7309,5342,7315,5340,7317,5336,7318,5331,7318,5321,7316,5315,7312,5310,7308,5309,7181,5309,7181,5214,7331,5214,7336,5212,7338,5207,7339,5203,7339,5192,7337,5186,7333,5182,7329,5181,7145,5181,7140,5182,7132,5187,7130,5191,7130,5468xe" filled="t" fillcolor="#FFFDFC" stroked="f">
              <v:path arrowok="t"/>
              <v:fill/>
            </v:shape>
            <v:shape style="position:absolute;left:5708;top:5179;width:2458;height:308" coordorigin="5708,5179" coordsize="2458,308" path="m8041,5310l8036,5319,8032,5328,8031,5328,8026,5319,8021,5310,8016,5300,8011,5291,8006,5283,8001,5274,7949,5187,7941,5181,7929,5179,7907,5179,7899,5180,7894,5183,7894,5189,7897,5195,8005,5366,8005,5478,8008,5483,8012,5484,8018,5485,8025,5485,8035,5485,8042,5485,8048,5484,8053,5482,8055,5478,8055,5366,8162,5195,8164,5192,8166,5187,8165,5182,8160,5180,8152,5180,8130,5179,8124,5180,8119,5181,8115,5184,8113,5188,8060,5275,8055,5284,8050,5292,8045,5301,8041,5310xe" filled="t" fillcolor="#FFFDFC" stroked="f">
              <v:path arrowok="t"/>
              <v:fill/>
            </v:shape>
            <v:shape style="position:absolute;left:5708;top:5179;width:2458;height:308" coordorigin="5708,5179" coordsize="2458,308" path="m7424,5481l7428,5483,7433,5484,7439,5485,7457,5485,7466,5484,7474,5478,7474,5214,7602,5479,7604,5482,7608,5484,7613,5485,7619,5485,7633,5485,7639,5485,7646,5483,7651,5479,7784,5214,7785,5214,7785,5478,7798,5485,7805,5485,7819,5485,7822,5485,7828,5484,7833,5482,7835,5478,7835,5196,7829,5185,7819,5181,7776,5181,7772,5181,7758,5186,7747,5197,7742,5206,7629,5425,7628,5425,7520,5205,7518,5201,7513,5194,7508,5189,7501,5185,7497,5183,7492,5182,7487,5181,7482,5181,7439,5181,7434,5182,7430,5185,7425,5188,7423,5192,7423,5478,7424,5481xe" filled="t" fillcolor="#FFFDFC" stroked="f">
              <v:path arrowok="t"/>
              <v:fill/>
            </v:shape>
            <v:shape style="position:absolute;left:5708;top:5179;width:2458;height:308" coordorigin="5708,5179" coordsize="2458,308" path="m6032,5470l5905,5188,5896,5181,5882,5179,5870,5179,5869,5221,5935,5372,5803,5372,5790,5404,5948,5404,5981,5478,5983,5482,5987,5484,5992,5485,5999,5485,6021,5485,6028,5485,6034,5480,6034,5476,6032,5470xe" filled="t" fillcolor="#FFFDFC" stroked="f">
              <v:path arrowok="t"/>
              <v:fill/>
            </v:shape>
            <v:shape style="position:absolute;left:5708;top:5179;width:2458;height:308" coordorigin="5708,5179" coordsize="2458,308" path="m5710,5469l5708,5476,5709,5481,5714,5484,5721,5485,5745,5485,5751,5484,5756,5482,5759,5477,5790,5404,5803,5372,5868,5221,5870,5179,5859,5179,5852,5180,5846,5181,5841,5184,5838,5188,5710,5469xe" filled="t" fillcolor="#FFFDFC" stroked="f">
              <v:path arrowok="t"/>
              <v:fill/>
            </v:shape>
            <v:shape style="position:absolute;left:5708;top:5179;width:2458;height:308" coordorigin="5708,5179" coordsize="2458,308" path="m6130,5375l6126,5355,6125,5334,6125,5321,6128,5301,6133,5282,6144,5259,6156,5244,6173,5229,6191,5220,6197,5218,6217,5214,6237,5212,6238,5212,6259,5213,6277,5217,6288,5220,6298,5223,6306,5227,6313,5230,6320,5234,6325,5237,6330,5240,6333,5241,6338,5241,6343,5237,6345,5232,6345,5227,6345,5221,6345,5214,6343,5210,6339,5205,6334,5200,6329,5198,6322,5194,6316,5191,6308,5188,6299,5186,6290,5183,6281,5181,6270,5179,6260,5178,6249,5177,6229,5177,6208,5179,6189,5182,6170,5188,6150,5196,6133,5207,6118,5219,6104,5234,6093,5251,6084,5269,6076,5295,6073,5315,6072,5336,6072,5343,6073,5364,6077,5383,6083,5401,6091,5418,6102,5434,6115,5449,6129,5460,6146,5470,6166,5478,6191,5484,6211,5487,6232,5488,6247,5488,6260,5487,6272,5485,6284,5482,6295,5480,6304,5477,6313,5474,6321,5471,6327,5467,6333,5464,6339,5460,6344,5455,6346,5451,6347,5446,6347,5435,6346,5430,6344,5425,6340,5423,6336,5423,6332,5425,6327,5428,6322,5431,6315,5434,6307,5438,6299,5441,6290,5445,6279,5448,6267,5451,6254,5452,6239,5452,6230,5452,6209,5450,6191,5445,6170,5434,6155,5422,6141,5404,6133,5385,6130,5375xe" filled="t" fillcolor="#FFFDFC" stroked="f">
              <v:path arrowok="t"/>
              <v:fill/>
            </v:shape>
            <v:shape style="position:absolute;left:5708;top:5179;width:2458;height:308" coordorigin="5708,5179" coordsize="2458,308" path="m6699,5470l6572,5188,6563,5181,6549,5179,6537,5179,6536,5221,6602,5372,6470,5372,6458,5404,6615,5404,6648,5478,6650,5482,6654,5484,6659,5485,6666,5485,6688,5485,6695,5485,6702,5480,6701,5476,6699,5470xe" filled="t" fillcolor="#FFFDFC" stroked="f">
              <v:path arrowok="t"/>
              <v:fill/>
            </v:shape>
            <v:shape type="#_x0000_t75" style="position:absolute;left:3938;top:4872;width:4066;height:1990">
              <v:imagedata o:title="" r:id="rId5"/>
            </v:shape>
            <v:shape style="position:absolute;left:4162;top:4962;width:1640;height:266" coordorigin="4162,4962" coordsize="1640,266" path="m4649,5027l4649,5048,4651,5058,4655,5066,4659,5074,4665,5081,4672,5087,4679,5092,4687,5096,4696,5100,4706,5103,4715,5106,4724,5108,4734,5111,4743,5113,4752,5115,4761,5117,4769,5120,4776,5122,4783,5125,4789,5129,4793,5133,4798,5138,4800,5143,4800,5162,4795,5172,4785,5178,4767,5186,4745,5188,4734,5188,4724,5187,4716,5184,4708,5182,4701,5179,4695,5176,4689,5173,4683,5170,4679,5168,4675,5166,4671,5164,4664,5164,4659,5166,4653,5170,4635,5193,4642,5199,4649,5203,4657,5208,4665,5212,4674,5215,4683,5218,4692,5221,4702,5224,4712,5225,4722,5227,4733,5228,4743,5228,4753,5227,4773,5225,4791,5221,4811,5213,4827,5203,4837,5195,4844,5187,4849,5176,4855,5166,4857,5155,4857,5132,4855,5123,4851,5116,4846,5108,4841,5102,4833,5097,4826,5091,4818,5087,4809,5084,4800,5080,4791,5077,4781,5075,4772,5072,4762,5070,4753,5067,4744,5065,4736,5062,4729,5060,4722,5057,4716,5053,4712,5049,4708,5045,4706,5040,4706,5029,4707,5025,4709,5021,4714,5013,4718,5010,4723,5007,4728,5005,4734,5003,4741,5002,4748,5001,4766,5001,4774,5002,4781,5004,4788,5006,4794,5008,4799,5010,4804,5012,4809,5014,4816,5018,4823,5019,4828,5018,4832,5016,4836,5012,4851,4989,4846,4986,4829,4976,4809,4969,4796,4966,4777,4963,4756,4962,4749,4962,4728,4964,4710,4968,4697,4972,4686,4978,4677,4985,4667,4992,4661,5000,4656,5009,4651,5018,4649,5027xe" filled="t" fillcolor="#5B9BD4" stroked="f">
              <v:path arrowok="t"/>
              <v:fill/>
            </v:shape>
            <v:shape style="position:absolute;left:4162;top:4962;width:1640;height:266" coordorigin="4162,4962" coordsize="1640,266" path="m4896,5027l4896,5048,4898,5058,4902,5066,4907,5074,4912,5081,4919,5087,4927,5092,4935,5096,4944,5100,4953,5103,4962,5106,4971,5108,4981,5111,4990,5113,4999,5115,5008,5117,5016,5120,5023,5122,5030,5125,5036,5129,5040,5133,5045,5138,5047,5143,5047,5162,5042,5172,5033,5178,5015,5186,4992,5188,4981,5188,4971,5187,4963,5184,4955,5182,4948,5179,4942,5176,4936,5173,4931,5170,4926,5168,4922,5166,4918,5164,4911,5164,4906,5166,4900,5170,4882,5193,4889,5199,4896,5203,4904,5208,4912,5212,4921,5215,4930,5218,4940,5221,4949,5224,4960,5225,4970,5227,4980,5228,4990,5228,5000,5227,5020,5225,5039,5221,5058,5213,5074,5203,5084,5195,5092,5187,5097,5176,5102,5166,5104,5155,5104,5132,5102,5123,5098,5116,5093,5108,5088,5102,5081,5097,5074,5091,5065,5087,5056,5084,5047,5080,5038,5077,5028,5075,5019,5072,5010,5070,5001,5067,4992,5065,4983,5062,4976,5060,4969,5057,4964,5053,4959,5049,4955,5045,4953,5040,4953,5029,4954,5025,4956,5021,4961,5013,4966,5010,4970,5007,4975,5005,4982,5003,4988,5002,4995,5001,5013,5001,5021,5002,5028,5004,5035,5006,5041,5008,5046,5010,5051,5012,5056,5014,5059,5016,5067,5019,5073,5019,5079,5016,5083,5012,5098,4989,5093,4986,5076,4976,5057,4969,5044,4966,5024,4963,5003,4962,4996,4962,4976,4964,4957,4968,4944,4972,4933,4978,4924,4985,4915,4992,4908,5000,4903,5009,4898,5018,4896,5027xe" filled="t" fillcolor="#5B9BD4" stroked="f">
              <v:path arrowok="t"/>
              <v:fill/>
            </v:shape>
            <v:shape style="position:absolute;left:4162;top:4962;width:1640;height:266" coordorigin="4162,4962" coordsize="1640,266" path="m5354,5223l5373,5218,5392,5210,5410,5201,5425,5190,5436,5180,5449,5165,5459,5148,5464,5135,5469,5115,5471,5095,5471,5082,5469,5070,5466,5058,5462,5047,5457,5036,5450,5026,5443,5016,5435,5008,5425,5000,5415,4992,5404,4985,5392,4979,5372,4971,5352,4966,5325,4962,5305,4962,5296,4962,5275,4963,5255,4967,5237,4972,5218,4979,5200,4988,5185,4999,5174,5009,5161,5025,5151,5042,5145,5055,5140,5074,5139,5095,5139,5109,5143,5129,5151,5148,5158,5160,5170,5176,5185,5190,5200,5201,5217,5210,5213,5144,5208,5133,5203,5122,5201,5109,5201,5080,5203,5068,5208,5056,5213,5045,5220,5035,5229,5027,5238,5019,5249,5013,5262,5009,5284,5004,5305,5003,5309,5003,5329,5005,5348,5009,5361,5013,5372,5019,5381,5027,5390,5035,5396,5045,5401,5056,5406,5068,5409,5080,5409,5109,5406,5122,5401,5133,5396,5144,5390,5154,5381,5162,5372,5170,5361,5176,5348,5180,5326,5185,5305,5186,5301,5186,5280,5184,5262,5180,5264,5224,5284,5227,5305,5228,5314,5227,5335,5226,5354,5223xe" filled="t" fillcolor="#5B9BD4" stroked="f">
              <v:path arrowok="t"/>
              <v:fill/>
            </v:shape>
            <v:shape style="position:absolute;left:4162;top:4962;width:1640;height:266" coordorigin="4162,4962" coordsize="1640,266" path="m5229,5162l5220,5154,5213,5144,5217,5210,5237,5218,5245,5220,5264,5224,5262,5180,5249,5176,5238,5170,5229,5162xe" filled="t" fillcolor="#5B9BD4" stroked="f">
              <v:path arrowok="t"/>
              <v:fill/>
            </v:shape>
            <v:shape style="position:absolute;left:4162;top:4962;width:1640;height:266" coordorigin="4162,4962" coordsize="1640,266" path="m5802,4965l5748,4965,5748,5123,5748,5130,5748,5134,5749,5138,5749,5142,5750,5146,5578,4972,5568,4965,5562,4965,5525,4965,5525,5225,5579,5225,5579,5058,5579,5051,5578,5043,5749,5217,5752,5220,5758,5223,5766,5225,5802,5225,5802,4965xe" filled="t" fillcolor="#5B9BD4" stroked="f">
              <v:path arrowok="t"/>
              <v:fill/>
            </v:shape>
            <v:shape style="position:absolute;left:4162;top:4962;width:1640;height:266" coordorigin="4162,4962" coordsize="1640,266" path="m4223,5185l4223,4965,4162,4965,4162,5225,4354,5225,4354,5185,4223,5185xe" filled="t" fillcolor="#5B9BD4" stroked="f">
              <v:path arrowok="t"/>
              <v:fill/>
            </v:shape>
            <v:shape style="position:absolute;left:4162;top:4962;width:1640;height:266" coordorigin="4162,4962" coordsize="1640,266" path="m4461,5186l4461,5112,4576,5112,4576,5075,4461,5075,4461,5003,4607,5003,4607,4965,4400,4965,4400,5225,4607,5225,4607,5186,4461,5186xe" filled="t" fillcolor="#5B9BD4" stroked="f">
              <v:path arrowok="t"/>
              <v:fill/>
            </v:shape>
            <v:shape style="position:absolute;left:5949;top:4964;width:250;height:260" coordorigin="5949,4964" coordsize="250,260" path="m6111,5015l6109,5025,6109,5034,6157,5225,6157,5161,6191,5161,6198,5157,6199,5152,6199,5127,6157,5127,6157,4964,6111,5015xe" filled="t" fillcolor="#5B9BD4" stroked="f">
              <v:path arrowok="t"/>
              <v:fill/>
            </v:shape>
            <v:shape style="position:absolute;left:5949;top:4964;width:250;height:260" coordorigin="5949,4964" coordsize="250,260" path="m6109,5034l6109,5127,6009,5127,6111,5015,6157,4964,6104,4964,5949,5129,5955,5152,5957,5157,5963,5160,5970,5161,6109,5161,6109,5225,6157,5225,6109,5034xe" filled="t" fillcolor="#5B9BD4" stroked="f">
              <v:path arrowok="t"/>
              <v:fill/>
            </v:shape>
            <v:shape style="position:absolute;left:6356;top:4962;width:1446;height:266" coordorigin="6356,4962" coordsize="1446,266" path="m7142,5225l7203,5225,7203,5004,7302,5004,7302,4965,7044,4965,7044,5004,7142,5004,7142,5225xe" filled="t" fillcolor="#5B9BD4" stroked="f">
              <v:path arrowok="t"/>
              <v:fill/>
            </v:shape>
            <v:shape style="position:absolute;left:6356;top:4962;width:1446;height:266" coordorigin="6356,4962" coordsize="1446,266" path="m7406,5186l7406,5112,7521,5112,7521,5075,7406,5075,7406,5003,7551,5003,7551,4965,7345,4965,7345,5225,7551,5225,7551,5186,7406,5186xe" filled="t" fillcolor="#5B9BD4" stroked="f">
              <v:path arrowok="t"/>
              <v:fill/>
            </v:shape>
            <v:shape style="position:absolute;left:6356;top:4962;width:1446;height:266" coordorigin="6356,4962" coordsize="1446,266" path="m7593,5027l7593,5048,7596,5058,7600,5066,7604,5074,7610,5081,7617,5087,7624,5092,7632,5096,7641,5100,7650,5103,7660,5106,7669,5108,7678,5111,7688,5113,7697,5115,7706,5117,7714,5120,7721,5122,7728,5125,7734,5129,7738,5133,7742,5138,7744,5143,7744,5162,7740,5172,7730,5178,7712,5186,7690,5188,7678,5188,7669,5187,7661,5184,7653,5182,7646,5179,7639,5176,7633,5173,7628,5170,7624,5168,7619,5166,7615,5164,7609,5164,7604,5166,7598,5170,7580,5193,7586,5199,7594,5203,7602,5208,7610,5212,7619,5215,7628,5218,7637,5221,7647,5224,7657,5225,7667,5227,7678,5228,7688,5228,7697,5227,7718,5225,7736,5221,7756,5213,7772,5203,7782,5195,7789,5187,7794,5176,7799,5166,7802,5155,7802,5132,7800,5123,7795,5116,7791,5108,7785,5102,7778,5097,7771,5091,7763,5087,7754,5084,7745,5080,7736,5077,7726,5075,7717,5072,7707,5070,7698,5067,7689,5065,7681,5062,7674,5060,7667,5057,7661,5053,7657,5049,7652,5045,7650,5040,7650,5029,7651,5025,7654,5021,7659,5013,7663,5010,7667,5007,7673,5005,7679,5003,7685,5002,7693,5001,7711,5001,7719,5002,7726,5004,7733,5006,7739,5008,7744,5010,7749,5012,7753,5014,7761,5018,7767,5019,7773,5018,7777,5016,7781,5012,7796,4989,7791,4986,7774,4976,7754,4969,7741,4966,7721,4963,7701,4962,7694,4962,7673,4964,7655,4968,7642,4972,7630,4978,7621,4985,7612,4992,7605,5000,7601,5009,7596,5018,7593,5027xe" filled="t" fillcolor="#5B9BD4" stroked="f">
              <v:path arrowok="t"/>
              <v:fill/>
            </v:shape>
            <v:shape style="position:absolute;left:6356;top:4962;width:1446;height:266" coordorigin="6356,4962" coordsize="1446,266" path="m6632,4965l6578,4965,6579,5134,6579,5138,6580,5142,6580,5146,6408,4972,6398,4965,6392,4965,6356,4965,6356,5225,6409,5225,6409,5058,6409,5051,6408,5043,6579,5217,6582,5220,6589,5223,6596,5225,6632,5225,6632,4965xe" filled="t" fillcolor="#5B9BD4" stroked="f">
              <v:path arrowok="t"/>
              <v:fill/>
            </v:shape>
            <v:shape style="position:absolute;left:6356;top:4962;width:1446;height:266" coordorigin="6356,4962" coordsize="1446,266" path="m6902,5223l6921,5218,6940,5210,6958,5201,6973,5190,6984,5180,6997,5165,7007,5148,7012,5135,7017,5115,7019,5095,7019,5082,7017,5070,7014,5058,7010,5047,7005,5036,6998,5026,6991,5016,6983,5008,6973,5000,6963,4992,6952,4985,6940,4979,6920,4971,6900,4966,6873,4962,6853,4962,6844,4962,6823,4963,6803,4967,6785,4972,6766,4979,6748,4988,6733,4999,6722,5009,6709,5025,6699,5042,6693,5055,6688,5074,6687,5095,6687,5109,6691,5129,6699,5148,6706,5160,6718,5176,6733,5190,6748,5201,6765,5210,6761,5144,6756,5133,6751,5122,6749,5109,6749,5080,6751,5068,6756,5056,6761,5045,6768,5035,6777,5027,6786,5019,6797,5013,6810,5009,6832,5004,6853,5003,6857,5003,6877,5005,6896,5009,6909,5013,6920,5019,6929,5027,6938,5035,6944,5045,6949,5056,6954,5068,6957,5080,6957,5109,6954,5122,6949,5133,6944,5144,6938,5154,6929,5162,6920,5170,6909,5176,6896,5180,6874,5185,6853,5186,6849,5186,6828,5184,6810,5180,6812,5224,6832,5227,6853,5228,6862,5227,6883,5226,6902,5223xe" filled="t" fillcolor="#5B9BD4" stroked="f">
              <v:path arrowok="t"/>
              <v:fill/>
            </v:shape>
            <v:shape style="position:absolute;left:6356;top:4962;width:1446;height:266" coordorigin="6356,4962" coordsize="1446,266" path="m6777,5162l6768,5154,6761,5144,6765,5210,6785,5218,6793,5220,6812,5224,6810,5180,6797,5176,6786,5170,6777,5162xe" filled="t" fillcolor="#5B9BD4" stroked="f">
              <v:path arrowok="t"/>
              <v:fill/>
            </v:shape>
            <v:shape style="position:absolute;left:5822;top:5588;width:310;height:266" coordorigin="5822,5588" coordsize="310,266" path="m5825,5801l5831,5811,5837,5820,5844,5828,5854,5834,5863,5841,5874,5846,5886,5849,5886,5799,5884,5794,5881,5788,5879,5783,5879,5767,5882,5759,5888,5751,5893,5743,5902,5736,5914,5730,6000,5800,5991,5806,5981,5810,5970,5814,5959,5817,5947,5819,5926,5819,5919,5818,5913,5816,5906,5814,5900,5811,5899,5852,5911,5854,5924,5854,5943,5853,5963,5851,5981,5846,5994,5842,6013,5834,6030,5824,6052,5843,6060,5848,6067,5851,6072,5851,6132,5851,6064,5795,6068,5789,6079,5773,6088,5755,6090,5749,6095,5730,6096,5710,6058,5710,6051,5714,6050,5719,6049,5727,6047,5736,6044,5744,6041,5753,6037,5761,6032,5768,5945,5696,5940,5692,5935,5689,5929,5681,5924,5675,5920,5668,5918,5661,5918,5654,5918,5650,5919,5646,5921,5642,5925,5634,5932,5629,5936,5626,5941,5624,5946,5623,5952,5622,5963,5622,5968,5623,5972,5624,5976,5625,5983,5629,5988,5633,5993,5639,5996,5645,5999,5651,6004,5653,6010,5652,6046,5646,6045,5639,6043,5631,6038,5624,6034,5617,6028,5611,6021,5606,6013,5600,6004,5596,5994,5593,5983,5590,5971,5588,5943,5588,5930,5590,5919,5593,5908,5597,5898,5602,5890,5608,5882,5614,5876,5621,5872,5629,5868,5637,5866,5645,5866,5663,5868,5672,5871,5680,5875,5689,5881,5697,5889,5706,5879,5710,5870,5714,5862,5719,5854,5724,5847,5730,5841,5736,5835,5742,5830,5749,5827,5756,5824,5764,5822,5771,5822,5791,5825,5801xe" filled="t" fillcolor="#5B9BD4" stroked="f">
              <v:path arrowok="t"/>
              <v:fill/>
            </v:shape>
            <v:shape style="position:absolute;left:5822;top:5588;width:310;height:266" coordorigin="5822,5588" coordsize="310,266" path="m5899,5852l5900,5811,5895,5807,5890,5804,5886,5799,5886,5849,5899,5852xe" filled="t" fillcolor="#5B9BD4" stroked="f">
              <v:path arrowok="t"/>
              <v:fill/>
            </v:shape>
            <v:shape type="#_x0000_t75" style="position:absolute;left:4571;top:6202;width:2810;height:286">
              <v:imagedata o:title="" r:id="rId6"/>
            </v:shape>
            <v:shape type="#_x0000_t75" style="position:absolute;left:2311;top:9091;width:7663;height:809">
              <v:imagedata o:title="" r:id="rId7"/>
            </v:shape>
            <v:shape style="position:absolute;left:2352;top:9189;width:5748;height:365" coordorigin="2352,9189" coordsize="5748,365" path="m7723,9487l7723,9339,7731,9332,7740,9327,7750,9323,7759,9319,7769,9317,7795,9317,7806,9320,7813,9327,7820,9334,7824,9344,7824,9487,7886,9487,7886,9345,7884,9334,7880,9325,7877,9315,7871,9307,7864,9300,7856,9293,7847,9288,7836,9284,7825,9280,7813,9278,7790,9278,7782,9279,7775,9280,7767,9282,7760,9284,7754,9286,7747,9289,7741,9292,7735,9295,7729,9299,7724,9303,7719,9307,7714,9291,7712,9285,7707,9282,7660,9282,7660,9487,7723,9487xe" filled="t" fillcolor="#FFFDFC" stroked="f">
              <v:path arrowok="t"/>
              <v:fill/>
            </v:shape>
            <v:shape style="position:absolute;left:2352;top:9189;width:5748;height:365" coordorigin="2352,9189" coordsize="5748,365" path="m8069,9445l8064,9447,8059,9449,8054,9450,8047,9451,8040,9451,8035,9449,8031,9445,8027,9442,8025,9436,8025,9319,8094,9319,8094,9283,8025,9283,8025,9219,7992,9219,7986,9219,7981,9222,7979,9227,7965,9283,7924,9289,7924,9308,7925,9314,7930,9318,7936,9319,7962,9319,7962,9433,7963,9440,7968,9460,7980,9475,7991,9482,8010,9488,8032,9490,8045,9490,8057,9489,8069,9486,8081,9483,8091,9478,8100,9472,8082,9448,8078,9445,8073,9444,8069,9445xe" filled="t" fillcolor="#FFFDFC" stroked="f">
              <v:path arrowok="t"/>
              <v:fill/>
            </v:shape>
            <v:shape style="position:absolute;left:2352;top:9189;width:5748;height:365" coordorigin="2352,9189" coordsize="5748,365" path="m6761,9446l6753,9441,6746,9434,6746,9342,6754,9334,6763,9328,6772,9323,6781,9319,6792,9317,6813,9317,6820,9318,6827,9320,6833,9323,6839,9327,6843,9332,6848,9337,6851,9344,6854,9352,6856,9361,6858,9371,6858,9395,6856,9405,6853,9414,6850,9423,6846,9430,6841,9435,6836,9441,6829,9446,6822,9448,6818,9490,6838,9488,6857,9482,6877,9472,6892,9460,6905,9443,6914,9425,6920,9403,6922,9383,6922,9377,6920,9356,6915,9338,6910,9325,6904,9314,6895,9305,6887,9296,6877,9289,6865,9285,6853,9280,6840,9278,6826,9278,6817,9278,6797,9281,6779,9287,6758,9298,6743,9310,6738,9291,6735,9285,6730,9282,6684,9282,6684,9554,6746,9554,6746,9470,6754,9476,6763,9481,6761,9446xe" filled="t" fillcolor="#FFFDFC" stroked="f">
              <v:path arrowok="t"/>
              <v:fill/>
            </v:shape>
            <v:shape style="position:absolute;left:2352;top:9189;width:5748;height:365" coordorigin="2352,9189" coordsize="5748,365" path="m4752,9446l4744,9441,4737,9434,4737,9342,4745,9334,4754,9328,4763,9323,4772,9319,4783,9317,4804,9317,4812,9318,4818,9320,4825,9323,4830,9327,4835,9332,4839,9337,4843,9344,4845,9352,4848,9361,4849,9371,4849,9395,4847,9405,4844,9414,4842,9423,4838,9430,4832,9435,4827,9441,4821,9446,4813,9448,4809,9490,4829,9488,4848,9482,4868,9472,4883,9460,4896,9443,4905,9425,4912,9403,4913,9383,4913,9377,4911,9356,4906,9338,4902,9325,4895,9314,4887,9305,4878,9296,4868,9289,4856,9285,4845,9280,4832,9278,4817,9278,4808,9278,4788,9281,4770,9287,4750,9298,4734,9310,4729,9291,4726,9285,4721,9282,4675,9282,4675,9554,4737,9554,4737,9470,4745,9476,4754,9481,4752,9446xe" filled="t" fillcolor="#FFFDFC" stroked="f">
              <v:path arrowok="t"/>
              <v:fill/>
            </v:shape>
            <v:shape style="position:absolute;left:2352;top:9189;width:5748;height:365" coordorigin="2352,9189" coordsize="5748,365" path="m4464,9446l4456,9441,4449,9434,4449,9342,4457,9334,4466,9328,4475,9323,4484,9319,4495,9317,4516,9317,4524,9318,4530,9320,4537,9323,4542,9327,4547,9332,4551,9337,4555,9344,4557,9352,4560,9361,4561,9371,4561,9395,4559,9405,4556,9414,4554,9423,4550,9430,4544,9435,4539,9441,4533,9446,4525,9448,4521,9490,4541,9488,4560,9482,4580,9472,4595,9460,4608,9443,4617,9425,4624,9403,4625,9383,4625,9377,4623,9356,4618,9338,4614,9325,4607,9314,4599,9305,4590,9296,4580,9289,4568,9285,4557,9280,4544,9278,4529,9278,4520,9278,4500,9281,4482,9287,4462,9298,4446,9310,4441,9291,4438,9285,4433,9282,4387,9282,4387,9554,4449,9554,4449,9470,4457,9476,4466,9481,4464,9446xe" filled="t" fillcolor="#FFFDFC" stroked="f">
              <v:path arrowok="t"/>
              <v:fill/>
            </v:shape>
            <v:shape style="position:absolute;left:2352;top:9189;width:5748;height:365" coordorigin="2352,9189" coordsize="5748,365" path="m2412,9487l2412,9292,2411,9288,2411,9284,2410,9280,2410,9275,2522,9440,2527,9448,2535,9452,2566,9452,2574,9448,2579,9440,2689,9276,2688,9284,2688,9293,2688,9487,2748,9487,2748,9197,2689,9198,2683,9199,2678,9201,2674,9206,2566,9367,2563,9371,2560,9375,2558,9380,2555,9384,2553,9389,2550,9394,2548,9389,2546,9385,2541,9376,2535,9367,2426,9206,2419,9199,2409,9197,2352,9197,2352,9487,2412,9487xe" filled="t" fillcolor="#FFFDFC" stroked="f">
              <v:path arrowok="t"/>
              <v:fill/>
            </v:shape>
            <v:shape style="position:absolute;left:2352;top:9189;width:5748;height:365" coordorigin="2352,9189" coordsize="5748,365" path="m2867,9384l2868,9369,2874,9349,2883,9334,2891,9327,2909,9319,2932,9316,2945,9317,2965,9323,2980,9334,2986,9343,2993,9362,2995,9384,2994,9400,2989,9420,2980,9435,2984,9483,3009,9472,3025,9462,3040,9445,3051,9428,3058,9405,3060,9384,3059,9379,3057,9359,3051,9340,3039,9321,3025,9307,3004,9294,2984,9286,2972,9283,2953,9279,2932,9278,2918,9279,2898,9281,2879,9286,2855,9296,2839,9307,2823,9323,2813,9340,2805,9363,2803,9384,2804,9389,2806,9410,2813,9428,2824,9447,2839,9462,2860,9475,2867,9384xe" filled="t" fillcolor="#FFFDFC" stroked="f">
              <v:path arrowok="t"/>
              <v:fill/>
            </v:shape>
            <v:shape style="position:absolute;left:2352;top:9189;width:5748;height:365" coordorigin="2352,9189" coordsize="5748,365" path="m2877,9425l2870,9407,2867,9384,2860,9475,2879,9483,2891,9486,2911,9489,2932,9490,2946,9490,2966,9487,2984,9483,2980,9435,2972,9441,2955,9450,2932,9452,2918,9451,2898,9446,2883,9435,2877,9425xe" filled="t" fillcolor="#FFFDFC" stroked="f">
              <v:path arrowok="t"/>
              <v:fill/>
            </v:shape>
            <v:shape style="position:absolute;left:2352;top:9189;width:5748;height:365" coordorigin="2352,9189" coordsize="5748,365" path="m3193,9483l3204,9487,3218,9490,3225,9490,3240,9490,3260,9488,3278,9482,3298,9472,3313,9460,3327,9443,3336,9425,3342,9400,3344,9379,3344,9377,3342,9356,3337,9337,3332,9325,3326,9314,3317,9306,3309,9297,3298,9290,3286,9285,3267,9280,3246,9278,3241,9278,3221,9281,3202,9286,3184,9295,3168,9307,3176,9334,3184,9328,3193,9323,3202,9319,3212,9317,3228,9317,3249,9321,3265,9332,3270,9339,3277,9357,3279,9381,3279,9394,3278,9404,3275,9413,3272,9422,3268,9430,3263,9436,3257,9441,3251,9446,3243,9448,3235,9451,3227,9453,3208,9453,3199,9451,3191,9448,3182,9446,3178,9475,3182,9478,3187,9481,3193,9483xe" filled="t" fillcolor="#FFFDFC" stroked="f">
              <v:path arrowok="t"/>
              <v:fill/>
            </v:shape>
            <v:shape style="position:absolute;left:2352;top:9189;width:5748;height:365" coordorigin="2352,9189" coordsize="5748,365" path="m3175,9441l3168,9434,3168,9342,3176,9334,3168,9307,3168,9189,3105,9189,3105,9487,3151,9487,3154,9486,3159,9484,3162,9478,3164,9464,3168,9468,3173,9471,3178,9475,3182,9446,3175,9441xe" filled="t" fillcolor="#FFFDFC" stroked="f">
              <v:path arrowok="t"/>
              <v:fill/>
            </v:shape>
            <v:shape style="position:absolute;left:2352;top:9189;width:5748;height:365" coordorigin="2352,9189" coordsize="5748,365" path="m3395,9282l3395,9487,3458,9487,3458,9282,3395,9282xe" filled="t" fillcolor="#FFFDFC" stroked="f">
              <v:path arrowok="t"/>
              <v:fill/>
            </v:shape>
            <v:shape style="position:absolute;left:2352;top:9189;width:5748;height:365" coordorigin="2352,9189" coordsize="5748,365" path="m3390,9234l3395,9241,3402,9246,3406,9249,3411,9250,3416,9252,3421,9253,3432,9253,3437,9252,3442,9250,3447,9249,3451,9246,3458,9241,3463,9234,3466,9226,3466,9217,3465,9213,3463,9209,3458,9202,3451,9196,3447,9194,3442,9193,3437,9191,3432,9190,3421,9190,3416,9191,3411,9193,3406,9194,3402,9196,3395,9202,3390,9209,3388,9213,3387,9217,3387,9226,3390,9234xe" filled="t" fillcolor="#FFFDFC" stroked="f">
              <v:path arrowok="t"/>
              <v:fill/>
            </v:shape>
            <v:shape style="position:absolute;left:2352;top:9189;width:5748;height:365" coordorigin="2352,9189" coordsize="5748,365" path="m3521,9189l3521,9487,3584,9487,3584,9189,3521,9189xe" filled="t" fillcolor="#FFFDFC" stroked="f">
              <v:path arrowok="t"/>
              <v:fill/>
            </v:shape>
            <v:shape style="position:absolute;left:2352;top:9189;width:5748;height:365" coordorigin="2352,9189" coordsize="5748,365" path="m3631,9380l3631,9389,3634,9410,3641,9428,3643,9431,3654,9448,3668,9462,3672,9465,3689,9476,3694,9361,3702,9341,3714,9326,3717,9324,3735,9316,3742,9279,3722,9281,3703,9286,3698,9288,3680,9297,3664,9308,3650,9323,3640,9340,3633,9360,3631,9380xe" filled="t" fillcolor="#FFFDFC" stroked="f">
              <v:path arrowok="t"/>
              <v:fill/>
            </v:shape>
            <v:shape style="position:absolute;left:2352;top:9189;width:5748;height:365" coordorigin="2352,9189" coordsize="5748,365" path="m3846,9311l3836,9303,3826,9295,3815,9289,3801,9285,3796,9283,3776,9280,3756,9278,3742,9279,3735,9316,3757,9314,3766,9314,3774,9315,3781,9318,3788,9320,3794,9323,3798,9328,3803,9332,3806,9337,3809,9343,3811,9348,3812,9354,3812,9361,3694,9361,3689,9476,3708,9483,3718,9486,3738,9489,3759,9490,3768,9490,3777,9490,3787,9489,3796,9488,3806,9486,3815,9483,3825,9480,3834,9477,3842,9473,3851,9468,3858,9463,3865,9457,3847,9439,3841,9434,3836,9434,3828,9435,3824,9437,3820,9439,3815,9441,3809,9443,3804,9445,3798,9447,3790,9449,3783,9451,3774,9452,3754,9452,3745,9451,3736,9448,3728,9446,3721,9442,3715,9437,3709,9432,3704,9426,3700,9418,3697,9410,3694,9401,3693,9391,3859,9391,3863,9389,3867,9384,3868,9379,3868,9371,3866,9350,3860,9332,3854,9320,3846,9311xe" filled="t" fillcolor="#FFFDFC" stroked="f">
              <v:path arrowok="t"/>
              <v:fill/>
            </v:shape>
            <v:shape style="position:absolute;left:2352;top:9189;width:5748;height:365" coordorigin="2352,9189" coordsize="5748,365" path="m4183,9247l4186,9254,4188,9260,4190,9266,4193,9272,4195,9277,4197,9281,4242,9378,4125,9378,4108,9416,4259,9416,4286,9475,4291,9481,4298,9486,4303,9487,4362,9487,4218,9197,4149,9197,4170,9282,4172,9277,4174,9272,4176,9266,4179,9260,4181,9254,4183,9247xe" filled="t" fillcolor="#FFFDFC" stroked="f">
              <v:path arrowok="t"/>
              <v:fill/>
            </v:shape>
            <v:shape style="position:absolute;left:2352;top:9189;width:5748;height:365" coordorigin="2352,9189" coordsize="5748,365" path="m4149,9197l4005,9487,4064,9487,4069,9486,4073,9483,4077,9481,4080,9475,4108,9416,4125,9378,4170,9282,4149,9197xe" filled="t" fillcolor="#FFFDFC" stroked="f">
              <v:path arrowok="t"/>
              <v:fill/>
            </v:shape>
            <v:shape style="position:absolute;left:2352;top:9189;width:5748;height:365" coordorigin="2352,9189" coordsize="5748,365" path="m4517,9451l4509,9453,4490,9453,4481,9451,4472,9448,4464,9446,4466,9481,4477,9485,4487,9488,4499,9490,4521,9490,4525,9448,4517,9451xe" filled="t" fillcolor="#FFFDFC" stroked="f">
              <v:path arrowok="t"/>
              <v:fill/>
            </v:shape>
            <v:shape style="position:absolute;left:2352;top:9189;width:5748;height:365" coordorigin="2352,9189" coordsize="5748,365" path="m4805,9451l4797,9453,4778,9453,4769,9451,4760,9448,4752,9446,4754,9481,4765,9485,4775,9488,4787,9490,4809,9490,4813,9448,4805,9451xe" filled="t" fillcolor="#FFFDFC" stroked="f">
              <v:path arrowok="t"/>
              <v:fill/>
            </v:shape>
            <v:shape style="position:absolute;left:2352;top:9189;width:5748;height:365" coordorigin="2352,9189" coordsize="5748,365" path="m5161,9444l5161,9240,5232,9197,5093,9197,5093,9487,5232,9487,5249,9487,5270,9485,5289,9481,5272,9440,5253,9443,5232,9444,5161,9444xe" filled="t" fillcolor="#FFFDFC" stroked="f">
              <v:path arrowok="t"/>
              <v:fill/>
            </v:shape>
            <v:shape style="position:absolute;left:2352;top:9189;width:5748;height:365" coordorigin="2352,9189" coordsize="5748,365" path="m5333,9467l5350,9458,5366,9447,5381,9433,5393,9418,5403,9401,5411,9383,5415,9363,5417,9342,5415,9322,5411,9302,5403,9284,5394,9267,5381,9252,5366,9238,5346,9224,5327,9215,5308,9208,5292,9204,5273,9200,5253,9198,5232,9197,5161,9240,5232,9240,5241,9241,5261,9243,5280,9247,5300,9256,5316,9267,5326,9276,5334,9287,5339,9300,5340,9303,5346,9321,5347,9342,5347,9346,5345,9367,5339,9385,5334,9398,5326,9408,5316,9417,5299,9429,5280,9437,5272,9440,5289,9481,5308,9477,5313,9475,5333,9467xe" filled="t" fillcolor="#FFFDFC" stroked="f">
              <v:path arrowok="t"/>
              <v:fill/>
            </v:shape>
            <v:shape style="position:absolute;left:2352;top:9189;width:5748;height:365" coordorigin="2352,9189" coordsize="5748,365" path="m5450,9380l5451,9389,5454,9410,5460,9428,5462,9431,5473,9448,5487,9462,5491,9465,5508,9476,5514,9361,5521,9341,5533,9326,5537,9324,5554,9316,5561,9279,5541,9281,5523,9286,5518,9288,5499,9297,5483,9308,5469,9323,5459,9340,5452,9360,5450,9380xe" filled="t" fillcolor="#FFFDFC" stroked="f">
              <v:path arrowok="t"/>
              <v:fill/>
            </v:shape>
            <v:shape style="position:absolute;left:2352;top:9189;width:5748;height:365" coordorigin="2352,9189" coordsize="5748,365" path="m5665,9311l5656,9303,5646,9295,5634,9289,5620,9285,5615,9283,5595,9280,5575,9278,5561,9279,5554,9316,5576,9314,5585,9314,5593,9315,5600,9318,5607,9320,5613,9323,5618,9328,5622,9332,5626,9337,5628,9343,5630,9348,5631,9354,5631,9361,5514,9361,5508,9476,5528,9483,5538,9486,5557,9489,5578,9490,5587,9490,5596,9490,5606,9489,5616,9488,5625,9486,5634,9483,5644,9480,5653,9477,5661,9473,5670,9468,5678,9463,5685,9457,5667,9439,5660,9434,5655,9434,5647,9435,5643,9437,5639,9439,5634,9441,5629,9443,5623,9445,5617,9447,5609,9449,5602,9451,5593,9452,5573,9452,5564,9451,5556,9448,5547,9446,5540,9442,5534,9437,5528,9432,5523,9426,5519,9418,5516,9410,5513,9401,5512,9391,5678,9391,5682,9389,5686,9384,5687,9379,5687,9371,5685,9350,5679,9332,5673,9320,5665,9311xe" filled="t" fillcolor="#FFFDFC" stroked="f">
              <v:path arrowok="t"/>
              <v:fill/>
            </v:shape>
            <v:shape style="position:absolute;left:2352;top:9189;width:5748;height:365" coordorigin="2352,9189" coordsize="5748,365" path="m5836,9438l5835,9432,5833,9426,5831,9419,5829,9413,5827,9407,5824,9401,5774,9291,5773,9288,5768,9284,5761,9282,5705,9282,5807,9487,5864,9487,5967,9282,5913,9282,5910,9282,5904,9286,5900,9291,5849,9401,5846,9407,5844,9413,5842,9419,5840,9426,5838,9432,5836,9438xe" filled="t" fillcolor="#FFFDFC" stroked="f">
              <v:path arrowok="t"/>
              <v:fill/>
            </v:shape>
            <v:shape style="position:absolute;left:2352;top:9189;width:5748;height:365" coordorigin="2352,9189" coordsize="5748,365" path="m5985,9380l5986,9389,5989,9410,5995,9428,5997,9431,6008,9448,6022,9462,6027,9465,6043,9476,6049,9361,6056,9341,6069,9326,6072,9324,6089,9316,6096,9279,6076,9281,6058,9286,6053,9288,6034,9297,6019,9308,6004,9323,5994,9340,5988,9360,5985,9380xe" filled="t" fillcolor="#FFFDFC" stroked="f">
              <v:path arrowok="t"/>
              <v:fill/>
            </v:shape>
            <v:shape style="position:absolute;left:2352;top:9189;width:5748;height:365" coordorigin="2352,9189" coordsize="5748,365" path="m6201,9311l6191,9303,6181,9295,6169,9289,6155,9285,6150,9283,6131,9280,6110,9278,6096,9279,6089,9316,6111,9314,6120,9314,6129,9315,6136,9318,6143,9320,6148,9323,6153,9328,6157,9332,6161,9337,6163,9343,6165,9348,6167,9354,6167,9361,6049,9361,6043,9476,6063,9483,6073,9486,6092,9489,6113,9490,6122,9490,6131,9490,6141,9489,6151,9488,6160,9486,6170,9483,6179,9480,6188,9477,6197,9473,6205,9468,6213,9463,6220,9457,6202,9439,6199,9435,6195,9434,6190,9434,6182,9435,6178,9437,6174,9439,6169,9441,6164,9443,6158,9445,6152,9447,6145,9449,6137,9451,6129,9452,6108,9452,6099,9451,6091,9448,6083,9446,6075,9442,6069,9437,6063,9432,6058,9426,6055,9418,6051,9410,6049,9401,6048,9391,6214,9391,6218,9389,6222,9384,6223,9379,6223,9371,6220,9350,6214,9332,6208,9320,6201,9311xe" filled="t" fillcolor="#FFFDFC" stroked="f">
              <v:path arrowok="t"/>
              <v:fill/>
            </v:shape>
            <v:shape style="position:absolute;left:2352;top:9189;width:5748;height:365" coordorigin="2352,9189" coordsize="5748,365" path="m6269,9189l6269,9487,6332,9487,6332,9189,6269,9189xe" filled="t" fillcolor="#FFFDFC" stroked="f">
              <v:path arrowok="t"/>
              <v:fill/>
            </v:shape>
            <v:shape style="position:absolute;left:2352;top:9189;width:5748;height:365" coordorigin="2352,9189" coordsize="5748,365" path="m6446,9384l6447,9369,6452,9349,6462,9334,6470,9327,6487,9319,6510,9316,6523,9317,6543,9323,6558,9334,6565,9343,6571,9362,6574,9384,6573,9400,6568,9420,6558,9435,6563,9483,6587,9472,6603,9462,6619,9445,6629,9428,6636,9405,6638,9384,6638,9379,6635,9359,6629,9340,6617,9321,6603,9307,6582,9294,6563,9286,6551,9283,6531,9279,6510,9278,6496,9279,6476,9281,6457,9286,6433,9296,6417,9307,6401,9323,6391,9340,6384,9363,6382,9384,6382,9389,6385,9410,6391,9428,6403,9447,6417,9462,6438,9475,6446,9384xe" filled="t" fillcolor="#FFFDFC" stroked="f">
              <v:path arrowok="t"/>
              <v:fill/>
            </v:shape>
            <v:shape style="position:absolute;left:2352;top:9189;width:5748;height:365" coordorigin="2352,9189" coordsize="5748,365" path="m6455,9425l6448,9407,6446,9384,6438,9475,6457,9483,6470,9486,6489,9489,6510,9490,6524,9490,6544,9487,6563,9483,6558,9435,6551,9441,6533,9450,6510,9452,6496,9451,6476,9446,6462,9435,6455,9425xe" filled="t" fillcolor="#FFFDFC" stroked="f">
              <v:path arrowok="t"/>
              <v:fill/>
            </v:shape>
            <v:shape style="position:absolute;left:2352;top:9189;width:5748;height:365" coordorigin="2352,9189" coordsize="5748,365" path="m6814,9451l6806,9453,6786,9453,6777,9451,6769,9448,6761,9446,6763,9481,6773,9485,6784,9488,6796,9490,6818,9490,6822,9448,6814,9451xe" filled="t" fillcolor="#FFFDFC" stroked="f">
              <v:path arrowok="t"/>
              <v:fill/>
            </v:shape>
            <v:shape style="position:absolute;left:2352;top:9189;width:5748;height:365" coordorigin="2352,9189" coordsize="5748,365" path="m7191,9290l7184,9294,7178,9299,7172,9304,7167,9310,7163,9317,7158,9305,7150,9296,7140,9289,7138,9288,7121,9281,7099,9278,7092,9278,7085,9279,7078,9280,7072,9282,7065,9284,7060,9286,7054,9289,7049,9291,7044,9295,7039,9298,7034,9302,7030,9306,7026,9291,7023,9285,7018,9282,6972,9282,6972,9487,7034,9487,7034,9337,7041,9331,7048,9326,7056,9322,7064,9319,7072,9317,7095,9317,7105,9320,7112,9326,7119,9333,7122,9343,7122,9487,7185,9487,7185,9350,7186,9344,7189,9339,7191,9334,7198,9327,7207,9321,7213,9319,7224,9317,7244,9317,7255,9320,7262,9327,7269,9333,7273,9343,7273,9487,7335,9487,7335,9344,7333,9333,7330,9323,7326,9314,7320,9306,7312,9299,7305,9292,7295,9287,7284,9284,7273,9280,7260,9278,7238,9278,7230,9279,7221,9281,7213,9282,7206,9284,7198,9287,7191,9290xe" filled="t" fillcolor="#FFFDFC" stroked="f">
              <v:path arrowok="t"/>
              <v:fill/>
            </v:shape>
            <v:shape style="position:absolute;left:2352;top:9189;width:5748;height:365" coordorigin="2352,9189" coordsize="5748,365" path="m7377,9380l7378,9389,7381,9410,7387,9428,7389,9431,7400,9448,7414,9462,7419,9465,7435,9476,7441,9361,7448,9341,7461,9326,7464,9324,7481,9316,7488,9279,7468,9281,7450,9286,7445,9288,7426,9297,7411,9308,7396,9323,7386,9340,7380,9360,7377,9380xe" filled="t" fillcolor="#FFFDFC" stroked="f">
              <v:path arrowok="t"/>
              <v:fill/>
            </v:shape>
            <v:shape style="position:absolute;left:2352;top:9189;width:5748;height:365" coordorigin="2352,9189" coordsize="5748,365" path="m7593,9311l7583,9303,7573,9295,7561,9289,7547,9285,7542,9283,7523,9280,7502,9278,7488,9279,7481,9316,7503,9314,7512,9314,7521,9315,7528,9318,7535,9320,7540,9323,7545,9328,7549,9332,7553,9337,7555,9343,7557,9348,7559,9354,7559,9361,7441,9361,7435,9476,7455,9483,7465,9486,7484,9489,7505,9490,7514,9490,7523,9490,7533,9489,7543,9488,7552,9486,7562,9483,7571,9480,7580,9477,7589,9473,7597,9468,7605,9463,7612,9457,7594,9439,7587,9434,7582,9434,7574,9435,7570,9437,7566,9439,7561,9441,7556,9443,7550,9445,7544,9447,7537,9449,7529,9451,7521,9452,7500,9452,7491,9451,7483,9448,7475,9446,7467,9442,7461,9437,7455,9432,7450,9426,7447,9418,7443,9410,7441,9401,7440,9391,7606,9391,7610,9389,7614,9384,7615,9379,7615,9371,7612,9350,7606,9332,7600,9320,7593,9311xe" filled="t" fillcolor="#FFFDFC" stroked="f">
              <v:path arrowok="t"/>
              <v:fill/>
            </v:shape>
            <v:shape style="position:absolute;left:3427;top:9282;width:0;height:206" coordorigin="3427,9282" coordsize="0,206" path="m3427,9282l3427,9487e" filled="f" stroked="t" strokeweight="3.23pt" strokecolor="#FFFDFC">
              <v:path arrowok="t"/>
            </v:shape>
            <v:shape style="position:absolute;left:3552;top:9189;width:0;height:298" coordorigin="3552,9189" coordsize="0,298" path="m3552,9189l3552,9487e" filled="f" stroked="t" strokeweight="3.22pt" strokecolor="#FFFDFC">
              <v:path arrowok="t"/>
            </v:shape>
            <v:shape style="position:absolute;left:6300;top:9189;width:0;height:298" coordorigin="6300,9189" coordsize="0,298" path="m6300,9189l6300,9487e" filled="f" stroked="t" strokeweight="3.22pt" strokecolor="#FFFDFC">
              <v:path arrowok="t"/>
            </v:shape>
            <v:shape style="position:absolute;left:8815;top:9281;width:144;height:207" coordorigin="8815,9281" coordsize="144,207" path="m8863,9352l8867,9346,8871,9340,8875,9335,8879,9330,8884,9327,8889,9323,8895,9320,8901,9318,8907,9317,8915,9316,8928,9316,8933,9316,8938,9317,8943,9318,8946,9318,8952,9318,8956,9313,8959,9286,8955,9284,8951,9283,8946,9282,8941,9281,8936,9281,8925,9281,8905,9284,8887,9292,8884,9295,8870,9308,8857,9325,8854,9294,8851,9286,8845,9284,8815,9284,8815,9487,8860,9487,8860,9359,8863,9352xe" filled="t" fillcolor="#FFFDFC" stroked="f">
              <v:path arrowok="t"/>
              <v:fill/>
            </v:shape>
            <v:shape style="position:absolute;left:8975;top:9218;width:165;height:272" coordorigin="8975,9218" coordsize="165,272" path="m9104,9459l9097,9461,9093,9461,9080,9461,9073,9459,9068,9455,9063,9451,9060,9444,9060,9314,9134,9314,9134,9288,9060,9288,9060,9218,9035,9218,9031,9220,9027,9225,9017,9288,8975,9292,8975,9309,8979,9313,8984,9314,9015,9314,9015,9441,9020,9462,9032,9477,9038,9481,9056,9488,9078,9490,9090,9490,9101,9489,9112,9485,9123,9482,9132,9478,9140,9472,9127,9455,9125,9453,9119,9452,9114,9454,9109,9456,9104,9459xe" filled="t" fillcolor="#FFFDFC" stroked="f">
              <v:path arrowok="t"/>
              <v:fill/>
            </v:shape>
            <v:shape style="position:absolute;left:9342;top:9200;width:0;height:287" coordorigin="9342,9200" coordsize="0,287" path="m9342,9200l9342,9487e" filled="f" stroked="t" strokeweight="2.55pt" strokecolor="#FFFDFC">
              <v:path arrowok="t"/>
            </v:shape>
            <v:shape style="position:absolute;left:8271;top:9200;width:242;height:287" coordorigin="8271,9200" coordsize="242,287" path="m8404,9347l8392,9349,8320,9349,8320,9231,8386,9231,8409,9233,8428,9238,8443,9246,8449,9252,8460,9268,8464,9289,8464,9298,8462,9306,8458,9313,8455,9321,8462,9364,8478,9354,8489,9346,8498,9337,8504,9326,8510,9315,8513,9302,8513,9276,8510,9263,8504,9252,8499,9241,8491,9232,8480,9224,8458,9213,8438,9206,8420,9203,8400,9201,8378,9200,8271,9200,8271,9487,8320,9487,8320,9380,8378,9380,8398,9379,8418,9377,8415,9345,8404,9347xe" filled="t" fillcolor="#FFFDFC" stroked="f">
              <v:path arrowok="t"/>
              <v:fill/>
            </v:shape>
            <v:shape style="position:absolute;left:8415;top:9321;width:47;height:56" coordorigin="8415,9321" coordsize="47,56" path="m8435,9337l8425,9342,8415,9345,8418,9377,8436,9373,8442,9371,8462,9364,8455,9321,8449,9327,8442,9332,8435,9337xe" filled="t" fillcolor="#FFFDFC" stroked="f">
              <v:path arrowok="t"/>
              <v:fill/>
            </v:shape>
            <v:shape style="position:absolute;left:8546;top:9281;width:202;height:210" coordorigin="8546,9281" coordsize="202,210" path="m8748,9487l8748,9346,8746,9336,8742,9326,8738,9317,8732,9309,8725,9302,8717,9295,8708,9290,8697,9286,8686,9282,8673,9281,8659,9281,8643,9281,8623,9284,8604,9289,8593,9293,8576,9302,8559,9313,8567,9324,8572,9329,8584,9331,8592,9328,8596,9325,8601,9323,8606,9320,8611,9317,8618,9315,8625,9313,8633,9311,8642,9309,8670,9309,8682,9313,8691,9322,8700,9330,8704,9342,8704,9373,8688,9374,8667,9375,8647,9377,8630,9379,8618,9382,8598,9387,8581,9394,8569,9399,8560,9406,8554,9413,8549,9421,8546,9428,8546,9446,8548,9454,8552,9460,8555,9467,8561,9473,8567,9477,8574,9482,8581,9485,8590,9487,8599,9489,8601,9458,8595,9453,8590,9445,8589,9440,8589,9429,8591,9424,8595,9420,8600,9415,8606,9411,8615,9408,8624,9405,8636,9402,8651,9400,8662,9398,8682,9397,8704,9396,8704,9438,8699,9442,8694,9446,8688,9449,8683,9453,8677,9456,8672,9458,8666,9460,8660,9462,8653,9463,8647,9465,8639,9465,8625,9465,8620,9465,8615,9464,8610,9463,8605,9461,8608,9490,8628,9490,8637,9490,8645,9488,8653,9487,8660,9485,8667,9482,8674,9480,8681,9476,8687,9473,8694,9469,8700,9464,8707,9460,8712,9479,8714,9482,8718,9485,8723,9487,8748,9487xe" filled="t" fillcolor="#FFFDFC" stroked="f">
              <v:path arrowok="t"/>
              <v:fill/>
            </v:shape>
            <v:shape style="position:absolute;left:8599;top:9458;width:9;height:32" coordorigin="8599,9458" coordsize="9,32" path="m8601,9458l8599,9489,8608,9490,8605,9461,8601,9458xe" filled="t" fillcolor="#FFFDFC" stroked="f">
              <v:path arrowok="t"/>
              <v:fill/>
            </v:shape>
            <v:shape type="#_x0000_t75" style="position:absolute;left:7334;top:9415;width:178;height:456">
              <v:imagedata o:title="" r:id="rId8"/>
            </v:shape>
            <v:shape type="#_x0000_t75" style="position:absolute;left:3615;top:11565;width:4890;height:4890">
              <v:imagedata o:title="" r:id="rId9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pict>
          <v:group style="position:absolute;margin-left:0pt;margin-top:678.964pt;width:612pt;height:113.036pt;mso-position-horizontal-relative:page;mso-position-vertical-relative:page;z-index:-341" coordorigin="0,13579" coordsize="12240,2261">
            <v:shape style="position:absolute;left:0;top:14571;width:12240;height:1275" coordorigin="0,14571" coordsize="12240,1275" path="m12240,14571l0,14571,0,15840,12240,15840,12240,14571xe" filled="t" fillcolor="#5B9BD4" stroked="f">
              <v:path arrowok="t"/>
              <v:fill/>
            </v:shape>
            <v:shape type="#_x0000_t75" style="position:absolute;left:9757;top:13579;width:3881;height:3454">
              <v:imagedata o:title="" r:id="rId10"/>
            </v:shape>
            <w10:wrap type="none"/>
          </v:group>
        </w:pict>
      </w:r>
      <w:r>
        <w:pict>
          <v:shape type="#_x0000_t202" style="position:absolute;margin-left:487.239pt;margin-top:678.964pt;width:124.761pt;height:113.036pt;mso-position-horizontal-relative:page;mso-position-vertical-relative:page;z-index:-342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32"/>
                      <w:szCs w:val="32"/>
                    </w:rPr>
                    <w:jc w:val="left"/>
                    <w:spacing w:before="12" w:lineRule="auto" w:line="270"/>
                    <w:ind w:right="1758" w:firstLine="52"/>
                  </w:pPr>
                  <w:r>
                    <w:rPr>
                      <w:rFonts w:cs="Times New Roman" w:hAnsi="Times New Roman" w:eastAsia="Times New Roman" w:ascii="Times New Roman"/>
                      <w:w w:val="111"/>
                      <w:sz w:val="32"/>
                      <w:szCs w:val="32"/>
                    </w:rPr>
                    <w:t>ag</w:t>
                  </w:r>
                  <w:r>
                    <w:rPr>
                      <w:rFonts w:cs="Times New Roman" w:hAnsi="Times New Roman" w:eastAsia="Times New Roman" w:ascii="Times New Roman"/>
                      <w:spacing w:val="-1"/>
                      <w:w w:val="111"/>
                      <w:sz w:val="32"/>
                      <w:szCs w:val="32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11"/>
                      <w:sz w:val="32"/>
                      <w:szCs w:val="32"/>
                    </w:rPr>
                    <w:t>s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11"/>
                      <w:sz w:val="32"/>
                      <w:szCs w:val="32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3"/>
                      <w:w w:val="101"/>
                      <w:sz w:val="32"/>
                      <w:szCs w:val="32"/>
                    </w:rPr>
                    <w:t>k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18"/>
                      <w:sz w:val="32"/>
                      <w:szCs w:val="32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32"/>
                      <w:szCs w:val="32"/>
                    </w:rPr>
                  </w:r>
                </w:p>
              </w:txbxContent>
            </v:textbox>
            <w10:wrap type="none"/>
          </v:shape>
        </w:pict>
      </w: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56"/>
          <w:szCs w:val="56"/>
        </w:rPr>
        <w:jc w:val="left"/>
        <w:spacing w:lineRule="exact" w:line="640"/>
        <w:ind w:left="100"/>
      </w:pPr>
      <w:r>
        <w:rPr>
          <w:rFonts w:cs="Times New Roman" w:hAnsi="Times New Roman" w:eastAsia="Times New Roman" w:ascii="Times New Roman"/>
          <w:spacing w:val="-14"/>
          <w:w w:val="110"/>
          <w:position w:val="-1"/>
          <w:sz w:val="56"/>
          <w:szCs w:val="56"/>
        </w:rPr>
        <w:t>S</w:t>
      </w:r>
      <w:r>
        <w:rPr>
          <w:rFonts w:cs="Times New Roman" w:hAnsi="Times New Roman" w:eastAsia="Times New Roman" w:ascii="Times New Roman"/>
          <w:spacing w:val="-19"/>
          <w:w w:val="110"/>
          <w:position w:val="-1"/>
          <w:sz w:val="56"/>
          <w:szCs w:val="56"/>
        </w:rPr>
        <w:t>o</w:t>
      </w:r>
      <w:r>
        <w:rPr>
          <w:rFonts w:cs="Times New Roman" w:hAnsi="Times New Roman" w:eastAsia="Times New Roman" w:ascii="Times New Roman"/>
          <w:spacing w:val="-10"/>
          <w:w w:val="110"/>
          <w:position w:val="-1"/>
          <w:sz w:val="56"/>
          <w:szCs w:val="56"/>
        </w:rPr>
        <w:t>f</w:t>
      </w:r>
      <w:r>
        <w:rPr>
          <w:rFonts w:cs="Times New Roman" w:hAnsi="Times New Roman" w:eastAsia="Times New Roman" w:ascii="Times New Roman"/>
          <w:spacing w:val="-10"/>
          <w:w w:val="110"/>
          <w:position w:val="-1"/>
          <w:sz w:val="56"/>
          <w:szCs w:val="56"/>
        </w:rPr>
        <w:t>t</w:t>
      </w:r>
      <w:r>
        <w:rPr>
          <w:rFonts w:cs="Times New Roman" w:hAnsi="Times New Roman" w:eastAsia="Times New Roman" w:ascii="Times New Roman"/>
          <w:spacing w:val="-13"/>
          <w:w w:val="110"/>
          <w:position w:val="-1"/>
          <w:sz w:val="56"/>
          <w:szCs w:val="56"/>
        </w:rPr>
        <w:t>w</w:t>
      </w:r>
      <w:r>
        <w:rPr>
          <w:rFonts w:cs="Times New Roman" w:hAnsi="Times New Roman" w:eastAsia="Times New Roman" w:ascii="Times New Roman"/>
          <w:spacing w:val="-10"/>
          <w:w w:val="110"/>
          <w:position w:val="-1"/>
          <w:sz w:val="56"/>
          <w:szCs w:val="56"/>
        </w:rPr>
        <w:t>a</w:t>
      </w:r>
      <w:r>
        <w:rPr>
          <w:rFonts w:cs="Times New Roman" w:hAnsi="Times New Roman" w:eastAsia="Times New Roman" w:ascii="Times New Roman"/>
          <w:spacing w:val="-23"/>
          <w:w w:val="110"/>
          <w:position w:val="-1"/>
          <w:sz w:val="56"/>
          <w:szCs w:val="56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position w:val="-1"/>
          <w:sz w:val="56"/>
          <w:szCs w:val="56"/>
        </w:rPr>
        <w:t>e</w:t>
      </w:r>
      <w:r>
        <w:rPr>
          <w:rFonts w:cs="Times New Roman" w:hAnsi="Times New Roman" w:eastAsia="Times New Roman" w:ascii="Times New Roman"/>
          <w:spacing w:val="-15"/>
          <w:w w:val="110"/>
          <w:position w:val="-1"/>
          <w:sz w:val="56"/>
          <w:szCs w:val="56"/>
        </w:rPr>
        <w:t> </w:t>
      </w:r>
      <w:r>
        <w:rPr>
          <w:rFonts w:cs="Times New Roman" w:hAnsi="Times New Roman" w:eastAsia="Times New Roman" w:ascii="Times New Roman"/>
          <w:spacing w:val="-15"/>
          <w:w w:val="105"/>
          <w:position w:val="-1"/>
          <w:sz w:val="56"/>
          <w:szCs w:val="56"/>
        </w:rPr>
        <w:t>D</w:t>
      </w:r>
      <w:r>
        <w:rPr>
          <w:rFonts w:cs="Times New Roman" w:hAnsi="Times New Roman" w:eastAsia="Times New Roman" w:ascii="Times New Roman"/>
          <w:spacing w:val="-17"/>
          <w:w w:val="119"/>
          <w:position w:val="-1"/>
          <w:sz w:val="56"/>
          <w:szCs w:val="56"/>
        </w:rPr>
        <w:t>e</w:t>
      </w:r>
      <w:r>
        <w:rPr>
          <w:rFonts w:cs="Times New Roman" w:hAnsi="Times New Roman" w:eastAsia="Times New Roman" w:ascii="Times New Roman"/>
          <w:spacing w:val="-17"/>
          <w:w w:val="103"/>
          <w:position w:val="-1"/>
          <w:sz w:val="56"/>
          <w:szCs w:val="56"/>
        </w:rPr>
        <w:t>v</w:t>
      </w:r>
      <w:r>
        <w:rPr>
          <w:rFonts w:cs="Times New Roman" w:hAnsi="Times New Roman" w:eastAsia="Times New Roman" w:ascii="Times New Roman"/>
          <w:spacing w:val="-10"/>
          <w:w w:val="119"/>
          <w:position w:val="-1"/>
          <w:sz w:val="56"/>
          <w:szCs w:val="56"/>
        </w:rPr>
        <w:t>e</w:t>
      </w:r>
      <w:r>
        <w:rPr>
          <w:rFonts w:cs="Times New Roman" w:hAnsi="Times New Roman" w:eastAsia="Times New Roman" w:ascii="Times New Roman"/>
          <w:spacing w:val="-10"/>
          <w:w w:val="85"/>
          <w:position w:val="-1"/>
          <w:sz w:val="56"/>
          <w:szCs w:val="56"/>
        </w:rPr>
        <w:t>l</w:t>
      </w:r>
      <w:r>
        <w:rPr>
          <w:rFonts w:cs="Times New Roman" w:hAnsi="Times New Roman" w:eastAsia="Times New Roman" w:ascii="Times New Roman"/>
          <w:spacing w:val="-10"/>
          <w:w w:val="113"/>
          <w:position w:val="-1"/>
          <w:sz w:val="56"/>
          <w:szCs w:val="56"/>
        </w:rPr>
        <w:t>o</w:t>
      </w:r>
      <w:r>
        <w:rPr>
          <w:rFonts w:cs="Times New Roman" w:hAnsi="Times New Roman" w:eastAsia="Times New Roman" w:ascii="Times New Roman"/>
          <w:spacing w:val="-9"/>
          <w:w w:val="112"/>
          <w:position w:val="-1"/>
          <w:sz w:val="56"/>
          <w:szCs w:val="56"/>
        </w:rPr>
        <w:t>p</w:t>
      </w:r>
      <w:r>
        <w:rPr>
          <w:rFonts w:cs="Times New Roman" w:hAnsi="Times New Roman" w:eastAsia="Times New Roman" w:ascii="Times New Roman"/>
          <w:spacing w:val="-7"/>
          <w:w w:val="105"/>
          <w:position w:val="-1"/>
          <w:sz w:val="56"/>
          <w:szCs w:val="56"/>
        </w:rPr>
        <w:t>m</w:t>
      </w:r>
      <w:r>
        <w:rPr>
          <w:rFonts w:cs="Times New Roman" w:hAnsi="Times New Roman" w:eastAsia="Times New Roman" w:ascii="Times New Roman"/>
          <w:spacing w:val="-10"/>
          <w:w w:val="119"/>
          <w:position w:val="-1"/>
          <w:sz w:val="56"/>
          <w:szCs w:val="56"/>
        </w:rPr>
        <w:t>e</w:t>
      </w:r>
      <w:r>
        <w:rPr>
          <w:rFonts w:cs="Times New Roman" w:hAnsi="Times New Roman" w:eastAsia="Times New Roman" w:ascii="Times New Roman"/>
          <w:spacing w:val="-15"/>
          <w:w w:val="111"/>
          <w:position w:val="-1"/>
          <w:sz w:val="56"/>
          <w:szCs w:val="56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position w:val="-1"/>
          <w:sz w:val="56"/>
          <w:szCs w:val="56"/>
        </w:rPr>
        <w:t>t</w:t>
      </w:r>
      <w:r>
        <w:rPr>
          <w:rFonts w:cs="Times New Roman" w:hAnsi="Times New Roman" w:eastAsia="Times New Roman" w:ascii="Times New Roman"/>
          <w:spacing w:val="-15"/>
          <w:w w:val="100"/>
          <w:position w:val="-1"/>
          <w:sz w:val="56"/>
          <w:szCs w:val="56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position w:val="-1"/>
          <w:sz w:val="56"/>
          <w:szCs w:val="56"/>
        </w:rPr>
        <w:t>L</w:t>
      </w:r>
      <w:r>
        <w:rPr>
          <w:rFonts w:cs="Times New Roman" w:hAnsi="Times New Roman" w:eastAsia="Times New Roman" w:ascii="Times New Roman"/>
          <w:spacing w:val="-10"/>
          <w:w w:val="100"/>
          <w:position w:val="-1"/>
          <w:sz w:val="56"/>
          <w:szCs w:val="56"/>
        </w:rPr>
        <w:t>i</w:t>
      </w:r>
      <w:r>
        <w:rPr>
          <w:rFonts w:cs="Times New Roman" w:hAnsi="Times New Roman" w:eastAsia="Times New Roman" w:ascii="Times New Roman"/>
          <w:spacing w:val="-18"/>
          <w:w w:val="100"/>
          <w:position w:val="-1"/>
          <w:sz w:val="56"/>
          <w:szCs w:val="56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56"/>
          <w:szCs w:val="56"/>
        </w:rPr>
        <w:t>e</w:t>
      </w:r>
      <w:r>
        <w:rPr>
          <w:rFonts w:cs="Times New Roman" w:hAnsi="Times New Roman" w:eastAsia="Times New Roman" w:ascii="Times New Roman"/>
          <w:spacing w:val="-38"/>
          <w:w w:val="100"/>
          <w:position w:val="-1"/>
          <w:sz w:val="56"/>
          <w:szCs w:val="56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-1"/>
          <w:sz w:val="56"/>
          <w:szCs w:val="56"/>
        </w:rPr>
        <w:t>C</w:t>
      </w:r>
      <w:r>
        <w:rPr>
          <w:rFonts w:cs="Times New Roman" w:hAnsi="Times New Roman" w:eastAsia="Times New Roman" w:ascii="Times New Roman"/>
          <w:spacing w:val="-17"/>
          <w:w w:val="103"/>
          <w:position w:val="-1"/>
          <w:sz w:val="56"/>
          <w:szCs w:val="56"/>
        </w:rPr>
        <w:t>y</w:t>
      </w:r>
      <w:r>
        <w:rPr>
          <w:rFonts w:cs="Times New Roman" w:hAnsi="Times New Roman" w:eastAsia="Times New Roman" w:ascii="Times New Roman"/>
          <w:spacing w:val="-11"/>
          <w:w w:val="107"/>
          <w:position w:val="-1"/>
          <w:sz w:val="56"/>
          <w:szCs w:val="56"/>
        </w:rPr>
        <w:t>c</w:t>
      </w:r>
      <w:r>
        <w:rPr>
          <w:rFonts w:cs="Times New Roman" w:hAnsi="Times New Roman" w:eastAsia="Times New Roman" w:ascii="Times New Roman"/>
          <w:spacing w:val="-10"/>
          <w:w w:val="85"/>
          <w:position w:val="-1"/>
          <w:sz w:val="56"/>
          <w:szCs w:val="56"/>
        </w:rPr>
        <w:t>l</w:t>
      </w:r>
      <w:r>
        <w:rPr>
          <w:rFonts w:cs="Times New Roman" w:hAnsi="Times New Roman" w:eastAsia="Times New Roman" w:ascii="Times New Roman"/>
          <w:spacing w:val="-9"/>
          <w:w w:val="119"/>
          <w:position w:val="-1"/>
          <w:sz w:val="56"/>
          <w:szCs w:val="56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position w:val="-1"/>
          <w:sz w:val="56"/>
          <w:szCs w:val="5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56"/>
          <w:szCs w:val="56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14" w:lineRule="auto" w:line="270"/>
        <w:ind w:left="100" w:right="65"/>
      </w:pP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7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5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us</w:t>
      </w:r>
      <w:r>
        <w:rPr>
          <w:rFonts w:cs="Times New Roman" w:hAnsi="Times New Roman" w:eastAsia="Times New Roman" w:ascii="Times New Roman"/>
          <w:spacing w:val="7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pr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ac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es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9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1"/>
          <w:w w:val="109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2"/>
          <w:w w:val="109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6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3"/>
          <w:w w:val="109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2"/>
          <w:w w:val="109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3"/>
          <w:w w:val="109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3"/>
          <w:w w:val="109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-2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3"/>
          <w:w w:val="108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lude</w:t>
      </w:r>
      <w:r>
        <w:rPr>
          <w:rFonts w:cs="Times New Roman" w:hAnsi="Times New Roman" w:eastAsia="Times New Roman" w:ascii="Times New Roman"/>
          <w:spacing w:val="6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7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ap</w:t>
      </w:r>
      <w:r>
        <w:rPr>
          <w:rFonts w:cs="Times New Roman" w:hAnsi="Times New Roman" w:eastAsia="Times New Roman" w:ascii="Times New Roman"/>
          <w:spacing w:val="1"/>
          <w:w w:val="113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1"/>
          <w:w w:val="113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aches</w:t>
      </w:r>
      <w:r>
        <w:rPr>
          <w:rFonts w:cs="Times New Roman" w:hAnsi="Times New Roman" w:eastAsia="Times New Roman" w:ascii="Times New Roman"/>
          <w:spacing w:val="-29"/>
          <w:w w:val="113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3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7"/>
          <w:w w:val="113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efin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ng</w:t>
      </w:r>
      <w:r>
        <w:rPr>
          <w:rFonts w:cs="Times New Roman" w:hAnsi="Times New Roman" w:eastAsia="Times New Roman" w:ascii="Times New Roman"/>
          <w:spacing w:val="6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and</w:t>
      </w:r>
      <w:r>
        <w:rPr>
          <w:rFonts w:cs="Times New Roman" w:hAnsi="Times New Roman" w:eastAsia="Times New Roman" w:ascii="Times New Roman"/>
          <w:spacing w:val="5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esign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ng</w:t>
      </w:r>
      <w:r>
        <w:rPr>
          <w:rFonts w:cs="Times New Roman" w:hAnsi="Times New Roman" w:eastAsia="Times New Roman" w:ascii="Times New Roman"/>
          <w:spacing w:val="7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7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pr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2"/>
          <w:w w:val="86"/>
          <w:sz w:val="32"/>
          <w:szCs w:val="32"/>
        </w:rPr>
        <w:t>j</w:t>
      </w:r>
      <w:r>
        <w:rPr>
          <w:rFonts w:cs="Times New Roman" w:hAnsi="Times New Roman" w:eastAsia="Times New Roman" w:ascii="Times New Roman"/>
          <w:spacing w:val="0"/>
          <w:w w:val="116"/>
          <w:sz w:val="32"/>
          <w:szCs w:val="32"/>
        </w:rPr>
        <w:t>ec</w:t>
      </w:r>
      <w:r>
        <w:rPr>
          <w:rFonts w:cs="Times New Roman" w:hAnsi="Times New Roman" w:eastAsia="Times New Roman" w:ascii="Times New Roman"/>
          <w:spacing w:val="1"/>
          <w:w w:val="116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90"/>
          <w:sz w:val="32"/>
          <w:szCs w:val="32"/>
        </w:rPr>
        <w:t>,</w:t>
      </w:r>
      <w:r>
        <w:rPr>
          <w:rFonts w:cs="Times New Roman" w:hAnsi="Times New Roman" w:eastAsia="Times New Roman" w:ascii="Times New Roman"/>
          <w:spacing w:val="0"/>
          <w:w w:val="9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hich</w:t>
      </w:r>
      <w:r>
        <w:rPr>
          <w:rFonts w:cs="Times New Roman" w:hAnsi="Times New Roman" w:eastAsia="Times New Roman" w:ascii="Times New Roman"/>
          <w:spacing w:val="5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hods</w:t>
      </w:r>
      <w:r>
        <w:rPr>
          <w:rFonts w:cs="Times New Roman" w:hAnsi="Times New Roman" w:eastAsia="Times New Roman" w:ascii="Times New Roman"/>
          <w:spacing w:val="3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5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8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2"/>
          <w:w w:val="108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1"/>
          <w:w w:val="108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3"/>
          <w:w w:val="10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6"/>
          <w:w w:val="10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ng</w:t>
      </w:r>
      <w:r>
        <w:rPr>
          <w:rFonts w:cs="Times New Roman" w:hAnsi="Times New Roman" w:eastAsia="Times New Roman" w:ascii="Times New Roman"/>
          <w:spacing w:val="5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ev</w:t>
      </w:r>
      <w:r>
        <w:rPr>
          <w:rFonts w:cs="Times New Roman" w:hAnsi="Times New Roman" w:eastAsia="Times New Roman" w:ascii="Times New Roman"/>
          <w:spacing w:val="2"/>
          <w:w w:val="11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2"/>
          <w:w w:val="11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3"/>
          <w:w w:val="11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12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and</w:t>
      </w:r>
      <w:r>
        <w:rPr>
          <w:rFonts w:cs="Times New Roman" w:hAnsi="Times New Roman" w:eastAsia="Times New Roman" w:ascii="Times New Roman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17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32"/>
          <w:szCs w:val="32"/>
        </w:rPr>
        <w:t>he</w:t>
      </w:r>
      <w:r>
        <w:rPr>
          <w:rFonts w:cs="Times New Roman" w:hAnsi="Times New Roman" w:eastAsia="Times New Roman" w:ascii="Times New Roman"/>
          <w:spacing w:val="-10"/>
          <w:w w:val="117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3"/>
          <w:w w:val="11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1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1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84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84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time</w:t>
      </w:r>
      <w:r>
        <w:rPr>
          <w:rFonts w:cs="Times New Roman" w:hAnsi="Times New Roman" w:eastAsia="Times New Roman" w:ascii="Times New Roman"/>
          <w:spacing w:val="-2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ne</w:t>
      </w:r>
      <w:r>
        <w:rPr>
          <w:rFonts w:cs="Times New Roman" w:hAnsi="Times New Roman" w:eastAsia="Times New Roman" w:ascii="Times New Roman"/>
          <w:spacing w:val="6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3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ing</w:t>
      </w:r>
      <w:r>
        <w:rPr>
          <w:rFonts w:cs="Times New Roman" w:hAnsi="Times New Roman" w:eastAsia="Times New Roman" w:ascii="Times New Roman"/>
          <w:spacing w:val="6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1"/>
          <w:w w:val="115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"/>
          <w:w w:val="115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32"/>
          <w:szCs w:val="32"/>
        </w:rPr>
        <w:t>tot</w:t>
      </w:r>
      <w:r>
        <w:rPr>
          <w:rFonts w:cs="Times New Roman" w:hAnsi="Times New Roman" w:eastAsia="Times New Roman" w:ascii="Times New Roman"/>
          <w:spacing w:val="1"/>
          <w:w w:val="115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0"/>
          <w:w w:val="115"/>
          <w:sz w:val="32"/>
          <w:szCs w:val="32"/>
        </w:rPr>
        <w:t>pe</w:t>
      </w:r>
      <w:r>
        <w:rPr>
          <w:rFonts w:cs="Times New Roman" w:hAnsi="Times New Roman" w:eastAsia="Times New Roman" w:ascii="Times New Roman"/>
          <w:spacing w:val="-25"/>
          <w:w w:val="115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15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3"/>
          <w:w w:val="115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4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2"/>
          <w:w w:val="109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2"/>
          <w:w w:val="109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ete</w:t>
      </w:r>
      <w:r>
        <w:rPr>
          <w:rFonts w:cs="Times New Roman" w:hAnsi="Times New Roman" w:eastAsia="Times New Roman" w:ascii="Times New Roman"/>
          <w:spacing w:val="2"/>
          <w:w w:val="109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7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3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pr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07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ess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6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ll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parti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ife</w:t>
      </w:r>
      <w:r>
        <w:rPr>
          <w:rFonts w:cs="Times New Roman" w:hAnsi="Times New Roman" w:eastAsia="Times New Roman" w:ascii="Times New Roman"/>
          <w:spacing w:val="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le</w:t>
      </w:r>
      <w:r>
        <w:rPr>
          <w:rFonts w:cs="Times New Roman" w:hAnsi="Times New Roman" w:eastAsia="Times New Roman" w:ascii="Times New Roman"/>
          <w:spacing w:val="3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in</w:t>
      </w:r>
      <w:r>
        <w:rPr>
          <w:rFonts w:cs="Times New Roman" w:hAnsi="Times New Roman" w:eastAsia="Times New Roman" w:ascii="Times New Roman"/>
          <w:spacing w:val="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1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3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3"/>
          <w:w w:val="11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9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suc</w:t>
      </w:r>
      <w:r>
        <w:rPr>
          <w:rFonts w:cs="Times New Roman" w:hAnsi="Times New Roman" w:eastAsia="Times New Roman" w:ascii="Times New Roman"/>
          <w:spacing w:val="2"/>
          <w:w w:val="11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ess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in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pr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ess</w:t>
      </w:r>
      <w:r>
        <w:rPr>
          <w:rFonts w:cs="Times New Roman" w:hAnsi="Times New Roman" w:eastAsia="Times New Roman" w:ascii="Times New Roman"/>
          <w:spacing w:val="-4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2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4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14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5"/>
          <w:w w:val="114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1"/>
          <w:w w:val="114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1"/>
          <w:w w:val="114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-1"/>
          <w:w w:val="114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14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30"/>
          <w:w w:val="114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3"/>
          <w:w w:val="109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2"/>
          <w:w w:val="109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3"/>
          <w:w w:val="109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2"/>
          <w:w w:val="109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nt.</w:t>
      </w:r>
      <w:r>
        <w:rPr>
          <w:rFonts w:cs="Times New Roman" w:hAnsi="Times New Roman" w:eastAsia="Times New Roman" w:ascii="Times New Roman"/>
          <w:spacing w:val="15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3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2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7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32"/>
          <w:szCs w:val="32"/>
        </w:rPr>
        <w:t>he</w:t>
      </w:r>
      <w:r>
        <w:rPr>
          <w:rFonts w:cs="Times New Roman" w:hAnsi="Times New Roman" w:eastAsia="Times New Roman" w:ascii="Times New Roman"/>
          <w:spacing w:val="-12"/>
          <w:w w:val="117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5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29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2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Popu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7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5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as</w:t>
      </w:r>
      <w:r>
        <w:rPr>
          <w:rFonts w:cs="Times New Roman" w:hAnsi="Times New Roman" w:eastAsia="Times New Roman" w:ascii="Times New Roman"/>
          <w:spacing w:val="3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4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98"/>
          <w:sz w:val="32"/>
          <w:szCs w:val="32"/>
        </w:rPr>
        <w:t>ll</w:t>
      </w:r>
      <w:r>
        <w:rPr>
          <w:rFonts w:cs="Times New Roman" w:hAnsi="Times New Roman" w:eastAsia="Times New Roman" w:ascii="Times New Roman"/>
          <w:spacing w:val="2"/>
          <w:w w:val="98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8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90"/>
          <w:sz w:val="32"/>
          <w:szCs w:val="3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48"/>
          <w:szCs w:val="48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8"/>
          <w:sz w:val="48"/>
          <w:szCs w:val="48"/>
        </w:rPr>
        <w:t>W</w:t>
      </w:r>
      <w:r>
        <w:rPr>
          <w:rFonts w:cs="Times New Roman" w:hAnsi="Times New Roman" w:eastAsia="Times New Roman" w:ascii="Times New Roman"/>
          <w:spacing w:val="-1"/>
          <w:w w:val="108"/>
          <w:sz w:val="48"/>
          <w:szCs w:val="48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sz w:val="48"/>
          <w:szCs w:val="48"/>
        </w:rPr>
        <w:t>t</w:t>
      </w:r>
      <w:r>
        <w:rPr>
          <w:rFonts w:cs="Times New Roman" w:hAnsi="Times New Roman" w:eastAsia="Times New Roman" w:ascii="Times New Roman"/>
          <w:spacing w:val="1"/>
          <w:w w:val="108"/>
          <w:sz w:val="48"/>
          <w:szCs w:val="48"/>
        </w:rPr>
        <w:t>e</w:t>
      </w:r>
      <w:r>
        <w:rPr>
          <w:rFonts w:cs="Times New Roman" w:hAnsi="Times New Roman" w:eastAsia="Times New Roman" w:ascii="Times New Roman"/>
          <w:spacing w:val="0"/>
          <w:w w:val="108"/>
          <w:sz w:val="48"/>
          <w:szCs w:val="48"/>
        </w:rPr>
        <w:t>rfall</w:t>
      </w:r>
      <w:r>
        <w:rPr>
          <w:rFonts w:cs="Times New Roman" w:hAnsi="Times New Roman" w:eastAsia="Times New Roman" w:ascii="Times New Roman"/>
          <w:spacing w:val="3"/>
          <w:w w:val="108"/>
          <w:sz w:val="48"/>
          <w:szCs w:val="48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48"/>
          <w:szCs w:val="48"/>
        </w:rPr>
        <w:t>Model</w:t>
      </w:r>
      <w:r>
        <w:rPr>
          <w:rFonts w:cs="Times New Roman" w:hAnsi="Times New Roman" w:eastAsia="Times New Roman" w:ascii="Times New Roman"/>
          <w:spacing w:val="0"/>
          <w:w w:val="100"/>
          <w:sz w:val="48"/>
          <w:szCs w:val="48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lineRule="auto" w:line="270"/>
        <w:ind w:left="100" w:right="194"/>
      </w:pP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3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Wat</w:t>
      </w:r>
      <w:r>
        <w:rPr>
          <w:rFonts w:cs="Times New Roman" w:hAnsi="Times New Roman" w:eastAsia="Times New Roman" w:ascii="Times New Roman"/>
          <w:spacing w:val="3"/>
          <w:w w:val="114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32"/>
          <w:szCs w:val="32"/>
        </w:rPr>
        <w:t>fa</w:t>
      </w:r>
      <w:r>
        <w:rPr>
          <w:rFonts w:cs="Times New Roman" w:hAnsi="Times New Roman" w:eastAsia="Times New Roman" w:ascii="Times New Roman"/>
          <w:spacing w:val="2"/>
          <w:w w:val="102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84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el</w:t>
      </w:r>
      <w:r>
        <w:rPr>
          <w:rFonts w:cs="Times New Roman" w:hAnsi="Times New Roman" w:eastAsia="Times New Roman" w:ascii="Times New Roman"/>
          <w:spacing w:val="6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as</w:t>
      </w:r>
      <w:r>
        <w:rPr>
          <w:rFonts w:cs="Times New Roman" w:hAnsi="Times New Roman" w:eastAsia="Times New Roman" w:ascii="Times New Roman"/>
          <w:spacing w:val="5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7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17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17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0"/>
          <w:w w:val="117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first</w:t>
      </w:r>
      <w:r>
        <w:rPr>
          <w:rFonts w:cs="Times New Roman" w:hAnsi="Times New Roman" w:eastAsia="Times New Roman" w:ascii="Times New Roman"/>
          <w:spacing w:val="4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Pr</w:t>
      </w:r>
      <w:r>
        <w:rPr>
          <w:rFonts w:cs="Times New Roman" w:hAnsi="Times New Roman" w:eastAsia="Times New Roman" w:ascii="Times New Roman"/>
          <w:spacing w:val="-2"/>
          <w:w w:val="11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ess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el</w:t>
      </w:r>
      <w:r>
        <w:rPr>
          <w:rFonts w:cs="Times New Roman" w:hAnsi="Times New Roman" w:eastAsia="Times New Roman" w:ascii="Times New Roman"/>
          <w:spacing w:val="6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4"/>
          <w:w w:val="118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3"/>
          <w:w w:val="11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introduc</w:t>
      </w:r>
      <w:r>
        <w:rPr>
          <w:rFonts w:cs="Times New Roman" w:hAnsi="Times New Roman" w:eastAsia="Times New Roman" w:ascii="Times New Roman"/>
          <w:spacing w:val="2"/>
          <w:w w:val="11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-7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It</w:t>
      </w:r>
      <w:r>
        <w:rPr>
          <w:rFonts w:cs="Times New Roman" w:hAnsi="Times New Roman" w:eastAsia="Times New Roman" w:ascii="Times New Roman"/>
          <w:spacing w:val="1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84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in</w:t>
      </w:r>
      <w:r>
        <w:rPr>
          <w:rFonts w:cs="Times New Roman" w:hAnsi="Times New Roman" w:eastAsia="Times New Roman" w:ascii="Times New Roman"/>
          <w:spacing w:val="1"/>
          <w:w w:val="10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3"/>
          <w:w w:val="11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-</w:t>
      </w:r>
      <w:r>
        <w:rPr>
          <w:rFonts w:cs="Times New Roman" w:hAnsi="Times New Roman" w:eastAsia="Times New Roman" w:ascii="Times New Roman"/>
          <w:spacing w:val="1"/>
          <w:w w:val="115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2"/>
          <w:w w:val="115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q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1"/>
          <w:w w:val="114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6"/>
          <w:sz w:val="32"/>
          <w:szCs w:val="32"/>
        </w:rPr>
        <w:t>ntial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ife</w:t>
      </w:r>
      <w:r>
        <w:rPr>
          <w:rFonts w:cs="Times New Roman" w:hAnsi="Times New Roman" w:eastAsia="Times New Roman" w:ascii="Times New Roman"/>
          <w:spacing w:val="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le</w:t>
      </w:r>
      <w:r>
        <w:rPr>
          <w:rFonts w:cs="Times New Roman" w:hAnsi="Times New Roman" w:eastAsia="Times New Roman" w:ascii="Times New Roman"/>
          <w:spacing w:val="3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l.</w:t>
      </w:r>
      <w:r>
        <w:rPr>
          <w:rFonts w:cs="Times New Roman" w:hAnsi="Times New Roman" w:eastAsia="Times New Roman" w:ascii="Times New Roman"/>
          <w:spacing w:val="6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4"/>
          <w:w w:val="104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-1"/>
          <w:w w:val="64"/>
          <w:sz w:val="32"/>
          <w:szCs w:val="32"/>
        </w:rPr>
        <w:t>’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-1"/>
          <w:w w:val="105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pli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5"/>
          <w:sz w:val="32"/>
          <w:szCs w:val="32"/>
        </w:rPr>
        <w:t>ity</w:t>
      </w:r>
      <w:r>
        <w:rPr>
          <w:rFonts w:cs="Times New Roman" w:hAnsi="Times New Roman" w:eastAsia="Times New Roman" w:ascii="Times New Roman"/>
          <w:spacing w:val="0"/>
          <w:w w:val="105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7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32"/>
          <w:szCs w:val="32"/>
        </w:rPr>
        <w:t>hat</w:t>
      </w:r>
      <w:r>
        <w:rPr>
          <w:rFonts w:cs="Times New Roman" w:hAnsi="Times New Roman" w:eastAsia="Times New Roman" w:ascii="Times New Roman"/>
          <w:spacing w:val="-9"/>
          <w:w w:val="117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ach</w:t>
      </w:r>
      <w:r>
        <w:rPr>
          <w:rFonts w:cs="Times New Roman" w:hAnsi="Times New Roman" w:eastAsia="Times New Roman" w:ascii="Times New Roman"/>
          <w:spacing w:val="7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tage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plet</w:t>
      </w:r>
      <w:r>
        <w:rPr>
          <w:rFonts w:cs="Times New Roman" w:hAnsi="Times New Roman" w:eastAsia="Times New Roman" w:ascii="Times New Roman"/>
          <w:spacing w:val="2"/>
          <w:w w:val="11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5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evi</w:t>
      </w:r>
      <w:r>
        <w:rPr>
          <w:rFonts w:cs="Times New Roman" w:hAnsi="Times New Roman" w:eastAsia="Times New Roman" w:ascii="Times New Roman"/>
          <w:spacing w:val="7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7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5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1"/>
          <w:w w:val="113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ure</w:t>
      </w:r>
      <w:r>
        <w:rPr>
          <w:rFonts w:cs="Times New Roman" w:hAnsi="Times New Roman" w:eastAsia="Times New Roman" w:ascii="Times New Roman"/>
          <w:spacing w:val="-8"/>
          <w:w w:val="113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7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je</w:t>
      </w:r>
      <w:r>
        <w:rPr>
          <w:rFonts w:cs="Times New Roman" w:hAnsi="Times New Roman" w:eastAsia="Times New Roman" w:ascii="Times New Roman"/>
          <w:spacing w:val="3"/>
          <w:w w:val="11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is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4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ack</w:t>
      </w:r>
      <w:r>
        <w:rPr>
          <w:rFonts w:cs="Times New Roman" w:hAnsi="Times New Roman" w:eastAsia="Times New Roman" w:ascii="Times New Roman"/>
          <w:spacing w:val="6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be</w:t>
      </w:r>
      <w:r>
        <w:rPr>
          <w:rFonts w:cs="Times New Roman" w:hAnsi="Times New Roman" w:eastAsia="Times New Roman" w:ascii="Times New Roman"/>
          <w:spacing w:val="4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su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ess</w:t>
      </w:r>
      <w:r>
        <w:rPr>
          <w:rFonts w:cs="Times New Roman" w:hAnsi="Times New Roman" w:eastAsia="Times New Roman" w:ascii="Times New Roman"/>
          <w:spacing w:val="-2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3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if</w:t>
      </w:r>
      <w:r>
        <w:rPr>
          <w:rFonts w:cs="Times New Roman" w:hAnsi="Times New Roman" w:eastAsia="Times New Roman" w:ascii="Times New Roman"/>
          <w:spacing w:val="-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7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7"/>
          <w:w w:val="117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17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0"/>
          <w:w w:val="117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ect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,</w:t>
      </w:r>
      <w:r>
        <w:rPr>
          <w:rFonts w:cs="Times New Roman" w:hAnsi="Times New Roman" w:eastAsia="Times New Roman" w:ascii="Times New Roman"/>
          <w:spacing w:val="7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if</w:t>
      </w:r>
      <w:r>
        <w:rPr>
          <w:rFonts w:cs="Times New Roman" w:hAnsi="Times New Roman" w:eastAsia="Times New Roman" w:ascii="Times New Roman"/>
          <w:spacing w:val="-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it</w:t>
      </w:r>
      <w:r>
        <w:rPr>
          <w:rFonts w:cs="Times New Roman" w:hAnsi="Times New Roman" w:eastAsia="Times New Roman" w:ascii="Times New Roman"/>
          <w:spacing w:val="1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uld</w:t>
      </w:r>
      <w:r>
        <w:rPr>
          <w:rFonts w:cs="Times New Roman" w:hAnsi="Times New Roman" w:eastAsia="Times New Roman" w:ascii="Times New Roman"/>
          <w:spacing w:val="7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be</w:t>
      </w:r>
      <w:r>
        <w:rPr>
          <w:rFonts w:cs="Times New Roman" w:hAnsi="Times New Roman" w:eastAsia="Times New Roman" w:ascii="Times New Roman"/>
          <w:spacing w:val="4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1"/>
          <w:w w:val="107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2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94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ind w:left="100"/>
      </w:pPr>
      <w:r>
        <w:rPr>
          <w:rFonts w:cs="Times New Roman" w:hAnsi="Times New Roman" w:eastAsia="Times New Roman" w:ascii="Times New Roman"/>
          <w:b/>
          <w:spacing w:val="-1"/>
          <w:w w:val="95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1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6"/>
          <w:sz w:val="32"/>
          <w:szCs w:val="32"/>
        </w:rPr>
        <w:t>vantag</w:t>
      </w:r>
      <w:r>
        <w:rPr>
          <w:rFonts w:cs="Times New Roman" w:hAnsi="Times New Roman" w:eastAsia="Times New Roman" w:ascii="Times New Roman"/>
          <w:b/>
          <w:spacing w:val="2"/>
          <w:w w:val="106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12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Si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asy</w:t>
      </w:r>
      <w:r>
        <w:rPr>
          <w:rFonts w:cs="Times New Roman" w:hAnsi="Times New Roman" w:eastAsia="Times New Roman" w:ascii="Times New Roman"/>
          <w:spacing w:val="2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2"/>
          <w:w w:val="11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ta</w:t>
      </w:r>
      <w:r>
        <w:rPr>
          <w:rFonts w:cs="Times New Roman" w:hAnsi="Times New Roman" w:eastAsia="Times New Roman" w:ascii="Times New Roman"/>
          <w:spacing w:val="5"/>
          <w:w w:val="11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6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&amp;</w:t>
      </w:r>
      <w:r>
        <w:rPr>
          <w:rFonts w:cs="Times New Roman" w:hAnsi="Times New Roman" w:eastAsia="Times New Roman" w:ascii="Times New Roman"/>
          <w:spacing w:val="-1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1"/>
          <w:w w:val="104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lineRule="auto" w:line="270"/>
        <w:ind w:left="100" w:right="530"/>
      </w:pP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2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8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3"/>
          <w:w w:val="11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Man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ue</w:t>
      </w:r>
      <w:r>
        <w:rPr>
          <w:rFonts w:cs="Times New Roman" w:hAnsi="Times New Roman" w:eastAsia="Times New Roman" w:ascii="Times New Roman"/>
          <w:spacing w:val="6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7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gi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2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7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32"/>
          <w:szCs w:val="32"/>
        </w:rPr>
        <w:t>he</w:t>
      </w:r>
      <w:r>
        <w:rPr>
          <w:rFonts w:cs="Times New Roman" w:hAnsi="Times New Roman" w:eastAsia="Times New Roman" w:ascii="Times New Roman"/>
          <w:spacing w:val="-12"/>
          <w:w w:val="117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hases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7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1"/>
          <w:sz w:val="32"/>
          <w:szCs w:val="32"/>
        </w:rPr>
        <w:t>el,</w:t>
      </w:r>
      <w:r>
        <w:rPr>
          <w:rFonts w:cs="Times New Roman" w:hAnsi="Times New Roman" w:eastAsia="Times New Roman" w:ascii="Times New Roman"/>
          <w:spacing w:val="0"/>
          <w:w w:val="10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6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5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4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4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af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ach</w:t>
      </w:r>
      <w:r>
        <w:rPr>
          <w:rFonts w:cs="Times New Roman" w:hAnsi="Times New Roman" w:eastAsia="Times New Roman" w:ascii="Times New Roman"/>
          <w:spacing w:val="7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pe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if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6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5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2"/>
          <w:w w:val="105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97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97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2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1"/>
          <w:w w:val="84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has</w:t>
      </w:r>
      <w:r>
        <w:rPr>
          <w:rFonts w:cs="Times New Roman" w:hAnsi="Times New Roman" w:eastAsia="Times New Roman" w:ascii="Times New Roman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2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en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7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5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2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2"/>
          <w:w w:val="102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15"/>
          <w:sz w:val="32"/>
          <w:szCs w:val="32"/>
        </w:rPr>
        <w:t>eted.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lineRule="auto" w:line="271"/>
        <w:ind w:left="100" w:right="228"/>
      </w:pP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3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phase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3"/>
          <w:w w:val="112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12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12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es</w:t>
      </w:r>
      <w:r>
        <w:rPr>
          <w:rFonts w:cs="Times New Roman" w:hAnsi="Times New Roman" w:eastAsia="Times New Roman" w:ascii="Times New Roman"/>
          <w:spacing w:val="1"/>
          <w:w w:val="112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ed</w:t>
      </w:r>
      <w:r>
        <w:rPr>
          <w:rFonts w:cs="Times New Roman" w:hAnsi="Times New Roman" w:eastAsia="Times New Roman" w:ascii="Times New Roman"/>
          <w:spacing w:val="-8"/>
          <w:w w:val="11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1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3"/>
          <w:w w:val="11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2"/>
          <w:w w:val="11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1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ne</w:t>
      </w:r>
      <w:r>
        <w:rPr>
          <w:rFonts w:cs="Times New Roman" w:hAnsi="Times New Roman" w:eastAsia="Times New Roman" w:ascii="Times New Roman"/>
          <w:spacing w:val="6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5"/>
          <w:w w:val="117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17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-10"/>
          <w:w w:val="117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e,</w:t>
      </w:r>
      <w:r>
        <w:rPr>
          <w:rFonts w:cs="Times New Roman" w:hAnsi="Times New Roman" w:eastAsia="Times New Roman" w:ascii="Times New Roman"/>
          <w:spacing w:val="4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ases</w:t>
      </w:r>
      <w:r>
        <w:rPr>
          <w:rFonts w:cs="Times New Roman" w:hAnsi="Times New Roman" w:eastAsia="Times New Roman" w:ascii="Times New Roman"/>
          <w:spacing w:val="-2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-2"/>
          <w:w w:val="115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-5"/>
          <w:w w:val="115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ve</w:t>
      </w:r>
      <w:r>
        <w:rPr>
          <w:rFonts w:cs="Times New Roman" w:hAnsi="Times New Roman" w:eastAsia="Times New Roman" w:ascii="Times New Roman"/>
          <w:spacing w:val="2"/>
          <w:w w:val="11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1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1"/>
          <w:w w:val="101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5"/>
          <w:sz w:val="32"/>
          <w:szCs w:val="32"/>
        </w:rPr>
        <w:t>p.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15"/>
          <w:szCs w:val="15"/>
        </w:rPr>
        <w:jc w:val="left"/>
        <w:spacing w:before="10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lineRule="auto" w:line="270"/>
        <w:ind w:left="100" w:right="56"/>
      </w:pP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ll</w:t>
      </w:r>
      <w:r>
        <w:rPr>
          <w:rFonts w:cs="Times New Roman" w:hAnsi="Times New Roman" w:eastAsia="Times New Roman" w:ascii="Times New Roman"/>
          <w:spacing w:val="-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1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jec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-2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q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ui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emen</w:t>
      </w:r>
      <w:r>
        <w:rPr>
          <w:rFonts w:cs="Times New Roman" w:hAnsi="Times New Roman" w:eastAsia="Times New Roman" w:ascii="Times New Roman"/>
          <w:spacing w:val="3"/>
          <w:w w:val="111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5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28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efit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96"/>
          <w:sz w:val="32"/>
          <w:szCs w:val="32"/>
        </w:rPr>
        <w:t>ly</w:t>
      </w:r>
      <w:r>
        <w:rPr>
          <w:rFonts w:cs="Times New Roman" w:hAnsi="Times New Roman" w:eastAsia="Times New Roman" w:ascii="Times New Roman"/>
          <w:spacing w:val="0"/>
          <w:w w:val="96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fr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4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this</w:t>
      </w:r>
      <w:r>
        <w:rPr>
          <w:rFonts w:cs="Times New Roman" w:hAnsi="Times New Roman" w:eastAsia="Times New Roman" w:ascii="Times New Roman"/>
          <w:spacing w:val="4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4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2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89"/>
          <w:sz w:val="32"/>
          <w:szCs w:val="32"/>
        </w:rPr>
        <w:t>l.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ind w:left="100"/>
      </w:pPr>
      <w:r>
        <w:rPr>
          <w:rFonts w:cs="Times New Roman" w:hAnsi="Times New Roman" w:eastAsia="Times New Roman" w:ascii="Times New Roman"/>
          <w:b/>
          <w:w w:val="104"/>
          <w:sz w:val="32"/>
          <w:szCs w:val="32"/>
        </w:rPr>
        <w:t>Di</w:t>
      </w:r>
      <w:r>
        <w:rPr>
          <w:rFonts w:cs="Times New Roman" w:hAnsi="Times New Roman" w:eastAsia="Times New Roman" w:ascii="Times New Roman"/>
          <w:b/>
          <w:spacing w:val="-1"/>
          <w:w w:val="104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1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1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6"/>
          <w:sz w:val="32"/>
          <w:szCs w:val="32"/>
        </w:rPr>
        <w:t>vantag</w:t>
      </w:r>
      <w:r>
        <w:rPr>
          <w:rFonts w:cs="Times New Roman" w:hAnsi="Times New Roman" w:eastAsia="Times New Roman" w:ascii="Times New Roman"/>
          <w:b/>
          <w:spacing w:val="2"/>
          <w:w w:val="106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12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lineRule="auto" w:line="270"/>
        <w:ind w:left="100" w:right="909"/>
        <w:sectPr>
          <w:pgSz w:w="12240" w:h="15840"/>
          <w:pgMar w:top="1480" w:bottom="280" w:left="1340" w:right="1480"/>
        </w:sectPr>
      </w:pP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nce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ject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as</w:t>
      </w:r>
      <w:r>
        <w:rPr>
          <w:rFonts w:cs="Times New Roman" w:hAnsi="Times New Roman" w:eastAsia="Times New Roman" w:ascii="Times New Roman"/>
          <w:spacing w:val="4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re</w:t>
      </w:r>
      <w:r>
        <w:rPr>
          <w:rFonts w:cs="Times New Roman" w:hAnsi="Times New Roman" w:eastAsia="Times New Roman" w:ascii="Times New Roman"/>
          <w:spacing w:val="-1"/>
          <w:w w:val="112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12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2"/>
          <w:w w:val="112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2"/>
          <w:w w:val="112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-8"/>
          <w:w w:val="11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7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es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ing</w:t>
      </w:r>
      <w:r>
        <w:rPr>
          <w:rFonts w:cs="Times New Roman" w:hAnsi="Times New Roman" w:eastAsia="Times New Roman" w:ascii="Times New Roman"/>
          <w:spacing w:val="6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5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ase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in</w:t>
      </w:r>
      <w:r>
        <w:rPr>
          <w:rFonts w:cs="Times New Roman" w:hAnsi="Times New Roman" w:eastAsia="Times New Roman" w:ascii="Times New Roman"/>
          <w:spacing w:val="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17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32"/>
          <w:szCs w:val="32"/>
        </w:rPr>
        <w:t>he</w:t>
      </w:r>
      <w:r>
        <w:rPr>
          <w:rFonts w:cs="Times New Roman" w:hAnsi="Times New Roman" w:eastAsia="Times New Roman" w:ascii="Times New Roman"/>
          <w:spacing w:val="-12"/>
          <w:w w:val="117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ater</w:t>
      </w:r>
      <w:r>
        <w:rPr>
          <w:rFonts w:cs="Times New Roman" w:hAnsi="Times New Roman" w:eastAsia="Times New Roman" w:ascii="Times New Roman"/>
          <w:spacing w:val="6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st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2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7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32"/>
          <w:szCs w:val="32"/>
        </w:rPr>
        <w:t>he</w:t>
      </w:r>
      <w:r>
        <w:rPr>
          <w:rFonts w:cs="Times New Roman" w:hAnsi="Times New Roman" w:eastAsia="Times New Roman" w:ascii="Times New Roman"/>
          <w:spacing w:val="-12"/>
          <w:w w:val="117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32"/>
          <w:szCs w:val="32"/>
        </w:rPr>
        <w:t>Ap</w:t>
      </w:r>
      <w:r>
        <w:rPr>
          <w:rFonts w:cs="Times New Roman" w:hAnsi="Times New Roman" w:eastAsia="Times New Roman" w:ascii="Times New Roman"/>
          <w:spacing w:val="2"/>
          <w:w w:val="104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-1"/>
          <w:w w:val="64"/>
          <w:sz w:val="32"/>
          <w:szCs w:val="32"/>
        </w:rPr>
        <w:t>’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Life</w:t>
      </w:r>
      <w:r>
        <w:rPr>
          <w:rFonts w:cs="Times New Roman" w:hAnsi="Times New Roman" w:eastAsia="Times New Roman" w:ascii="Times New Roman"/>
          <w:spacing w:val="-1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,</w:t>
      </w:r>
      <w:r>
        <w:rPr>
          <w:rFonts w:cs="Times New Roman" w:hAnsi="Times New Roman" w:eastAsia="Times New Roman" w:ascii="Times New Roman"/>
          <w:spacing w:val="1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it</w:t>
      </w:r>
      <w:r>
        <w:rPr>
          <w:rFonts w:cs="Times New Roman" w:hAnsi="Times New Roman" w:eastAsia="Times New Roman" w:ascii="Times New Roman"/>
          <w:spacing w:val="1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is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very</w:t>
      </w:r>
      <w:r>
        <w:rPr>
          <w:rFonts w:cs="Times New Roman" w:hAnsi="Times New Roman" w:eastAsia="Times New Roman" w:ascii="Times New Roman"/>
          <w:spacing w:val="4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2"/>
          <w:w w:val="86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4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2"/>
          <w:w w:val="104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0"/>
          <w:w w:val="99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99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1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-1"/>
          <w:w w:val="101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29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8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3"/>
          <w:w w:val="11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go</w:t>
      </w:r>
      <w:r>
        <w:rPr>
          <w:rFonts w:cs="Times New Roman" w:hAnsi="Times New Roman" w:eastAsia="Times New Roman" w:ascii="Times New Roman"/>
          <w:spacing w:val="2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back</w:t>
      </w:r>
      <w:r>
        <w:rPr>
          <w:rFonts w:cs="Times New Roman" w:hAnsi="Times New Roman" w:eastAsia="Times New Roman" w:ascii="Times New Roman"/>
          <w:spacing w:val="5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and</w:t>
      </w:r>
      <w:r>
        <w:rPr>
          <w:rFonts w:cs="Times New Roman" w:hAnsi="Times New Roman" w:eastAsia="Times New Roman" w:ascii="Times New Roman"/>
          <w:spacing w:val="5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5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56" w:lineRule="auto" w:line="270"/>
        <w:ind w:left="1440" w:right="2115"/>
      </w:pPr>
      <w:r>
        <w:pict>
          <v:shape type="#_x0000_t202" style="position:absolute;margin-left:475.908pt;margin-top:677.369pt;width:136.092pt;height:114.631pt;mso-position-horizontal-relative:page;mso-position-vertical-relative:page;z-index:-340" filled="f" stroked="f">
            <v:textbox inset="0,0,0,0">
              <w:txbxContent>
                <w:p>
                  <w:pPr>
                    <w:rPr>
                      <w:sz w:val="14"/>
                      <w:szCs w:val="14"/>
                    </w:rPr>
                    <w:jc w:val="left"/>
                    <w:spacing w:before="3" w:lineRule="exact" w:line="140"/>
                  </w:pPr>
                  <w:r>
                    <w:rPr>
                      <w:sz w:val="14"/>
                      <w:szCs w:val="14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32"/>
                      <w:szCs w:val="32"/>
                    </w:rPr>
                    <w:jc w:val="left"/>
                  </w:pPr>
                  <w:r>
                    <w:rPr>
                      <w:rFonts w:cs="Times New Roman" w:hAnsi="Times New Roman" w:eastAsia="Times New Roman" w:ascii="Times New Roman"/>
                      <w:w w:val="102"/>
                      <w:sz w:val="32"/>
                      <w:szCs w:val="32"/>
                    </w:rPr>
                    <w:t>si</w:t>
                  </w:r>
                  <w:r>
                    <w:rPr>
                      <w:rFonts w:cs="Times New Roman" w:hAnsi="Times New Roman" w:eastAsia="Times New Roman" w:ascii="Times New Roman"/>
                      <w:spacing w:val="2"/>
                      <w:w w:val="102"/>
                      <w:sz w:val="32"/>
                      <w:szCs w:val="32"/>
                    </w:rPr>
                    <w:t>g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11"/>
                      <w:sz w:val="32"/>
                      <w:szCs w:val="32"/>
                    </w:rPr>
                    <w:t>n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32"/>
                      <w:szCs w:val="32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ha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ges</w:t>
      </w:r>
      <w:r>
        <w:rPr>
          <w:rFonts w:cs="Times New Roman" w:hAnsi="Times New Roman" w:eastAsia="Times New Roman" w:ascii="Times New Roman"/>
          <w:spacing w:val="-6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3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11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pon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nts</w:t>
      </w:r>
      <w:r>
        <w:rPr>
          <w:rFonts w:cs="Times New Roman" w:hAnsi="Times New Roman" w:eastAsia="Times New Roman" w:ascii="Times New Roman"/>
          <w:spacing w:val="4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ha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6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5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-1"/>
          <w:w w:val="115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-7"/>
          <w:w w:val="115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9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el</w:t>
      </w:r>
      <w:r>
        <w:rPr>
          <w:rFonts w:cs="Times New Roman" w:hAnsi="Times New Roman" w:eastAsia="Times New Roman" w:ascii="Times New Roman"/>
          <w:spacing w:val="1"/>
          <w:w w:val="109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-</w:t>
      </w:r>
      <w:r>
        <w:rPr>
          <w:rFonts w:cs="Times New Roman" w:hAnsi="Times New Roman" w:eastAsia="Times New Roman" w:ascii="Times New Roman"/>
          <w:spacing w:val="3"/>
          <w:w w:val="109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-2"/>
          <w:w w:val="109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2"/>
          <w:w w:val="109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ght</w:t>
      </w:r>
      <w:r>
        <w:rPr>
          <w:rFonts w:cs="Times New Roman" w:hAnsi="Times New Roman" w:eastAsia="Times New Roman" w:ascii="Times New Roman"/>
          <w:spacing w:val="9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7"/>
          <w:sz w:val="32"/>
          <w:szCs w:val="32"/>
        </w:rPr>
        <w:t>ut</w:t>
      </w:r>
      <w:r>
        <w:rPr>
          <w:rFonts w:cs="Times New Roman" w:hAnsi="Times New Roman" w:eastAsia="Times New Roman" w:ascii="Times New Roman"/>
          <w:spacing w:val="0"/>
          <w:w w:val="117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ing</w:t>
      </w:r>
      <w:r>
        <w:rPr>
          <w:rFonts w:cs="Times New Roman" w:hAnsi="Times New Roman" w:eastAsia="Times New Roman" w:ascii="Times New Roman"/>
          <w:spacing w:val="5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7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ncep</w:t>
      </w:r>
      <w:r>
        <w:rPr>
          <w:rFonts w:cs="Times New Roman" w:hAnsi="Times New Roman" w:eastAsia="Times New Roman" w:ascii="Times New Roman"/>
          <w:spacing w:val="2"/>
          <w:w w:val="114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10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5"/>
          <w:sz w:val="32"/>
          <w:szCs w:val="32"/>
        </w:rPr>
        <w:t>n.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lineRule="auto" w:line="374"/>
        <w:ind w:left="1440" w:right="4009"/>
      </w:pP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No</w:t>
      </w:r>
      <w:r>
        <w:rPr>
          <w:rFonts w:cs="Times New Roman" w:hAnsi="Times New Roman" w:eastAsia="Times New Roman" w:ascii="Times New Roman"/>
          <w:spacing w:val="3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wo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ng</w:t>
      </w:r>
      <w:r>
        <w:rPr>
          <w:rFonts w:cs="Times New Roman" w:hAnsi="Times New Roman" w:eastAsia="Times New Roman" w:ascii="Times New Roman"/>
          <w:spacing w:val="6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2"/>
          <w:w w:val="113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3"/>
          <w:w w:val="113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13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pe</w:t>
      </w:r>
      <w:r>
        <w:rPr>
          <w:rFonts w:cs="Times New Roman" w:hAnsi="Times New Roman" w:eastAsia="Times New Roman" w:ascii="Times New Roman"/>
          <w:spacing w:val="1"/>
          <w:w w:val="113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until</w:t>
      </w:r>
      <w:r>
        <w:rPr>
          <w:rFonts w:cs="Times New Roman" w:hAnsi="Times New Roman" w:eastAsia="Times New Roman" w:ascii="Times New Roman"/>
          <w:spacing w:val="3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5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in</w:t>
      </w:r>
      <w:r>
        <w:rPr>
          <w:rFonts w:cs="Times New Roman" w:hAnsi="Times New Roman" w:eastAsia="Times New Roman" w:ascii="Times New Roman"/>
          <w:spacing w:val="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7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2"/>
          <w:w w:val="84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5"/>
          <w:sz w:val="32"/>
          <w:szCs w:val="32"/>
        </w:rPr>
        <w:t>if</w:t>
      </w:r>
      <w:r>
        <w:rPr>
          <w:rFonts w:cs="Times New Roman" w:hAnsi="Times New Roman" w:eastAsia="Times New Roman" w:ascii="Times New Roman"/>
          <w:spacing w:val="6"/>
          <w:w w:val="105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-</w:t>
      </w:r>
      <w:r>
        <w:rPr>
          <w:rFonts w:cs="Times New Roman" w:hAnsi="Times New Roman" w:eastAsia="Times New Roman" w:ascii="Times New Roman"/>
          <w:spacing w:val="1"/>
          <w:w w:val="107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5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2"/>
          <w:w w:val="105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5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2"/>
          <w:w w:val="105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94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0"/>
          <w:w w:val="94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ge</w:t>
      </w:r>
      <w:r>
        <w:rPr>
          <w:rFonts w:cs="Times New Roman" w:hAnsi="Times New Roman" w:eastAsia="Times New Roman" w:ascii="Times New Roman"/>
          <w:spacing w:val="5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3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Risk</w:t>
      </w:r>
      <w:r>
        <w:rPr>
          <w:rFonts w:cs="Times New Roman" w:hAnsi="Times New Roman" w:eastAsia="Times New Roman" w:ascii="Times New Roman"/>
          <w:spacing w:val="-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&amp;</w:t>
      </w:r>
      <w:r>
        <w:rPr>
          <w:rFonts w:cs="Times New Roman" w:hAnsi="Times New Roman" w:eastAsia="Times New Roman" w:ascii="Times New Roman"/>
          <w:spacing w:val="-2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32"/>
          <w:szCs w:val="32"/>
        </w:rPr>
        <w:t>Un</w:t>
      </w:r>
      <w:r>
        <w:rPr>
          <w:rFonts w:cs="Times New Roman" w:hAnsi="Times New Roman" w:eastAsia="Times New Roman" w:ascii="Times New Roman"/>
          <w:spacing w:val="1"/>
          <w:w w:val="106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2"/>
          <w:w w:val="114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ta</w:t>
      </w:r>
      <w:r>
        <w:rPr>
          <w:rFonts w:cs="Times New Roman" w:hAnsi="Times New Roman" w:eastAsia="Times New Roman" w:ascii="Times New Roman"/>
          <w:spacing w:val="3"/>
          <w:w w:val="109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ty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10" w:lineRule="auto" w:line="269"/>
        <w:ind w:left="1440" w:right="2278"/>
      </w:pP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Not</w:t>
      </w:r>
      <w:r>
        <w:rPr>
          <w:rFonts w:cs="Times New Roman" w:hAnsi="Times New Roman" w:eastAsia="Times New Roman" w:ascii="Times New Roman"/>
          <w:spacing w:val="6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3"/>
          <w:w w:val="11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2"/>
          <w:w w:val="11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nded</w:t>
      </w:r>
      <w:r>
        <w:rPr>
          <w:rFonts w:cs="Times New Roman" w:hAnsi="Times New Roman" w:eastAsia="Times New Roman" w:ascii="Times New Roman"/>
          <w:spacing w:val="9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3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ex</w:t>
      </w:r>
      <w:r>
        <w:rPr>
          <w:rFonts w:cs="Times New Roman" w:hAnsi="Times New Roman" w:eastAsia="Times New Roman" w:ascii="Times New Roman"/>
          <w:spacing w:val="7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11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2"/>
          <w:w w:val="86"/>
          <w:sz w:val="32"/>
          <w:szCs w:val="32"/>
        </w:rPr>
        <w:t>j</w:t>
      </w:r>
      <w:r>
        <w:rPr>
          <w:rFonts w:cs="Times New Roman" w:hAnsi="Times New Roman" w:eastAsia="Times New Roman" w:ascii="Times New Roman"/>
          <w:spacing w:val="0"/>
          <w:w w:val="116"/>
          <w:sz w:val="32"/>
          <w:szCs w:val="32"/>
        </w:rPr>
        <w:t>ec</w:t>
      </w:r>
      <w:r>
        <w:rPr>
          <w:rFonts w:cs="Times New Roman" w:hAnsi="Times New Roman" w:eastAsia="Times New Roman" w:ascii="Times New Roman"/>
          <w:spacing w:val="1"/>
          <w:w w:val="116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and</w:t>
      </w:r>
      <w:r>
        <w:rPr>
          <w:rFonts w:cs="Times New Roman" w:hAnsi="Times New Roman" w:eastAsia="Times New Roman" w:ascii="Times New Roman"/>
          <w:spacing w:val="5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06"/>
          <w:sz w:val="32"/>
          <w:szCs w:val="32"/>
        </w:rPr>
        <w:t>je</w:t>
      </w:r>
      <w:r>
        <w:rPr>
          <w:rFonts w:cs="Times New Roman" w:hAnsi="Times New Roman" w:eastAsia="Times New Roman" w:ascii="Times New Roman"/>
          <w:spacing w:val="3"/>
          <w:w w:val="106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4"/>
          <w:w w:val="129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-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2"/>
          <w:w w:val="86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14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22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pr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jec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94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ind w:left="1440"/>
      </w:pP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Poor</w:t>
      </w:r>
      <w:r>
        <w:rPr>
          <w:rFonts w:cs="Times New Roman" w:hAnsi="Times New Roman" w:eastAsia="Times New Roman" w:ascii="Times New Roman"/>
          <w:spacing w:val="6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6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3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ng</w:t>
      </w:r>
      <w:r>
        <w:rPr>
          <w:rFonts w:cs="Times New Roman" w:hAnsi="Times New Roman" w:eastAsia="Times New Roman" w:ascii="Times New Roman"/>
          <w:spacing w:val="3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5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7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pr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jec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94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lineRule="auto" w:line="270"/>
        <w:ind w:left="1440" w:right="1783"/>
      </w:pP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Not</w:t>
      </w:r>
      <w:r>
        <w:rPr>
          <w:rFonts w:cs="Times New Roman" w:hAnsi="Times New Roman" w:eastAsia="Times New Roman" w:ascii="Times New Roman"/>
          <w:spacing w:val="6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uita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3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pr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jec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-4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2"/>
          <w:w w:val="111"/>
          <w:sz w:val="32"/>
          <w:szCs w:val="32"/>
        </w:rPr>
        <w:t>q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3"/>
          <w:w w:val="111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nts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ha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6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gh</w:t>
      </w:r>
      <w:r>
        <w:rPr>
          <w:rFonts w:cs="Times New Roman" w:hAnsi="Times New Roman" w:eastAsia="Times New Roman" w:ascii="Times New Roman"/>
          <w:spacing w:val="3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1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4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0"/>
          <w:w w:val="104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7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ha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32"/>
          <w:szCs w:val="32"/>
        </w:rPr>
        <w:t>gi</w:t>
      </w:r>
      <w:r>
        <w:rPr>
          <w:rFonts w:cs="Times New Roman" w:hAnsi="Times New Roman" w:eastAsia="Times New Roman" w:ascii="Times New Roman"/>
          <w:spacing w:val="1"/>
          <w:w w:val="102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g.</w:t>
      </w:r>
    </w:p>
    <w:p>
      <w:pPr>
        <w:rPr>
          <w:sz w:val="16"/>
          <w:szCs w:val="16"/>
        </w:rPr>
        <w:jc w:val="left"/>
        <w:spacing w:before="7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48"/>
          <w:szCs w:val="48"/>
        </w:rPr>
        <w:jc w:val="left"/>
        <w:ind w:left="1440"/>
      </w:pPr>
      <w:r>
        <w:rPr>
          <w:rFonts w:cs="Times New Roman" w:hAnsi="Times New Roman" w:eastAsia="Times New Roman" w:ascii="Times New Roman"/>
          <w:spacing w:val="0"/>
          <w:w w:val="100"/>
          <w:sz w:val="48"/>
          <w:szCs w:val="48"/>
        </w:rPr>
        <w:t>Agi</w:t>
      </w:r>
      <w:r>
        <w:rPr>
          <w:rFonts w:cs="Times New Roman" w:hAnsi="Times New Roman" w:eastAsia="Times New Roman" w:ascii="Times New Roman"/>
          <w:spacing w:val="-1"/>
          <w:w w:val="100"/>
          <w:sz w:val="48"/>
          <w:szCs w:val="48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48"/>
          <w:szCs w:val="48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48"/>
          <w:szCs w:val="48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48"/>
          <w:szCs w:val="48"/>
        </w:rPr>
        <w:t>Model</w:t>
      </w:r>
      <w:r>
        <w:rPr>
          <w:rFonts w:cs="Times New Roman" w:hAnsi="Times New Roman" w:eastAsia="Times New Roman" w:ascii="Times New Roman"/>
          <w:spacing w:val="0"/>
          <w:w w:val="100"/>
          <w:sz w:val="48"/>
          <w:szCs w:val="48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lineRule="auto" w:line="270"/>
        <w:ind w:left="1440" w:right="1665"/>
      </w:pP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Agi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le</w:t>
      </w:r>
      <w:r>
        <w:rPr>
          <w:rFonts w:cs="Times New Roman" w:hAnsi="Times New Roman" w:eastAsia="Times New Roman" w:ascii="Times New Roman"/>
          <w:spacing w:val="-1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De</w:t>
      </w:r>
      <w:r>
        <w:rPr>
          <w:rFonts w:cs="Times New Roman" w:hAnsi="Times New Roman" w:eastAsia="Times New Roman" w:ascii="Times New Roman"/>
          <w:spacing w:val="3"/>
          <w:w w:val="110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elop</w:t>
      </w:r>
      <w:r>
        <w:rPr>
          <w:rFonts w:cs="Times New Roman" w:hAnsi="Times New Roman" w:eastAsia="Times New Roman" w:ascii="Times New Roman"/>
          <w:spacing w:val="2"/>
          <w:w w:val="11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2"/>
          <w:w w:val="11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nt</w:t>
      </w:r>
      <w:r>
        <w:rPr>
          <w:rFonts w:cs="Times New Roman" w:hAnsi="Times New Roman" w:eastAsia="Times New Roman" w:ascii="Times New Roman"/>
          <w:spacing w:val="-5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is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pe</w:t>
      </w:r>
      <w:r>
        <w:rPr>
          <w:rFonts w:cs="Times New Roman" w:hAnsi="Times New Roman" w:eastAsia="Times New Roman" w:ascii="Times New Roman"/>
          <w:spacing w:val="7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of</w:t>
      </w:r>
      <w:r>
        <w:rPr>
          <w:rFonts w:cs="Times New Roman" w:hAnsi="Times New Roman" w:eastAsia="Times New Roman" w:ascii="Times New Roman"/>
          <w:spacing w:val="2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83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ncr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5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14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3"/>
          <w:w w:val="129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01"/>
          <w:sz w:val="32"/>
          <w:szCs w:val="32"/>
        </w:rPr>
        <w:t>al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el.</w:t>
      </w:r>
      <w:r>
        <w:rPr>
          <w:rFonts w:cs="Times New Roman" w:hAnsi="Times New Roman" w:eastAsia="Times New Roman" w:ascii="Times New Roman"/>
          <w:spacing w:val="6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1"/>
          <w:w w:val="109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3"/>
          <w:w w:val="109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2"/>
          <w:w w:val="109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4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ev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2"/>
          <w:w w:val="111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3"/>
          <w:w w:val="111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ed</w:t>
      </w:r>
      <w:r>
        <w:rPr>
          <w:rFonts w:cs="Times New Roman" w:hAnsi="Times New Roman" w:eastAsia="Times New Roman" w:ascii="Times New Roman"/>
          <w:spacing w:val="-8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inc</w:t>
      </w:r>
      <w:r>
        <w:rPr>
          <w:rFonts w:cs="Times New Roman" w:hAnsi="Times New Roman" w:eastAsia="Times New Roman" w:ascii="Times New Roman"/>
          <w:spacing w:val="1"/>
          <w:w w:val="107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7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2"/>
          <w:w w:val="107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nta</w:t>
      </w:r>
      <w:r>
        <w:rPr>
          <w:rFonts w:cs="Times New Roman" w:hAnsi="Times New Roman" w:eastAsia="Times New Roman" w:ascii="Times New Roman"/>
          <w:spacing w:val="1"/>
          <w:w w:val="107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,</w:t>
      </w:r>
      <w:r>
        <w:rPr>
          <w:rFonts w:cs="Times New Roman" w:hAnsi="Times New Roman" w:eastAsia="Times New Roman" w:ascii="Times New Roman"/>
          <w:spacing w:val="10"/>
          <w:w w:val="107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id</w:t>
      </w:r>
      <w:r>
        <w:rPr>
          <w:rFonts w:cs="Times New Roman" w:hAnsi="Times New Roman" w:eastAsia="Times New Roman" w:ascii="Times New Roman"/>
          <w:spacing w:val="5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4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his</w:t>
      </w:r>
      <w:r>
        <w:rPr>
          <w:rFonts w:cs="Times New Roman" w:hAnsi="Times New Roman" w:eastAsia="Times New Roman" w:ascii="Times New Roman"/>
          <w:spacing w:val="1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esu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sm</w:t>
      </w:r>
      <w:r>
        <w:rPr>
          <w:rFonts w:cs="Times New Roman" w:hAnsi="Times New Roman" w:eastAsia="Times New Roman" w:ascii="Times New Roman"/>
          <w:spacing w:val="1"/>
          <w:w w:val="108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84"/>
          <w:sz w:val="32"/>
          <w:szCs w:val="32"/>
        </w:rPr>
        <w:t>ll</w:t>
      </w:r>
      <w:r>
        <w:rPr>
          <w:rFonts w:cs="Times New Roman" w:hAnsi="Times New Roman" w:eastAsia="Times New Roman" w:ascii="Times New Roman"/>
          <w:spacing w:val="0"/>
          <w:w w:val="84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elea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es</w:t>
      </w:r>
      <w:r>
        <w:rPr>
          <w:rFonts w:cs="Times New Roman" w:hAnsi="Times New Roman" w:eastAsia="Times New Roman" w:ascii="Times New Roman"/>
          <w:spacing w:val="4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3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3"/>
          <w:w w:val="11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an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es</w:t>
      </w:r>
      <w:r>
        <w:rPr>
          <w:rFonts w:cs="Times New Roman" w:hAnsi="Times New Roman" w:eastAsia="Times New Roman" w:ascii="Times New Roman"/>
          <w:spacing w:val="-5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2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4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1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evi</w:t>
      </w:r>
      <w:r>
        <w:rPr>
          <w:rFonts w:cs="Times New Roman" w:hAnsi="Times New Roman" w:eastAsia="Times New Roman" w:ascii="Times New Roman"/>
          <w:spacing w:val="2"/>
          <w:w w:val="11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us</w:t>
      </w:r>
      <w:r>
        <w:rPr>
          <w:rFonts w:cs="Times New Roman" w:hAnsi="Times New Roman" w:eastAsia="Times New Roman" w:ascii="Times New Roman"/>
          <w:spacing w:val="-19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3"/>
          <w:w w:val="11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1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pes</w:t>
      </w:r>
      <w:r>
        <w:rPr>
          <w:rFonts w:cs="Times New Roman" w:hAnsi="Times New Roman" w:eastAsia="Times New Roman" w:ascii="Times New Roman"/>
          <w:spacing w:val="39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2"/>
          <w:w w:val="102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0"/>
          <w:w w:val="103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ev</w:t>
      </w:r>
      <w:r>
        <w:rPr>
          <w:rFonts w:cs="Times New Roman" w:hAnsi="Times New Roman" w:eastAsia="Times New Roman" w:ascii="Times New Roman"/>
          <w:spacing w:val="2"/>
          <w:w w:val="11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2"/>
          <w:w w:val="11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3"/>
          <w:w w:val="11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2"/>
          <w:w w:val="11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nt.</w:t>
      </w:r>
      <w:r>
        <w:rPr>
          <w:rFonts w:cs="Times New Roman" w:hAnsi="Times New Roman" w:eastAsia="Times New Roman" w:ascii="Times New Roman"/>
          <w:spacing w:val="-5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3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2"/>
          <w:w w:val="111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2"/>
          <w:w w:val="111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ase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th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-2"/>
          <w:w w:val="11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-27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es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1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50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5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1"/>
          <w:w w:val="113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ure</w:t>
      </w:r>
      <w:r>
        <w:rPr>
          <w:rFonts w:cs="Times New Roman" w:hAnsi="Times New Roman" w:eastAsia="Times New Roman" w:ascii="Times New Roman"/>
          <w:spacing w:val="-6"/>
          <w:w w:val="113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q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li</w:t>
      </w:r>
      <w:r>
        <w:rPr>
          <w:rFonts w:cs="Times New Roman" w:hAnsi="Times New Roman" w:eastAsia="Times New Roman" w:ascii="Times New Roman"/>
          <w:spacing w:val="8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is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ainta</w:t>
      </w:r>
      <w:r>
        <w:rPr>
          <w:rFonts w:cs="Times New Roman" w:hAnsi="Times New Roman" w:eastAsia="Times New Roman" w:ascii="Times New Roman"/>
          <w:spacing w:val="2"/>
          <w:w w:val="11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-28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1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hout</w:t>
      </w:r>
      <w:r>
        <w:rPr>
          <w:rFonts w:cs="Times New Roman" w:hAnsi="Times New Roman" w:eastAsia="Times New Roman" w:ascii="Times New Roman"/>
          <w:spacing w:val="29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eve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3"/>
          <w:w w:val="11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3"/>
          <w:w w:val="11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-2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4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5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2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1"/>
          <w:w w:val="112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fi</w:t>
      </w:r>
      <w:r>
        <w:rPr>
          <w:rFonts w:cs="Times New Roman" w:hAnsi="Times New Roman" w:eastAsia="Times New Roman" w:ascii="Times New Roman"/>
          <w:spacing w:val="3"/>
          <w:w w:val="112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ed</w:t>
      </w:r>
      <w:r>
        <w:rPr>
          <w:rFonts w:cs="Times New Roman" w:hAnsi="Times New Roman" w:eastAsia="Times New Roman" w:ascii="Times New Roman"/>
          <w:spacing w:val="-24"/>
          <w:w w:val="11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each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ek</w:t>
      </w:r>
      <w:r>
        <w:rPr>
          <w:rFonts w:cs="Times New Roman" w:hAnsi="Times New Roman" w:eastAsia="Times New Roman" w:ascii="Times New Roman"/>
          <w:spacing w:val="7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us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ng</w:t>
      </w:r>
      <w:r>
        <w:rPr>
          <w:rFonts w:cs="Times New Roman" w:hAnsi="Times New Roman" w:eastAsia="Times New Roman" w:ascii="Times New Roman"/>
          <w:spacing w:val="4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Ba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3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2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3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4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8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1"/>
          <w:w w:val="108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8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plet</w:t>
      </w:r>
      <w:r>
        <w:rPr>
          <w:rFonts w:cs="Times New Roman" w:hAnsi="Times New Roman" w:eastAsia="Times New Roman" w:ascii="Times New Roman"/>
          <w:spacing w:val="2"/>
          <w:w w:val="10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08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1"/>
          <w:w w:val="10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Sprint</w:t>
      </w:r>
      <w:r>
        <w:rPr>
          <w:rFonts w:cs="Times New Roman" w:hAnsi="Times New Roman" w:eastAsia="Times New Roman" w:ascii="Times New Roman"/>
          <w:spacing w:val="5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th</w:t>
      </w:r>
      <w:r>
        <w:rPr>
          <w:rFonts w:cs="Times New Roman" w:hAnsi="Times New Roman" w:eastAsia="Times New Roman" w:ascii="Times New Roman"/>
          <w:spacing w:val="2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14"/>
          <w:sz w:val="32"/>
          <w:szCs w:val="32"/>
        </w:rPr>
        <w:t>x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ecut</w:t>
      </w:r>
      <w:r>
        <w:rPr>
          <w:rFonts w:cs="Times New Roman" w:hAnsi="Times New Roman" w:eastAsia="Times New Roman" w:ascii="Times New Roman"/>
          <w:spacing w:val="3"/>
          <w:w w:val="114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-19"/>
          <w:w w:val="114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4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2"/>
          <w:w w:val="114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ere</w:t>
      </w:r>
      <w:r>
        <w:rPr>
          <w:rFonts w:cs="Times New Roman" w:hAnsi="Times New Roman" w:eastAsia="Times New Roman" w:ascii="Times New Roman"/>
          <w:spacing w:val="-20"/>
          <w:w w:val="114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14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he</w:t>
      </w:r>
      <w:r>
        <w:rPr>
          <w:rFonts w:cs="Times New Roman" w:hAnsi="Times New Roman" w:eastAsia="Times New Roman" w:ascii="Times New Roman"/>
          <w:spacing w:val="2"/>
          <w:w w:val="114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7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for</w:t>
      </w:r>
      <w:r>
        <w:rPr>
          <w:rFonts w:cs="Times New Roman" w:hAnsi="Times New Roman" w:eastAsia="Times New Roman" w:ascii="Times New Roman"/>
          <w:spacing w:val="3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17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32"/>
          <w:szCs w:val="32"/>
        </w:rPr>
        <w:t>he</w:t>
      </w:r>
      <w:r>
        <w:rPr>
          <w:rFonts w:cs="Times New Roman" w:hAnsi="Times New Roman" w:eastAsia="Times New Roman" w:ascii="Times New Roman"/>
          <w:spacing w:val="-10"/>
          <w:w w:val="117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ek</w:t>
      </w:r>
      <w:r>
        <w:rPr>
          <w:rFonts w:cs="Times New Roman" w:hAnsi="Times New Roman" w:eastAsia="Times New Roman" w:ascii="Times New Roman"/>
          <w:spacing w:val="7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5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2"/>
          <w:w w:val="109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109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1"/>
          <w:w w:val="109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us</w:t>
      </w:r>
      <w:r>
        <w:rPr>
          <w:rFonts w:cs="Times New Roman" w:hAnsi="Times New Roman" w:eastAsia="Times New Roman" w:ascii="Times New Roman"/>
          <w:spacing w:val="4"/>
          <w:w w:val="109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ed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implem</w:t>
      </w:r>
      <w:r>
        <w:rPr>
          <w:rFonts w:cs="Times New Roman" w:hAnsi="Times New Roman" w:eastAsia="Times New Roman" w:ascii="Times New Roman"/>
          <w:spacing w:val="2"/>
          <w:w w:val="11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nt</w:t>
      </w:r>
      <w:r>
        <w:rPr>
          <w:rFonts w:cs="Times New Roman" w:hAnsi="Times New Roman" w:eastAsia="Times New Roman" w:ascii="Times New Roman"/>
          <w:spacing w:val="2"/>
          <w:w w:val="11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-20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2"/>
          <w:w w:val="11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5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7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8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4"/>
          <w:w w:val="101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-1"/>
          <w:w w:val="64"/>
          <w:sz w:val="32"/>
          <w:szCs w:val="32"/>
        </w:rPr>
        <w:t>’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nd.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ind w:left="1440"/>
      </w:pPr>
      <w:r>
        <w:rPr>
          <w:rFonts w:cs="Times New Roman" w:hAnsi="Times New Roman" w:eastAsia="Times New Roman" w:ascii="Times New Roman"/>
          <w:b/>
          <w:spacing w:val="-1"/>
          <w:w w:val="95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1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6"/>
          <w:sz w:val="32"/>
          <w:szCs w:val="32"/>
        </w:rPr>
        <w:t>vantag</w:t>
      </w:r>
      <w:r>
        <w:rPr>
          <w:rFonts w:cs="Times New Roman" w:hAnsi="Times New Roman" w:eastAsia="Times New Roman" w:ascii="Times New Roman"/>
          <w:b/>
          <w:spacing w:val="2"/>
          <w:w w:val="106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12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ind w:left="1440"/>
      </w:pP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us</w:t>
      </w:r>
      <w:r>
        <w:rPr>
          <w:rFonts w:cs="Times New Roman" w:hAnsi="Times New Roman" w:eastAsia="Times New Roman" w:ascii="Times New Roman"/>
          <w:spacing w:val="1"/>
          <w:w w:val="108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-1"/>
          <w:w w:val="108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08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er</w:t>
      </w:r>
      <w:r>
        <w:rPr>
          <w:rFonts w:cs="Times New Roman" w:hAnsi="Times New Roman" w:eastAsia="Times New Roman" w:ascii="Times New Roman"/>
          <w:spacing w:val="21"/>
          <w:w w:val="10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Sat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108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fa</w:t>
      </w:r>
      <w:r>
        <w:rPr>
          <w:rFonts w:cs="Times New Roman" w:hAnsi="Times New Roman" w:eastAsia="Times New Roman" w:ascii="Times New Roman"/>
          <w:spacing w:val="2"/>
          <w:w w:val="108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tion</w:t>
      </w:r>
      <w:r>
        <w:rPr>
          <w:rFonts w:cs="Times New Roman" w:hAnsi="Times New Roman" w:eastAsia="Times New Roman" w:ascii="Times New Roman"/>
          <w:spacing w:val="-8"/>
          <w:w w:val="10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ap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,</w:t>
      </w:r>
      <w:r>
        <w:rPr>
          <w:rFonts w:cs="Times New Roman" w:hAnsi="Times New Roman" w:eastAsia="Times New Roman" w:ascii="Times New Roman"/>
          <w:spacing w:val="4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ntin</w:t>
      </w:r>
      <w:r>
        <w:rPr>
          <w:rFonts w:cs="Times New Roman" w:hAnsi="Times New Roman" w:eastAsia="Times New Roman" w:ascii="Times New Roman"/>
          <w:spacing w:val="2"/>
          <w:w w:val="11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us</w:t>
      </w:r>
      <w:r>
        <w:rPr>
          <w:rFonts w:cs="Times New Roman" w:hAnsi="Times New Roman" w:eastAsia="Times New Roman" w:ascii="Times New Roman"/>
          <w:spacing w:val="4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2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32"/>
          <w:szCs w:val="32"/>
        </w:rPr>
        <w:t>live</w:t>
      </w:r>
      <w:r>
        <w:rPr>
          <w:rFonts w:cs="Times New Roman" w:hAnsi="Times New Roman" w:eastAsia="Times New Roman" w:ascii="Times New Roman"/>
          <w:spacing w:val="-1"/>
          <w:w w:val="102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lineRule="auto" w:line="270"/>
        <w:ind w:left="1440" w:right="1564"/>
      </w:pP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Pe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&amp;</w:t>
      </w:r>
      <w:r>
        <w:rPr>
          <w:rFonts w:cs="Times New Roman" w:hAnsi="Times New Roman" w:eastAsia="Times New Roman" w:ascii="Times New Roman"/>
          <w:spacing w:val="-2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83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16"/>
          <w:sz w:val="32"/>
          <w:szCs w:val="32"/>
        </w:rPr>
        <w:t>nte</w:t>
      </w:r>
      <w:r>
        <w:rPr>
          <w:rFonts w:cs="Times New Roman" w:hAnsi="Times New Roman" w:eastAsia="Times New Roman" w:ascii="Times New Roman"/>
          <w:spacing w:val="1"/>
          <w:w w:val="116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ac</w:t>
      </w:r>
      <w:r>
        <w:rPr>
          <w:rFonts w:cs="Times New Roman" w:hAnsi="Times New Roman" w:eastAsia="Times New Roman" w:ascii="Times New Roman"/>
          <w:spacing w:val="1"/>
          <w:w w:val="114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06"/>
          <w:sz w:val="32"/>
          <w:szCs w:val="32"/>
        </w:rPr>
        <w:t>io</w:t>
      </w:r>
      <w:r>
        <w:rPr>
          <w:rFonts w:cs="Times New Roman" w:hAnsi="Times New Roman" w:eastAsia="Times New Roman" w:ascii="Times New Roman"/>
          <w:spacing w:val="-1"/>
          <w:w w:val="106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5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av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ly</w:t>
      </w:r>
      <w:r>
        <w:rPr>
          <w:rFonts w:cs="Times New Roman" w:hAnsi="Times New Roman" w:eastAsia="Times New Roman" w:ascii="Times New Roman"/>
          <w:spacing w:val="4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pha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z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ed</w:t>
      </w:r>
      <w:r>
        <w:rPr>
          <w:rFonts w:cs="Times New Roman" w:hAnsi="Times New Roman" w:eastAsia="Times New Roman" w:ascii="Times New Roman"/>
          <w:spacing w:val="-37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at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er</w:t>
      </w:r>
      <w:r>
        <w:rPr>
          <w:rFonts w:cs="Times New Roman" w:hAnsi="Times New Roman" w:eastAsia="Times New Roman" w:ascii="Times New Roman"/>
          <w:spacing w:val="14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han</w:t>
      </w:r>
      <w:r>
        <w:rPr>
          <w:rFonts w:cs="Times New Roman" w:hAnsi="Times New Roman" w:eastAsia="Times New Roman" w:ascii="Times New Roman"/>
          <w:spacing w:val="7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3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32"/>
          <w:szCs w:val="32"/>
        </w:rPr>
        <w:t>aft</w:t>
      </w:r>
      <w:r>
        <w:rPr>
          <w:rFonts w:cs="Times New Roman" w:hAnsi="Times New Roman" w:eastAsia="Times New Roman" w:ascii="Times New Roman"/>
          <w:spacing w:val="2"/>
          <w:w w:val="115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tho</w:t>
      </w:r>
      <w:r>
        <w:rPr>
          <w:rFonts w:cs="Times New Roman" w:hAnsi="Times New Roman" w:eastAsia="Times New Roman" w:ascii="Times New Roman"/>
          <w:spacing w:val="-1"/>
          <w:w w:val="114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2"/>
          <w:w w:val="103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0"/>
          <w:w w:val="117"/>
          <w:sz w:val="32"/>
          <w:szCs w:val="32"/>
        </w:rPr>
        <w:t>ht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lineRule="auto" w:line="375"/>
        <w:ind w:left="1440" w:right="1572"/>
        <w:sectPr>
          <w:pgMar w:footer="1968" w:header="0" w:top="1400" w:bottom="280" w:left="0" w:right="0"/>
          <w:footerReference w:type="default" r:id="rId11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Wo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7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2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-1"/>
          <w:w w:val="112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1"/>
          <w:w w:val="112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1"/>
          <w:w w:val="112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12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7"/>
          <w:w w:val="11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1"/>
          <w:w w:val="10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liv</w:t>
      </w:r>
      <w:r>
        <w:rPr>
          <w:rFonts w:cs="Times New Roman" w:hAnsi="Times New Roman" w:eastAsia="Times New Roman" w:ascii="Times New Roman"/>
          <w:spacing w:val="2"/>
          <w:w w:val="10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8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2"/>
          <w:w w:val="10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3"/>
          <w:w w:val="10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ithin</w:t>
      </w:r>
      <w:r>
        <w:rPr>
          <w:rFonts w:cs="Times New Roman" w:hAnsi="Times New Roman" w:eastAsia="Times New Roman" w:ascii="Times New Roman"/>
          <w:spacing w:val="5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79"/>
          <w:sz w:val="32"/>
          <w:szCs w:val="32"/>
        </w:rPr>
        <w:t>(</w:t>
      </w:r>
      <w:r>
        <w:rPr>
          <w:rFonts w:cs="Times New Roman" w:hAnsi="Times New Roman" w:eastAsia="Times New Roman" w:ascii="Times New Roman"/>
          <w:spacing w:val="-1"/>
          <w:w w:val="104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95"/>
          <w:sz w:val="32"/>
          <w:szCs w:val="32"/>
        </w:rPr>
        <w:t>VP)</w:t>
      </w:r>
      <w:r>
        <w:rPr>
          <w:rFonts w:cs="Times New Roman" w:hAnsi="Times New Roman" w:eastAsia="Times New Roman" w:ascii="Times New Roman"/>
          <w:spacing w:val="0"/>
          <w:w w:val="95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32"/>
          <w:szCs w:val="32"/>
        </w:rPr>
        <w:t>Comm</w:t>
      </w:r>
      <w:r>
        <w:rPr>
          <w:rFonts w:cs="Times New Roman" w:hAnsi="Times New Roman" w:eastAsia="Times New Roman" w:ascii="Times New Roman"/>
          <w:spacing w:val="2"/>
          <w:w w:val="106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06"/>
          <w:sz w:val="32"/>
          <w:szCs w:val="32"/>
        </w:rPr>
        <w:t>nica</w:t>
      </w:r>
      <w:r>
        <w:rPr>
          <w:rFonts w:cs="Times New Roman" w:hAnsi="Times New Roman" w:eastAsia="Times New Roman" w:ascii="Times New Roman"/>
          <w:spacing w:val="1"/>
          <w:w w:val="106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06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106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6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16"/>
          <w:w w:val="106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clearer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–</w:t>
      </w:r>
      <w:r>
        <w:rPr>
          <w:rFonts w:cs="Times New Roman" w:hAnsi="Times New Roman" w:eastAsia="Times New Roman" w:ascii="Times New Roman"/>
          <w:spacing w:val="2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Fa</w:t>
      </w:r>
      <w:r>
        <w:rPr>
          <w:rFonts w:cs="Times New Roman" w:hAnsi="Times New Roman" w:eastAsia="Times New Roman" w:ascii="Times New Roman"/>
          <w:spacing w:val="3"/>
          <w:w w:val="111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-</w:t>
      </w:r>
      <w:r>
        <w:rPr>
          <w:rFonts w:cs="Times New Roman" w:hAnsi="Times New Roman" w:eastAsia="Times New Roman" w:ascii="Times New Roman"/>
          <w:spacing w:val="3"/>
          <w:w w:val="111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-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fa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4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ith</w:t>
      </w:r>
      <w:r>
        <w:rPr>
          <w:rFonts w:cs="Times New Roman" w:hAnsi="Times New Roman" w:eastAsia="Times New Roman" w:ascii="Times New Roman"/>
          <w:spacing w:val="5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1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ties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32"/>
          <w:szCs w:val="32"/>
        </w:rPr>
        <w:t>inv</w:t>
      </w:r>
      <w:r>
        <w:rPr>
          <w:rFonts w:cs="Times New Roman" w:hAnsi="Times New Roman" w:eastAsia="Times New Roman" w:ascii="Times New Roman"/>
          <w:spacing w:val="2"/>
          <w:w w:val="105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4"/>
          <w:sz w:val="32"/>
          <w:szCs w:val="32"/>
        </w:rPr>
        <w:t>lv</w:t>
      </w:r>
      <w:r>
        <w:rPr>
          <w:rFonts w:cs="Times New Roman" w:hAnsi="Times New Roman" w:eastAsia="Times New Roman" w:ascii="Times New Roman"/>
          <w:spacing w:val="2"/>
          <w:w w:val="104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94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56" w:lineRule="auto" w:line="270"/>
        <w:ind w:left="1440" w:right="2012"/>
      </w:pPr>
      <w:r>
        <w:pict>
          <v:shape type="#_x0000_t202" style="position:absolute;margin-left:484.761pt;margin-top:678.689pt;width:127.239pt;height:113.311pt;mso-position-horizontal-relative:page;mso-position-vertical-relative:page;z-index:-339" filled="f" stroked="f">
            <v:textbox inset="0,0,0,0">
              <w:txbxContent>
                <w:p>
                  <w:pPr>
                    <w:rPr>
                      <w:sz w:val="13"/>
                      <w:szCs w:val="13"/>
                    </w:rPr>
                    <w:jc w:val="left"/>
                    <w:spacing w:before="3" w:lineRule="exact" w:line="120"/>
                  </w:pPr>
                  <w:r>
                    <w:rPr>
                      <w:sz w:val="13"/>
                      <w:szCs w:val="13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32"/>
                      <w:szCs w:val="32"/>
                    </w:rPr>
                    <w:jc w:val="left"/>
                  </w:pPr>
                  <w:r>
                    <w:rPr>
                      <w:rFonts w:cs="Times New Roman" w:hAnsi="Times New Roman" w:eastAsia="Times New Roman" w:ascii="Times New Roman"/>
                      <w:w w:val="118"/>
                      <w:sz w:val="32"/>
                      <w:szCs w:val="32"/>
                    </w:rPr>
                    <w:t>ent</w:t>
                  </w:r>
                  <w:r>
                    <w:rPr>
                      <w:rFonts w:cs="Times New Roman" w:hAnsi="Times New Roman" w:eastAsia="Times New Roman" w:ascii="Times New Roman"/>
                      <w:spacing w:val="2"/>
                      <w:w w:val="118"/>
                      <w:sz w:val="32"/>
                      <w:szCs w:val="32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9"/>
                      <w:sz w:val="32"/>
                      <w:szCs w:val="32"/>
                    </w:rPr>
                    <w:t>r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32"/>
                      <w:szCs w:val="32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te</w:t>
      </w:r>
      <w:r>
        <w:rPr>
          <w:rFonts w:cs="Times New Roman" w:hAnsi="Times New Roman" w:eastAsia="Times New Roman" w:ascii="Times New Roman"/>
          <w:spacing w:val="3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es</w:t>
      </w:r>
      <w:r>
        <w:rPr>
          <w:rFonts w:cs="Times New Roman" w:hAnsi="Times New Roman" w:eastAsia="Times New Roman" w:ascii="Times New Roman"/>
          <w:spacing w:val="-4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in</w:t>
      </w:r>
      <w:r>
        <w:rPr>
          <w:rFonts w:cs="Times New Roman" w:hAnsi="Times New Roman" w:eastAsia="Times New Roman" w:ascii="Times New Roman"/>
          <w:spacing w:val="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2"/>
          <w:w w:val="109"/>
          <w:sz w:val="32"/>
          <w:szCs w:val="32"/>
        </w:rPr>
        <w:t>q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2"/>
          <w:w w:val="109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2"/>
          <w:w w:val="109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2"/>
          <w:w w:val="109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nts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5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8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2"/>
          <w:w w:val="10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lc</w:t>
      </w:r>
      <w:r>
        <w:rPr>
          <w:rFonts w:cs="Times New Roman" w:hAnsi="Times New Roman" w:eastAsia="Times New Roman" w:ascii="Times New Roman"/>
          <w:spacing w:val="6"/>
          <w:w w:val="108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8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2"/>
          <w:w w:val="10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3"/>
          <w:w w:val="10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as</w:t>
      </w:r>
      <w:r>
        <w:rPr>
          <w:rFonts w:cs="Times New Roman" w:hAnsi="Times New Roman" w:eastAsia="Times New Roman" w:ascii="Times New Roman"/>
          <w:spacing w:val="3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1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as</w:t>
      </w:r>
      <w:r>
        <w:rPr>
          <w:rFonts w:cs="Times New Roman" w:hAnsi="Times New Roman" w:eastAsia="Times New Roman" w:ascii="Times New Roman"/>
          <w:spacing w:val="3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eg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01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1"/>
          <w:w w:val="101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ap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ging</w:t>
      </w:r>
      <w:r>
        <w:rPr>
          <w:rFonts w:cs="Times New Roman" w:hAnsi="Times New Roman" w:eastAsia="Times New Roman" w:ascii="Times New Roman"/>
          <w:spacing w:val="7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1"/>
          <w:w w:val="99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07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-1"/>
          <w:w w:val="105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tan</w:t>
      </w:r>
      <w:r>
        <w:rPr>
          <w:rFonts w:cs="Times New Roman" w:hAnsi="Times New Roman" w:eastAsia="Times New Roman" w:ascii="Times New Roman"/>
          <w:spacing w:val="3"/>
          <w:w w:val="113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es.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ind w:left="1440"/>
      </w:pPr>
      <w:r>
        <w:rPr>
          <w:rFonts w:cs="Times New Roman" w:hAnsi="Times New Roman" w:eastAsia="Times New Roman" w:ascii="Times New Roman"/>
          <w:b/>
          <w:w w:val="104"/>
          <w:sz w:val="32"/>
          <w:szCs w:val="32"/>
        </w:rPr>
        <w:t>Di</w:t>
      </w:r>
      <w:r>
        <w:rPr>
          <w:rFonts w:cs="Times New Roman" w:hAnsi="Times New Roman" w:eastAsia="Times New Roman" w:ascii="Times New Roman"/>
          <w:b/>
          <w:spacing w:val="-1"/>
          <w:w w:val="104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1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1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6"/>
          <w:sz w:val="32"/>
          <w:szCs w:val="32"/>
        </w:rPr>
        <w:t>vantag</w:t>
      </w:r>
      <w:r>
        <w:rPr>
          <w:rFonts w:cs="Times New Roman" w:hAnsi="Times New Roman" w:eastAsia="Times New Roman" w:ascii="Times New Roman"/>
          <w:b/>
          <w:spacing w:val="2"/>
          <w:w w:val="106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12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lineRule="auto" w:line="270"/>
        <w:ind w:left="1440" w:right="2231"/>
      </w:pP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Can</w:t>
      </w:r>
      <w:r>
        <w:rPr>
          <w:rFonts w:cs="Times New Roman" w:hAnsi="Times New Roman" w:eastAsia="Times New Roman" w:ascii="Times New Roman"/>
          <w:spacing w:val="3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99"/>
          <w:sz w:val="32"/>
          <w:szCs w:val="32"/>
        </w:rPr>
        <w:t>if</w:t>
      </w:r>
      <w:r>
        <w:rPr>
          <w:rFonts w:cs="Times New Roman" w:hAnsi="Times New Roman" w:eastAsia="Times New Roman" w:ascii="Times New Roman"/>
          <w:spacing w:val="2"/>
          <w:w w:val="99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0"/>
          <w:w w:val="99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99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1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-1"/>
          <w:w w:val="101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29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8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3"/>
          <w:w w:val="11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as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ess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7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ef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7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q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-16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7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32"/>
          <w:szCs w:val="32"/>
        </w:rPr>
        <w:t>he</w:t>
      </w:r>
      <w:r>
        <w:rPr>
          <w:rFonts w:cs="Times New Roman" w:hAnsi="Times New Roman" w:eastAsia="Times New Roman" w:ascii="Times New Roman"/>
          <w:spacing w:val="-9"/>
          <w:w w:val="117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2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5"/>
          <w:sz w:val="32"/>
          <w:szCs w:val="32"/>
        </w:rPr>
        <w:t>gin</w:t>
      </w:r>
      <w:r>
        <w:rPr>
          <w:rFonts w:cs="Times New Roman" w:hAnsi="Times New Roman" w:eastAsia="Times New Roman" w:ascii="Times New Roman"/>
          <w:spacing w:val="-1"/>
          <w:w w:val="105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2"/>
          <w:w w:val="86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ng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2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tages</w:t>
      </w:r>
      <w:r>
        <w:rPr>
          <w:rFonts w:cs="Times New Roman" w:hAnsi="Times New Roman" w:eastAsia="Times New Roman" w:ascii="Times New Roman"/>
          <w:spacing w:val="-2"/>
          <w:w w:val="11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of</w:t>
      </w:r>
      <w:r>
        <w:rPr>
          <w:rFonts w:cs="Times New Roman" w:hAnsi="Times New Roman" w:eastAsia="Times New Roman" w:ascii="Times New Roman"/>
          <w:spacing w:val="2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5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eve</w:t>
      </w:r>
      <w:r>
        <w:rPr>
          <w:rFonts w:cs="Times New Roman" w:hAnsi="Times New Roman" w:eastAsia="Times New Roman" w:ascii="Times New Roman"/>
          <w:spacing w:val="1"/>
          <w:w w:val="108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pme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ind w:left="1440"/>
      </w:pP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-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2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8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pha</w:t>
      </w:r>
      <w:r>
        <w:rPr>
          <w:rFonts w:cs="Times New Roman" w:hAnsi="Times New Roman" w:eastAsia="Times New Roman" w:ascii="Times New Roman"/>
          <w:spacing w:val="1"/>
          <w:w w:val="108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is</w:t>
      </w:r>
      <w:r>
        <w:rPr>
          <w:rFonts w:cs="Times New Roman" w:hAnsi="Times New Roman" w:eastAsia="Times New Roman" w:ascii="Times New Roman"/>
          <w:spacing w:val="6"/>
          <w:w w:val="10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4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es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4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ign</w:t>
      </w:r>
      <w:r>
        <w:rPr>
          <w:rFonts w:cs="Times New Roman" w:hAnsi="Times New Roman" w:eastAsia="Times New Roman" w:ascii="Times New Roman"/>
          <w:spacing w:val="6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5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07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-1"/>
          <w:w w:val="105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2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ntation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20"/>
          <w:szCs w:val="20"/>
        </w:rPr>
        <w:jc w:val="left"/>
        <w:spacing w:before="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lineRule="auto" w:line="269"/>
        <w:ind w:left="1440" w:right="2097"/>
      </w:pP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Pr</w:t>
      </w:r>
      <w:r>
        <w:rPr>
          <w:rFonts w:cs="Times New Roman" w:hAnsi="Times New Roman" w:eastAsia="Times New Roman" w:ascii="Times New Roman"/>
          <w:spacing w:val="-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ect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asily</w:t>
      </w:r>
      <w:r>
        <w:rPr>
          <w:rFonts w:cs="Times New Roman" w:hAnsi="Times New Roman" w:eastAsia="Times New Roman" w:ascii="Times New Roman"/>
          <w:spacing w:val="3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1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aken</w:t>
      </w:r>
      <w:r>
        <w:rPr>
          <w:rFonts w:cs="Times New Roman" w:hAnsi="Times New Roman" w:eastAsia="Times New Roman" w:ascii="Times New Roman"/>
          <w:spacing w:val="12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3"/>
          <w:w w:val="11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-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tra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-15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ut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es</w:t>
      </w:r>
      <w:r>
        <w:rPr>
          <w:rFonts w:cs="Times New Roman" w:hAnsi="Times New Roman" w:eastAsia="Times New Roman" w:ascii="Times New Roman"/>
          <w:spacing w:val="5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32"/>
          <w:szCs w:val="32"/>
        </w:rPr>
        <w:t>ing</w:t>
      </w:r>
      <w:r>
        <w:rPr>
          <w:rFonts w:cs="Times New Roman" w:hAnsi="Times New Roman" w:eastAsia="Times New Roman" w:ascii="Times New Roman"/>
          <w:spacing w:val="0"/>
          <w:w w:val="10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6"/>
          <w:sz w:val="32"/>
          <w:szCs w:val="32"/>
        </w:rPr>
        <w:t>esi</w:t>
      </w:r>
      <w:r>
        <w:rPr>
          <w:rFonts w:cs="Times New Roman" w:hAnsi="Times New Roman" w:eastAsia="Times New Roman" w:ascii="Times New Roman"/>
          <w:spacing w:val="2"/>
          <w:w w:val="106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0"/>
          <w:w w:val="105"/>
          <w:sz w:val="32"/>
          <w:szCs w:val="32"/>
        </w:rPr>
        <w:t>n.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lineRule="auto" w:line="289"/>
        <w:ind w:left="1440" w:right="1372"/>
      </w:pPr>
      <w:r>
        <w:rPr>
          <w:rFonts w:cs="Times New Roman" w:hAnsi="Times New Roman" w:eastAsia="Times New Roman" w:ascii="Times New Roman"/>
          <w:spacing w:val="0"/>
          <w:w w:val="100"/>
          <w:sz w:val="72"/>
          <w:szCs w:val="72"/>
        </w:rPr>
        <w:t>App</w:t>
      </w:r>
      <w:r>
        <w:rPr>
          <w:rFonts w:cs="Times New Roman" w:hAnsi="Times New Roman" w:eastAsia="Times New Roman" w:ascii="Times New Roman"/>
          <w:spacing w:val="54"/>
          <w:w w:val="100"/>
          <w:sz w:val="72"/>
          <w:szCs w:val="7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72"/>
          <w:szCs w:val="72"/>
        </w:rPr>
        <w:t>Inve</w:t>
      </w:r>
      <w:r>
        <w:rPr>
          <w:rFonts w:cs="Times New Roman" w:hAnsi="Times New Roman" w:eastAsia="Times New Roman" w:ascii="Times New Roman"/>
          <w:spacing w:val="-2"/>
          <w:w w:val="109"/>
          <w:sz w:val="72"/>
          <w:szCs w:val="72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72"/>
          <w:szCs w:val="72"/>
        </w:rPr>
        <w:t>tor</w:t>
      </w:r>
      <w:r>
        <w:rPr>
          <w:rFonts w:cs="Times New Roman" w:hAnsi="Times New Roman" w:eastAsia="Times New Roman" w:ascii="Times New Roman"/>
          <w:spacing w:val="12"/>
          <w:w w:val="109"/>
          <w:sz w:val="72"/>
          <w:szCs w:val="7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72"/>
          <w:szCs w:val="72"/>
        </w:rPr>
        <w:t>2</w:t>
      </w:r>
      <w:r>
        <w:rPr>
          <w:rFonts w:cs="Times New Roman" w:hAnsi="Times New Roman" w:eastAsia="Times New Roman" w:ascii="Times New Roman"/>
          <w:spacing w:val="62"/>
          <w:w w:val="100"/>
          <w:sz w:val="72"/>
          <w:szCs w:val="7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72"/>
          <w:szCs w:val="72"/>
        </w:rPr>
        <w:t>–</w:t>
      </w:r>
      <w:r>
        <w:rPr>
          <w:rFonts w:cs="Times New Roman" w:hAnsi="Times New Roman" w:eastAsia="Times New Roman" w:ascii="Times New Roman"/>
          <w:spacing w:val="59"/>
          <w:w w:val="100"/>
          <w:sz w:val="72"/>
          <w:szCs w:val="7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72"/>
          <w:szCs w:val="72"/>
        </w:rPr>
        <w:t>Dice</w:t>
      </w:r>
      <w:r>
        <w:rPr>
          <w:rFonts w:cs="Times New Roman" w:hAnsi="Times New Roman" w:eastAsia="Times New Roman" w:ascii="Times New Roman"/>
          <w:spacing w:val="83"/>
          <w:w w:val="100"/>
          <w:sz w:val="72"/>
          <w:szCs w:val="7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72"/>
          <w:szCs w:val="72"/>
        </w:rPr>
        <w:t>App</w:t>
      </w:r>
      <w:r>
        <w:rPr>
          <w:rFonts w:cs="Times New Roman" w:hAnsi="Times New Roman" w:eastAsia="Times New Roman" w:ascii="Times New Roman"/>
          <w:spacing w:val="0"/>
          <w:w w:val="104"/>
          <w:sz w:val="72"/>
          <w:szCs w:val="7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-1"/>
          <w:w w:val="107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5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any</w:t>
      </w:r>
      <w:r>
        <w:rPr>
          <w:rFonts w:cs="Times New Roman" w:hAnsi="Times New Roman" w:eastAsia="Times New Roman" w:ascii="Times New Roman"/>
          <w:spacing w:val="5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5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5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how</w:t>
      </w:r>
      <w:r>
        <w:rPr>
          <w:rFonts w:cs="Times New Roman" w:hAnsi="Times New Roman" w:eastAsia="Times New Roman" w:ascii="Times New Roman"/>
          <w:spacing w:val="5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ncl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6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var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es,</w:t>
      </w:r>
      <w:r>
        <w:rPr>
          <w:rFonts w:cs="Times New Roman" w:hAnsi="Times New Roman" w:eastAsia="Times New Roman" w:ascii="Times New Roman"/>
          <w:spacing w:val="6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eci</w:t>
      </w:r>
      <w:r>
        <w:rPr>
          <w:rFonts w:cs="Times New Roman" w:hAnsi="Times New Roman" w:eastAsia="Times New Roman" w:ascii="Times New Roman"/>
          <w:spacing w:val="1"/>
          <w:w w:val="107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6"/>
          <w:sz w:val="32"/>
          <w:szCs w:val="32"/>
        </w:rPr>
        <w:t>io</w:t>
      </w:r>
      <w:r>
        <w:rPr>
          <w:rFonts w:cs="Times New Roman" w:hAnsi="Times New Roman" w:eastAsia="Times New Roman" w:ascii="Times New Roman"/>
          <w:spacing w:val="-1"/>
          <w:w w:val="106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and</w:t>
      </w:r>
      <w:r>
        <w:rPr>
          <w:rFonts w:cs="Times New Roman" w:hAnsi="Times New Roman" w:eastAsia="Times New Roman" w:ascii="Times New Roman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11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es</w:t>
      </w:r>
      <w:r>
        <w:rPr>
          <w:rFonts w:cs="Times New Roman" w:hAnsi="Times New Roman" w:eastAsia="Times New Roman" w:ascii="Times New Roman"/>
          <w:spacing w:val="7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nto</w:t>
      </w:r>
      <w:r>
        <w:rPr>
          <w:rFonts w:cs="Times New Roman" w:hAnsi="Times New Roman" w:eastAsia="Times New Roman" w:ascii="Times New Roman"/>
          <w:spacing w:val="5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2"/>
          <w:w w:val="11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2"/>
          <w:w w:val="103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5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-1"/>
          <w:w w:val="105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2"/>
          <w:w w:val="86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1"/>
          <w:w w:val="107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0"/>
          <w:w w:val="94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easiest</w:t>
      </w:r>
      <w:r>
        <w:rPr>
          <w:rFonts w:cs="Times New Roman" w:hAnsi="Times New Roman" w:eastAsia="Times New Roman" w:ascii="Times New Roman"/>
          <w:spacing w:val="-5"/>
          <w:w w:val="113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,</w:t>
      </w:r>
      <w:r>
        <w:rPr>
          <w:rFonts w:cs="Times New Roman" w:hAnsi="Times New Roman" w:eastAsia="Times New Roman" w:ascii="Times New Roman"/>
          <w:spacing w:val="3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is</w:t>
      </w:r>
      <w:r>
        <w:rPr>
          <w:rFonts w:cs="Times New Roman" w:hAnsi="Times New Roman" w:eastAsia="Times New Roman" w:ascii="Times New Roman"/>
          <w:spacing w:val="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do</w:t>
      </w:r>
      <w:r>
        <w:rPr>
          <w:rFonts w:cs="Times New Roman" w:hAnsi="Times New Roman" w:eastAsia="Times New Roman" w:ascii="Times New Roman"/>
          <w:spacing w:val="4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ts</w:t>
      </w:r>
      <w:r>
        <w:rPr>
          <w:rFonts w:cs="Times New Roman" w:hAnsi="Times New Roman" w:eastAsia="Times New Roman" w:ascii="Times New Roman"/>
          <w:spacing w:val="5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4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lineRule="exact" w:line="340"/>
        <w:ind w:left="1440"/>
      </w:pP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x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ples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til</w:t>
      </w:r>
      <w:r>
        <w:rPr>
          <w:rFonts w:cs="Times New Roman" w:hAnsi="Times New Roman" w:eastAsia="Times New Roman" w:ascii="Times New Roman"/>
          <w:spacing w:val="3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it</w:t>
      </w:r>
      <w:r>
        <w:rPr>
          <w:rFonts w:cs="Times New Roman" w:hAnsi="Times New Roman" w:eastAsia="Times New Roman" w:ascii="Times New Roman"/>
          <w:spacing w:val="1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se</w:t>
      </w:r>
      <w:r>
        <w:rPr>
          <w:rFonts w:cs="Times New Roman" w:hAnsi="Times New Roman" w:eastAsia="Times New Roman" w:ascii="Times New Roman"/>
          <w:spacing w:val="1"/>
          <w:w w:val="114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-1"/>
          <w:w w:val="114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nd</w:t>
      </w:r>
      <w:r>
        <w:rPr>
          <w:rFonts w:cs="Times New Roman" w:hAnsi="Times New Roman" w:eastAsia="Times New Roman" w:ascii="Times New Roman"/>
          <w:spacing w:val="-29"/>
          <w:w w:val="114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nat</w:t>
      </w:r>
      <w:r>
        <w:rPr>
          <w:rFonts w:cs="Times New Roman" w:hAnsi="Times New Roman" w:eastAsia="Times New Roman" w:ascii="Times New Roman"/>
          <w:spacing w:val="2"/>
          <w:w w:val="114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-1"/>
          <w:w w:val="114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9"/>
          <w:w w:val="114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14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you!</w:t>
      </w:r>
      <w:r>
        <w:rPr>
          <w:rFonts w:cs="Times New Roman" w:hAnsi="Times New Roman" w:eastAsia="Times New Roman" w:ascii="Times New Roman"/>
          <w:spacing w:val="2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17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32"/>
          <w:szCs w:val="32"/>
        </w:rPr>
        <w:t>he</w:t>
      </w:r>
      <w:r>
        <w:rPr>
          <w:rFonts w:cs="Times New Roman" w:hAnsi="Times New Roman" w:eastAsia="Times New Roman" w:ascii="Times New Roman"/>
          <w:spacing w:val="-13"/>
          <w:w w:val="117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llo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4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8"/>
          <w:sz w:val="32"/>
          <w:szCs w:val="32"/>
        </w:rPr>
        <w:t>x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5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2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2"/>
          <w:w w:val="102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e,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47" w:lineRule="auto" w:line="270"/>
        <w:ind w:left="1440" w:right="1561"/>
      </w:pPr>
      <w:r>
        <w:rPr>
          <w:rFonts w:cs="Times New Roman" w:hAnsi="Times New Roman" w:eastAsia="Times New Roman" w:ascii="Times New Roman"/>
          <w:spacing w:val="-1"/>
          <w:w w:val="112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2"/>
          <w:w w:val="112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64"/>
          <w:sz w:val="32"/>
          <w:szCs w:val="32"/>
        </w:rPr>
        <w:t>’</w:t>
      </w:r>
      <w:r>
        <w:rPr>
          <w:rFonts w:cs="Times New Roman" w:hAnsi="Times New Roman" w:eastAsia="Times New Roman" w:ascii="Times New Roman"/>
          <w:spacing w:val="1"/>
          <w:w w:val="84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84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4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-1"/>
          <w:w w:val="114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2"/>
          <w:w w:val="114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ate</w:t>
      </w:r>
      <w:r>
        <w:rPr>
          <w:rFonts w:cs="Times New Roman" w:hAnsi="Times New Roman" w:eastAsia="Times New Roman" w:ascii="Times New Roman"/>
          <w:spacing w:val="-4"/>
          <w:w w:val="114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Dic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-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3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App</w:t>
      </w:r>
      <w:r>
        <w:rPr>
          <w:rFonts w:cs="Times New Roman" w:hAnsi="Times New Roman" w:eastAsia="Times New Roman" w:ascii="Times New Roman"/>
          <w:spacing w:val="2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32"/>
          <w:szCs w:val="32"/>
        </w:rPr>
        <w:t>th</w:t>
      </w:r>
      <w:r>
        <w:rPr>
          <w:rFonts w:cs="Times New Roman" w:hAnsi="Times New Roman" w:eastAsia="Times New Roman" w:ascii="Times New Roman"/>
          <w:spacing w:val="2"/>
          <w:w w:val="117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17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-9"/>
          <w:w w:val="117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ly</w:t>
      </w:r>
      <w:r>
        <w:rPr>
          <w:rFonts w:cs="Times New Roman" w:hAnsi="Times New Roman" w:eastAsia="Times New Roman" w:ascii="Times New Roman"/>
          <w:spacing w:val="6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ates</w:t>
      </w:r>
      <w:r>
        <w:rPr>
          <w:rFonts w:cs="Times New Roman" w:hAnsi="Times New Roman" w:eastAsia="Times New Roman" w:ascii="Times New Roman"/>
          <w:spacing w:val="10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Number</w:t>
      </w:r>
      <w:r>
        <w:rPr>
          <w:rFonts w:cs="Times New Roman" w:hAnsi="Times New Roman" w:eastAsia="Times New Roman" w:ascii="Times New Roman"/>
          <w:spacing w:val="-4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fr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4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1</w:t>
      </w:r>
      <w:r>
        <w:rPr>
          <w:rFonts w:cs="Times New Roman" w:hAnsi="Times New Roman" w:eastAsia="Times New Roman" w:ascii="Times New Roman"/>
          <w:spacing w:val="2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–</w:t>
      </w:r>
      <w:r>
        <w:rPr>
          <w:rFonts w:cs="Times New Roman" w:hAnsi="Times New Roman" w:eastAsia="Times New Roman" w:ascii="Times New Roman"/>
          <w:spacing w:val="2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6</w:t>
      </w:r>
      <w:r>
        <w:rPr>
          <w:rFonts w:cs="Times New Roman" w:hAnsi="Times New Roman" w:eastAsia="Times New Roman" w:ascii="Times New Roman"/>
          <w:spacing w:val="2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2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ak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ng</w:t>
      </w:r>
      <w:r>
        <w:rPr>
          <w:rFonts w:cs="Times New Roman" w:hAnsi="Times New Roman" w:eastAsia="Times New Roman" w:ascii="Times New Roman"/>
          <w:spacing w:val="5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7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e.</w:t>
      </w:r>
      <w:r>
        <w:rPr>
          <w:rFonts w:cs="Times New Roman" w:hAnsi="Times New Roman" w:eastAsia="Times New Roman" w:ascii="Times New Roman"/>
          <w:spacing w:val="6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79"/>
          <w:sz w:val="32"/>
          <w:szCs w:val="32"/>
        </w:rPr>
        <w:t>(</w:t>
      </w:r>
      <w:r>
        <w:rPr>
          <w:rFonts w:cs="Times New Roman" w:hAnsi="Times New Roman" w:eastAsia="Times New Roman" w:ascii="Times New Roman"/>
          <w:spacing w:val="0"/>
          <w:w w:val="102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3"/>
          <w:w w:val="102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96"/>
          <w:sz w:val="32"/>
          <w:szCs w:val="32"/>
        </w:rPr>
        <w:t>RN</w:t>
      </w:r>
      <w:r>
        <w:rPr>
          <w:rFonts w:cs="Times New Roman" w:hAnsi="Times New Roman" w:eastAsia="Times New Roman" w:ascii="Times New Roman"/>
          <w:spacing w:val="2"/>
          <w:w w:val="96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1"/>
          <w:sz w:val="32"/>
          <w:szCs w:val="32"/>
        </w:rPr>
        <w:t>NG:</w:t>
      </w:r>
      <w:r>
        <w:rPr>
          <w:rFonts w:cs="Times New Roman" w:hAnsi="Times New Roman" w:eastAsia="Times New Roman" w:ascii="Times New Roman"/>
          <w:spacing w:val="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Andr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5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6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equi</w:t>
      </w:r>
      <w:r>
        <w:rPr>
          <w:rFonts w:cs="Times New Roman" w:hAnsi="Times New Roman" w:eastAsia="Times New Roman" w:ascii="Times New Roman"/>
          <w:spacing w:val="2"/>
          <w:w w:val="11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ed</w:t>
      </w:r>
      <w:r>
        <w:rPr>
          <w:rFonts w:cs="Times New Roman" w:hAnsi="Times New Roman" w:eastAsia="Times New Roman" w:ascii="Times New Roman"/>
          <w:spacing w:val="3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Te</w:t>
      </w:r>
      <w:r>
        <w:rPr>
          <w:rFonts w:cs="Times New Roman" w:hAnsi="Times New Roman" w:eastAsia="Times New Roman" w:ascii="Times New Roman"/>
          <w:spacing w:val="3"/>
          <w:w w:val="11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-2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7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Ac</w:t>
      </w:r>
      <w:r>
        <w:rPr>
          <w:rFonts w:cs="Times New Roman" w:hAnsi="Times New Roman" w:eastAsia="Times New Roman" w:ascii="Times New Roman"/>
          <w:spacing w:val="1"/>
          <w:w w:val="109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ele</w:t>
      </w:r>
      <w:r>
        <w:rPr>
          <w:rFonts w:cs="Times New Roman" w:hAnsi="Times New Roman" w:eastAsia="Times New Roman" w:ascii="Times New Roman"/>
          <w:spacing w:val="2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09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2"/>
          <w:w w:val="109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ter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in</w:t>
      </w:r>
      <w:r>
        <w:rPr>
          <w:rFonts w:cs="Times New Roman" w:hAnsi="Times New Roman" w:eastAsia="Times New Roman" w:ascii="Times New Roman"/>
          <w:spacing w:val="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9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his</w:t>
      </w:r>
      <w:r>
        <w:rPr>
          <w:rFonts w:cs="Times New Roman" w:hAnsi="Times New Roman" w:eastAsia="Times New Roman" w:ascii="Times New Roman"/>
          <w:spacing w:val="-3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1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99"/>
          <w:sz w:val="32"/>
          <w:szCs w:val="32"/>
        </w:rPr>
        <w:t>p)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ind w:left="1440"/>
      </w:pP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Scre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n1</w:t>
      </w:r>
      <w:r>
        <w:rPr>
          <w:rFonts w:cs="Times New Roman" w:hAnsi="Times New Roman" w:eastAsia="Times New Roman" w:ascii="Times New Roman"/>
          <w:b/>
          <w:spacing w:val="6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Pr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1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2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b/>
          <w:spacing w:val="3"/>
          <w:w w:val="102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11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3"/>
          <w:w w:val="91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16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16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77"/>
          <w:sz w:val="32"/>
          <w:szCs w:val="32"/>
        </w:rPr>
        <w:t>: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b/>
          <w:spacing w:val="-1"/>
          <w:w w:val="98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98"/>
          <w:sz w:val="32"/>
          <w:szCs w:val="32"/>
        </w:rPr>
        <w:t>lig</w:t>
      </w:r>
      <w:r>
        <w:rPr>
          <w:rFonts w:cs="Times New Roman" w:hAnsi="Times New Roman" w:eastAsia="Times New Roman" w:ascii="Times New Roman"/>
          <w:b/>
          <w:spacing w:val="2"/>
          <w:w w:val="98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98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b/>
          <w:spacing w:val="-1"/>
          <w:w w:val="98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98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98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98"/>
          <w:sz w:val="32"/>
          <w:szCs w:val="32"/>
        </w:rPr>
        <w:t>z</w:t>
      </w:r>
      <w:r>
        <w:rPr>
          <w:rFonts w:cs="Times New Roman" w:hAnsi="Times New Roman" w:eastAsia="Times New Roman" w:ascii="Times New Roman"/>
          <w:b/>
          <w:spacing w:val="-1"/>
          <w:w w:val="98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2"/>
          <w:w w:val="98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98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98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98"/>
          <w:sz w:val="32"/>
          <w:szCs w:val="32"/>
        </w:rPr>
        <w:t>l:</w:t>
      </w:r>
      <w:r>
        <w:rPr>
          <w:rFonts w:cs="Times New Roman" w:hAnsi="Times New Roman" w:eastAsia="Times New Roman" w:ascii="Times New Roman"/>
          <w:b/>
          <w:spacing w:val="0"/>
          <w:w w:val="98"/>
          <w:sz w:val="32"/>
          <w:szCs w:val="32"/>
        </w:rPr>
        <w:t>     </w:t>
      </w:r>
      <w:r>
        <w:rPr>
          <w:rFonts w:cs="Times New Roman" w:hAnsi="Times New Roman" w:eastAsia="Times New Roman" w:ascii="Times New Roman"/>
          <w:b/>
          <w:spacing w:val="33"/>
          <w:w w:val="9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Cent</w:t>
      </w:r>
      <w:r>
        <w:rPr>
          <w:rFonts w:cs="Times New Roman" w:hAnsi="Times New Roman" w:eastAsia="Times New Roman" w:ascii="Times New Roman"/>
          <w:spacing w:val="2"/>
          <w:w w:val="113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20"/>
          <w:szCs w:val="20"/>
        </w:rPr>
        <w:jc w:val="left"/>
        <w:spacing w:before="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ind w:left="4398"/>
      </w:pPr>
      <w:r>
        <w:rPr>
          <w:rFonts w:cs="Times New Roman" w:hAnsi="Times New Roman" w:eastAsia="Times New Roman" w:ascii="Times New Roman"/>
          <w:b/>
          <w:w w:val="9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9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11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8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b/>
          <w:spacing w:val="2"/>
          <w:w w:val="10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77"/>
          <w:sz w:val="32"/>
          <w:szCs w:val="32"/>
        </w:rPr>
        <w:t>: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                         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Dice</w:t>
      </w:r>
      <w:r>
        <w:rPr>
          <w:rFonts w:cs="Times New Roman" w:hAnsi="Times New Roman" w:eastAsia="Times New Roman" w:ascii="Times New Roman"/>
          <w:spacing w:val="3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ind w:left="4398"/>
      </w:pPr>
      <w:r>
        <w:rPr>
          <w:rFonts w:cs="Times New Roman" w:hAnsi="Times New Roman" w:eastAsia="Times New Roman" w:ascii="Times New Roman"/>
          <w:b/>
          <w:spacing w:val="-1"/>
          <w:w w:val="76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8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14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92"/>
          <w:sz w:val="32"/>
          <w:szCs w:val="32"/>
        </w:rPr>
        <w:t>n: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                         </w:t>
      </w:r>
      <w:r>
        <w:rPr>
          <w:rFonts w:cs="Times New Roman" w:hAnsi="Times New Roman" w:eastAsia="Times New Roman" w:ascii="Times New Roman"/>
          <w:b/>
          <w:spacing w:val="3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2"/>
          <w:w w:val="102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3"/>
          <w:w w:val="107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32"/>
          <w:szCs w:val="32"/>
        </w:rPr>
        <w:t>ltyF</w:t>
      </w:r>
      <w:r>
        <w:rPr>
          <w:rFonts w:cs="Times New Roman" w:hAnsi="Times New Roman" w:eastAsia="Times New Roman" w:ascii="Times New Roman"/>
          <w:spacing w:val="1"/>
          <w:w w:val="104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2"/>
          <w:w w:val="83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-1"/>
          <w:w w:val="105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2"/>
          <w:w w:val="103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2"/>
          <w:w w:val="109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png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ind w:left="4398"/>
      </w:pP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Scree</w:t>
      </w:r>
      <w:r>
        <w:rPr>
          <w:rFonts w:cs="Times New Roman" w:hAnsi="Times New Roman" w:eastAsia="Times New Roman" w:ascii="Times New Roman"/>
          <w:b/>
          <w:spacing w:val="3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3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n:</w:t>
      </w:r>
      <w:r>
        <w:rPr>
          <w:rFonts w:cs="Times New Roman" w:hAnsi="Times New Roman" w:eastAsia="Times New Roman" w:ascii="Times New Roman"/>
          <w:b/>
          <w:spacing w:val="6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7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3"/>
          <w:w w:val="129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ait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center"/>
        <w:spacing w:lineRule="exact" w:line="340"/>
        <w:ind w:left="4289" w:right="4291"/>
      </w:pPr>
      <w:r>
        <w:rPr>
          <w:rFonts w:cs="Times New Roman" w:hAnsi="Times New Roman" w:eastAsia="Times New Roman" w:ascii="Times New Roman"/>
          <w:b/>
          <w:w w:val="99"/>
          <w:position w:val="-1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b/>
          <w:spacing w:val="2"/>
          <w:w w:val="99"/>
          <w:position w:val="-1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2"/>
          <w:position w:val="-1"/>
          <w:sz w:val="32"/>
          <w:szCs w:val="32"/>
        </w:rPr>
        <w:t>ck</w:t>
      </w:r>
      <w:r>
        <w:rPr>
          <w:rFonts w:cs="Times New Roman" w:hAnsi="Times New Roman" w:eastAsia="Times New Roman" w:ascii="Times New Roman"/>
          <w:b/>
          <w:spacing w:val="-1"/>
          <w:w w:val="102"/>
          <w:position w:val="-1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rou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1"/>
          <w:position w:val="-1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b/>
          <w:spacing w:val="2"/>
          <w:w w:val="91"/>
          <w:position w:val="-1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14"/>
          <w:position w:val="-1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5"/>
          <w:position w:val="-1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5"/>
          <w:position w:val="-1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81"/>
          <w:position w:val="-1"/>
          <w:sz w:val="32"/>
          <w:szCs w:val="32"/>
        </w:rPr>
        <w:t>r: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b/>
          <w:spacing w:val="7"/>
          <w:w w:val="100"/>
          <w:position w:val="-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position w:val="-1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-1"/>
          <w:w w:val="93"/>
          <w:position w:val="-1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6"/>
          <w:position w:val="-1"/>
          <w:sz w:val="32"/>
          <w:szCs w:val="32"/>
        </w:rPr>
        <w:t>ack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32"/>
          <w:szCs w:val="32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23"/>
        <w:ind w:left="1440"/>
      </w:pPr>
      <w:r>
        <w:rPr>
          <w:rFonts w:cs="Times New Roman" w:hAnsi="Times New Roman" w:eastAsia="Times New Roman" w:ascii="Times New Roman"/>
          <w:b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b/>
          <w:spacing w:val="-1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-1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b/>
          <w:spacing w:val="3"/>
          <w:w w:val="101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14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6"/>
          <w:sz w:val="32"/>
          <w:szCs w:val="32"/>
        </w:rPr>
        <w:t>ne</w:t>
      </w:r>
      <w:r>
        <w:rPr>
          <w:rFonts w:cs="Times New Roman" w:hAnsi="Times New Roman" w:eastAsia="Times New Roman" w:ascii="Times New Roman"/>
          <w:b/>
          <w:spacing w:val="2"/>
          <w:w w:val="106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11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12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77"/>
          <w:sz w:val="32"/>
          <w:szCs w:val="3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ind w:left="1440"/>
      </w:pP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Label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                                  </w:t>
      </w:r>
      <w:r>
        <w:rPr>
          <w:rFonts w:cs="Times New Roman" w:hAnsi="Times New Roman" w:eastAsia="Times New Roman" w:ascii="Times New Roman"/>
          <w:b/>
          <w:spacing w:val="1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tructi</w:t>
      </w:r>
      <w:r>
        <w:rPr>
          <w:rFonts w:cs="Times New Roman" w:hAnsi="Times New Roman" w:eastAsia="Times New Roman" w:ascii="Times New Roman"/>
          <w:spacing w:val="3"/>
          <w:w w:val="111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96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-1"/>
          <w:w w:val="96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2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84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      </w:t>
      </w:r>
      <w:r>
        <w:rPr>
          <w:rFonts w:cs="Times New Roman" w:hAnsi="Times New Roman" w:eastAsia="Times New Roman" w:ascii="Times New Roman"/>
          <w:spacing w:val="-2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2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b/>
          <w:spacing w:val="-2"/>
          <w:w w:val="102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2"/>
          <w:w w:val="10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11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2"/>
          <w:sz w:val="32"/>
          <w:szCs w:val="32"/>
        </w:rPr>
        <w:t>Bo</w:t>
      </w:r>
      <w:r>
        <w:rPr>
          <w:rFonts w:cs="Times New Roman" w:hAnsi="Times New Roman" w:eastAsia="Times New Roman" w:ascii="Times New Roman"/>
          <w:b/>
          <w:spacing w:val="2"/>
          <w:w w:val="102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b/>
          <w:spacing w:val="-1"/>
          <w:w w:val="101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77"/>
          <w:sz w:val="32"/>
          <w:szCs w:val="32"/>
        </w:rPr>
        <w:t>:</w:t>
      </w:r>
      <w:r>
        <w:rPr>
          <w:rFonts w:cs="Times New Roman" w:hAnsi="Times New Roman" w:eastAsia="Times New Roman" w:ascii="Times New Roman"/>
          <w:b/>
          <w:spacing w:val="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1"/>
          <w:w w:val="106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5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2"/>
          <w:w w:val="105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07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3"/>
          <w:w w:val="129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32"/>
          <w:szCs w:val="32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20"/>
          <w:szCs w:val="20"/>
        </w:rPr>
        <w:jc w:val="left"/>
        <w:spacing w:before="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ind w:left="6481"/>
        <w:sectPr>
          <w:pgMar w:footer="1752" w:header="0" w:top="1400" w:bottom="280" w:left="0" w:right="0"/>
          <w:footerReference w:type="default" r:id="rId12"/>
          <w:pgSz w:w="12240" w:h="15840"/>
        </w:sectPr>
      </w:pP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Text:</w:t>
      </w:r>
      <w:r>
        <w:rPr>
          <w:rFonts w:cs="Times New Roman" w:hAnsi="Times New Roman" w:eastAsia="Times New Roman" w:ascii="Times New Roman"/>
          <w:b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82"/>
          <w:sz w:val="32"/>
          <w:szCs w:val="32"/>
        </w:rPr>
        <w:t>“</w:t>
      </w:r>
      <w:r>
        <w:rPr>
          <w:rFonts w:cs="Times New Roman" w:hAnsi="Times New Roman" w:eastAsia="Times New Roman" w:ascii="Times New Roman"/>
          <w:spacing w:val="0"/>
          <w:w w:val="103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1"/>
          <w:w w:val="103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ake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2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7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32"/>
          <w:szCs w:val="32"/>
        </w:rPr>
        <w:t>Dic</w:t>
      </w:r>
      <w:r>
        <w:rPr>
          <w:rFonts w:cs="Times New Roman" w:hAnsi="Times New Roman" w:eastAsia="Times New Roman" w:ascii="Times New Roman"/>
          <w:spacing w:val="1"/>
          <w:w w:val="106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82"/>
          <w:sz w:val="32"/>
          <w:szCs w:val="32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9"/>
          <w:szCs w:val="9"/>
        </w:rPr>
        <w:jc w:val="left"/>
        <w:spacing w:before="2" w:lineRule="exact" w:line="80"/>
      </w:pPr>
      <w:r>
        <w:rPr>
          <w:sz w:val="9"/>
          <w:szCs w:val="9"/>
        </w:rPr>
      </w:r>
    </w:p>
    <w:tbl>
      <w:tblPr>
        <w:tblW w:w="0" w:type="auto"/>
        <w:tblLook w:val="01E0"/>
        <w:jc w:val="left"/>
        <w:tblInd w:w="14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1121" w:hRule="exact"/>
        </w:trPr>
        <w:tc>
          <w:tcPr>
            <w:tcW w:w="3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32"/>
                <w:szCs w:val="32"/>
              </w:rPr>
              <w:jc w:val="left"/>
              <w:spacing w:before="63"/>
              <w:ind w:left="40"/>
            </w:pPr>
            <w:r>
              <w:rPr>
                <w:rFonts w:cs="Times New Roman" w:hAnsi="Times New Roman" w:eastAsia="Times New Roman" w:ascii="Times New Roman"/>
                <w:b/>
                <w:w w:val="77"/>
                <w:sz w:val="32"/>
                <w:szCs w:val="32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1"/>
                <w:sz w:val="32"/>
                <w:szCs w:val="32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1"/>
                <w:sz w:val="32"/>
                <w:szCs w:val="32"/>
              </w:rPr>
              <w:t>b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20"/>
                <w:sz w:val="32"/>
                <w:szCs w:val="32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89"/>
                <w:sz w:val="32"/>
                <w:szCs w:val="3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32"/>
                <w:szCs w:val="32"/>
              </w:rPr>
            </w:r>
          </w:p>
        </w:tc>
        <w:tc>
          <w:tcPr>
            <w:tcW w:w="2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32"/>
                <w:szCs w:val="32"/>
              </w:rPr>
              <w:jc w:val="left"/>
              <w:spacing w:before="63"/>
              <w:ind w:left="265"/>
            </w:pPr>
            <w:r>
              <w:rPr>
                <w:rFonts w:cs="Times New Roman" w:hAnsi="Times New Roman" w:eastAsia="Times New Roman" w:ascii="Times New Roman"/>
                <w:w w:val="102"/>
                <w:sz w:val="32"/>
                <w:szCs w:val="32"/>
              </w:rPr>
              <w:t>DiceL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32"/>
                <w:szCs w:val="3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11"/>
                <w:sz w:val="32"/>
                <w:szCs w:val="3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2"/>
                <w:w w:val="118"/>
                <w:sz w:val="32"/>
                <w:szCs w:val="3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84"/>
                <w:sz w:val="32"/>
                <w:szCs w:val="3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32"/>
                <w:szCs w:val="32"/>
              </w:rPr>
            </w:r>
          </w:p>
        </w:tc>
        <w:tc>
          <w:tcPr>
            <w:tcW w:w="3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32"/>
                <w:szCs w:val="32"/>
              </w:rPr>
              <w:jc w:val="left"/>
              <w:spacing w:before="63"/>
              <w:ind w:left="746"/>
            </w:pPr>
            <w:r>
              <w:rPr>
                <w:rFonts w:cs="Times New Roman" w:hAnsi="Times New Roman" w:eastAsia="Times New Roman" w:ascii="Times New Roman"/>
                <w:b/>
                <w:w w:val="102"/>
                <w:sz w:val="32"/>
                <w:szCs w:val="32"/>
              </w:rPr>
              <w:t>F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2"/>
                <w:sz w:val="32"/>
                <w:szCs w:val="32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1"/>
                <w:sz w:val="32"/>
                <w:szCs w:val="32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11"/>
                <w:sz w:val="32"/>
                <w:szCs w:val="3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4"/>
                <w:sz w:val="32"/>
                <w:szCs w:val="32"/>
              </w:rPr>
              <w:t>Siz</w:t>
            </w:r>
            <w:r>
              <w:rPr>
                <w:rFonts w:cs="Times New Roman" w:hAnsi="Times New Roman" w:eastAsia="Times New Roman" w:ascii="Times New Roman"/>
                <w:b/>
                <w:spacing w:val="3"/>
                <w:w w:val="104"/>
                <w:sz w:val="32"/>
                <w:szCs w:val="32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77"/>
                <w:sz w:val="32"/>
                <w:szCs w:val="32"/>
              </w:rPr>
              <w:t>: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32"/>
                <w:szCs w:val="3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15"/>
                <w:sz w:val="32"/>
                <w:szCs w:val="32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32"/>
                <w:szCs w:val="32"/>
              </w:rPr>
              <w:t>00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32"/>
                <w:szCs w:val="32"/>
              </w:rPr>
            </w:r>
          </w:p>
          <w:p>
            <w:pPr>
              <w:rPr>
                <w:sz w:val="20"/>
                <w:szCs w:val="20"/>
              </w:rPr>
              <w:jc w:val="left"/>
              <w:spacing w:before="6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32"/>
                <w:szCs w:val="32"/>
              </w:rPr>
              <w:jc w:val="left"/>
              <w:ind w:left="746" w:right="-28"/>
            </w:pPr>
            <w:r>
              <w:rPr>
                <w:rFonts w:cs="Times New Roman" w:hAnsi="Times New Roman" w:eastAsia="Times New Roman" w:ascii="Times New Roman"/>
                <w:b/>
                <w:w w:val="102"/>
                <w:sz w:val="32"/>
                <w:szCs w:val="32"/>
              </w:rPr>
              <w:t>F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2"/>
                <w:sz w:val="32"/>
                <w:szCs w:val="32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1"/>
                <w:sz w:val="32"/>
                <w:szCs w:val="32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11"/>
                <w:sz w:val="32"/>
                <w:szCs w:val="3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2"/>
                <w:sz w:val="32"/>
                <w:szCs w:val="32"/>
              </w:rPr>
              <w:t>Bo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2"/>
                <w:sz w:val="32"/>
                <w:szCs w:val="32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1"/>
                <w:sz w:val="32"/>
                <w:szCs w:val="32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77"/>
                <w:sz w:val="32"/>
                <w:szCs w:val="32"/>
              </w:rPr>
              <w:t>: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32"/>
                <w:szCs w:val="3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97"/>
                <w:sz w:val="32"/>
                <w:szCs w:val="3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32"/>
                <w:szCs w:val="3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5"/>
                <w:sz w:val="32"/>
                <w:szCs w:val="3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16"/>
                <w:sz w:val="32"/>
                <w:szCs w:val="32"/>
              </w:rPr>
              <w:t>ec</w:t>
            </w:r>
            <w:r>
              <w:rPr>
                <w:rFonts w:cs="Times New Roman" w:hAnsi="Times New Roman" w:eastAsia="Times New Roman" w:ascii="Times New Roman"/>
                <w:spacing w:val="4"/>
                <w:w w:val="116"/>
                <w:sz w:val="32"/>
                <w:szCs w:val="3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32"/>
                <w:szCs w:val="32"/>
              </w:rPr>
              <w:t>ed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32"/>
                <w:szCs w:val="32"/>
              </w:rPr>
            </w:r>
          </w:p>
        </w:tc>
      </w:tr>
      <w:tr>
        <w:trPr>
          <w:trHeight w:val="1121" w:hRule="exact"/>
        </w:trPr>
        <w:tc>
          <w:tcPr>
            <w:tcW w:w="3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6"/>
                <w:szCs w:val="26"/>
              </w:rPr>
              <w:jc w:val="left"/>
              <w:spacing w:before="6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32"/>
                <w:szCs w:val="32"/>
              </w:rPr>
              <w:jc w:val="left"/>
              <w:ind w:left="40"/>
            </w:pPr>
            <w:r>
              <w:rPr>
                <w:rFonts w:cs="Times New Roman" w:hAnsi="Times New Roman" w:eastAsia="Times New Roman" w:ascii="Times New Roman"/>
                <w:b/>
                <w:spacing w:val="-1"/>
                <w:w w:val="95"/>
                <w:sz w:val="32"/>
                <w:szCs w:val="32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8"/>
                <w:sz w:val="32"/>
                <w:szCs w:val="32"/>
              </w:rPr>
              <w:t>cce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8"/>
                <w:sz w:val="32"/>
                <w:szCs w:val="32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6"/>
                <w:sz w:val="32"/>
                <w:szCs w:val="32"/>
              </w:rPr>
              <w:t>er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6"/>
                <w:sz w:val="32"/>
                <w:szCs w:val="32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32"/>
                <w:szCs w:val="32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20"/>
                <w:sz w:val="32"/>
                <w:szCs w:val="32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11"/>
                <w:sz w:val="32"/>
                <w:szCs w:val="3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5"/>
                <w:sz w:val="32"/>
                <w:szCs w:val="32"/>
              </w:rPr>
              <w:t>erS</w:t>
            </w:r>
            <w:r>
              <w:rPr>
                <w:rFonts w:cs="Times New Roman" w:hAnsi="Times New Roman" w:eastAsia="Times New Roman" w:ascii="Times New Roman"/>
                <w:b/>
                <w:spacing w:val="3"/>
                <w:w w:val="105"/>
                <w:sz w:val="32"/>
                <w:szCs w:val="32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5"/>
                <w:sz w:val="32"/>
                <w:szCs w:val="32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5"/>
                <w:sz w:val="32"/>
                <w:szCs w:val="32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14"/>
                <w:sz w:val="32"/>
                <w:szCs w:val="32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83"/>
                <w:sz w:val="32"/>
                <w:szCs w:val="3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32"/>
                <w:szCs w:val="32"/>
              </w:rPr>
            </w:r>
          </w:p>
        </w:tc>
        <w:tc>
          <w:tcPr>
            <w:tcW w:w="2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6"/>
                <w:szCs w:val="26"/>
              </w:rPr>
              <w:jc w:val="left"/>
              <w:spacing w:before="6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32"/>
                <w:szCs w:val="32"/>
              </w:rPr>
              <w:jc w:val="left"/>
              <w:ind w:left="265"/>
            </w:pPr>
            <w:r>
              <w:rPr>
                <w:rFonts w:cs="Times New Roman" w:hAnsi="Times New Roman" w:eastAsia="Times New Roman" w:ascii="Times New Roman"/>
                <w:w w:val="106"/>
                <w:sz w:val="32"/>
                <w:szCs w:val="3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6"/>
                <w:sz w:val="32"/>
                <w:szCs w:val="3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32"/>
                <w:szCs w:val="32"/>
              </w:rPr>
              <w:t>ns</w:t>
            </w:r>
            <w:r>
              <w:rPr>
                <w:rFonts w:cs="Times New Roman" w:hAnsi="Times New Roman" w:eastAsia="Times New Roman" w:ascii="Times New Roman"/>
                <w:spacing w:val="2"/>
                <w:w w:val="111"/>
                <w:sz w:val="32"/>
                <w:szCs w:val="3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9"/>
                <w:sz w:val="32"/>
                <w:szCs w:val="3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32"/>
                <w:szCs w:val="32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32"/>
                <w:szCs w:val="32"/>
              </w:rPr>
            </w:r>
          </w:p>
        </w:tc>
        <w:tc>
          <w:tcPr>
            <w:tcW w:w="3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32"/>
                <w:szCs w:val="32"/>
              </w:rPr>
              <w:jc w:val="left"/>
              <w:spacing w:before="92"/>
              <w:ind w:left="746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32"/>
                <w:szCs w:val="32"/>
              </w:rPr>
              <w:t>Text</w:t>
            </w:r>
            <w:r>
              <w:rPr>
                <w:rFonts w:cs="Times New Roman" w:hAnsi="Times New Roman" w:eastAsia="Times New Roman" w:ascii="Times New Roman"/>
                <w:b/>
                <w:spacing w:val="22"/>
                <w:w w:val="100"/>
                <w:sz w:val="32"/>
                <w:szCs w:val="3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96"/>
                <w:sz w:val="32"/>
                <w:szCs w:val="32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96"/>
                <w:sz w:val="32"/>
                <w:szCs w:val="32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96"/>
                <w:sz w:val="32"/>
                <w:szCs w:val="32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96"/>
                <w:sz w:val="32"/>
                <w:szCs w:val="32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96"/>
                <w:sz w:val="32"/>
                <w:szCs w:val="32"/>
              </w:rPr>
              <w:t>r:</w:t>
            </w:r>
            <w:r>
              <w:rPr>
                <w:rFonts w:cs="Times New Roman" w:hAnsi="Times New Roman" w:eastAsia="Times New Roman" w:ascii="Times New Roman"/>
                <w:b/>
                <w:spacing w:val="6"/>
                <w:w w:val="96"/>
                <w:sz w:val="32"/>
                <w:szCs w:val="3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96"/>
                <w:sz w:val="32"/>
                <w:szCs w:val="3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9"/>
                <w:sz w:val="32"/>
                <w:szCs w:val="3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18"/>
                <w:sz w:val="32"/>
                <w:szCs w:val="3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18"/>
                <w:sz w:val="32"/>
                <w:szCs w:val="3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32"/>
                <w:szCs w:val="3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32"/>
                <w:szCs w:val="32"/>
              </w:rPr>
            </w:r>
          </w:p>
          <w:p>
            <w:pPr>
              <w:rPr>
                <w:sz w:val="20"/>
                <w:szCs w:val="20"/>
              </w:rPr>
              <w:jc w:val="left"/>
              <w:spacing w:before="6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32"/>
                <w:szCs w:val="32"/>
              </w:rPr>
              <w:jc w:val="left"/>
              <w:ind w:left="746"/>
            </w:pPr>
            <w:r>
              <w:rPr>
                <w:rFonts w:cs="Times New Roman" w:hAnsi="Times New Roman" w:eastAsia="Times New Roman" w:ascii="Times New Roman"/>
                <w:w w:val="106"/>
                <w:sz w:val="32"/>
                <w:szCs w:val="32"/>
              </w:rPr>
              <w:t>Enabl</w:t>
            </w:r>
            <w:r>
              <w:rPr>
                <w:rFonts w:cs="Times New Roman" w:hAnsi="Times New Roman" w:eastAsia="Times New Roman" w:ascii="Times New Roman"/>
                <w:spacing w:val="1"/>
                <w:w w:val="106"/>
                <w:sz w:val="32"/>
                <w:szCs w:val="3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32"/>
                <w:szCs w:val="3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32"/>
                <w:szCs w:val="32"/>
              </w:rPr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48"/>
          <w:szCs w:val="48"/>
        </w:rPr>
        <w:jc w:val="left"/>
        <w:spacing w:before="6"/>
        <w:ind w:left="1440"/>
      </w:pPr>
      <w:r>
        <w:rPr>
          <w:rFonts w:cs="Times New Roman" w:hAnsi="Times New Roman" w:eastAsia="Times New Roman" w:ascii="Times New Roman"/>
          <w:b/>
          <w:spacing w:val="0"/>
          <w:w w:val="100"/>
          <w:sz w:val="48"/>
          <w:szCs w:val="48"/>
        </w:rPr>
        <w:t>Step</w:t>
      </w:r>
      <w:r>
        <w:rPr>
          <w:rFonts w:cs="Times New Roman" w:hAnsi="Times New Roman" w:eastAsia="Times New Roman" w:ascii="Times New Roman"/>
          <w:b/>
          <w:spacing w:val="61"/>
          <w:w w:val="100"/>
          <w:sz w:val="48"/>
          <w:szCs w:val="4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48"/>
          <w:szCs w:val="48"/>
        </w:rPr>
        <w:t>1:</w:t>
      </w:r>
      <w:r>
        <w:rPr>
          <w:rFonts w:cs="Times New Roman" w:hAnsi="Times New Roman" w:eastAsia="Times New Roman" w:ascii="Times New Roman"/>
          <w:b/>
          <w:spacing w:val="-3"/>
          <w:w w:val="100"/>
          <w:sz w:val="48"/>
          <w:szCs w:val="4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48"/>
          <w:szCs w:val="48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48"/>
          <w:szCs w:val="48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48"/>
          <w:szCs w:val="48"/>
        </w:rPr>
        <w:t>di</w:t>
      </w:r>
      <w:r>
        <w:rPr>
          <w:rFonts w:cs="Times New Roman" w:hAnsi="Times New Roman" w:eastAsia="Times New Roman" w:ascii="Times New Roman"/>
          <w:b/>
          <w:spacing w:val="2"/>
          <w:w w:val="100"/>
          <w:sz w:val="48"/>
          <w:szCs w:val="48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48"/>
          <w:szCs w:val="48"/>
        </w:rPr>
        <w:t>g</w:t>
      </w:r>
      <w:r>
        <w:rPr>
          <w:rFonts w:cs="Times New Roman" w:hAnsi="Times New Roman" w:eastAsia="Times New Roman" w:ascii="Times New Roman"/>
          <w:b/>
          <w:spacing w:val="-12"/>
          <w:w w:val="100"/>
          <w:sz w:val="48"/>
          <w:szCs w:val="4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48"/>
          <w:szCs w:val="48"/>
        </w:rPr>
        <w:t>the</w:t>
      </w:r>
      <w:r>
        <w:rPr>
          <w:rFonts w:cs="Times New Roman" w:hAnsi="Times New Roman" w:eastAsia="Times New Roman" w:ascii="Times New Roman"/>
          <w:b/>
          <w:spacing w:val="62"/>
          <w:w w:val="100"/>
          <w:sz w:val="48"/>
          <w:szCs w:val="48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98"/>
          <w:sz w:val="48"/>
          <w:szCs w:val="48"/>
        </w:rPr>
        <w:t>B</w:t>
      </w:r>
      <w:r>
        <w:rPr>
          <w:rFonts w:cs="Times New Roman" w:hAnsi="Times New Roman" w:eastAsia="Times New Roman" w:ascii="Times New Roman"/>
          <w:b/>
          <w:spacing w:val="-2"/>
          <w:w w:val="89"/>
          <w:sz w:val="48"/>
          <w:szCs w:val="48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7"/>
          <w:sz w:val="48"/>
          <w:szCs w:val="48"/>
        </w:rPr>
        <w:t>ocks</w:t>
      </w:r>
      <w:r>
        <w:rPr>
          <w:rFonts w:cs="Times New Roman" w:hAnsi="Times New Roman" w:eastAsia="Times New Roman" w:ascii="Times New Roman"/>
          <w:spacing w:val="0"/>
          <w:w w:val="100"/>
          <w:sz w:val="48"/>
          <w:szCs w:val="48"/>
        </w:rPr>
      </w:r>
    </w:p>
    <w:p>
      <w:pPr>
        <w:rPr>
          <w:sz w:val="22"/>
          <w:szCs w:val="22"/>
        </w:rPr>
        <w:jc w:val="left"/>
        <w:spacing w:before="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lineRule="auto" w:line="270"/>
        <w:ind w:left="1440" w:right="1733"/>
      </w:pP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3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7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1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2"/>
          <w:w w:val="11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er</w:t>
      </w:r>
      <w:r>
        <w:rPr>
          <w:rFonts w:cs="Times New Roman" w:hAnsi="Times New Roman" w:eastAsia="Times New Roman" w:ascii="Times New Roman"/>
          <w:spacing w:val="-4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3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in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eger</w:t>
      </w:r>
      <w:r>
        <w:rPr>
          <w:rFonts w:cs="Times New Roman" w:hAnsi="Times New Roman" w:eastAsia="Times New Roman" w:ascii="Times New Roman"/>
          <w:b/>
          <w:spacing w:val="4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3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2"/>
          <w:w w:val="107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-1"/>
          <w:w w:val="64"/>
          <w:sz w:val="32"/>
          <w:szCs w:val="32"/>
        </w:rPr>
        <w:t>’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kn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7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in</w:t>
      </w:r>
      <w:r>
        <w:rPr>
          <w:rFonts w:cs="Times New Roman" w:hAnsi="Times New Roman" w:eastAsia="Times New Roman" w:ascii="Times New Roman"/>
          <w:spacing w:val="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2"/>
          <w:w w:val="11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5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1"/>
          <w:w w:val="105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7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-1"/>
          <w:w w:val="105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2"/>
          <w:w w:val="86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ng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ter</w:t>
      </w:r>
      <w:r>
        <w:rPr>
          <w:rFonts w:cs="Times New Roman" w:hAnsi="Times New Roman" w:eastAsia="Times New Roman" w:ascii="Times New Roman"/>
          <w:spacing w:val="-2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is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2"/>
          <w:w w:val="111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at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-8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7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82"/>
          <w:sz w:val="32"/>
          <w:szCs w:val="32"/>
        </w:rPr>
        <w:t>“</w:t>
      </w:r>
      <w:r>
        <w:rPr>
          <w:rFonts w:cs="Times New Roman" w:hAnsi="Times New Roman" w:eastAsia="Times New Roman" w:ascii="Times New Roman"/>
          <w:spacing w:val="2"/>
          <w:w w:val="96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97"/>
          <w:sz w:val="32"/>
          <w:szCs w:val="32"/>
        </w:rPr>
        <w:t>ui</w:t>
      </w:r>
      <w:r>
        <w:rPr>
          <w:rFonts w:cs="Times New Roman" w:hAnsi="Times New Roman" w:eastAsia="Times New Roman" w:ascii="Times New Roman"/>
          <w:spacing w:val="-1"/>
          <w:w w:val="97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1"/>
          <w:w w:val="129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In</w:t>
      </w:r>
      <w:r>
        <w:rPr>
          <w:rFonts w:cs="Times New Roman" w:hAnsi="Times New Roman" w:eastAsia="Times New Roman" w:ascii="Times New Roman"/>
          <w:spacing w:val="0"/>
          <w:w w:val="82"/>
          <w:sz w:val="32"/>
          <w:szCs w:val="32"/>
        </w:rPr>
        <w:t>”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2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17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32"/>
          <w:szCs w:val="32"/>
        </w:rPr>
        <w:t>he</w:t>
      </w:r>
      <w:r>
        <w:rPr>
          <w:rFonts w:cs="Times New Roman" w:hAnsi="Times New Roman" w:eastAsia="Times New Roman" w:ascii="Times New Roman"/>
          <w:spacing w:val="-10"/>
          <w:w w:val="117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ath</w:t>
      </w:r>
      <w:r>
        <w:rPr>
          <w:rFonts w:cs="Times New Roman" w:hAnsi="Times New Roman" w:eastAsia="Times New Roman" w:ascii="Times New Roman"/>
          <w:spacing w:val="7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1"/>
          <w:w w:val="93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07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1"/>
          <w:w w:val="101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94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0"/>
          <w:w w:val="94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Pl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2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7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83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17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2"/>
          <w:w w:val="117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2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3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1</w:t>
      </w:r>
      <w:r>
        <w:rPr>
          <w:rFonts w:cs="Times New Roman" w:hAnsi="Times New Roman" w:eastAsia="Times New Roman" w:ascii="Times New Roman"/>
          <w:spacing w:val="2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&amp;</w:t>
      </w:r>
      <w:r>
        <w:rPr>
          <w:rFonts w:cs="Times New Roman" w:hAnsi="Times New Roman" w:eastAsia="Times New Roman" w:ascii="Times New Roman"/>
          <w:spacing w:val="-1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6</w:t>
      </w:r>
      <w:r>
        <w:rPr>
          <w:rFonts w:cs="Times New Roman" w:hAnsi="Times New Roman" w:eastAsia="Times New Roman" w:ascii="Times New Roman"/>
          <w:spacing w:val="2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7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bl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4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2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12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12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2"/>
          <w:w w:val="112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12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ate</w:t>
      </w:r>
      <w:r>
        <w:rPr>
          <w:rFonts w:cs="Times New Roman" w:hAnsi="Times New Roman" w:eastAsia="Times New Roman" w:ascii="Times New Roman"/>
          <w:spacing w:val="13"/>
          <w:w w:val="11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ly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se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ec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ed</w:t>
      </w:r>
      <w:r>
        <w:rPr>
          <w:rFonts w:cs="Times New Roman" w:hAnsi="Times New Roman" w:eastAsia="Times New Roman" w:ascii="Times New Roman"/>
          <w:spacing w:val="7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umb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8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4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1</w:t>
      </w:r>
      <w:r>
        <w:rPr>
          <w:rFonts w:cs="Times New Roman" w:hAnsi="Times New Roman" w:eastAsia="Times New Roman" w:ascii="Times New Roman"/>
          <w:spacing w:val="3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–</w:t>
      </w:r>
      <w:r>
        <w:rPr>
          <w:rFonts w:cs="Times New Roman" w:hAnsi="Times New Roman" w:eastAsia="Times New Roman" w:ascii="Times New Roman"/>
          <w:spacing w:val="2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6.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ind w:left="1440"/>
      </w:pP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Nex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,</w:t>
      </w:r>
      <w:r>
        <w:rPr>
          <w:rFonts w:cs="Times New Roman" w:hAnsi="Times New Roman" w:eastAsia="Times New Roman" w:ascii="Times New Roman"/>
          <w:spacing w:val="5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4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can</w:t>
      </w:r>
      <w:r>
        <w:rPr>
          <w:rFonts w:cs="Times New Roman" w:hAnsi="Times New Roman" w:eastAsia="Times New Roman" w:ascii="Times New Roman"/>
          <w:spacing w:val="4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set</w:t>
      </w:r>
      <w:r>
        <w:rPr>
          <w:rFonts w:cs="Times New Roman" w:hAnsi="Times New Roman" w:eastAsia="Times New Roman" w:ascii="Times New Roman"/>
          <w:spacing w:val="6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7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5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ump</w:t>
      </w:r>
      <w:r>
        <w:rPr>
          <w:rFonts w:cs="Times New Roman" w:hAnsi="Times New Roman" w:eastAsia="Times New Roman" w:ascii="Times New Roman"/>
          <w:spacing w:val="3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into</w:t>
      </w:r>
      <w:r>
        <w:rPr>
          <w:rFonts w:cs="Times New Roman" w:hAnsi="Times New Roman" w:eastAsia="Times New Roman" w:ascii="Times New Roman"/>
          <w:spacing w:val="5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ti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b/>
          <w:spacing w:val="3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en</w:t>
      </w:r>
      <w:r>
        <w:rPr>
          <w:rFonts w:cs="Times New Roman" w:hAnsi="Times New Roman" w:eastAsia="Times New Roman" w:ascii="Times New Roman"/>
          <w:b/>
          <w:spacing w:val="4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7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7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hone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45" w:lineRule="auto" w:line="270"/>
        <w:ind w:left="1440" w:right="1402"/>
      </w:pPr>
      <w:r>
        <w:pict>
          <v:shape type="#_x0000_t75" style="position:absolute;margin-left:72pt;margin-top:63.6175pt;width:468pt;height:81.75pt;mso-position-horizontal-relative:page;mso-position-vertical-relative:paragraph;z-index:-338">
            <v:imagedata o:title="" r:id="rId14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is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sha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2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ng</w:t>
      </w:r>
      <w:r>
        <w:rPr>
          <w:rFonts w:cs="Times New Roman" w:hAnsi="Times New Roman" w:eastAsia="Times New Roman" w:ascii="Times New Roman"/>
          <w:spacing w:val="6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7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3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4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7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ac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2"/>
          <w:w w:val="111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eter</w:t>
      </w:r>
      <w:r>
        <w:rPr>
          <w:rFonts w:cs="Times New Roman" w:hAnsi="Times New Roman" w:eastAsia="Times New Roman" w:ascii="Times New Roman"/>
          <w:spacing w:val="-4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in</w:t>
      </w:r>
      <w:r>
        <w:rPr>
          <w:rFonts w:cs="Times New Roman" w:hAnsi="Times New Roman" w:eastAsia="Times New Roman" w:ascii="Times New Roman"/>
          <w:spacing w:val="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82"/>
          <w:sz w:val="32"/>
          <w:szCs w:val="32"/>
        </w:rPr>
        <w:t>“</w:t>
      </w:r>
      <w:r>
        <w:rPr>
          <w:rFonts w:cs="Times New Roman" w:hAnsi="Times New Roman" w:eastAsia="Times New Roman" w:ascii="Times New Roman"/>
          <w:spacing w:val="0"/>
          <w:w w:val="105"/>
          <w:sz w:val="32"/>
          <w:szCs w:val="32"/>
        </w:rPr>
        <w:t>Co</w:t>
      </w:r>
      <w:r>
        <w:rPr>
          <w:rFonts w:cs="Times New Roman" w:hAnsi="Times New Roman" w:eastAsia="Times New Roman" w:ascii="Times New Roman"/>
          <w:spacing w:val="-1"/>
          <w:w w:val="105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2"/>
          <w:w w:val="112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1"/>
          <w:w w:val="114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7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1"/>
          <w:w w:val="117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-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Sp</w:t>
      </w:r>
      <w:r>
        <w:rPr>
          <w:rFonts w:cs="Times New Roman" w:hAnsi="Times New Roman" w:eastAsia="Times New Roman" w:ascii="Times New Roman"/>
          <w:spacing w:val="2"/>
          <w:w w:val="10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07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93"/>
          <w:sz w:val="32"/>
          <w:szCs w:val="32"/>
        </w:rPr>
        <w:t>if</w:t>
      </w:r>
      <w:r>
        <w:rPr>
          <w:rFonts w:cs="Times New Roman" w:hAnsi="Times New Roman" w:eastAsia="Times New Roman" w:ascii="Times New Roman"/>
          <w:spacing w:val="1"/>
          <w:w w:val="93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3"/>
          <w:w w:val="107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82"/>
          <w:sz w:val="32"/>
          <w:szCs w:val="32"/>
        </w:rPr>
        <w:t>”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tion.</w:t>
      </w:r>
      <w:r>
        <w:rPr>
          <w:rFonts w:cs="Times New Roman" w:hAnsi="Times New Roman" w:eastAsia="Times New Roman" w:ascii="Times New Roman"/>
          <w:spacing w:val="7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8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ele</w:t>
      </w:r>
      <w:r>
        <w:rPr>
          <w:rFonts w:cs="Times New Roman" w:hAnsi="Times New Roman" w:eastAsia="Times New Roman" w:ascii="Times New Roman"/>
          <w:spacing w:val="1"/>
          <w:w w:val="108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7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5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99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99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2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96"/>
          <w:sz w:val="32"/>
          <w:szCs w:val="32"/>
        </w:rPr>
        <w:t>Rol</w:t>
      </w:r>
      <w:r>
        <w:rPr>
          <w:rFonts w:cs="Times New Roman" w:hAnsi="Times New Roman" w:eastAsia="Times New Roman" w:ascii="Times New Roman"/>
          <w:spacing w:val="1"/>
          <w:w w:val="96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1"/>
          <w:w w:val="83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ab</w:t>
      </w:r>
      <w:r>
        <w:rPr>
          <w:rFonts w:cs="Times New Roman" w:hAnsi="Times New Roman" w:eastAsia="Times New Roman" w:ascii="Times New Roman"/>
          <w:spacing w:val="2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84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3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ha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7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16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6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16"/>
          <w:sz w:val="32"/>
          <w:szCs w:val="32"/>
        </w:rPr>
        <w:t>x</w:t>
      </w:r>
      <w:r>
        <w:rPr>
          <w:rFonts w:cs="Times New Roman" w:hAnsi="Times New Roman" w:eastAsia="Times New Roman" w:ascii="Times New Roman"/>
          <w:spacing w:val="0"/>
          <w:w w:val="116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-12"/>
          <w:w w:val="116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16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6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7"/>
          <w:w w:val="116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7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nd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7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83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nteg</w:t>
      </w:r>
      <w:r>
        <w:rPr>
          <w:rFonts w:cs="Times New Roman" w:hAnsi="Times New Roman" w:eastAsia="Times New Roman" w:ascii="Times New Roman"/>
          <w:spacing w:val="1"/>
          <w:w w:val="114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94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48"/>
          <w:szCs w:val="48"/>
        </w:rPr>
        <w:jc w:val="left"/>
        <w:ind w:left="1440"/>
      </w:pPr>
      <w:r>
        <w:rPr>
          <w:rFonts w:cs="Times New Roman" w:hAnsi="Times New Roman" w:eastAsia="Times New Roman" w:ascii="Times New Roman"/>
          <w:b/>
          <w:spacing w:val="0"/>
          <w:w w:val="100"/>
          <w:sz w:val="48"/>
          <w:szCs w:val="48"/>
        </w:rPr>
        <w:t>Step</w:t>
      </w:r>
      <w:r>
        <w:rPr>
          <w:rFonts w:cs="Times New Roman" w:hAnsi="Times New Roman" w:eastAsia="Times New Roman" w:ascii="Times New Roman"/>
          <w:b/>
          <w:spacing w:val="61"/>
          <w:w w:val="100"/>
          <w:sz w:val="48"/>
          <w:szCs w:val="4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48"/>
          <w:szCs w:val="48"/>
        </w:rPr>
        <w:t>2:</w:t>
      </w:r>
      <w:r>
        <w:rPr>
          <w:rFonts w:cs="Times New Roman" w:hAnsi="Times New Roman" w:eastAsia="Times New Roman" w:ascii="Times New Roman"/>
          <w:b/>
          <w:spacing w:val="-3"/>
          <w:w w:val="100"/>
          <w:sz w:val="48"/>
          <w:szCs w:val="4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48"/>
          <w:szCs w:val="48"/>
        </w:rPr>
        <w:t>Ta</w:t>
      </w:r>
      <w:r>
        <w:rPr>
          <w:rFonts w:cs="Times New Roman" w:hAnsi="Times New Roman" w:eastAsia="Times New Roman" w:ascii="Times New Roman"/>
          <w:b/>
          <w:spacing w:val="-1"/>
          <w:w w:val="100"/>
          <w:sz w:val="48"/>
          <w:szCs w:val="48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48"/>
          <w:szCs w:val="48"/>
        </w:rPr>
        <w:t>ing</w:t>
      </w:r>
      <w:r>
        <w:rPr>
          <w:rFonts w:cs="Times New Roman" w:hAnsi="Times New Roman" w:eastAsia="Times New Roman" w:ascii="Times New Roman"/>
          <w:b/>
          <w:spacing w:val="-43"/>
          <w:w w:val="100"/>
          <w:sz w:val="48"/>
          <w:szCs w:val="4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48"/>
          <w:szCs w:val="48"/>
        </w:rPr>
        <w:t>it</w:t>
      </w:r>
      <w:r>
        <w:rPr>
          <w:rFonts w:cs="Times New Roman" w:hAnsi="Times New Roman" w:eastAsia="Times New Roman" w:ascii="Times New Roman"/>
          <w:b/>
          <w:spacing w:val="4"/>
          <w:w w:val="100"/>
          <w:sz w:val="48"/>
          <w:szCs w:val="4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48"/>
          <w:szCs w:val="48"/>
        </w:rPr>
        <w:t>F</w:t>
      </w:r>
      <w:r>
        <w:rPr>
          <w:rFonts w:cs="Times New Roman" w:hAnsi="Times New Roman" w:eastAsia="Times New Roman" w:ascii="Times New Roman"/>
          <w:b/>
          <w:spacing w:val="-2"/>
          <w:w w:val="100"/>
          <w:sz w:val="48"/>
          <w:szCs w:val="48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48"/>
          <w:szCs w:val="48"/>
        </w:rPr>
        <w:t>rt</w:t>
      </w:r>
      <w:r>
        <w:rPr>
          <w:rFonts w:cs="Times New Roman" w:hAnsi="Times New Roman" w:eastAsia="Times New Roman" w:ascii="Times New Roman"/>
          <w:b/>
          <w:spacing w:val="-2"/>
          <w:w w:val="100"/>
          <w:sz w:val="48"/>
          <w:szCs w:val="48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48"/>
          <w:szCs w:val="48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48"/>
          <w:szCs w:val="48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both"/>
        <w:spacing w:lineRule="auto" w:line="270"/>
        <w:ind w:left="1440" w:right="1607"/>
        <w:sectPr>
          <w:pgMar w:footer="1968" w:header="0" w:top="1300" w:bottom="280" w:left="0" w:right="0"/>
          <w:footerReference w:type="default" r:id="rId13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Try</w:t>
      </w:r>
      <w:r>
        <w:rPr>
          <w:rFonts w:cs="Times New Roman" w:hAnsi="Times New Roman" w:eastAsia="Times New Roman" w:ascii="Times New Roman"/>
          <w:spacing w:val="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2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83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-1"/>
          <w:w w:val="105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2"/>
          <w:w w:val="107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0"/>
          <w:w w:val="115"/>
          <w:sz w:val="32"/>
          <w:szCs w:val="32"/>
        </w:rPr>
        <w:t>es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in</w:t>
      </w:r>
      <w:r>
        <w:rPr>
          <w:rFonts w:cs="Times New Roman" w:hAnsi="Times New Roman" w:eastAsia="Times New Roman" w:ascii="Times New Roman"/>
          <w:spacing w:val="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17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32"/>
          <w:szCs w:val="32"/>
        </w:rPr>
        <w:t>he</w:t>
      </w:r>
      <w:r>
        <w:rPr>
          <w:rFonts w:cs="Times New Roman" w:hAnsi="Times New Roman" w:eastAsia="Times New Roman" w:ascii="Times New Roman"/>
          <w:spacing w:val="-10"/>
          <w:w w:val="117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7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2"/>
          <w:w w:val="86"/>
          <w:sz w:val="32"/>
          <w:szCs w:val="32"/>
        </w:rPr>
        <w:t>j</w:t>
      </w:r>
      <w:r>
        <w:rPr>
          <w:rFonts w:cs="Times New Roman" w:hAnsi="Times New Roman" w:eastAsia="Times New Roman" w:ascii="Times New Roman"/>
          <w:spacing w:val="2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07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29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8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3"/>
          <w:w w:val="11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ake</w:t>
      </w:r>
      <w:r>
        <w:rPr>
          <w:rFonts w:cs="Times New Roman" w:hAnsi="Times New Roman" w:eastAsia="Times New Roman" w:ascii="Times New Roman"/>
          <w:spacing w:val="5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17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32"/>
          <w:szCs w:val="32"/>
        </w:rPr>
        <w:t>he</w:t>
      </w:r>
      <w:r>
        <w:rPr>
          <w:rFonts w:cs="Times New Roman" w:hAnsi="Times New Roman" w:eastAsia="Times New Roman" w:ascii="Times New Roman"/>
          <w:spacing w:val="-10"/>
          <w:w w:val="117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3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seem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5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list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4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He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5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2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can</w:t>
      </w:r>
      <w:r>
        <w:rPr>
          <w:rFonts w:cs="Times New Roman" w:hAnsi="Times New Roman" w:eastAsia="Times New Roman" w:ascii="Times New Roman"/>
          <w:spacing w:val="2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use</w:t>
      </w:r>
      <w:r>
        <w:rPr>
          <w:rFonts w:cs="Times New Roman" w:hAnsi="Times New Roman" w:eastAsia="Times New Roman" w:ascii="Times New Roman"/>
          <w:spacing w:val="4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2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2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5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5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ndom</w:t>
      </w:r>
      <w:r>
        <w:rPr>
          <w:rFonts w:cs="Times New Roman" w:hAnsi="Times New Roman" w:eastAsia="Times New Roman" w:ascii="Times New Roman"/>
          <w:spacing w:val="5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22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Number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7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-1"/>
          <w:w w:val="103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6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3"/>
          <w:w w:val="106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2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5"/>
          <w:sz w:val="32"/>
          <w:szCs w:val="32"/>
        </w:rPr>
        <w:t>n.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56" w:lineRule="auto" w:line="270"/>
        <w:ind w:left="1440" w:right="1760"/>
      </w:pPr>
      <w:r>
        <w:pict>
          <v:shape type="#_x0000_t75" style="position:absolute;margin-left:72pt;margin-top:43.4375pt;width:468pt;height:171.35pt;mso-position-horizontal-relative:page;mso-position-vertical-relative:paragraph;z-index:-337">
            <v:imagedata o:title="" r:id="rId16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Then,</w:t>
      </w:r>
      <w:r>
        <w:rPr>
          <w:rFonts w:cs="Times New Roman" w:hAnsi="Times New Roman" w:eastAsia="Times New Roman" w:ascii="Times New Roman"/>
          <w:spacing w:val="4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4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can</w:t>
      </w:r>
      <w:r>
        <w:rPr>
          <w:rFonts w:cs="Times New Roman" w:hAnsi="Times New Roman" w:eastAsia="Times New Roman" w:ascii="Times New Roman"/>
          <w:spacing w:val="4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6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4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If</w:t>
      </w:r>
      <w:r>
        <w:rPr>
          <w:rFonts w:cs="Times New Roman" w:hAnsi="Times New Roman" w:eastAsia="Times New Roman" w:ascii="Times New Roman"/>
          <w:spacing w:val="-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en</w:t>
      </w:r>
      <w:r>
        <w:rPr>
          <w:rFonts w:cs="Times New Roman" w:hAnsi="Times New Roman" w:eastAsia="Times New Roman" w:ascii="Times New Roman"/>
          <w:spacing w:val="5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2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set</w:t>
      </w:r>
      <w:r>
        <w:rPr>
          <w:rFonts w:cs="Times New Roman" w:hAnsi="Times New Roman" w:eastAsia="Times New Roman" w:ascii="Times New Roman"/>
          <w:spacing w:val="6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7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Dic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ge</w:t>
      </w:r>
      <w:r>
        <w:rPr>
          <w:rFonts w:cs="Times New Roman" w:hAnsi="Times New Roman" w:eastAsia="Times New Roman" w:ascii="Times New Roman"/>
          <w:spacing w:val="7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4"/>
          <w:w w:val="118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3"/>
          <w:w w:val="11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2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-1"/>
          <w:w w:val="112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12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12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ect</w:t>
      </w:r>
      <w:r>
        <w:rPr>
          <w:rFonts w:cs="Times New Roman" w:hAnsi="Times New Roman" w:eastAsia="Times New Roman" w:ascii="Times New Roman"/>
          <w:spacing w:val="-4"/>
          <w:w w:val="11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ge</w:t>
      </w:r>
      <w:r>
        <w:rPr>
          <w:rFonts w:cs="Times New Roman" w:hAnsi="Times New Roman" w:eastAsia="Times New Roman" w:ascii="Times New Roman"/>
          <w:spacing w:val="4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if</w:t>
      </w:r>
      <w:r>
        <w:rPr>
          <w:rFonts w:cs="Times New Roman" w:hAnsi="Times New Roman" w:eastAsia="Times New Roman" w:ascii="Times New Roman"/>
          <w:spacing w:val="-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5"/>
          <w:w w:val="117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32"/>
          <w:szCs w:val="32"/>
        </w:rPr>
        <w:t>he</w:t>
      </w:r>
      <w:r>
        <w:rPr>
          <w:rFonts w:cs="Times New Roman" w:hAnsi="Times New Roman" w:eastAsia="Times New Roman" w:ascii="Times New Roman"/>
          <w:spacing w:val="-13"/>
          <w:w w:val="117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er</w:t>
      </w:r>
      <w:r>
        <w:rPr>
          <w:rFonts w:cs="Times New Roman" w:hAnsi="Times New Roman" w:eastAsia="Times New Roman" w:ascii="Times New Roman"/>
          <w:spacing w:val="-6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q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al</w:t>
      </w:r>
      <w:r>
        <w:rPr>
          <w:rFonts w:cs="Times New Roman" w:hAnsi="Times New Roman" w:eastAsia="Times New Roman" w:ascii="Times New Roman"/>
          <w:spacing w:val="6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1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3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it.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ind w:left="1440"/>
      </w:pP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peat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17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32"/>
          <w:szCs w:val="32"/>
        </w:rPr>
        <w:t>he</w:t>
      </w:r>
      <w:r>
        <w:rPr>
          <w:rFonts w:cs="Times New Roman" w:hAnsi="Times New Roman" w:eastAsia="Times New Roman" w:ascii="Times New Roman"/>
          <w:spacing w:val="-12"/>
          <w:w w:val="117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If</w:t>
      </w:r>
      <w:r>
        <w:rPr>
          <w:rFonts w:cs="Times New Roman" w:hAnsi="Times New Roman" w:eastAsia="Times New Roman" w:ascii="Times New Roman"/>
          <w:spacing w:val="-1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5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Bloc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2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for</w:t>
      </w:r>
      <w:r>
        <w:rPr>
          <w:rFonts w:cs="Times New Roman" w:hAnsi="Times New Roman" w:eastAsia="Times New Roman" w:ascii="Times New Roman"/>
          <w:spacing w:val="3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each</w:t>
      </w:r>
      <w:r>
        <w:rPr>
          <w:rFonts w:cs="Times New Roman" w:hAnsi="Times New Roman" w:eastAsia="Times New Roman" w:ascii="Times New Roman"/>
          <w:spacing w:val="7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2"/>
          <w:w w:val="107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e.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20"/>
          <w:szCs w:val="20"/>
        </w:rPr>
        <w:jc w:val="left"/>
        <w:spacing w:before="1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8"/>
          <w:szCs w:val="48"/>
        </w:rPr>
        <w:jc w:val="left"/>
        <w:ind w:left="1440"/>
      </w:pPr>
      <w:r>
        <w:rPr>
          <w:rFonts w:cs="Times New Roman" w:hAnsi="Times New Roman" w:eastAsia="Times New Roman" w:ascii="Times New Roman"/>
          <w:b/>
          <w:spacing w:val="0"/>
          <w:w w:val="100"/>
          <w:sz w:val="48"/>
          <w:szCs w:val="48"/>
        </w:rPr>
        <w:t>Step</w:t>
      </w:r>
      <w:r>
        <w:rPr>
          <w:rFonts w:cs="Times New Roman" w:hAnsi="Times New Roman" w:eastAsia="Times New Roman" w:ascii="Times New Roman"/>
          <w:b/>
          <w:spacing w:val="61"/>
          <w:w w:val="100"/>
          <w:sz w:val="48"/>
          <w:szCs w:val="4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48"/>
          <w:szCs w:val="48"/>
        </w:rPr>
        <w:t>3:</w:t>
      </w:r>
      <w:r>
        <w:rPr>
          <w:rFonts w:cs="Times New Roman" w:hAnsi="Times New Roman" w:eastAsia="Times New Roman" w:ascii="Times New Roman"/>
          <w:b/>
          <w:spacing w:val="-3"/>
          <w:w w:val="100"/>
          <w:sz w:val="48"/>
          <w:szCs w:val="4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48"/>
          <w:szCs w:val="48"/>
        </w:rPr>
        <w:t>The</w:t>
      </w:r>
      <w:r>
        <w:rPr>
          <w:rFonts w:cs="Times New Roman" w:hAnsi="Times New Roman" w:eastAsia="Times New Roman" w:ascii="Times New Roman"/>
          <w:b/>
          <w:spacing w:val="3"/>
          <w:w w:val="100"/>
          <w:sz w:val="48"/>
          <w:szCs w:val="4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48"/>
          <w:szCs w:val="48"/>
        </w:rPr>
        <w:t>Lo</w:t>
      </w:r>
      <w:r>
        <w:rPr>
          <w:rFonts w:cs="Times New Roman" w:hAnsi="Times New Roman" w:eastAsia="Times New Roman" w:ascii="Times New Roman"/>
          <w:b/>
          <w:spacing w:val="2"/>
          <w:w w:val="100"/>
          <w:sz w:val="48"/>
          <w:szCs w:val="48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sz w:val="48"/>
          <w:szCs w:val="48"/>
        </w:rPr>
        <w:t>ic</w:t>
      </w:r>
      <w:r>
        <w:rPr>
          <w:rFonts w:cs="Times New Roman" w:hAnsi="Times New Roman" w:eastAsia="Times New Roman" w:ascii="Times New Roman"/>
          <w:b/>
          <w:spacing w:val="-2"/>
          <w:w w:val="100"/>
          <w:sz w:val="48"/>
          <w:szCs w:val="4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48"/>
          <w:szCs w:val="48"/>
        </w:rPr>
        <w:t>l</w:t>
      </w:r>
      <w:r>
        <w:rPr>
          <w:rFonts w:cs="Times New Roman" w:hAnsi="Times New Roman" w:eastAsia="Times New Roman" w:ascii="Times New Roman"/>
          <w:b/>
          <w:spacing w:val="-35"/>
          <w:w w:val="100"/>
          <w:sz w:val="48"/>
          <w:szCs w:val="48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5"/>
          <w:sz w:val="48"/>
          <w:szCs w:val="48"/>
        </w:rPr>
        <w:t>W</w:t>
      </w:r>
      <w:r>
        <w:rPr>
          <w:rFonts w:cs="Times New Roman" w:hAnsi="Times New Roman" w:eastAsia="Times New Roman" w:ascii="Times New Roman"/>
          <w:b/>
          <w:spacing w:val="0"/>
          <w:w w:val="103"/>
          <w:sz w:val="48"/>
          <w:szCs w:val="48"/>
        </w:rPr>
        <w:t>ay</w:t>
      </w:r>
      <w:r>
        <w:rPr>
          <w:rFonts w:cs="Times New Roman" w:hAnsi="Times New Roman" w:eastAsia="Times New Roman" w:ascii="Times New Roman"/>
          <w:spacing w:val="0"/>
          <w:w w:val="100"/>
          <w:sz w:val="48"/>
          <w:szCs w:val="48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lineRule="auto" w:line="270"/>
        <w:ind w:left="1440" w:right="1481"/>
        <w:sectPr>
          <w:pgMar w:footer="1752" w:header="0" w:top="1400" w:bottom="280" w:left="0" w:right="0"/>
          <w:footerReference w:type="default" r:id="rId15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1"/>
          <w:w w:val="106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"/>
          <w:w w:val="106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2"/>
          <w:w w:val="106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-1"/>
          <w:w w:val="106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2"/>
          <w:w w:val="106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6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-1"/>
          <w:w w:val="106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6"/>
          <w:sz w:val="32"/>
          <w:szCs w:val="32"/>
        </w:rPr>
        <w:t>ing</w:t>
      </w:r>
      <w:r>
        <w:rPr>
          <w:rFonts w:cs="Times New Roman" w:hAnsi="Times New Roman" w:eastAsia="Times New Roman" w:ascii="Times New Roman"/>
          <w:spacing w:val="-1"/>
          <w:w w:val="106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Ter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6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–</w:t>
      </w:r>
      <w:r>
        <w:rPr>
          <w:rFonts w:cs="Times New Roman" w:hAnsi="Times New Roman" w:eastAsia="Times New Roman" w:ascii="Times New Roman"/>
          <w:spacing w:val="2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6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is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5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7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Than</w:t>
      </w:r>
      <w:r>
        <w:rPr>
          <w:rFonts w:cs="Times New Roman" w:hAnsi="Times New Roman" w:eastAsia="Times New Roman" w:ascii="Times New Roman"/>
          <w:spacing w:val="4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it</w:t>
      </w:r>
      <w:r>
        <w:rPr>
          <w:rFonts w:cs="Times New Roman" w:hAnsi="Times New Roman" w:eastAsia="Times New Roman" w:ascii="Times New Roman"/>
          <w:spacing w:val="1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nci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4"/>
          <w:w w:val="118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3"/>
          <w:w w:val="11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7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poi</w:t>
      </w:r>
      <w:r>
        <w:rPr>
          <w:rFonts w:cs="Times New Roman" w:hAnsi="Times New Roman" w:eastAsia="Times New Roman" w:ascii="Times New Roman"/>
          <w:spacing w:val="-1"/>
          <w:w w:val="108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3"/>
          <w:w w:val="108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1"/>
          <w:w w:val="10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Th</w:t>
      </w:r>
      <w:r>
        <w:rPr>
          <w:rFonts w:cs="Times New Roman" w:hAnsi="Times New Roman" w:eastAsia="Times New Roman" w:ascii="Times New Roman"/>
          <w:spacing w:val="2"/>
          <w:w w:val="107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5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64"/>
          <w:sz w:val="32"/>
          <w:szCs w:val="32"/>
        </w:rPr>
        <w:t>’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3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7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used</w:t>
      </w:r>
      <w:r>
        <w:rPr>
          <w:rFonts w:cs="Times New Roman" w:hAnsi="Times New Roman" w:eastAsia="Times New Roman" w:ascii="Times New Roman"/>
          <w:spacing w:val="7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uld</w:t>
      </w:r>
      <w:r>
        <w:rPr>
          <w:rFonts w:cs="Times New Roman" w:hAnsi="Times New Roman" w:eastAsia="Times New Roman" w:ascii="Times New Roman"/>
          <w:spacing w:val="5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4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ne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8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if</w:t>
      </w:r>
      <w:r>
        <w:rPr>
          <w:rFonts w:cs="Times New Roman" w:hAnsi="Times New Roman" w:eastAsia="Times New Roman" w:ascii="Times New Roman"/>
          <w:spacing w:val="2"/>
          <w:w w:val="108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2"/>
          <w:w w:val="108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2"/>
          <w:w w:val="10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tly</w:t>
      </w:r>
      <w:r>
        <w:rPr>
          <w:rFonts w:cs="Times New Roman" w:hAnsi="Times New Roman" w:eastAsia="Times New Roman" w:ascii="Times New Roman"/>
          <w:spacing w:val="-3"/>
          <w:w w:val="10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as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While</w:t>
      </w:r>
      <w:r>
        <w:rPr>
          <w:rFonts w:cs="Times New Roman" w:hAnsi="Times New Roman" w:eastAsia="Times New Roman" w:ascii="Times New Roman"/>
          <w:spacing w:val="5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4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eat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way</w:t>
      </w:r>
      <w:r>
        <w:rPr>
          <w:rFonts w:cs="Times New Roman" w:hAnsi="Times New Roman" w:eastAsia="Times New Roman" w:ascii="Times New Roman"/>
          <w:spacing w:val="4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xp</w:t>
      </w:r>
      <w:r>
        <w:rPr>
          <w:rFonts w:cs="Times New Roman" w:hAnsi="Times New Roman" w:eastAsia="Times New Roman" w:ascii="Times New Roman"/>
          <w:spacing w:val="2"/>
          <w:w w:val="109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2"/>
          <w:w w:val="86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-1"/>
          <w:w w:val="105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14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ith</w:t>
      </w:r>
      <w:r>
        <w:rPr>
          <w:rFonts w:cs="Times New Roman" w:hAnsi="Times New Roman" w:eastAsia="Times New Roman" w:ascii="Times New Roman"/>
          <w:spacing w:val="5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if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State</w:t>
      </w:r>
      <w:r>
        <w:rPr>
          <w:rFonts w:cs="Times New Roman" w:hAnsi="Times New Roman" w:eastAsia="Times New Roman" w:ascii="Times New Roman"/>
          <w:spacing w:val="2"/>
          <w:w w:val="112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12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ts</w:t>
      </w:r>
      <w:r>
        <w:rPr>
          <w:rFonts w:cs="Times New Roman" w:hAnsi="Times New Roman" w:eastAsia="Times New Roman" w:ascii="Times New Roman"/>
          <w:spacing w:val="3"/>
          <w:w w:val="11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6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7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ut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es,</w:t>
      </w:r>
      <w:r>
        <w:rPr>
          <w:rFonts w:cs="Times New Roman" w:hAnsi="Times New Roman" w:eastAsia="Times New Roman" w:ascii="Times New Roman"/>
          <w:spacing w:val="3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an</w:t>
      </w:r>
      <w:r>
        <w:rPr>
          <w:rFonts w:cs="Times New Roman" w:hAnsi="Times New Roman" w:eastAsia="Times New Roman" w:ascii="Times New Roman"/>
          <w:spacing w:val="4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4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7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hink</w:t>
      </w:r>
      <w:r>
        <w:rPr>
          <w:rFonts w:cs="Times New Roman" w:hAnsi="Times New Roman" w:eastAsia="Times New Roman" w:ascii="Times New Roman"/>
          <w:spacing w:val="-1"/>
          <w:w w:val="107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of</w:t>
      </w:r>
      <w:r>
        <w:rPr>
          <w:rFonts w:cs="Times New Roman" w:hAnsi="Times New Roman" w:eastAsia="Times New Roman" w:ascii="Times New Roman"/>
          <w:spacing w:val="2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2"/>
          <w:w w:val="117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17"/>
          <w:sz w:val="32"/>
          <w:szCs w:val="32"/>
        </w:rPr>
        <w:t>ett</w:t>
      </w:r>
      <w:r>
        <w:rPr>
          <w:rFonts w:cs="Times New Roman" w:hAnsi="Times New Roman" w:eastAsia="Times New Roman" w:ascii="Times New Roman"/>
          <w:spacing w:val="3"/>
          <w:w w:val="117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7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6"/>
          <w:w w:val="117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ay</w:t>
      </w:r>
      <w:r>
        <w:rPr>
          <w:rFonts w:cs="Times New Roman" w:hAnsi="Times New Roman" w:eastAsia="Times New Roman" w:ascii="Times New Roman"/>
          <w:spacing w:val="4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29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ha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7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4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ac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17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17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17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0"/>
          <w:w w:val="117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nd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int</w:t>
      </w:r>
      <w:r>
        <w:rPr>
          <w:rFonts w:cs="Times New Roman" w:hAnsi="Times New Roman" w:eastAsia="Times New Roman" w:ascii="Times New Roman"/>
          <w:spacing w:val="2"/>
          <w:w w:val="11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3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en</w:t>
      </w:r>
      <w:r>
        <w:rPr>
          <w:rFonts w:cs="Times New Roman" w:hAnsi="Times New Roman" w:eastAsia="Times New Roman" w:ascii="Times New Roman"/>
          <w:spacing w:val="7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17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pho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hak</w:t>
      </w:r>
      <w:r>
        <w:rPr>
          <w:rFonts w:cs="Times New Roman" w:hAnsi="Times New Roman" w:eastAsia="Times New Roman" w:ascii="Times New Roman"/>
          <w:spacing w:val="2"/>
          <w:w w:val="11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6"/>
          <w:sz w:val="32"/>
          <w:szCs w:val="32"/>
        </w:rPr>
        <w:t>n?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0pt;margin-top:0pt;width:612pt;height:566pt;mso-position-horizontal-relative:page;mso-position-vertical-relative:page;z-index:-336" coordorigin="0,0" coordsize="12240,11320">
            <v:shape style="position:absolute;left:0;top:0;width:12240;height:10905" coordorigin="0,0" coordsize="12240,10905" path="m0,0l0,10905,12240,10905,12240,0,0,0xe" filled="t" fillcolor="#5B9BD4" stroked="f">
              <v:path arrowok="t"/>
              <v:fill/>
            </v:shape>
            <v:shape style="position:absolute;left:3147;top:2021;width:6497;height:6518" coordorigin="3147,2021" coordsize="6497,6518" path="m6395,2021l6129,2032,5869,2064,5615,2116,5369,2187,5131,2277,4903,2385,4684,2509,4477,2650,4281,2805,4098,2975,3929,3159,3774,3355,3634,3563,3510,3782,3402,4011,3313,4250,3241,4497,3190,4751,3158,5013,3147,5280,3158,5547,3190,5808,3241,6063,3313,6310,3402,6548,3510,6777,3634,6996,3774,7204,3929,7401,4098,7584,4281,7754,4477,7910,4684,8051,4903,8175,5131,8283,5369,8373,5615,8444,5869,8496,6129,8528,6395,8539,6662,8528,6922,8496,7176,8444,7422,8373,7660,8283,7888,8175,8106,8051,8314,7910,8509,7754,8692,7584,8862,7401,9017,7204,9157,6996,9281,6777,9388,6548,9478,6310,9549,6063,9601,5808,9633,5547,9644,5280,9633,5013,9601,4751,9549,4497,9478,4250,9388,4011,9281,3782,9157,3563,9017,3355,8862,3159,8692,2975,8509,2805,8314,2650,8106,2509,7888,2385,7660,2277,7422,2187,7176,2116,6922,2064,6662,2032,6395,2021xe" filled="t" fillcolor="#FFFDFC" stroked="f">
              <v:path arrowok="t"/>
              <v:fill/>
            </v:shape>
            <v:shape type="#_x0000_t75" style="position:absolute;left:4930;top:4968;width:3866;height:778">
              <v:imagedata o:title="" r:id="rId18"/>
            </v:shape>
            <v:shape style="position:absolute;left:4934;top:5119;width:1704;height:306" coordorigin="4934,5119" coordsize="1704,306" path="m5502,5123l5500,5127,5500,5248,5326,5248,5326,5127,5324,5123,5319,5121,5313,5120,5306,5119,5296,5119,5289,5120,5283,5121,5278,5123,5276,5127,5276,5418,5278,5422,5283,5424,5289,5425,5296,5425,5306,5425,5313,5425,5319,5424,5324,5422,5326,5418,5326,5283,5500,5283,5500,5418,5501,5420,5506,5423,5510,5424,5516,5425,5534,5425,5538,5425,5544,5424,5549,5422,5551,5418,5551,5127,5550,5124,5546,5121,5541,5120,5534,5120,5513,5120,5508,5121,5502,5123xe" filled="t" fillcolor="#FFFDFC" stroked="f">
              <v:path arrowok="t"/>
              <v:fill/>
            </v:shape>
            <v:shape style="position:absolute;left:4934;top:5119;width:1704;height:306" coordorigin="4934,5119" coordsize="1704,306" path="m5939,5410l5810,5128,5801,5121,5787,5119,5776,5119,5774,5161,5841,5312,5708,5312,5695,5344,5854,5344,5887,5418,5889,5422,5894,5424,5898,5425,5905,5425,5927,5425,5935,5425,5941,5420,5941,5416,5939,5410xe" filled="t" fillcolor="#FFFDFC" stroked="f">
              <v:path arrowok="t"/>
              <v:fill/>
            </v:shape>
            <v:shape style="position:absolute;left:4934;top:5119;width:1704;height:306" coordorigin="4934,5119" coordsize="1704,306" path="m5614,5423l5618,5424,5625,5425,5649,5425,5655,5424,5661,5422,5664,5417,5695,5344,5708,5312,5774,5161,5776,5119,5765,5119,5751,5121,5743,5128,5615,5409,5612,5418,5614,5423xe" filled="t" fillcolor="#FFFDFC" stroked="f">
              <v:path arrowok="t"/>
              <v:fill/>
            </v:shape>
            <v:shape style="position:absolute;left:4934;top:5119;width:1704;height:306" coordorigin="4934,5119" coordsize="1704,306" path="m6051,5418l6051,5200,6051,5188,6050,5177,6050,5165,6051,5165,6056,5175,6062,5184,6068,5194,6074,5204,6080,5213,6086,5222,6203,5394,6211,5406,6218,5413,6232,5423,6245,5425,6270,5425,6280,5422,6289,5413,6289,5407,6289,5128,6287,5124,6282,5121,6276,5120,6269,5120,6252,5120,6240,5124,6239,5344,6239,5357,6239,5369,6239,5369,6234,5362,6230,5355,6225,5347,6221,5340,6216,5333,6211,5325,6206,5318,6201,5310,6196,5302,6191,5295,6186,5287,6180,5278,6091,5145,6087,5140,6084,5136,6078,5130,6072,5126,6065,5123,6058,5121,6053,5121,6016,5121,6012,5122,6007,5125,6003,5127,6000,5132,6000,5418,6002,5422,6008,5424,6013,5425,6021,5425,6035,5425,6038,5425,6044,5424,6049,5422,6051,5418xe" filled="t" fillcolor="#FFFDFC" stroked="f">
              <v:path arrowok="t"/>
              <v:fill/>
            </v:shape>
            <v:shape style="position:absolute;left:4934;top:5119;width:1704;height:306" coordorigin="4934,5119" coordsize="1704,306" path="m6637,5422l6638,5417,6637,5414,6635,5410,6631,5405,6495,5262,6622,5141,6625,5138,6629,5133,6631,5129,6630,5125,6626,5121,6622,5120,6615,5120,6597,5119,6590,5120,6585,5121,6579,5123,6575,5127,6440,5262,6440,5127,6438,5123,6433,5121,6427,5120,6420,5119,6410,5119,6402,5120,6396,5121,6391,5123,6389,5127,6389,5418,6391,5422,6396,5424,6402,5425,6410,5425,6420,5425,6427,5425,6433,5424,6438,5422,6440,5418,6440,5266,6581,5418,6586,5422,6591,5424,6596,5425,6600,5425,6622,5425,6625,5425,6631,5424,6637,5422xe" filled="t" fillcolor="#FFFDFC" stroked="f">
              <v:path arrowok="t"/>
              <v:fill/>
            </v:shape>
            <v:shape style="position:absolute;left:4934;top:5119;width:1704;height:306" coordorigin="4934,5119" coordsize="1704,306" path="m5053,5421l5057,5423,5062,5424,5068,5425,5086,5425,5089,5425,5095,5424,5100,5422,5102,5418,5102,5155,5211,5155,5216,5152,5219,5148,5220,5144,5220,5135,5219,5130,5218,5126,5214,5122,5210,5121,4944,5121,4940,5122,4936,5126,4935,5130,4934,5135,4934,5141,4935,5146,4936,5150,4940,5154,4944,5155,5052,5155,5052,5418,5053,5421xe" filled="t" fillcolor="#FFFDFC" stroked="f">
              <v:path arrowok="t"/>
              <v:fill/>
            </v:shape>
            <v:shape style="position:absolute;left:6814;top:5119;width:1025;height:312" coordorigin="6814,5119" coordsize="1025,312" path="m7223,5373l7209,5359,7207,5357,7197,5340,7190,5320,7188,5312,7186,5400,7204,5410,7223,5418,7223,5373xe" filled="t" fillcolor="#FFFDFC" stroked="f">
              <v:path arrowok="t"/>
              <v:fill/>
            </v:shape>
            <v:shape style="position:absolute;left:6814;top:5119;width:1025;height:312" coordorigin="6814,5119" coordsize="1025,312" path="m7131,5274l7131,5282,7132,5303,7136,5322,7141,5340,7148,5357,7158,5374,7171,5389,7186,5400,7188,5312,7185,5292,7185,5271,7187,5244,7191,5225,7199,5203,7211,5187,7229,5171,7247,5161,7261,5156,7280,5152,7303,5151,7321,5152,7341,5155,7358,5160,7380,5172,7394,5185,7406,5204,7413,5224,7418,5251,7419,5272,7419,5279,7417,5299,7413,5318,7404,5341,7393,5357,7375,5374,7357,5384,7342,5389,7323,5392,7300,5394,7282,5393,7262,5390,7245,5385,7241,5383,7223,5373,7223,5418,7237,5422,7255,5426,7276,5428,7298,5428,7317,5428,7338,5426,7357,5422,7374,5417,7397,5408,7414,5398,7429,5385,7442,5371,7453,5354,7462,5335,7469,5310,7472,5290,7473,5269,7473,5262,7471,5241,7468,5222,7462,5204,7455,5187,7445,5170,7431,5156,7416,5144,7399,5134,7379,5126,7367,5123,7348,5119,7328,5117,7306,5116,7287,5117,7266,5119,7247,5122,7229,5127,7207,5137,7190,5147,7175,5159,7161,5174,7150,5190,7142,5209,7135,5233,7132,5253,7131,5274xe" filled="t" fillcolor="#FFFDFC" stroked="f">
              <v:path arrowok="t"/>
              <v:fill/>
            </v:shape>
            <v:shape style="position:absolute;left:6814;top:5119;width:1025;height:312" coordorigin="6814,5119" coordsize="1025,312" path="m7551,5326l7554,5346,7560,5364,7574,5386,7589,5400,7614,5414,7633,5421,7650,5425,7670,5428,7691,5428,7694,5428,7715,5427,7735,5425,7753,5421,7764,5417,7783,5409,7799,5398,7818,5379,7828,5361,7837,5333,7838,5312,7838,5127,7836,5123,7831,5121,7825,5120,7818,5119,7801,5120,7795,5121,7790,5123,7788,5127,7788,5326,7786,5338,7781,5348,7777,5358,7771,5366,7763,5373,7755,5380,7745,5385,7734,5389,7722,5392,7709,5394,7680,5394,7667,5392,7655,5389,7644,5385,7634,5380,7626,5373,7618,5366,7612,5357,7607,5347,7603,5336,7601,5324,7601,5127,7600,5124,7596,5121,7591,5120,7584,5120,7570,5119,7563,5120,7557,5121,7552,5123,7550,5127,7550,5315,7551,5326xe" filled="t" fillcolor="#FFFDFC" stroked="f">
              <v:path arrowok="t"/>
              <v:fill/>
            </v:shape>
            <v:shape style="position:absolute;left:6814;top:5119;width:1025;height:312" coordorigin="6814,5119" coordsize="1025,312" path="m6819,5120l6814,5123,6814,5129,6818,5135,6926,5306,6926,5418,6931,5423,6936,5424,6942,5425,6956,5425,6963,5425,6969,5424,6975,5422,6976,5418,6976,5306,7085,5135,7087,5132,7089,5127,7087,5122,7083,5120,7078,5120,7069,5119,7052,5119,7046,5120,7041,5121,7037,5124,7034,5128,6981,5215,6976,5224,6971,5232,6967,5241,6962,5250,6957,5259,6953,5268,6952,5268,6947,5259,6942,5250,6937,5240,6932,5231,6927,5223,6922,5214,6870,5127,6866,5123,6862,5121,6857,5120,6849,5119,6827,5119,6819,5120xe" filled="t" fillcolor="#FFFDFC" stroked="f">
              <v:path arrowok="t"/>
              <v:fill/>
            </v:shape>
            <v:shape style="position:absolute;left:0;top:10899;width:12240;height:411" coordorigin="0,10899" coordsize="12240,411" path="m0,10899l0,11310,12240,11310,12240,10899,0,10899xe" filled="t" fillcolor="#DEEBF7" stroked="f">
              <v:path arrowok="t"/>
              <v:fill/>
            </v:shape>
            <v:shape type="#_x0000_t75" style="position:absolute;left:2820;top:10310;width:6924;height:389">
              <v:imagedata o:title="" r:id="rId19"/>
            </v:shape>
            <v:shape style="position:absolute;left:3207;top:10398;width:6151;height:327" coordorigin="3207,10398" coordsize="6151,327" path="m3672,10666l3693,10664,3711,10659,3725,10655,3736,10648,3745,10640,3755,10632,3762,10622,3767,10611,3772,10599,3774,10586,3774,10558,3772,10545,3767,10533,3762,10522,3755,10512,3745,10504,3736,10495,3725,10489,3711,10485,3707,10483,3688,10479,3667,10478,3661,10478,3640,10480,3622,10485,3608,10489,3597,10495,3600,10561,3601,10552,3604,10543,3606,10534,3611,10527,3616,10521,3622,10515,3629,10511,3637,10508,3646,10505,3655,10503,3667,10503,3682,10504,3702,10510,3717,10521,3724,10531,3731,10550,3733,10572,3732,10587,3727,10607,3717,10623,3708,10630,3690,10638,3667,10641,3651,10639,3631,10634,3622,10659,3627,10661,3646,10665,3667,10666,3672,10666xe" filled="t" fillcolor="#FFFDFC" stroked="f">
              <v:path arrowok="t"/>
              <v:fill/>
            </v:shape>
            <v:shape style="position:absolute;left:3207;top:10398;width:6151;height:327" coordorigin="3207,10398" coordsize="6151,327" path="m3631,10634l3616,10623,3609,10613,3602,10595,3600,10572,3600,10561,3597,10495,3588,10504,3578,10512,3571,10522,3566,10533,3561,10545,3559,10558,3559,10586,3561,10599,3566,10611,3571,10622,3578,10632,3588,10640,3597,10648,3608,10655,3622,10659,3631,10634xe" filled="t" fillcolor="#FFFDFC" stroked="f">
              <v:path arrowok="t"/>
              <v:fill/>
            </v:shape>
            <v:shape style="position:absolute;left:3207;top:10398;width:6151;height:327" coordorigin="3207,10398" coordsize="6151,327" path="m3887,10636l3879,10633,3871,10627,3863,10619,3869,10648,3878,10654,3888,10659,3887,10636xe" filled="t" fillcolor="#FFFDFC" stroked="f">
              <v:path arrowok="t"/>
              <v:fill/>
            </v:shape>
            <v:shape style="position:absolute;left:3207;top:10398;width:6151;height:327" coordorigin="3207,10398" coordsize="6151,327" path="m4115,10481l4075,10481,4075,10663,4115,10663,4115,10481xe" filled="t" fillcolor="#FFFDFC" stroked="f">
              <v:path arrowok="t"/>
              <v:fill/>
            </v:shape>
            <v:shape style="position:absolute;left:3207;top:10398;width:6151;height:327" coordorigin="3207,10398" coordsize="6151,327" path="m4102,10446l4109,10443,4115,10440,4120,10435,4123,10430,4124,10424,4123,10418,4120,10412,4115,10407,4109,10404,4102,10401,4095,10401,4091,10401,4084,10402,4078,10405,4073,10409,4069,10415,4067,10420,4067,10427,4069,10432,4073,10437,4078,10442,4084,10444,4091,10446,4095,10446,4102,10446xe" filled="t" fillcolor="#FFFDFC" stroked="f">
              <v:path arrowok="t"/>
              <v:fill/>
            </v:shape>
            <v:shape style="position:absolute;left:3207;top:10398;width:6151;height:327" coordorigin="3207,10398" coordsize="6151,327" path="m4222,10398l4182,10398,4182,10663,4222,10663,4222,10398xe" filled="t" fillcolor="#FFFDFC" stroked="f">
              <v:path arrowok="t"/>
              <v:fill/>
            </v:shape>
            <v:shape style="position:absolute;left:3207;top:10398;width:6151;height:327" coordorigin="3207,10398" coordsize="6151,327" path="m4398,10665l4406,10664,4415,10663,4423,10661,4431,10659,4438,10657,4446,10654,4453,10650,4459,10647,4465,10642,4470,10638,4459,10626,4457,10624,4451,10623,4446,10624,4439,10628,4435,10630,4429,10632,4424,10634,4418,10636,4411,10638,4403,10640,4395,10641,4374,10641,4364,10639,4356,10636,4347,10633,4340,10629,4334,10624,4327,10618,4322,10611,4319,10602,4315,10594,4313,10584,4313,10572,4468,10572,4472,10570,4474,10565,4474,10547,4471,10535,4467,10525,4462,10515,4455,10506,4447,10499,4438,10492,4428,10487,4417,10483,4405,10480,4393,10478,4374,10478,4354,10480,4335,10485,4322,10530,4335,10515,4340,10511,4358,10504,4380,10502,4389,10502,4397,10503,4405,10505,4412,10508,4418,10511,4423,10516,4428,10520,4431,10526,4434,10532,4437,10538,4438,10545,4438,10552,4314,10552,4311,10496,4302,10504,4293,10512,4286,10522,4281,10533,4276,10544,4274,10556,4274,10571,4276,10592,4282,10610,4287,10622,4295,10632,4304,10641,4314,10649,4325,10655,4338,10659,4342,10660,4361,10664,4382,10666,4390,10666,4398,10665xe" filled="t" fillcolor="#FFFDFC" stroked="f">
              <v:path arrowok="t"/>
              <v:fill/>
            </v:shape>
            <v:shape style="position:absolute;left:3207;top:10398;width:6151;height:327" coordorigin="3207,10398" coordsize="6151,327" path="m4315,10549l4322,10530,4335,10485,4322,10490,4311,10496,4314,10552,4315,10549xe" filled="t" fillcolor="#FFFDFC" stroked="f">
              <v:path arrowok="t"/>
              <v:fill/>
            </v:shape>
            <v:shape style="position:absolute;left:3207;top:10398;width:6151;height:327" coordorigin="3207,10398" coordsize="6151,327" path="m4554,10664l4560,10661,4565,10657,4569,10652,4571,10647,4571,10640,4569,10635,4565,10629,4560,10625,4554,10623,4547,10621,4543,10621,4535,10621,4528,10624,4523,10627,4519,10632,4516,10637,4515,10643,4516,10650,4519,10655,4523,10659,4528,10663,4535,10665,4543,10666,4547,10666,4554,10664xe" filled="t" fillcolor="#FFFDFC" stroked="f">
              <v:path arrowok="t"/>
              <v:fill/>
            </v:shape>
            <v:shape style="position:absolute;left:3207;top:10398;width:6151;height:327" coordorigin="3207,10398" coordsize="6151,327" path="m4691,10665l4698,10664,4705,10663,4711,10661,4718,10659,4724,10656,4730,10654,4735,10650,4741,10647,4747,10643,4753,10638,4757,10656,4760,10661,4764,10663,4771,10663,4789,10663,4789,10536,4787,10527,4784,10518,4780,10510,4775,10503,4769,10497,4762,10491,4754,10486,4744,10483,4734,10479,4723,10478,4710,10478,4701,10478,4681,10480,4662,10485,4656,10487,4639,10495,4622,10507,4629,10517,4630,10519,4636,10522,4641,10523,4648,10522,4655,10518,4659,10516,4664,10513,4668,10511,4674,10508,4681,10507,4687,10505,4696,10504,4720,10504,4731,10507,4739,10514,4746,10522,4750,10532,4750,10561,4744,10561,4722,10562,4702,10564,4685,10566,4679,10568,4659,10573,4642,10579,4631,10584,4623,10590,4618,10597,4613,10604,4611,10610,4611,10626,4612,10633,4616,10639,4619,10645,4623,10650,4629,10654,4635,10658,4642,10661,4649,10663,4650,10625,4649,10621,4649,10611,4650,10607,4654,10603,4658,10598,4664,10595,4672,10592,4680,10589,4690,10586,4703,10585,4709,10584,4728,10582,4750,10581,4750,10619,4746,10623,4741,10626,4736,10629,4732,10632,4727,10635,4722,10637,4716,10639,4711,10641,4705,10642,4699,10643,4693,10644,4681,10644,4676,10643,4671,10642,4667,10641,4663,10639,4665,10666,4683,10666,4691,10665xe" filled="t" fillcolor="#FFFDFC" stroked="f">
              <v:path arrowok="t"/>
              <v:fill/>
            </v:shape>
            <v:shape style="position:absolute;left:3207;top:10398;width:6151;height:327" coordorigin="3207,10398" coordsize="6151,327" path="m4663,10639l4660,10637,4654,10632,4650,10625,4649,10663,4657,10665,4665,10666,4663,10639xe" filled="t" fillcolor="#FFFDFC" stroked="f">
              <v:path arrowok="t"/>
              <v:fill/>
            </v:shape>
            <v:shape style="position:absolute;left:3207;top:10398;width:6151;height:327" coordorigin="3207,10398" coordsize="6151,327" path="m4891,10644l4898,10651,4907,10656,4906,10633,4898,10627,4891,10619,4891,10531,4899,10522,4908,10516,4918,10511,4927,10506,4939,10504,4961,10504,4969,10505,4976,10507,4983,10510,4989,10514,4994,10519,4999,10525,5003,10532,5005,10540,5008,10549,5009,10559,5009,10571,5008,10588,5002,10607,4992,10623,4984,10630,4966,10638,4952,10666,4975,10664,4993,10658,5006,10654,5016,10647,5024,10638,5033,10630,5039,10620,5044,10608,5048,10597,5050,10584,5050,10570,5049,10549,5044,10531,5040,10519,5034,10509,5027,10501,5020,10494,5011,10488,5000,10484,4989,10480,4978,10478,4960,10478,4940,10480,4922,10486,4921,10486,4904,10496,4889,10509,4885,10488,4884,10483,4880,10481,4851,10481,4851,10702,4891,10702,4891,10644xe" filled="t" fillcolor="#FFFDFC" stroked="f">
              <v:path arrowok="t"/>
              <v:fill/>
            </v:shape>
            <v:shape style="position:absolute;left:3207;top:10398;width:6151;height:327" coordorigin="3207,10398" coordsize="6151,327" path="m4966,10638l4944,10641,4933,10641,4923,10639,4915,10636,4906,10633,4907,10656,4917,10660,4927,10664,4939,10666,4952,10666,4966,10638xe" filled="t" fillcolor="#FFFDFC" stroked="f">
              <v:path arrowok="t"/>
              <v:fill/>
            </v:shape>
            <v:shape style="position:absolute;left:3207;top:10398;width:6151;height:327" coordorigin="3207,10398" coordsize="6151,327" path="m5140,10644l5148,10651,5157,10656,5155,10633,5148,10627,5140,10619,5140,10531,5148,10522,5157,10516,5167,10511,5177,10506,5188,10504,5210,10504,5218,10505,5225,10507,5233,10510,5239,10514,5244,10519,5248,10525,5252,10532,5255,10540,5257,10549,5259,10559,5259,10571,5258,10588,5252,10607,5242,10623,5233,10630,5215,10638,5202,10666,5224,10664,5243,10658,5255,10654,5265,10647,5274,10638,5282,10630,5289,10620,5293,10608,5298,10597,5300,10584,5300,10570,5298,10549,5294,10531,5290,10519,5284,10509,5277,10501,5269,10494,5260,10488,5250,10484,5239,10480,5227,10478,5210,10478,5189,10480,5171,10486,5154,10496,5138,10509,5135,10488,5133,10483,5130,10481,5100,10481,5100,10702,5140,10702,5140,10644xe" filled="t" fillcolor="#FFFDFC" stroked="f">
              <v:path arrowok="t"/>
              <v:fill/>
            </v:shape>
            <v:shape style="position:absolute;left:3207;top:10398;width:6151;height:327" coordorigin="3207,10398" coordsize="6151,327" path="m5215,10638l5193,10641,5182,10641,5173,10639,5164,10636,5155,10633,5157,10656,5166,10660,5176,10664,5188,10666,5202,10666,5215,10638xe" filled="t" fillcolor="#FFFDFC" stroked="f">
              <v:path arrowok="t"/>
              <v:fill/>
            </v:shape>
            <v:shape style="position:absolute;left:3207;top:10398;width:6151;height:327" coordorigin="3207,10398" coordsize="6151,327" path="m5595,10699l5614,10694,5632,10687,5650,10678,5644,10667,5641,10663,5637,10662,5631,10664,5625,10667,5607,10673,5586,10679,5568,10682,5548,10684,5526,10685,5526,10685,5505,10684,5485,10681,5466,10677,5452,10672,5434,10664,5418,10653,5409,10647,5396,10632,5385,10615,5380,10602,5375,10582,5373,10561,5374,10551,5377,10531,5385,10513,5389,10505,5401,10489,5415,10474,5425,10467,5442,10457,5461,10449,5477,10444,5496,10441,5517,10440,5529,10440,5549,10442,5568,10446,5592,10455,5608,10465,5624,10479,5636,10496,5643,10519,5645,10540,5645,10550,5644,10559,5638,10577,5629,10590,5618,10601,5605,10608,5586,10609,5571,10604,5566,10593,5566,10582,5570,10565,5591,10500,5584,10498,5577,10496,5570,10495,5562,10494,5553,10493,5543,10493,5533,10493,5512,10496,5494,10501,5474,10510,5459,10521,5449,10530,5442,10539,5437,10550,5432,10560,5430,10570,5430,10587,5431,10594,5433,10600,5435,10606,5439,10611,5443,10615,5447,10620,5453,10623,5459,10626,5466,10628,5463,10595,5461,10588,5461,10571,5463,10563,5467,10555,5470,10547,5476,10540,5482,10534,5489,10528,5497,10523,5506,10519,5516,10516,5526,10514,5544,10514,5550,10514,5556,10515,5539,10568,5537,10576,5534,10583,5530,10588,5526,10593,5522,10597,5518,10600,5513,10603,5509,10605,5504,10606,5499,10608,5495,10608,5481,10608,5473,10606,5474,10629,5494,10629,5505,10627,5515,10623,5525,10619,5535,10612,5543,10602,5545,10612,5550,10618,5557,10623,5565,10627,5574,10630,5598,10630,5609,10627,5620,10623,5631,10618,5641,10612,5649,10604,5657,10596,5663,10586,5667,10575,5672,10564,5674,10552,5674,10527,5672,10515,5668,10504,5664,10493,5659,10483,5652,10474,5644,10465,5636,10457,5626,10450,5617,10443,5606,10437,5594,10433,5582,10428,5570,10425,5557,10422,5537,10419,5517,10419,5510,10419,5490,10420,5470,10424,5447,10431,5429,10438,5410,10449,5394,10460,5384,10469,5375,10479,5367,10489,5360,10500,5354,10511,5350,10523,5346,10535,5344,10548,5344,10564,5346,10585,5350,10604,5358,10622,5368,10639,5381,10654,5396,10668,5416,10681,5434,10689,5454,10696,5466,10700,5476,10702,5581,10702,5595,10699xe" filled="t" fillcolor="#FFFDFC" stroked="f">
              <v:path arrowok="t"/>
              <v:fill/>
            </v:shape>
            <v:shape style="position:absolute;left:3207;top:10398;width:6151;height:327" coordorigin="3207,10398" coordsize="6151,327" path="m5473,10606l5468,10600,5463,10595,5466,10628,5474,10629,5473,10606xe" filled="t" fillcolor="#FFFDFC" stroked="f">
              <v:path arrowok="t"/>
              <v:fill/>
            </v:shape>
            <v:shape style="position:absolute;left:3207;top:10398;width:6151;height:327" coordorigin="3207,10398" coordsize="6151,327" path="m6107,10537l6105,10527,6102,10519,6099,10510,6094,10503,6088,10497,6081,10491,6074,10486,6064,10483,6055,10480,6044,10478,6030,10478,6009,10480,5991,10485,5979,10490,5968,10497,5959,10505,5959,10398,5919,10398,5919,10663,5959,10663,5959,10529,5967,10521,5977,10515,5987,10510,5997,10506,6008,10504,6036,10504,6048,10507,6055,10515,6063,10523,6067,10533,6067,10663,6107,10663,6107,10537xe" filled="t" fillcolor="#FFFDFC" stroked="f">
              <v:path arrowok="t"/>
              <v:fill/>
            </v:shape>
            <v:shape style="position:absolute;left:3207;top:10398;width:6151;height:327" coordorigin="3207,10398" coordsize="6151,327" path="m6229,10665l6236,10664,6243,10663,6250,10661,6256,10659,6262,10656,6268,10654,6274,10650,6280,10647,6285,10643,6291,10638,6296,10656,6299,10661,6303,10663,6310,10663,6327,10663,6327,10536,6326,10527,6322,10518,6319,10510,6314,10503,6307,10497,6300,10491,6292,10486,6282,10483,6272,10479,6261,10478,6248,10478,6239,10478,6219,10480,6200,10485,6195,10487,6177,10495,6160,10507,6167,10517,6169,10519,6174,10522,6179,10523,6186,10522,6193,10518,6197,10516,6202,10513,6207,10511,6212,10508,6219,10507,6226,10505,6234,10504,6258,10504,6269,10507,6277,10514,6285,10522,6288,10532,6288,10561,6282,10561,6260,10562,6241,10564,6223,10566,6218,10568,6197,10573,6180,10579,6169,10584,6161,10590,6156,10597,6151,10604,6149,10610,6149,10626,6151,10633,6154,10639,6157,10645,6162,10650,6168,10654,6173,10658,6180,10661,6188,10663,6188,10625,6187,10621,6187,10611,6189,10607,6193,10603,6196,10598,6202,10595,6210,10592,6218,10589,6229,10586,6242,10585,6248,10584,6267,10582,6288,10581,6288,10619,6284,10623,6279,10626,6275,10629,6270,10632,6265,10635,6260,10637,6255,10639,6249,10641,6244,10642,6238,10643,6231,10644,6219,10644,6214,10643,6210,10642,6205,10641,6198,10637,6192,10632,6195,10665,6204,10666,6221,10666,6229,10665xe" filled="t" fillcolor="#FFFDFC" stroked="f">
              <v:path arrowok="t"/>
              <v:fill/>
            </v:shape>
            <v:shape style="position:absolute;left:3207;top:10398;width:6151;height:327" coordorigin="3207,10398" coordsize="6151,327" path="m6192,10632l6188,10625,6188,10663,6195,10665,6192,10632xe" filled="t" fillcolor="#FFFDFC" stroked="f">
              <v:path arrowok="t"/>
              <v:fill/>
            </v:shape>
            <v:shape style="position:absolute;left:3207;top:10398;width:6151;height:327" coordorigin="3207,10398" coordsize="6151,327" path="m6701,10481l6668,10481,6664,10483,6659,10488,6615,10605,6614,10609,6613,10613,6611,10617,6609,10625,6609,10629,6608,10625,6606,10621,6605,10617,6604,10613,6600,10605,6554,10487,6548,10481,6542,10480,6522,10480,6518,10482,6514,10487,6467,10605,6465,10609,6463,10613,6462,10617,6461,10621,6459,10625,6458,10629,6456,10622,6454,10614,6452,10605,6408,10488,6402,10482,6396,10481,6365,10481,6438,10663,6473,10663,6476,10661,6477,10657,6528,10534,6530,10528,6532,10522,6533,10517,6535,10522,6536,10528,6538,10533,6588,10657,6590,10661,6596,10663,6628,10663,6701,10481xe" filled="t" fillcolor="#FFFDFC" stroked="f">
              <v:path arrowok="t"/>
              <v:fill/>
            </v:shape>
            <v:shape style="position:absolute;left:3207;top:10398;width:6151;height:327" coordorigin="3207,10398" coordsize="6151,327" path="m6803,10665l6810,10664,6817,10663,6823,10661,6830,10659,6836,10656,6842,10654,6848,10650,6853,10647,6859,10643,6865,10638,6869,10656,6872,10661,6876,10663,6883,10663,6901,10663,6901,10536,6899,10527,6896,10518,6892,10510,6887,10503,6881,10497,6874,10491,6866,10486,6856,10483,6846,10479,6835,10478,6822,10478,6813,10478,6793,10480,6774,10485,6751,10495,6734,10507,6741,10517,6746,10521,6756,10523,6763,10520,6771,10516,6776,10513,6780,10511,6786,10508,6793,10507,6799,10505,6808,10504,6832,10504,6843,10507,6851,10514,6858,10522,6862,10532,6862,10561,6856,10561,6834,10562,6814,10564,6797,10566,6791,10568,6771,10573,6754,10579,6743,10584,6735,10590,6730,10597,6725,10604,6723,10610,6723,10626,6724,10633,6728,10639,6731,10645,6735,10650,6741,10654,6747,10658,6754,10661,6761,10663,6762,10625,6761,10621,6761,10611,6762,10607,6766,10603,6770,10598,6776,10595,6784,10592,6792,10589,6802,10586,6815,10585,6821,10584,6840,10582,6862,10581,6862,10619,6858,10623,6853,10626,6848,10629,6844,10632,6839,10635,6834,10637,6828,10639,6823,10641,6817,10642,6811,10643,6805,10644,6793,10644,6788,10643,6783,10642,6779,10641,6772,10637,6766,10632,6769,10665,6777,10666,6795,10666,6803,10665xe" filled="t" fillcolor="#FFFDFC" stroked="f">
              <v:path arrowok="t"/>
              <v:fill/>
            </v:shape>
            <v:shape style="position:absolute;left:3207;top:10398;width:6151;height:327" coordorigin="3207,10398" coordsize="6151,327" path="m6766,10632l6762,10625,6761,10663,6769,10665,6766,10632xe" filled="t" fillcolor="#FFFDFC" stroked="f">
              <v:path arrowok="t"/>
              <v:fill/>
            </v:shape>
            <v:shape style="position:absolute;left:3207;top:10398;width:6151;height:327" coordorigin="3207,10398" coordsize="6151,327" path="m7063,10665l7071,10664,7079,10663,7087,10661,7094,10659,7101,10657,7108,10654,7114,10650,7120,10647,7126,10643,7131,10638,7120,10626,7115,10623,7109,10623,7104,10626,7098,10630,7094,10632,7090,10634,7084,10636,7078,10638,7072,10640,7064,10641,7044,10641,7035,10639,7027,10636,7019,10633,7012,10629,7006,10623,7000,10617,6996,10610,6993,10601,6990,10593,6988,10583,6988,10561,6990,10552,6993,10543,6995,10535,7000,10528,7005,10522,7011,10516,7018,10511,7027,10508,7035,10505,7045,10503,7065,10503,7072,10504,7077,10505,7083,10507,7088,10508,7092,10510,7096,10512,7102,10515,7107,10517,7113,10517,7118,10513,7128,10502,7119,10494,7108,10488,7096,10484,7075,10479,7054,10478,7047,10478,7027,10480,7008,10485,6995,10490,6984,10496,6975,10505,6966,10513,6959,10523,6955,10534,6950,10546,6948,10558,6948,10573,6949,10593,6955,10612,6960,10623,6967,10633,6976,10641,6985,10649,6996,10655,7008,10659,7020,10664,7033,10666,7055,10666,7063,10665xe" filled="t" fillcolor="#FFFDFC" stroked="f">
              <v:path arrowok="t"/>
              <v:fill/>
            </v:shape>
            <v:shape style="position:absolute;left:3207;top:10398;width:6151;height:327" coordorigin="3207,10398" coordsize="6151,327" path="m7237,10665l7244,10664,7251,10663,7258,10661,7264,10659,7270,10656,7276,10654,7282,10650,7288,10647,7293,10643,7299,10638,7304,10656,7307,10661,7311,10663,7318,10663,7335,10663,7335,10536,7334,10527,7330,10518,7327,10510,7322,10503,7315,10497,7308,10491,7300,10486,7290,10483,7280,10479,7269,10478,7256,10478,7247,10478,7227,10480,7208,10485,7203,10487,7185,10495,7168,10507,7175,10517,7180,10521,7184,10523,7190,10523,7197,10520,7205,10516,7210,10513,7215,10511,7220,10508,7227,10507,7234,10505,7242,10504,7266,10504,7277,10507,7285,10514,7293,10522,7296,10532,7296,10561,7290,10561,7268,10562,7249,10564,7231,10566,7226,10568,7205,10573,7188,10579,7177,10584,7169,10590,7164,10597,7159,10604,7157,10610,7157,10626,7159,10633,7162,10639,7165,10645,7170,10650,7176,10654,7181,10658,7188,10661,7196,10663,7196,10625,7195,10621,7195,10611,7197,10607,7201,10603,7204,10598,7210,10595,7218,10592,7226,10589,7237,10586,7250,10585,7256,10584,7275,10582,7296,10581,7296,10619,7292,10623,7287,10626,7283,10629,7278,10632,7273,10635,7268,10637,7263,10639,7257,10641,7252,10642,7246,10643,7239,10644,7227,10644,7222,10643,7218,10642,7213,10641,7209,10639,7212,10666,7229,10666,7237,10665xe" filled="t" fillcolor="#FFFDFC" stroked="f">
              <v:path arrowok="t"/>
              <v:fill/>
            </v:shape>
            <v:shape style="position:absolute;left:3207;top:10398;width:6151;height:327" coordorigin="3207,10398" coordsize="6151,327" path="m7209,10639l7206,10637,7200,10632,7196,10625,7196,10663,7203,10665,7212,10666,7209,10639xe" filled="t" fillcolor="#FFFDFC" stroked="f">
              <v:path arrowok="t"/>
              <v:fill/>
            </v:shape>
            <v:shape style="position:absolute;left:3207;top:10398;width:6151;height:327" coordorigin="3207,10398" coordsize="6151,327" path="m7475,10666l7495,10663,7513,10657,7525,10651,7536,10644,7546,10634,7550,10657,7551,10661,7555,10663,7584,10663,7584,10398,7544,10398,7544,10499,7537,10492,7528,10487,7518,10483,7508,10480,7496,10478,7481,10478,7460,10480,7441,10485,7429,10490,7419,10496,7411,10505,7402,10513,7396,10524,7391,10535,7387,10547,7385,10559,7385,10573,7386,10594,7391,10613,7395,10624,7401,10634,7408,10642,7415,10650,7424,10656,7435,10660,7432,10612,7430,10603,7427,10595,7426,10585,7426,10573,7427,10556,7433,10536,7443,10521,7451,10513,7469,10505,7491,10503,7502,10503,7512,10504,7520,10507,7529,10511,7537,10516,7544,10524,7544,10612,7536,10621,7527,10628,7517,10633,7508,10637,7496,10640,7474,10640,7466,10639,7459,10636,7452,10633,7457,10666,7475,10666xe" filled="t" fillcolor="#FFFDFC" stroked="f">
              <v:path arrowok="t"/>
              <v:fill/>
            </v:shape>
            <v:shape style="position:absolute;left:3207;top:10398;width:6151;height:327" coordorigin="3207,10398" coordsize="6151,327" path="m7452,10633l7446,10630,7441,10624,7436,10619,7432,10612,7435,10660,7446,10664,7457,10666,7452,10633xe" filled="t" fillcolor="#FFFDFC" stroked="f">
              <v:path arrowok="t"/>
              <v:fill/>
            </v:shape>
            <v:shape style="position:absolute;left:3207;top:10398;width:6151;height:327" coordorigin="3207,10398" coordsize="6151,327" path="m7675,10549l7682,10530,7695,10485,7682,10490,7671,10496,7674,10552,7675,10549xe" filled="t" fillcolor="#FFFDFC" stroked="f">
              <v:path arrowok="t"/>
              <v:fill/>
            </v:shape>
            <v:shape style="position:absolute;left:3207;top:10398;width:6151;height:327" coordorigin="3207,10398" coordsize="6151,327" path="m7758,10665l7766,10664,7775,10663,7783,10661,7791,10659,7798,10657,7806,10654,7813,10650,7819,10647,7825,10642,7830,10638,7819,10626,7817,10624,7811,10623,7806,10624,7799,10628,7795,10630,7789,10632,7784,10634,7778,10636,7771,10638,7763,10640,7755,10641,7734,10641,7724,10639,7716,10636,7707,10633,7700,10629,7694,10624,7687,10618,7682,10611,7679,10602,7675,10594,7673,10584,7673,10572,7824,10572,7832,10570,7834,10565,7834,10547,7831,10535,7827,10525,7822,10515,7815,10506,7807,10499,7798,10492,7788,10487,7777,10483,7765,10480,7753,10478,7734,10478,7714,10480,7695,10485,7682,10530,7695,10515,7700,10511,7718,10504,7740,10502,7749,10502,7757,10503,7765,10505,7772,10508,7778,10511,7783,10516,7788,10520,7791,10526,7794,10532,7797,10538,7798,10545,7798,10552,7674,10552,7671,10496,7662,10504,7653,10512,7646,10522,7641,10533,7636,10544,7634,10556,7634,10571,7636,10592,7642,10610,7647,10622,7655,10632,7664,10641,7674,10649,7685,10655,7698,10659,7702,10660,7721,10664,7742,10666,7750,10666,7758,10665xe" filled="t" fillcolor="#FFFDFC" stroked="f">
              <v:path arrowok="t"/>
              <v:fill/>
            </v:shape>
            <v:shape style="position:absolute;left:3207;top:10398;width:6151;height:327" coordorigin="3207,10398" coordsize="6151,327" path="m8189,10536l8187,10526,8183,10518,8180,10509,8175,10502,8169,10496,8162,10490,8154,10486,8145,10483,8136,10480,8125,10478,8106,10478,8098,10479,8091,10480,8084,10482,8077,10484,8071,10487,8064,10490,8059,10494,8053,10499,8048,10504,8044,10509,8041,10516,8037,10504,8030,10495,8020,10488,8011,10481,7999,10478,7970,10478,7958,10481,7947,10486,7937,10491,7927,10498,7919,10506,7916,10488,7915,10483,7911,10481,7882,10481,7882,10663,7922,10663,7922,10527,7929,10520,7936,10514,7945,10510,7953,10506,7962,10504,7986,10504,7997,10507,8004,10514,8011,10522,8015,10532,8015,10663,8055,10663,8055,10540,8056,10534,8059,10528,8061,10523,8065,10518,8069,10515,8074,10511,8079,10508,8085,10506,8091,10504,8097,10504,8118,10504,8129,10507,8137,10515,8145,10522,8149,10533,8149,10663,8189,10663,8189,10536xe" filled="t" fillcolor="#FFFDFC" stroked="f">
              <v:path arrowok="t"/>
              <v:fill/>
            </v:shape>
            <v:shape style="position:absolute;left:3207;top:10398;width:6151;height:327" coordorigin="3207,10398" coordsize="6151,327" path="m8442,10481l8408,10481,8403,10483,8398,10488,8340,10602,8337,10607,8335,10613,8333,10618,8331,10613,8327,10602,8267,10488,8260,10482,8254,10481,8220,10481,8313,10653,8285,10702,8324,10702,8442,10481xe" filled="t" fillcolor="#FFFDFC" stroked="f">
              <v:path arrowok="t"/>
              <v:fill/>
            </v:shape>
            <v:shape style="position:absolute;left:3207;top:10398;width:6151;height:327" coordorigin="3207,10398" coordsize="6151,327" path="m8509,10664l8515,10661,8520,10657,8524,10652,8526,10647,8526,10640,8524,10635,8520,10629,8515,10625,8509,10623,8502,10621,8498,10621,8491,10621,8484,10624,8478,10627,8474,10632,8471,10637,8470,10643,8471,10650,8474,10655,8478,10659,8484,10663,8491,10665,8498,10666,8502,10666,8509,10664xe" filled="t" fillcolor="#FFFDFC" stroked="f">
              <v:path arrowok="t"/>
              <v:fill/>
            </v:shape>
            <v:shape style="position:absolute;left:3207;top:10398;width:6151;height:327" coordorigin="3207,10398" coordsize="6151,327" path="m8686,10665l8694,10664,8701,10663,8709,10661,8716,10659,8723,10657,8730,10654,8736,10650,8743,10647,8748,10643,8753,10638,8742,10626,8738,10623,8732,10623,8726,10626,8720,10630,8716,10632,8712,10634,8707,10636,8701,10638,8694,10640,8686,10641,8667,10641,8657,10639,8649,10636,8641,10633,8634,10629,8629,10623,8623,10617,8618,10610,8615,10601,8612,10593,8611,10583,8611,10561,8612,10552,8615,10543,8618,10535,8622,10528,8628,10522,8634,10516,8641,10511,8649,10508,8658,10505,8667,10503,8687,10503,8694,10504,8700,10505,8705,10507,8710,10508,8714,10510,8718,10512,8724,10515,8729,10517,8735,10517,8740,10513,8751,10502,8741,10494,8730,10488,8718,10484,8697,10479,8676,10478,8670,10478,8649,10480,8631,10485,8618,10490,8607,10496,8598,10505,8589,10513,8582,10523,8577,10534,8572,10546,8570,10558,8570,10573,8572,10593,8578,10612,8583,10623,8590,10633,8599,10641,8607,10649,8618,10655,8630,10659,8642,10664,8655,10666,8678,10666,8686,10665xe" filled="t" fillcolor="#FFFDFC" stroked="f">
              <v:path arrowok="t"/>
              <v:fill/>
            </v:shape>
            <v:shape style="position:absolute;left:3207;top:10398;width:6151;height:327" coordorigin="3207,10398" coordsize="6151,327" path="m8897,10666l8918,10664,8936,10659,8949,10655,8961,10648,8970,10640,8980,10632,8987,10622,8992,10611,8997,10599,8999,10586,8999,10558,8997,10545,8992,10533,8987,10522,8980,10512,8970,10504,8961,10495,8949,10489,8936,10485,8932,10483,8913,10479,8892,10478,8886,10478,8865,10480,8847,10485,8833,10489,8822,10495,8824,10561,8826,10552,8829,10543,8831,10534,8835,10527,8841,10521,8847,10515,8854,10511,8862,10508,8870,10505,8880,10503,8892,10503,8907,10504,8927,10510,8942,10521,8949,10531,8956,10550,8958,10572,8957,10587,8952,10607,8942,10623,8932,10630,8914,10638,8892,10641,8875,10639,8856,10634,8847,10659,8852,10661,8871,10665,8892,10666,8897,10666xe" filled="t" fillcolor="#FFFDFC" stroked="f">
              <v:path arrowok="t"/>
              <v:fill/>
            </v:shape>
            <v:shape style="position:absolute;left:3207;top:10398;width:6151;height:327" coordorigin="3207,10398" coordsize="6151,327" path="m8856,10634l8841,10623,8834,10613,8827,10595,8824,10572,8824,10561,8822,10495,8813,10504,8803,10512,8796,10522,8791,10533,8786,10545,8784,10558,8784,10586,8786,10599,8791,10611,8796,10622,8803,10632,8813,10640,8822,10648,8833,10655,8847,10659,8856,10634xe" filled="t" fillcolor="#FFFDFC" stroked="f">
              <v:path arrowok="t"/>
              <v:fill/>
            </v:shape>
            <v:shape style="position:absolute;left:3207;top:10398;width:6151;height:327" coordorigin="3207,10398" coordsize="6151,327" path="m9357,10536l9356,10526,9352,10518,9349,10509,9344,10502,9337,10496,9331,10490,9323,10486,9314,10483,9304,10480,9294,10478,9274,10478,9267,10479,9260,10480,9253,10482,9246,10484,9239,10487,9233,10490,9227,10494,9222,10499,9217,10504,9213,10509,9210,10516,9205,10504,9199,10495,9189,10488,9180,10481,9167,10478,9139,10478,9126,10481,9116,10486,9106,10491,9096,10498,9088,10506,9085,10488,9084,10483,9080,10481,9051,10481,9051,10663,9091,10663,9091,10527,9098,10520,9105,10514,9114,10510,9122,10506,9131,10504,9155,10504,9165,10507,9173,10514,9180,10522,9184,10532,9184,10663,9224,10663,9224,10540,9225,10534,9228,10528,9230,10523,9234,10518,9238,10515,9243,10511,9248,10508,9254,10506,9260,10504,9266,10504,9287,10504,9298,10507,9306,10515,9314,10522,9317,10533,9317,10663,9357,10663,9357,10536xe" filled="t" fillcolor="#FFFDFC" stroked="f">
              <v:path arrowok="t"/>
              <v:fill/>
            </v:shape>
            <v:shape style="position:absolute;left:3207;top:10398;width:6151;height:327" coordorigin="3207,10398" coordsize="6151,327" path="m5809,10665l5820,10662,5830,10659,5839,10654,5847,10649,5854,10644,5859,10638,5863,10631,5867,10624,5869,10616,5869,10600,5867,10594,5864,10589,5860,10583,5856,10579,5850,10575,5845,10572,5839,10569,5832,10566,5825,10564,5817,10562,5810,10560,5803,10558,5796,10556,5789,10554,5782,10552,5775,10550,5770,10548,5764,10546,5760,10543,5753,10537,5752,10533,5752,10525,5755,10518,5759,10512,5767,10507,5772,10505,5777,10504,5782,10503,5788,10502,5803,10502,5809,10503,5815,10504,5821,10505,5826,10507,5830,10508,5834,10510,5840,10513,5845,10515,5851,10515,5856,10511,5865,10499,5856,10493,5846,10487,5834,10484,5815,10479,5794,10478,5781,10478,5770,10479,5760,10482,5750,10485,5742,10489,5735,10494,5728,10499,5723,10504,5719,10511,5716,10517,5714,10524,5714,10539,5715,10545,5719,10551,5722,10556,5727,10561,5732,10565,5738,10568,5744,10571,5751,10574,5758,10576,5765,10578,5773,10580,5780,10582,5787,10584,5794,10586,5801,10588,5808,10590,5813,10592,5819,10594,5823,10597,5830,10604,5831,10608,5831,10617,5829,10624,5824,10631,5816,10637,5811,10639,5806,10641,5800,10642,5793,10643,5776,10643,5769,10642,5762,10641,5756,10639,5751,10637,5747,10635,5743,10633,5739,10631,5733,10628,5728,10627,5721,10628,5717,10632,5708,10644,5717,10650,5728,10656,5740,10660,5743,10661,5762,10665,5783,10666,5797,10666,5809,10665xe" filled="t" fillcolor="#FFFDFC" stroked="f">
              <v:path arrowok="t"/>
              <v:fill/>
            </v:shape>
            <v:shape style="position:absolute;left:3207;top:10398;width:6151;height:327" coordorigin="3207,10398" coordsize="6151,327" path="m3927,10666l3948,10664,3966,10659,3978,10654,3989,10647,3997,10639,4005,10630,4012,10620,4016,10608,4021,10588,4023,10567,4023,10553,4021,10541,4017,10530,4013,10519,4007,10510,4000,10502,3993,10494,3984,10488,3973,10484,3962,10480,3950,10478,3935,10478,3914,10480,3896,10486,3884,10491,3873,10498,3863,10507,3863,10398,3823,10398,3823,10663,3855,10663,3858,10661,3859,10656,3861,10640,3869,10648,3863,10619,3863,10531,3872,10522,3880,10516,3890,10511,3900,10506,3911,10504,3924,10504,3931,10504,3951,10509,3967,10519,3973,10527,3980,10545,3982,10569,3981,10588,3975,10608,3965,10623,3956,10630,3938,10638,3916,10641,3906,10641,3896,10639,3887,10636,3888,10659,3898,10663,3911,10666,3927,10666xe" filled="t" fillcolor="#FFFDFC" stroked="f">
              <v:path arrowok="t"/>
              <v:fill/>
            </v:shape>
            <v:shape style="position:absolute;left:3207;top:10398;width:6151;height:327" coordorigin="3207,10398" coordsize="6151,327" path="m3513,10536l3512,10526,3508,10518,3505,10509,3500,10502,3493,10496,3487,10490,3479,10486,3470,10483,3460,10480,3450,10478,3430,10478,3423,10479,3416,10480,3409,10482,3402,10484,3395,10487,3389,10490,3383,10494,3378,10499,3373,10504,3369,10509,3366,10516,3361,10504,3355,10495,3345,10488,3336,10481,3323,10478,3295,10478,3282,10481,3272,10486,3262,10491,3252,10498,3244,10506,3241,10488,3240,10483,3236,10481,3207,10481,3207,10663,3247,10663,3247,10527,3254,10520,3261,10514,3270,10510,3278,10506,3287,10504,3311,10504,3321,10507,3329,10514,3336,10522,3340,10532,3340,10663,3380,10663,3380,10540,3381,10534,3384,10528,3386,10523,3390,10518,3394,10515,3399,10511,3404,10508,3410,10506,3416,10504,3422,10504,3443,10504,3454,10507,3462,10515,3470,10522,3473,10533,3473,10663,3513,10663,3513,10536xe" filled="t" fillcolor="#FFFDFC" stroked="f">
              <v:path arrowok="t"/>
              <v:fill/>
            </v:shape>
            <v:shape style="position:absolute;left:4095;top:10481;width:0;height:182" coordorigin="4095,10481" coordsize="0,182" path="m4095,10481l4095,10663e" filled="f" stroked="t" strokeweight="2.08pt" strokecolor="#FFFDFC">
              <v:path arrowok="t"/>
            </v:shape>
            <v:shape style="position:absolute;left:4202;top:10398;width:0;height:265" coordorigin="4202,10398" coordsize="0,265" path="m4202,10398l4202,10663e" filled="f" stroked="t" strokeweight="2.09pt" strokecolor="#FFFDFC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645"/>
      </w:pPr>
      <w:r>
        <w:pict>
          <v:shape type="#_x0000_t75" style="width:174.75pt;height:174.75pt">
            <v:imagedata o:title="" r:id="rId20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sectPr>
      <w:pgMar w:footer="0" w:header="0" w:top="1480" w:bottom="0" w:left="1720" w:right="1720"/>
      <w:footerReference w:type="default" r:id="rId17"/>
      <w:pgSz w:w="12240" w:h="1584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0pt;margin-top:677.369pt;width:612pt;height:114.631pt;mso-position-horizontal-relative:page;mso-position-vertical-relative:page;z-index:-343" coordorigin="0,13547" coordsize="12240,2293">
          <v:shape style="position:absolute;left:0;top:14551;width:12240;height:1275" coordorigin="0,14551" coordsize="12240,1275" path="m0,15826l12240,15826,12240,14551,0,14551,0,15826xe" filled="t" fillcolor="#5B9BD4" stroked="f">
            <v:path arrowok="t"/>
            <v:fill/>
          </v:shape>
          <v:shape type="#_x0000_t75" style="position:absolute;left:9697;top:13547;width:3881;height:3454">
            <v:imagedata o:title="" r:id="rId1"/>
          </v:shape>
          <w10:wrap type="none"/>
        </v:group>
      </w:pict>
    </w:r>
    <w:r>
      <w:pict>
        <v:shape type="#_x0000_t202" style="position:absolute;margin-left:71.024pt;margin-top:685.329pt;width:405.884pt;height:38.72pt;mso-position-horizontal-relative:page;mso-position-vertical-relative:page;z-index:-342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32"/>
                    <w:szCs w:val="32"/>
                  </w:rPr>
                  <w:jc w:val="left"/>
                  <w:spacing w:lineRule="exact" w:line="340"/>
                  <w:ind w:left="20" w:right="-48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32"/>
                    <w:szCs w:val="32"/>
                  </w:rPr>
                  <w:t>Co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11"/>
                    <w:sz w:val="32"/>
                    <w:szCs w:val="3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32"/>
                    <w:szCs w:val="32"/>
                  </w:rPr>
                  <w:t>ti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32"/>
                    <w:szCs w:val="3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32"/>
                    <w:szCs w:val="32"/>
                  </w:rPr>
                  <w:t>uous</w:t>
                </w:r>
                <w:r>
                  <w:rPr>
                    <w:rFonts w:cs="Times New Roman" w:hAnsi="Times New Roman" w:eastAsia="Times New Roman" w:ascii="Times New Roman"/>
                    <w:spacing w:val="-34"/>
                    <w:w w:val="111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32"/>
                    <w:szCs w:val="32"/>
                  </w:rPr>
                  <w:t>atte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32"/>
                    <w:szCs w:val="3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32"/>
                    <w:szCs w:val="32"/>
                  </w:rPr>
                  <w:t>tion</w:t>
                </w:r>
                <w:r>
                  <w:rPr>
                    <w:rFonts w:cs="Times New Roman" w:hAnsi="Times New Roman" w:eastAsia="Times New Roman" w:ascii="Times New Roman"/>
                    <w:spacing w:val="31"/>
                    <w:w w:val="111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32"/>
                    <w:szCs w:val="32"/>
                  </w:rPr>
                  <w:t>to</w:t>
                </w:r>
                <w:r>
                  <w:rPr>
                    <w:rFonts w:cs="Times New Roman" w:hAnsi="Times New Roman" w:eastAsia="Times New Roman" w:ascii="Times New Roman"/>
                    <w:spacing w:val="45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3"/>
                    <w:w w:val="129"/>
                    <w:sz w:val="32"/>
                    <w:szCs w:val="3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9"/>
                    <w:sz w:val="32"/>
                    <w:szCs w:val="32"/>
                  </w:rPr>
                  <w:t>echnic</w:t>
                </w:r>
                <w:r>
                  <w:rPr>
                    <w:rFonts w:cs="Times New Roman" w:hAnsi="Times New Roman" w:eastAsia="Times New Roman" w:ascii="Times New Roman"/>
                    <w:spacing w:val="3"/>
                    <w:w w:val="109"/>
                    <w:sz w:val="32"/>
                    <w:szCs w:val="3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84"/>
                    <w:sz w:val="32"/>
                    <w:szCs w:val="32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3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8"/>
                    <w:sz w:val="32"/>
                    <w:szCs w:val="3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8"/>
                    <w:sz w:val="32"/>
                    <w:szCs w:val="32"/>
                  </w:rPr>
                  <w:t>x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8"/>
                    <w:sz w:val="32"/>
                    <w:szCs w:val="3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8"/>
                    <w:sz w:val="32"/>
                    <w:szCs w:val="32"/>
                  </w:rPr>
                  <w:t>ell</w:t>
                </w:r>
                <w:r>
                  <w:rPr>
                    <w:rFonts w:cs="Times New Roman" w:hAnsi="Times New Roman" w:eastAsia="Times New Roman" w:ascii="Times New Roman"/>
                    <w:spacing w:val="5"/>
                    <w:w w:val="108"/>
                    <w:sz w:val="32"/>
                    <w:szCs w:val="3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8"/>
                    <w:sz w:val="32"/>
                    <w:szCs w:val="32"/>
                  </w:rPr>
                  <w:t>nce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8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32"/>
                    <w:szCs w:val="3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32"/>
                    <w:szCs w:val="32"/>
                  </w:rPr>
                  <w:t>nd</w:t>
                </w:r>
                <w:r>
                  <w:rPr>
                    <w:rFonts w:cs="Times New Roman" w:hAnsi="Times New Roman" w:eastAsia="Times New Roman" w:ascii="Times New Roman"/>
                    <w:spacing w:val="53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32"/>
                    <w:szCs w:val="3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32"/>
                    <w:szCs w:val="3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32"/>
                    <w:szCs w:val="3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32"/>
                    <w:szCs w:val="3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66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11"/>
                    <w:sz w:val="32"/>
                    <w:szCs w:val="3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8"/>
                    <w:sz w:val="32"/>
                    <w:szCs w:val="3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32"/>
                    <w:szCs w:val="32"/>
                  </w:rPr>
                </w:r>
              </w:p>
              <w:p>
                <w:pPr>
                  <w:rPr>
                    <w:rFonts w:cs="Times New Roman" w:hAnsi="Times New Roman" w:eastAsia="Times New Roman" w:ascii="Times New Roman"/>
                    <w:sz w:val="32"/>
                    <w:szCs w:val="32"/>
                  </w:rPr>
                  <w:jc w:val="left"/>
                  <w:spacing w:before="47"/>
                  <w:ind w:left="20"/>
                </w:pPr>
                <w:r>
                  <w:rPr>
                    <w:rFonts w:cs="Times New Roman" w:hAnsi="Times New Roman" w:eastAsia="Times New Roman" w:ascii="Times New Roman"/>
                    <w:w w:val="111"/>
                    <w:sz w:val="32"/>
                    <w:szCs w:val="32"/>
                  </w:rPr>
                  <w:t>throug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11"/>
                    <w:sz w:val="32"/>
                    <w:szCs w:val="32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13"/>
                    <w:sz w:val="32"/>
                    <w:szCs w:val="3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7"/>
                    <w:sz w:val="32"/>
                    <w:szCs w:val="3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3"/>
                    <w:w w:val="117"/>
                    <w:sz w:val="32"/>
                    <w:szCs w:val="3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94"/>
                    <w:sz w:val="32"/>
                    <w:szCs w:val="32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32"/>
                    <w:szCs w:val="3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0pt;margin-top:678.689pt;width:612pt;height:113.311pt;mso-position-horizontal-relative:page;mso-position-vertical-relative:page;z-index:-341" coordorigin="0,13574" coordsize="12240,2266">
          <v:shape style="position:absolute;left:0;top:14578;width:12240;height:1275" coordorigin="0,14578" coordsize="12240,1275" path="m12240,14578l0,14578,0,15840,12240,15840,12240,14578xe" filled="t" fillcolor="#5B9BD4" stroked="f">
            <v:path arrowok="t"/>
            <v:fill/>
          </v:shape>
          <v:shape type="#_x0000_t75" style="position:absolute;left:9697;top:13574;width:3881;height:3454">
            <v:imagedata o:title="" r:id="rId1"/>
          </v:shape>
          <w10:wrap type="none"/>
        </v:group>
      </w:pict>
    </w:r>
    <w:r>
      <w:pict>
        <v:shape type="#_x0000_t202" style="position:absolute;margin-left:359.07pt;margin-top:696.129pt;width:112.02pt;height:17.96pt;mso-position-horizontal-relative:page;mso-position-vertical-relative:page;z-index:-340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32"/>
                    <w:szCs w:val="32"/>
                  </w:rPr>
                  <w:jc w:val="left"/>
                  <w:spacing w:lineRule="exact" w:line="340"/>
                  <w:ind w:left="20" w:right="-48"/>
                </w:pPr>
                <w:r>
                  <w:rPr>
                    <w:rFonts w:cs="Times New Roman" w:hAnsi="Times New Roman" w:eastAsia="Times New Roman" w:ascii="Times New Roman"/>
                    <w:b/>
                    <w:sz w:val="32"/>
                    <w:szCs w:val="32"/>
                  </w:rPr>
                  <w:t>TextAli</w:t>
                </w:r>
                <w:r>
                  <w:rPr>
                    <w:rFonts w:cs="Times New Roman" w:hAnsi="Times New Roman" w:eastAsia="Times New Roman" w:ascii="Times New Roman"/>
                    <w:b/>
                    <w:spacing w:val="2"/>
                    <w:sz w:val="32"/>
                    <w:szCs w:val="3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sz w:val="32"/>
                    <w:szCs w:val="3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sz w:val="32"/>
                    <w:szCs w:val="3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10"/>
                    <w:sz w:val="32"/>
                    <w:szCs w:val="32"/>
                  </w:rPr>
                  <w:t>en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10"/>
                    <w:sz w:val="32"/>
                    <w:szCs w:val="3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77"/>
                    <w:sz w:val="32"/>
                    <w:szCs w:val="32"/>
                  </w:rPr>
                  <w:t>: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32"/>
                    <w:szCs w:val="3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0pt;margin-top:680.79pt;width:612pt;height:111.21pt;mso-position-horizontal-relative:page;mso-position-vertical-relative:page;z-index:-339" coordorigin="0,13616" coordsize="12240,2224">
          <v:shape style="position:absolute;left:0;top:14620;width:12240;height:1275" coordorigin="0,14620" coordsize="12240,1275" path="m12240,14620l0,14620,0,15840,12240,15840,12240,14620xe" filled="t" fillcolor="#5B9BD4" stroked="f">
            <v:path arrowok="t"/>
            <v:fill/>
          </v:shape>
          <v:shape type="#_x0000_t75" style="position:absolute;left:9697;top:13616;width:3881;height:3454">
            <v:imagedata o:title="" r:id="rId1"/>
          </v:shape>
          <w10:wrap type="none"/>
        </v:group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0pt;margin-top:677.71pt;width:612pt;height:114.29pt;mso-position-horizontal-relative:page;mso-position-vertical-relative:page;z-index:-338" coordorigin="0,13554" coordsize="12240,2286">
          <v:shape type="#_x0000_t75" style="position:absolute;left:9638;top:15144;width:3881;height:3454">
            <v:imagedata o:title="" r:id="rId1"/>
          </v:shape>
          <v:shape style="position:absolute;left:7;top:14558;width:12240;height:1275" coordorigin="7,14558" coordsize="12240,1275" path="m12240,14558l7,14558,7,15833,12240,15833,12240,14558xe" filled="t" fillcolor="#5B9BD4" stroked="f">
            <v:path arrowok="t"/>
            <v:fill/>
          </v:shape>
          <v:shape type="#_x0000_t75" style="position:absolute;left:9704;top:13554;width:3881;height:3454">
            <v:imagedata o:title="" r:id="rId2"/>
          </v:shape>
          <w10:wrap type="none"/>
        </v:group>
      </w:pict>
    </w:r>
    <w:r>
      <w:rPr>
        <w:sz w:val="20"/>
        <w:szCs w:val="2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png"/><Relationship Id="rId5" Type="http://schemas.openxmlformats.org/officeDocument/2006/relationships/image" Target="media\image2.png"/><Relationship Id="rId6" Type="http://schemas.openxmlformats.org/officeDocument/2006/relationships/image" Target="media\image3.png"/><Relationship Id="rId7" Type="http://schemas.openxmlformats.org/officeDocument/2006/relationships/image" Target="media\image4.png"/><Relationship Id="rId8" Type="http://schemas.openxmlformats.org/officeDocument/2006/relationships/image" Target="media\image5.png"/><Relationship Id="rId9" Type="http://schemas.openxmlformats.org/officeDocument/2006/relationships/image" Target="media\image6.png"/><Relationship Id="rId10" Type="http://schemas.openxmlformats.org/officeDocument/2006/relationships/image" Target="media\image7.png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image" Target="media\image11.jpg"/><Relationship Id="rId15" Type="http://schemas.openxmlformats.org/officeDocument/2006/relationships/footer" Target="footer4.xml"/><Relationship Id="rId16" Type="http://schemas.openxmlformats.org/officeDocument/2006/relationships/image" Target="media\image14.jpg"/><Relationship Id="rId17" Type="http://schemas.openxmlformats.org/officeDocument/2006/relationships/footer" Target="footer5.xml"/><Relationship Id="rId18" Type="http://schemas.openxmlformats.org/officeDocument/2006/relationships/image" Target="media\image15.png"/><Relationship Id="rId19" Type="http://schemas.openxmlformats.org/officeDocument/2006/relationships/image" Target="media\image16.png"/><Relationship Id="rId20" Type="http://schemas.openxmlformats.org/officeDocument/2006/relationships/image" Target="media\image17.png"/></Relationships>

</file>

<file path=word/_rels/footer1.xml.rels><?xml version="1.0" encoding="UTF-8" standalone="yes"?>
<Relationships xmlns="http://schemas.openxmlformats.org/package/2006/relationships"><Relationship Id="rId1" Type="http://schemas.openxmlformats.org/officeDocument/2006/relationships/image" Target="media\image8.png"/></Relationships>

</file>

<file path=word/_rels/footer2.xml.rels><?xml version="1.0" encoding="UTF-8" standalone="yes"?>
<Relationships xmlns="http://schemas.openxmlformats.org/package/2006/relationships"><Relationship Id="rId1" Type="http://schemas.openxmlformats.org/officeDocument/2006/relationships/image" Target="media\image9.png"/></Relationships>

</file>

<file path=word/_rels/footer3.xml.rels><?xml version="1.0" encoding="UTF-8" standalone="yes"?>
<Relationships xmlns="http://schemas.openxmlformats.org/package/2006/relationships"><Relationship Id="rId1" Type="http://schemas.openxmlformats.org/officeDocument/2006/relationships/image" Target="media\image10.png"/></Relationships>

</file>

<file path=word/_rels/footer4.xml.rels><?xml version="1.0" encoding="UTF-8" standalone="yes"?>
<Relationships xmlns="http://schemas.openxmlformats.org/package/2006/relationships"><Relationship Id="rId1" Type="http://schemas.openxmlformats.org/officeDocument/2006/relationships/image" Target="media\image12.png"/><Relationship Id="rId2" Type="http://schemas.openxmlformats.org/officeDocument/2006/relationships/image" Target="media\image13.pn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