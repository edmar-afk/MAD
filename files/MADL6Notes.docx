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80" w:bottom="280" w:left="1720" w:right="1720"/>
        </w:sectPr>
      </w:pPr>
      <w:r>
        <w:pict>
          <v:group style="position:absolute;margin-left:0pt;margin-top:0pt;width:612pt;height:792pt;mso-position-horizontal-relative:page;mso-position-vertical-relative:page;z-index:-174" coordorigin="0,0" coordsize="12240,15840">
            <v:shape style="position:absolute;left:0;top:0;width:12240;height:11131" coordorigin="0,0" coordsize="12240,11131" path="m0,0l0,11131,12240,11131,12240,0,0,0xe" filled="t" fillcolor="#5B9BD4" stroked="f">
              <v:path arrowok="t"/>
              <v:fill/>
            </v:shape>
            <v:shape style="position:absolute;left:2757;top:2247;width:6497;height:6518" coordorigin="2757,2247" coordsize="6497,6518" path="m6005,2247l5739,2257,5478,2289,5225,2341,4978,2413,4741,2503,4512,2610,4294,2735,4087,2875,3891,3031,3708,3201,3539,3385,3384,3581,3243,3789,3119,4008,3012,4237,2922,4476,2851,4722,2799,4977,2768,5238,2757,5506,2768,5773,2799,6034,2851,6289,2922,6536,3012,6774,3119,7003,3243,7222,3384,7430,3539,7627,3708,7810,3891,7980,4087,8136,4294,8276,4512,8401,4741,8509,4978,8598,5225,8670,5478,8722,5739,8754,6005,8765,6272,8754,6532,8722,6786,8670,7032,8598,7270,8509,7498,8401,7716,8276,7924,8136,8119,7980,8302,7810,8472,7627,8627,7430,8767,7222,8891,7003,8998,6774,9088,6536,9159,6289,9211,6034,9243,5773,9253,5506,9243,5238,9211,4977,9159,4722,9088,4476,8998,4237,8891,4008,8767,3789,8627,3581,8472,3385,8302,3201,8119,3031,7924,2875,7716,2735,7498,2610,7270,2503,7032,2413,6786,2341,6532,2289,6272,2257,6005,2247xe" filled="t" fillcolor="#FFFDFC" stroked="f">
              <v:path arrowok="t"/>
              <v:fill/>
            </v:shape>
            <v:shape style="position:absolute;left:0;top:11125;width:12240;height:411" coordorigin="0,11125" coordsize="12240,411" path="m0,11125l0,11536,12240,11536,12240,11125,0,11125xe" filled="t" fillcolor="#DEEBF7" stroked="f">
              <v:path arrowok="t"/>
              <v:fill/>
            </v:shape>
            <v:shape type="#_x0000_t75" style="position:absolute;left:4018;top:5028;width:5450;height:780">
              <v:imagedata o:title="" r:id="rId4"/>
            </v:shape>
            <v:shape style="position:absolute;left:4038;top:5179;width:1488;height:309" coordorigin="4038,5179" coordsize="1488,309" path="m5000,5470l4873,5188,4864,5181,4850,5179,4838,5179,4837,5221,4903,5372,4771,5372,4758,5404,4916,5404,4949,5478,4951,5482,4955,5484,4960,5485,4967,5485,4989,5485,4996,5485,5002,5480,5002,5476,5000,5470xe" filled="t" fillcolor="#FFFDFC" stroked="f">
              <v:path arrowok="t"/>
              <v:fill/>
            </v:shape>
            <v:shape style="position:absolute;left:4038;top:5179;width:1488;height:309" coordorigin="4038,5179" coordsize="1488,309" path="m4678,5469l4676,5476,4677,5481,4682,5484,4689,5485,4713,5485,4719,5484,4724,5482,4727,5477,4758,5404,4771,5372,4836,5221,4837,5221,4838,5179,4827,5179,4820,5180,4814,5181,4809,5184,4806,5188,4678,5469xe" filled="t" fillcolor="#FFFDFC" stroked="f">
              <v:path arrowok="t"/>
              <v:fill/>
            </v:shape>
            <v:shape style="position:absolute;left:4038;top:5179;width:1488;height:309" coordorigin="4038,5179" coordsize="1488,309" path="m5030,5183l5029,5189,5031,5195,5131,5475,5132,5477,5141,5483,5151,5485,5161,5485,5183,5485,5195,5483,5201,5475,5275,5246,5275,5246,5355,5475,5364,5483,5374,5485,5384,5485,5405,5485,5417,5483,5425,5475,5525,5195,5527,5187,5524,5182,5520,5180,5514,5180,5493,5179,5489,5180,5483,5181,5478,5184,5476,5188,5393,5442,5392,5442,5305,5188,5299,5181,5288,5179,5267,5179,5255,5181,5249,5188,5168,5442,5168,5442,5082,5188,5081,5185,5077,5181,5072,5180,5065,5179,5043,5179,5036,5180,5030,5183xe" filled="t" fillcolor="#FFFDFC" stroked="f">
              <v:path arrowok="t"/>
              <v:fill/>
            </v:shape>
            <v:shape style="position:absolute;left:4038;top:5179;width:1488;height:309" coordorigin="4038,5179" coordsize="1488,309" path="m4050,5279l4055,5287,4060,5296,4067,5304,4075,5311,4083,5317,4092,5323,4102,5328,4112,5333,4123,5337,4133,5341,4144,5345,4155,5349,4165,5353,4175,5356,4184,5361,4192,5365,4200,5370,4207,5375,4212,5381,4216,5387,4219,5395,4219,5411,4217,5418,4214,5425,4210,5431,4205,5436,4199,5441,4192,5445,4184,5448,4175,5450,4166,5453,4156,5454,4131,5454,4118,5453,4107,5450,4096,5447,4086,5444,4079,5441,4071,5438,4064,5435,4059,5432,4054,5430,4051,5428,4046,5428,4042,5431,4039,5435,4039,5440,4038,5446,4038,5451,4039,5455,4041,5461,4045,5465,4051,5469,4057,5472,4063,5474,4070,5477,4078,5480,4087,5482,4097,5484,4107,5486,4118,5488,4130,5488,4143,5488,4154,5488,4175,5486,4194,5483,4198,5481,4218,5474,4235,5465,4246,5457,4255,5448,4262,5437,4268,5426,4272,5413,4272,5387,4269,5376,4264,5368,4259,5359,4253,5351,4245,5345,4236,5338,4227,5333,4217,5328,4206,5323,4196,5319,4185,5315,4174,5311,4164,5307,4154,5303,4143,5299,4134,5295,4126,5290,4118,5285,4111,5280,4106,5274,4101,5268,4099,5260,4099,5246,4100,5241,4103,5236,4105,5230,4109,5226,4114,5222,4119,5218,4126,5215,4134,5213,4141,5211,4151,5210,4172,5210,4183,5211,4192,5213,4201,5215,4209,5218,4215,5221,4222,5223,4228,5226,4232,5228,4237,5230,4242,5231,4247,5230,4249,5226,4250,5221,4250,5217,4250,5211,4250,5205,4248,5200,4244,5195,4238,5192,4232,5189,4226,5187,4220,5185,4212,5183,4205,5181,4197,5179,4188,5178,4180,5177,4171,5176,4156,5176,4136,5178,4117,5182,4103,5185,4091,5190,4080,5197,4070,5204,4062,5212,4056,5222,4051,5232,4048,5243,4048,5268,4050,5279xe" filled="t" fillcolor="#FFFDFC" stroked="f">
              <v:path arrowok="t"/>
              <v:fill/>
            </v:shape>
            <v:shape style="position:absolute;left:4038;top:5179;width:1488;height:309" coordorigin="4038,5179" coordsize="1488,309" path="m4570,5483l4574,5484,4580,5485,4587,5485,4597,5485,4604,5485,4610,5484,4615,5482,4617,5478,4617,5187,4615,5183,4610,5181,4604,5180,4597,5179,4587,5179,4580,5180,4574,5181,4569,5183,4567,5187,4567,5308,4394,5308,4394,5187,4394,5184,4389,5181,4385,5180,4378,5180,4364,5179,4357,5180,4351,5181,4346,5183,4344,5187,4344,5478,4346,5482,4351,5484,4357,5485,4364,5485,4378,5485,4381,5485,4387,5484,4392,5482,4394,5478,4394,5343,4567,5343,4567,5478,4570,5483xe" filled="t" fillcolor="#FFFDFC" stroked="f">
              <v:path arrowok="t"/>
              <v:fill/>
            </v:shape>
            <v:shape style="position:absolute;left:5708;top:5179;width:2458;height:308" coordorigin="5708,5179" coordsize="2458,308" path="m6378,5469l6375,5476,6376,5481,6381,5484,6388,5485,6412,5485,6418,5484,6423,5482,6427,5477,6458,5404,6470,5372,6536,5221,6536,5221,6537,5179,6527,5179,6519,5180,6513,5181,6508,5184,6505,5188,6378,5469xe" filled="t" fillcolor="#FFFDFC" stroked="f">
              <v:path arrowok="t"/>
              <v:fill/>
            </v:shape>
            <v:shape style="position:absolute;left:5708;top:5179;width:2458;height:308" coordorigin="5708,5179" coordsize="2458,308" path="m6761,5191l6761,5474,6763,5478,6767,5480,6771,5483,6775,5484,6865,5484,6887,5483,6907,5481,6926,5478,6944,5435,6924,5443,6923,5443,6905,5447,6885,5449,6863,5450,6811,5450,6811,5214,6865,5181,6775,5181,6771,5182,6767,5184,6763,5187,6761,5191xe" filled="t" fillcolor="#FFFDFC" stroked="f">
              <v:path arrowok="t"/>
              <v:fill/>
            </v:shape>
            <v:shape style="position:absolute;left:5708;top:5179;width:2458;height:308" coordorigin="5708,5179" coordsize="2458,308" path="m6979,5406l6966,5421,6961,5425,6944,5435,6926,5478,6944,5474,6970,5465,6987,5456,7003,5445,7018,5431,7030,5415,7040,5397,7048,5370,7051,5350,7052,5328,7052,5325,7051,5304,7047,5284,7040,5266,7032,5250,7020,5234,7006,5220,6987,5207,6969,5198,6949,5191,6928,5186,6909,5183,6888,5181,6865,5181,6811,5214,6868,5214,6890,5216,6910,5218,6927,5223,6934,5226,6953,5235,6968,5247,6983,5266,6992,5284,6994,5290,6998,5309,6999,5330,6999,5345,6996,5365,6991,5383,6989,5388,6979,5406xe" filled="t" fillcolor="#FFFDFC" stroked="f">
              <v:path arrowok="t"/>
              <v:fill/>
            </v:shape>
            <v:shape style="position:absolute;left:5708;top:5179;width:2458;height:308" coordorigin="5708,5179" coordsize="2458,308" path="m7130,5468l7130,5474,7132,5478,7140,5483,7145,5484,7333,5484,7338,5481,7340,5477,7341,5473,7341,5464,7341,5460,7340,5456,7335,5451,7331,5450,7181,5450,7181,5342,7309,5342,7315,5340,7317,5336,7318,5331,7318,5321,7316,5315,7312,5310,7308,5309,7181,5309,7181,5214,7331,5214,7336,5212,7338,5207,7339,5203,7339,5192,7337,5186,7333,5182,7329,5181,7145,5181,7140,5182,7132,5187,7130,5191,7130,5468xe" filled="t" fillcolor="#FFFDFC" stroked="f">
              <v:path arrowok="t"/>
              <v:fill/>
            </v:shape>
            <v:shape style="position:absolute;left:5708;top:5179;width:2458;height:308" coordorigin="5708,5179" coordsize="2458,308" path="m8041,5310l8036,5319,8032,5328,8031,5328,8026,5319,8021,5310,8016,5300,8011,5291,8006,5283,8001,5274,7949,5187,7941,5181,7929,5179,7907,5179,7899,5180,7894,5183,7894,5189,7897,5195,8005,5366,8005,5478,8008,5483,8012,5484,8018,5485,8025,5485,8035,5485,8042,5485,8048,5484,8053,5482,8055,5478,8055,5366,8162,5195,8164,5192,8166,5187,8165,5182,8160,5180,8152,5180,8130,5179,8124,5180,8119,5181,8115,5184,8113,5188,8060,5275,8055,5284,8050,5292,8045,5301,8041,5310xe" filled="t" fillcolor="#FFFDFC" stroked="f">
              <v:path arrowok="t"/>
              <v:fill/>
            </v:shape>
            <v:shape style="position:absolute;left:5708;top:5179;width:2458;height:308" coordorigin="5708,5179" coordsize="2458,308" path="m7424,5481l7428,5483,7433,5484,7439,5485,7457,5485,7466,5484,7474,5478,7474,5214,7602,5479,7604,5482,7608,5484,7613,5485,7619,5485,7633,5485,7639,5485,7646,5483,7651,5479,7784,5214,7785,5214,7785,5478,7798,5485,7805,5485,7819,5485,7822,5485,7828,5484,7833,5482,7835,5478,7835,5196,7829,5185,7819,5181,7776,5181,7772,5181,7758,5186,7747,5197,7742,5206,7629,5425,7628,5425,7520,5205,7518,5201,7513,5194,7508,5189,7501,5185,7497,5183,7492,5182,7487,5181,7482,5181,7439,5181,7434,5182,7430,5185,7425,5188,7423,5192,7423,5478,7424,5481xe" filled="t" fillcolor="#FFFDFC" stroked="f">
              <v:path arrowok="t"/>
              <v:fill/>
            </v:shape>
            <v:shape style="position:absolute;left:5708;top:5179;width:2458;height:308" coordorigin="5708,5179" coordsize="2458,308" path="m6032,5470l5905,5188,5896,5181,5882,5179,5870,5179,5869,5221,5935,5372,5803,5372,5790,5404,5948,5404,5981,5478,5983,5482,5987,5484,5992,5485,5999,5485,6021,5485,6028,5485,6034,5480,6034,5476,6032,5470xe" filled="t" fillcolor="#FFFDFC" stroked="f">
              <v:path arrowok="t"/>
              <v:fill/>
            </v:shape>
            <v:shape style="position:absolute;left:5708;top:5179;width:2458;height:308" coordorigin="5708,5179" coordsize="2458,308" path="m5710,5469l5708,5476,5709,5481,5714,5484,5721,5485,5745,5485,5751,5484,5756,5482,5759,5477,5790,5404,5803,5372,5868,5221,5870,5179,5859,5179,5852,5180,5846,5181,5841,5184,5838,5188,5710,5469xe" filled="t" fillcolor="#FFFDFC" stroked="f">
              <v:path arrowok="t"/>
              <v:fill/>
            </v:shape>
            <v:shape style="position:absolute;left:5708;top:5179;width:2458;height:308" coordorigin="5708,5179" coordsize="2458,308" path="m6130,5375l6126,5355,6125,5334,6125,5321,6128,5301,6133,5282,6144,5259,6156,5244,6173,5229,6191,5220,6197,5218,6217,5214,6237,5212,6238,5212,6259,5213,6277,5217,6288,5220,6298,5223,6306,5227,6313,5230,6320,5234,6325,5237,6330,5240,6333,5241,6338,5241,6343,5237,6345,5232,6345,5227,6345,5221,6345,5214,6343,5210,6339,5205,6334,5200,6329,5198,6322,5194,6316,5191,6308,5188,6299,5186,6290,5183,6281,5181,6270,5179,6260,5178,6249,5177,6229,5177,6208,5179,6189,5182,6170,5188,6150,5196,6133,5207,6118,5219,6104,5234,6093,5251,6084,5269,6076,5295,6073,5315,6072,5336,6072,5343,6073,5364,6077,5383,6083,5401,6091,5418,6102,5434,6115,5449,6129,5460,6146,5470,6166,5478,6191,5484,6211,5487,6232,5488,6247,5488,6260,5487,6272,5485,6284,5482,6295,5480,6304,5477,6313,5474,6321,5471,6327,5467,6333,5464,6339,5460,6344,5455,6346,5451,6347,5446,6347,5435,6346,5430,6344,5425,6340,5423,6336,5423,6332,5425,6327,5428,6322,5431,6315,5434,6307,5438,6299,5441,6290,5445,6279,5448,6267,5451,6254,5452,6239,5452,6230,5452,6209,5450,6191,5445,6170,5434,6155,5422,6141,5404,6133,5385,6130,5375xe" filled="t" fillcolor="#FFFDFC" stroked="f">
              <v:path arrowok="t"/>
              <v:fill/>
            </v:shape>
            <v:shape style="position:absolute;left:5708;top:5179;width:2458;height:308" coordorigin="5708,5179" coordsize="2458,308" path="m6699,5470l6572,5188,6563,5181,6549,5179,6537,5179,6536,5221,6602,5372,6470,5372,6458,5404,6615,5404,6648,5478,6650,5482,6654,5484,6659,5485,6666,5485,6688,5485,6695,5485,6702,5480,6701,5476,6699,5470xe" filled="t" fillcolor="#FFFDFC" stroked="f">
              <v:path arrowok="t"/>
              <v:fill/>
            </v:shape>
            <v:shape type="#_x0000_t75" style="position:absolute;left:4200;top:5299;width:4066;height:1361">
              <v:imagedata o:title="" r:id="rId5"/>
            </v:shape>
            <v:shape style="position:absolute;left:4436;top:5389;width:1612;height:264" coordorigin="4436,5389" coordsize="1612,264" path="m4918,5451l4918,5471,4920,5481,4924,5488,4929,5496,4935,5503,4942,5508,4949,5513,4957,5517,4967,5520,4976,5524,4986,5526,4995,5529,5005,5531,5015,5534,5024,5536,5033,5538,5042,5541,5049,5545,5056,5548,5062,5552,5066,5557,5071,5562,5073,5569,5073,5583,5072,5590,5069,5596,5066,5601,5061,5606,5056,5610,5050,5615,5043,5618,5035,5620,5027,5622,5017,5623,4999,5623,4991,5623,4985,5622,4978,5620,4972,5619,4967,5617,4961,5615,4957,5613,4953,5611,4949,5608,4942,5604,4936,5601,4931,5598,4927,5598,4921,5599,4916,5602,4904,5619,4912,5625,4929,5635,4948,5643,4965,5648,4984,5651,5006,5652,5013,5652,5033,5650,5052,5646,5065,5642,5077,5636,5086,5629,5095,5622,5102,5613,5107,5603,5112,5593,5114,5583,5114,5561,5112,5552,5108,5544,5103,5537,5097,5531,5090,5526,5083,5521,5074,5517,5065,5513,5056,5510,5046,5507,5037,5504,5027,5502,5017,5499,5008,5497,4999,5494,4990,5491,4983,5488,4976,5485,4970,5481,4965,5476,4961,5471,4959,5465,4959,5452,4960,5447,4963,5442,4965,5437,4969,5433,4974,5429,4979,5426,4985,5423,4993,5421,5000,5419,5009,5418,5029,5418,5038,5419,5045,5421,5053,5423,5059,5425,5064,5428,5069,5430,5074,5432,5081,5436,5086,5437,5092,5436,5097,5432,5107,5415,5104,5413,5087,5403,5068,5396,5059,5393,5039,5390,5018,5389,5015,5389,4994,5391,4975,5395,4963,5399,4952,5404,4944,5411,4935,5417,4929,5425,4924,5433,4920,5442,4918,5451xe" filled="t" fillcolor="#5B9BD4" stroked="f">
              <v:path arrowok="t"/>
              <v:fill/>
            </v:shape>
            <v:shape style="position:absolute;left:4436;top:5389;width:1612;height:264" coordorigin="4436,5389" coordsize="1612,264" path="m5162,5451l5162,5471,5165,5481,5169,5488,5174,5496,5179,5503,5187,5508,5194,5513,5202,5517,5212,5520,5221,5524,5231,5526,5240,5529,5250,5531,5259,5534,5269,5536,5278,5538,5286,5541,5294,5545,5301,5548,5307,5552,5311,5557,5316,5562,5318,5569,5318,5583,5316,5590,5313,5596,5310,5601,5306,5606,5300,5610,5295,5615,5288,5618,5280,5620,5271,5622,5262,5623,5243,5623,5236,5623,5229,5622,5223,5620,5217,5619,5212,5617,5206,5615,5202,5613,5198,5611,5193,5608,5187,5604,5181,5601,5176,5598,5171,5598,5166,5599,5161,5602,5149,5619,5157,5625,5174,5635,5193,5643,5210,5648,5229,5651,5250,5652,5258,5652,5278,5650,5297,5646,5310,5642,5322,5636,5331,5629,5340,5622,5347,5613,5352,5603,5357,5593,5359,5583,5359,5561,5357,5552,5353,5544,5348,5537,5342,5531,5335,5526,5328,5521,5319,5517,5310,5513,5301,5510,5291,5507,5281,5504,5272,5502,5262,5499,5253,5497,5243,5494,5235,5491,5228,5488,5221,5485,5215,5481,5210,5476,5206,5471,5203,5465,5203,5452,5205,5447,5207,5442,5210,5437,5214,5433,5219,5429,5224,5426,5230,5423,5238,5421,5245,5419,5254,5418,5274,5418,5283,5419,5290,5421,5298,5423,5304,5425,5309,5428,5314,5430,5319,5432,5326,5436,5331,5437,5337,5436,5341,5432,5352,5415,5349,5413,5332,5403,5313,5396,5304,5393,5284,5390,5263,5389,5259,5389,5239,5391,5220,5395,5208,5399,5197,5404,5189,5411,5180,5417,5174,5425,5169,5433,5165,5442,5162,5451xe" filled="t" fillcolor="#5B9BD4" stroked="f">
              <v:path arrowok="t"/>
              <v:fill/>
            </v:shape>
            <v:shape style="position:absolute;left:4436;top:5389;width:1612;height:264" coordorigin="4436,5389" coordsize="1612,264" path="m5461,5576l5455,5563,5460,5625,5477,5635,5468,5586,5461,5576xe" filled="t" fillcolor="#5B9BD4" stroked="f">
              <v:path arrowok="t"/>
              <v:fill/>
            </v:shape>
            <v:shape style="position:absolute;left:4436;top:5389;width:1612;height:264" coordorigin="4436,5389" coordsize="1612,264" path="m5402,5521l5403,5536,5407,5555,5414,5574,5420,5585,5432,5601,5446,5616,5460,5625,5455,5563,5454,5560,5449,5542,5447,5521,5447,5517,5449,5496,5455,5478,5461,5465,5468,5455,5478,5446,5480,5445,5496,5434,5515,5426,5522,5424,5541,5420,5562,5419,5571,5419,5591,5421,5610,5426,5630,5435,5646,5446,5656,5455,5664,5465,5669,5478,5676,5500,5677,5521,5677,5524,5675,5545,5669,5563,5664,5576,5656,5586,5646,5595,5629,5607,5610,5615,5603,5617,5583,5621,5562,5622,5554,5622,5533,5620,5515,5615,5494,5606,5478,5595,5468,5586,5477,5635,5497,5643,5521,5649,5541,5651,5562,5652,5569,5652,5590,5651,5609,5648,5628,5643,5645,5636,5663,5627,5678,5616,5688,5607,5701,5591,5711,5574,5716,5561,5721,5541,5723,5521,5722,5506,5718,5486,5711,5468,5705,5456,5693,5440,5678,5426,5665,5416,5647,5406,5628,5398,5603,5392,5583,5390,5562,5389,5556,5389,5535,5390,5515,5393,5497,5398,5480,5405,5462,5414,5446,5426,5436,5435,5424,5450,5414,5468,5408,5481,5404,5500,5402,5521xe" filled="t" fillcolor="#5B9BD4" stroked="f">
              <v:path arrowok="t"/>
              <v:fill/>
            </v:shape>
            <v:shape style="position:absolute;left:4436;top:5389;width:1612;height:264" coordorigin="4436,5389" coordsize="1612,264" path="m6048,5392l6009,5392,6010,5580,6010,5586,6011,5592,5823,5398,5821,5396,5817,5393,5812,5392,5807,5392,5785,5392,5785,5650,5823,5650,5823,5461,5823,5455,5822,5449,6010,5643,6015,5647,6020,5649,6026,5650,6048,5650,6048,5392xe" filled="t" fillcolor="#5B9BD4" stroked="f">
              <v:path arrowok="t"/>
              <v:fill/>
            </v:shape>
            <v:shape style="position:absolute;left:4436;top:5389;width:1612;height:264" coordorigin="4436,5389" coordsize="1612,264" path="m4480,5620l4480,5392,4436,5392,4436,5650,4620,5650,4620,5620,4480,5620xe" filled="t" fillcolor="#5B9BD4" stroked="f">
              <v:path arrowok="t"/>
              <v:fill/>
            </v:shape>
            <v:shape style="position:absolute;left:4436;top:5389;width:1612;height:264" coordorigin="4436,5389" coordsize="1612,264" path="m4713,5621l4713,5533,4839,5533,4839,5506,4713,5506,4713,5420,4869,5420,4869,5392,4669,5392,4669,5650,4869,5650,4869,5621,4713,5621xe" filled="t" fillcolor="#5B9BD4" stroked="f">
              <v:path arrowok="t"/>
              <v:fill/>
            </v:shape>
            <v:shape style="position:absolute;left:6231;top:5392;width:219;height:261" coordorigin="6231,5392" coordsize="219,261" path="m6233,5590l6238,5601,6244,5612,6251,5621,6260,5629,6269,5636,6281,5642,6271,5586,6270,5578,6270,5563,6271,5556,6275,5550,6278,5543,6298,5505,6303,5499,6308,5494,6314,5488,6410,5392,6370,5392,6365,5392,6358,5395,6353,5399,6270,5487,6262,5497,6249,5513,6240,5528,6234,5541,6231,5553,6231,5578,6233,5590xe" filled="t" fillcolor="#5B9BD4" stroked="f">
              <v:path arrowok="t"/>
              <v:fill/>
            </v:shape>
            <v:shape style="position:absolute;left:6231;top:5392;width:219;height:261" coordorigin="6231,5392" coordsize="219,261" path="m6289,5532l6295,5527,6302,5523,6311,5520,6320,5518,6330,5516,6351,5516,6360,5517,6368,5520,6377,5522,6384,5526,6390,5531,6396,5535,6401,5541,6404,5548,6408,5555,6409,5562,6409,5579,6408,5586,6404,5593,6401,5599,6396,5605,6390,5610,6383,5615,6376,5619,6367,5622,6358,5624,6348,5626,6327,5626,6317,5624,6309,5622,6300,5619,6293,5615,6287,5610,6282,5605,6277,5600,6274,5593,6271,5586,6281,5642,6294,5646,6298,5647,6317,5651,6338,5652,6344,5652,6365,5650,6384,5646,6397,5642,6409,5636,6419,5628,6429,5621,6436,5612,6442,5602,6447,5591,6450,5580,6450,5556,6447,5545,6442,5536,6437,5526,6430,5518,6421,5512,6413,5505,6402,5500,6391,5497,6379,5493,6367,5492,6343,5492,6333,5493,6323,5495,6314,5497,6306,5501,6298,5505,6278,5543,6282,5537,6289,5532xe" filled="t" fillcolor="#5B9BD4" stroked="f">
              <v:path arrowok="t"/>
              <v:fill/>
            </v:shape>
            <v:shape style="position:absolute;left:6627;top:5392;width:1422;height:264" coordorigin="6627,5392" coordsize="1422,264" path="m7011,5576l7006,5563,7010,5625,7028,5635,7019,5586,7011,5576xe" filled="t" fillcolor="#5B9BD4" stroked="f">
              <v:path arrowok="t"/>
              <v:fill/>
            </v:shape>
            <v:shape style="position:absolute;left:6627;top:5392;width:1422;height:264" coordorigin="6627,5392" coordsize="1422,264" path="m6953,5521l6953,5536,6957,5555,6964,5574,6970,5585,6982,5601,6997,5616,7010,5625,7006,5563,7004,5560,6999,5542,6997,5521,6997,5517,7000,5496,7006,5478,7011,5465,7019,5455,7029,5446,7030,5445,7046,5434,7065,5426,7072,5424,7092,5420,7113,5419,7121,5419,7142,5421,7160,5426,7181,5435,7197,5446,7207,5455,7214,5465,7220,5478,7226,5500,7228,5521,7228,5524,7225,5545,7220,5563,7214,5576,7207,5586,7197,5595,7179,5607,7160,5615,7153,5617,7134,5621,7113,5622,7104,5622,7084,5620,7065,5615,7045,5606,7029,5595,7019,5586,7028,5635,7047,5643,7072,5649,7091,5651,7113,5652,7119,5652,7140,5651,7160,5648,7178,5643,7195,5636,7213,5627,7229,5616,7238,5607,7251,5591,7261,5574,7267,5561,7271,5541,7273,5521,7272,5506,7268,5486,7261,5468,7255,5456,7243,5440,7229,5426,7215,5416,7198,5406,7178,5398,7154,5392,7134,5390,7113,5389,7106,5389,7085,5390,7066,5393,7047,5398,7030,5405,7012,5414,6997,5426,6987,5435,6974,5450,6964,5468,6959,5481,6954,5500,6953,5521xe" filled="t" fillcolor="#5B9BD4" stroked="f">
              <v:path arrowok="t"/>
              <v:fill/>
            </v:shape>
            <v:shape style="position:absolute;left:6627;top:5392;width:1422;height:264" coordorigin="6627,5392" coordsize="1422,264" path="m7406,5650l7450,5650,7450,5421,7555,5421,7555,5392,7300,5392,7300,5421,7406,5421,7406,5650xe" filled="t" fillcolor="#5B9BD4" stroked="f">
              <v:path arrowok="t"/>
              <v:fill/>
            </v:shape>
            <v:shape style="position:absolute;left:6627;top:5392;width:1422;height:264" coordorigin="6627,5392" coordsize="1422,264" path="m7648,5621l7648,5533,7774,5533,7774,5506,7648,5506,7648,5420,7804,5420,7804,5392,7604,5392,7604,5650,7804,5650,7804,5621,7648,5621xe" filled="t" fillcolor="#5B9BD4" stroked="f">
              <v:path arrowok="t"/>
              <v:fill/>
            </v:shape>
            <v:shape style="position:absolute;left:6627;top:5392;width:1422;height:264" coordorigin="6627,5392" coordsize="1422,264" path="m7853,5451l7853,5471,7855,5481,7859,5488,7864,5496,7870,5503,7877,5508,7884,5513,7893,5517,7902,5520,7911,5524,7921,5526,7931,5529,7940,5531,7950,5534,7959,5536,7969,5538,7977,5541,7984,5545,7991,5548,7997,5552,8002,5557,8006,5562,8008,5569,8008,5583,8007,5590,8004,5596,8001,5601,7996,5606,7991,5610,7985,5615,7978,5618,7970,5620,7962,5622,7953,5623,7934,5623,7926,5623,7920,5622,7913,5620,7907,5619,7902,5617,7897,5615,7892,5613,7888,5611,7884,5608,7877,5604,7871,5601,7866,5598,7862,5598,7856,5599,7852,5602,7839,5619,7847,5625,7864,5635,7883,5643,7900,5648,7920,5651,7941,5652,7948,5652,7969,5650,7987,5646,8000,5642,8012,5636,8021,5629,8031,5622,8038,5613,8042,5603,8047,5593,8050,5583,8050,5561,8047,5552,8043,5544,8039,5537,8033,5531,8025,5526,8018,5521,8010,5517,8000,5513,7991,5510,7982,5507,7972,5504,7962,5502,7952,5499,7943,5497,7934,5494,7926,5491,7918,5488,7911,5485,7905,5481,7901,5476,7896,5471,7894,5465,7894,5452,7895,5447,7898,5442,7900,5437,7904,5433,7909,5429,7914,5426,7921,5423,7928,5421,7935,5419,7944,5418,7964,5418,7973,5419,7981,5421,7988,5423,7994,5425,7999,5428,8005,5430,8009,5432,8016,5436,8022,5437,8027,5436,8032,5432,8042,5415,8039,5413,8022,5403,8003,5396,7994,5393,7975,5390,7954,5389,7950,5389,7929,5391,7911,5395,7898,5399,7888,5404,7879,5411,7870,5417,7864,5425,7859,5433,7855,5442,7853,5451xe" filled="t" fillcolor="#5B9BD4" stroked="f">
              <v:path arrowok="t"/>
              <v:fill/>
            </v:shape>
            <v:shape style="position:absolute;left:6627;top:5392;width:1422;height:264" coordorigin="6627,5392" coordsize="1422,264" path="m6890,5392l6852,5392,6852,5574,6852,5580,6852,5586,6853,5592,6665,5398,6664,5396,6659,5393,6655,5392,6650,5392,6627,5392,6627,5650,6666,5650,6666,5461,6665,5455,6665,5449,6853,5643,6857,5647,6862,5649,6868,5650,6890,5650,6890,5392xe" filled="t" fillcolor="#5B9BD4" stroked="f">
              <v:path arrowok="t"/>
              <v:fill/>
            </v:shape>
            <v:shape type="#_x0000_t75" style="position:absolute;left:2311;top:9091;width:7663;height:809">
              <v:imagedata o:title="" r:id="rId6"/>
            </v:shape>
            <v:shape style="position:absolute;left:2352;top:9189;width:5748;height:365" coordorigin="2352,9189" coordsize="5748,365" path="m7723,9487l7723,9339,7731,9332,7740,9327,7750,9323,7759,9319,7769,9317,7795,9317,7806,9320,7813,9327,7820,9334,7824,9344,7824,9487,7886,9487,7886,9345,7884,9334,7880,9325,7877,9315,7871,9307,7864,9300,7856,9293,7847,9288,7836,9284,7825,9280,7813,9278,7790,9278,7782,9279,7775,9280,7767,9282,7760,9284,7754,9286,7747,9289,7741,9292,7735,9295,7729,9299,7724,9303,7719,9307,7714,9291,7712,9285,7707,9282,7660,9282,7660,9487,7723,9487xe" filled="t" fillcolor="#FFFDFC" stroked="f">
              <v:path arrowok="t"/>
              <v:fill/>
            </v:shape>
            <v:shape style="position:absolute;left:2352;top:9189;width:5748;height:365" coordorigin="2352,9189" coordsize="5748,365" path="m8069,9445l8064,9447,8059,9449,8054,9450,8047,9451,8040,9451,8035,9449,8031,9445,8027,9442,8025,9436,8025,9319,8094,9319,8094,9283,8025,9283,8025,9219,7992,9219,7986,9219,7981,9222,7979,9227,7965,9283,7924,9289,7924,9308,7925,9314,7930,9318,7936,9319,7962,9319,7962,9433,7963,9440,7968,9460,7980,9475,7991,9482,8010,9488,8032,9490,8045,9490,8057,9489,8069,9486,8081,9483,8091,9478,8100,9472,8082,9448,8078,9445,8073,9444,8069,9445xe" filled="t" fillcolor="#FFFDFC" stroked="f">
              <v:path arrowok="t"/>
              <v:fill/>
            </v:shape>
            <v:shape style="position:absolute;left:2352;top:9189;width:5748;height:365" coordorigin="2352,9189" coordsize="5748,365" path="m6761,9446l6753,9441,6746,9434,6746,9342,6754,9334,6763,9328,6772,9323,6781,9319,6792,9317,6813,9317,6820,9318,6827,9320,6833,9323,6839,9327,6843,9332,6848,9337,6851,9344,6854,9352,6856,9361,6858,9371,6858,9395,6856,9405,6853,9414,6850,9423,6846,9430,6841,9435,6836,9441,6829,9446,6822,9448,6818,9490,6838,9488,6857,9482,6877,9472,6892,9460,6905,9443,6914,9425,6920,9403,6922,9383,6922,9377,6920,9356,6915,9338,6910,9325,6904,9314,6895,9305,6887,9296,6877,9289,6865,9285,6853,9280,6840,9278,6826,9278,6817,9278,6797,9281,6779,9287,6758,9298,6743,9310,6738,9291,6735,9285,6730,9282,6684,9282,6684,9554,6746,9554,6746,9470,6754,9476,6763,9481,6761,9446xe" filled="t" fillcolor="#FFFDFC" stroked="f">
              <v:path arrowok="t"/>
              <v:fill/>
            </v:shape>
            <v:shape style="position:absolute;left:2352;top:9189;width:5748;height:365" coordorigin="2352,9189" coordsize="5748,365" path="m4752,9446l4744,9441,4737,9434,4737,9342,4745,9334,4754,9328,4763,9323,4772,9319,4783,9317,4804,9317,4812,9318,4818,9320,4825,9323,4830,9327,4835,9332,4839,9337,4843,9344,4845,9352,4848,9361,4849,9371,4849,9395,4847,9405,4844,9414,4842,9423,4838,9430,4832,9435,4827,9441,4821,9446,4813,9448,4809,9490,4829,9488,4848,9482,4868,9472,4883,9460,4896,9443,4905,9425,4912,9403,4913,9383,4913,9377,4911,9356,4906,9338,4902,9325,4895,9314,4887,9305,4878,9296,4868,9289,4856,9285,4845,9280,4832,9278,4817,9278,4808,9278,4788,9281,4770,9287,4750,9298,4734,9310,4729,9291,4726,9285,4721,9282,4675,9282,4675,9554,4737,9554,4737,9470,4745,9476,4754,9481,4752,9446xe" filled="t" fillcolor="#FFFDFC" stroked="f">
              <v:path arrowok="t"/>
              <v:fill/>
            </v:shape>
            <v:shape style="position:absolute;left:2352;top:9189;width:5748;height:365" coordorigin="2352,9189" coordsize="5748,365" path="m4464,9446l4456,9441,4449,9434,4449,9342,4457,9334,4466,9328,4475,9323,4484,9319,4495,9317,4516,9317,4524,9318,4530,9320,4537,9323,4542,9327,4547,9332,4551,9337,4555,9344,4557,9352,4560,9361,4561,9371,4561,9395,4559,9405,4556,9414,4554,9423,4550,9430,4544,9435,4539,9441,4533,9446,4525,9448,4521,9490,4541,9488,4560,9482,4580,9472,4595,9460,4608,9443,4617,9425,4624,9403,4625,9383,4625,9377,4623,9356,4618,9338,4614,9325,4607,9314,4599,9305,4590,9296,4580,9289,4568,9285,4557,9280,4544,9278,4529,9278,4520,9278,4500,9281,4482,9287,4462,9298,4446,9310,4441,9291,4438,9285,4433,9282,4387,9282,4387,9554,4449,9554,4449,9470,4457,9476,4466,9481,4464,9446xe" filled="t" fillcolor="#FFFDFC" stroked="f">
              <v:path arrowok="t"/>
              <v:fill/>
            </v:shape>
            <v:shape style="position:absolute;left:2352;top:9189;width:5748;height:365" coordorigin="2352,9189" coordsize="5748,365" path="m2412,9487l2412,9292,2411,9288,2411,9284,2410,9280,2410,9275,2522,9440,2527,9448,2535,9452,2566,9452,2574,9448,2579,9440,2689,9276,2688,9284,2688,9293,2688,9487,2748,9487,2748,9197,2689,9198,2683,9199,2678,9201,2674,9206,2566,9367,2563,9371,2560,9375,2558,9380,2555,9384,2553,9389,2550,9394,2548,9389,2546,9385,2541,9376,2535,9367,2426,9206,2419,9199,2409,9197,2352,9197,2352,9487,2412,9487xe" filled="t" fillcolor="#FFFDFC" stroked="f">
              <v:path arrowok="t"/>
              <v:fill/>
            </v:shape>
            <v:shape style="position:absolute;left:2352;top:9189;width:5748;height:365" coordorigin="2352,9189" coordsize="5748,365" path="m2867,9384l2868,9369,2874,9349,2883,9334,2891,9327,2909,9319,2932,9316,2945,9317,2965,9323,2980,9334,2986,9343,2993,9362,2995,9384,2994,9400,2989,9420,2980,9435,2984,9483,3009,9472,3025,9462,3040,9445,3051,9428,3058,9405,3060,9384,3059,9379,3057,9359,3051,9340,3039,9321,3025,9307,3004,9294,2984,9286,2972,9283,2953,9279,2932,9278,2918,9279,2898,9281,2879,9286,2855,9296,2839,9307,2823,9323,2813,9340,2805,9363,2803,9384,2804,9389,2806,9410,2813,9428,2824,9447,2839,9462,2860,9475,2867,9384xe" filled="t" fillcolor="#FFFDFC" stroked="f">
              <v:path arrowok="t"/>
              <v:fill/>
            </v:shape>
            <v:shape style="position:absolute;left:2352;top:9189;width:5748;height:365" coordorigin="2352,9189" coordsize="5748,365" path="m2877,9425l2870,9407,2867,9384,2860,9475,2879,9483,2891,9486,2911,9489,2932,9490,2946,9490,2966,9487,2984,9483,2980,9435,2972,9441,2955,9450,2932,9452,2918,9451,2898,9446,2883,9435,2877,9425xe" filled="t" fillcolor="#FFFDFC" stroked="f">
              <v:path arrowok="t"/>
              <v:fill/>
            </v:shape>
            <v:shape style="position:absolute;left:2352;top:9189;width:5748;height:365" coordorigin="2352,9189" coordsize="5748,365" path="m3193,9483l3204,9487,3218,9490,3225,9490,3240,9490,3260,9488,3278,9482,3298,9472,3313,9460,3327,9443,3336,9425,3342,9400,3344,9379,3344,9377,3342,9356,3337,9337,3332,9325,3326,9314,3317,9306,3309,9297,3298,9290,3286,9285,3267,9280,3246,9278,3241,9278,3221,9281,3202,9286,3184,9295,3168,9307,3176,9334,3184,9328,3193,9323,3202,9319,3212,9317,3228,9317,3249,9321,3265,9332,3270,9339,3277,9357,3279,9381,3279,9394,3278,9404,3275,9413,3272,9422,3268,9430,3263,9436,3257,9441,3251,9446,3243,9448,3235,9451,3227,9453,3208,9453,3199,9451,3191,9448,3182,9446,3178,9475,3182,9478,3187,9481,3193,9483xe" filled="t" fillcolor="#FFFDFC" stroked="f">
              <v:path arrowok="t"/>
              <v:fill/>
            </v:shape>
            <v:shape style="position:absolute;left:2352;top:9189;width:5748;height:365" coordorigin="2352,9189" coordsize="5748,365" path="m3175,9441l3168,9434,3168,9342,3176,9334,3168,9307,3168,9189,3105,9189,3105,9487,3151,9487,3154,9486,3159,9484,3162,9478,3164,9464,3168,9468,3173,9471,3178,9475,3182,9446,3175,9441xe" filled="t" fillcolor="#FFFDFC" stroked="f">
              <v:path arrowok="t"/>
              <v:fill/>
            </v:shape>
            <v:shape style="position:absolute;left:2352;top:9189;width:5748;height:365" coordorigin="2352,9189" coordsize="5748,365" path="m3395,9282l3395,9487,3458,9487,3458,9282,3395,9282xe" filled="t" fillcolor="#FFFDFC" stroked="f">
              <v:path arrowok="t"/>
              <v:fill/>
            </v:shape>
            <v:shape style="position:absolute;left:2352;top:9189;width:5748;height:365" coordorigin="2352,9189" coordsize="5748,365" path="m3390,9234l3395,9241,3402,9246,3406,9249,3411,9250,3416,9252,3421,9253,3432,9253,3437,9252,3442,9250,3447,9249,3451,9246,3458,9241,3463,9234,3466,9226,3466,9217,3465,9213,3463,9209,3458,9202,3451,9196,3447,9194,3442,9193,3437,9191,3432,9190,3421,9190,3416,9191,3411,9193,3406,9194,3402,9196,3395,9202,3390,9209,3388,9213,3387,9217,3387,9226,3390,9234xe" filled="t" fillcolor="#FFFDFC" stroked="f">
              <v:path arrowok="t"/>
              <v:fill/>
            </v:shape>
            <v:shape style="position:absolute;left:2352;top:9189;width:5748;height:365" coordorigin="2352,9189" coordsize="5748,365" path="m3521,9189l3521,9487,3584,9487,3584,9189,3521,9189xe" filled="t" fillcolor="#FFFDFC" stroked="f">
              <v:path arrowok="t"/>
              <v:fill/>
            </v:shape>
            <v:shape style="position:absolute;left:2352;top:9189;width:5748;height:365" coordorigin="2352,9189" coordsize="5748,365" path="m3631,9380l3631,9389,3634,9410,3641,9428,3643,9431,3654,9448,3668,9462,3672,9465,3689,9476,3694,9361,3702,9341,3714,9326,3717,9324,3735,9316,3742,9279,3722,9281,3703,9286,3698,9288,3680,9297,3664,9308,3650,9323,3640,9340,3633,9360,3631,9380xe" filled="t" fillcolor="#FFFDFC" stroked="f">
              <v:path arrowok="t"/>
              <v:fill/>
            </v:shape>
            <v:shape style="position:absolute;left:2352;top:9189;width:5748;height:365" coordorigin="2352,9189" coordsize="5748,365" path="m3846,9311l3836,9303,3826,9295,3815,9289,3801,9285,3796,9283,3776,9280,3756,9278,3742,9279,3735,9316,3757,9314,3766,9314,3774,9315,3781,9318,3788,9320,3794,9323,3798,9328,3803,9332,3806,9337,3809,9343,3811,9348,3812,9354,3812,9361,3694,9361,3689,9476,3708,9483,3718,9486,3738,9489,3759,9490,3768,9490,3777,9490,3787,9489,3796,9488,3806,9486,3815,9483,3825,9480,3834,9477,3842,9473,3851,9468,3858,9463,3865,9457,3847,9439,3841,9434,3836,9434,3828,9435,3824,9437,3820,9439,3815,9441,3809,9443,3804,9445,3798,9447,3790,9449,3783,9451,3774,9452,3754,9452,3745,9451,3736,9448,3728,9446,3721,9442,3715,9437,3709,9432,3704,9426,3700,9418,3697,9410,3694,9401,3693,9391,3859,9391,3863,9389,3867,9384,3868,9379,3868,9371,3866,9350,3860,9332,3854,9320,3846,9311xe" filled="t" fillcolor="#FFFDFC" stroked="f">
              <v:path arrowok="t"/>
              <v:fill/>
            </v:shape>
            <v:shape style="position:absolute;left:2352;top:9189;width:5748;height:365" coordorigin="2352,9189" coordsize="5748,365" path="m4183,9247l4186,9254,4188,9260,4190,9266,4193,9272,4195,9277,4197,9281,4242,9378,4125,9378,4108,9416,4259,9416,4286,9475,4291,9481,4298,9486,4303,9487,4362,9487,4218,9197,4149,9197,4170,9282,4172,9277,4174,9272,4176,9266,4179,9260,4181,9254,4183,9247xe" filled="t" fillcolor="#FFFDFC" stroked="f">
              <v:path arrowok="t"/>
              <v:fill/>
            </v:shape>
            <v:shape style="position:absolute;left:2352;top:9189;width:5748;height:365" coordorigin="2352,9189" coordsize="5748,365" path="m4149,9197l4005,9487,4064,9487,4069,9486,4073,9483,4077,9481,4080,9475,4108,9416,4125,9378,4170,9282,4149,9197xe" filled="t" fillcolor="#FFFDFC" stroked="f">
              <v:path arrowok="t"/>
              <v:fill/>
            </v:shape>
            <v:shape style="position:absolute;left:2352;top:9189;width:5748;height:365" coordorigin="2352,9189" coordsize="5748,365" path="m4517,9451l4509,9453,4490,9453,4481,9451,4472,9448,4464,9446,4466,9481,4477,9485,4487,9488,4499,9490,4521,9490,4525,9448,4517,9451xe" filled="t" fillcolor="#FFFDFC" stroked="f">
              <v:path arrowok="t"/>
              <v:fill/>
            </v:shape>
            <v:shape style="position:absolute;left:2352;top:9189;width:5748;height:365" coordorigin="2352,9189" coordsize="5748,365" path="m4805,9451l4797,9453,4778,9453,4769,9451,4760,9448,4752,9446,4754,9481,4765,9485,4775,9488,4787,9490,4809,9490,4813,9448,4805,9451xe" filled="t" fillcolor="#FFFDFC" stroked="f">
              <v:path arrowok="t"/>
              <v:fill/>
            </v:shape>
            <v:shape style="position:absolute;left:2352;top:9189;width:5748;height:365" coordorigin="2352,9189" coordsize="5748,365" path="m5161,9444l5161,9240,5232,9197,5093,9197,5093,9487,5232,9487,5249,9487,5270,9485,5289,9481,5272,9440,5253,9443,5232,9444,5161,9444xe" filled="t" fillcolor="#FFFDFC" stroked="f">
              <v:path arrowok="t"/>
              <v:fill/>
            </v:shape>
            <v:shape style="position:absolute;left:2352;top:9189;width:5748;height:365" coordorigin="2352,9189" coordsize="5748,365" path="m5333,9467l5350,9458,5366,9447,5381,9433,5393,9418,5403,9401,5411,9383,5415,9363,5417,9342,5415,9322,5411,9302,5403,9284,5394,9267,5381,9252,5366,9238,5346,9224,5327,9215,5308,9208,5292,9204,5273,9200,5253,9198,5232,9197,5161,9240,5232,9240,5241,9241,5261,9243,5280,9247,5300,9256,5316,9267,5326,9276,5334,9287,5339,9300,5340,9303,5346,9321,5347,9342,5347,9346,5345,9367,5339,9385,5334,9398,5326,9408,5316,9417,5299,9429,5280,9437,5272,9440,5289,9481,5308,9477,5313,9475,5333,9467xe" filled="t" fillcolor="#FFFDFC" stroked="f">
              <v:path arrowok="t"/>
              <v:fill/>
            </v:shape>
            <v:shape style="position:absolute;left:2352;top:9189;width:5748;height:365" coordorigin="2352,9189" coordsize="5748,365" path="m5450,9380l5451,9389,5454,9410,5460,9428,5462,9431,5473,9448,5487,9462,5491,9465,5508,9476,5514,9361,5521,9341,5533,9326,5537,9324,5554,9316,5561,9279,5541,9281,5523,9286,5518,9288,5499,9297,5483,9308,5469,9323,5459,9340,5452,9360,5450,9380xe" filled="t" fillcolor="#FFFDFC" stroked="f">
              <v:path arrowok="t"/>
              <v:fill/>
            </v:shape>
            <v:shape style="position:absolute;left:2352;top:9189;width:5748;height:365" coordorigin="2352,9189" coordsize="5748,365" path="m5665,9311l5656,9303,5646,9295,5634,9289,5620,9285,5615,9283,5595,9280,5575,9278,5561,9279,5554,9316,5576,9314,5585,9314,5593,9315,5600,9318,5607,9320,5613,9323,5618,9328,5622,9332,5626,9337,5628,9343,5630,9348,5631,9354,5631,9361,5514,9361,5508,9476,5528,9483,5538,9486,5557,9489,5578,9490,5587,9490,5596,9490,5606,9489,5616,9488,5625,9486,5634,9483,5644,9480,5653,9477,5661,9473,5670,9468,5678,9463,5685,9457,5667,9439,5660,9434,5655,9434,5647,9435,5643,9437,5639,9439,5634,9441,5629,9443,5623,9445,5617,9447,5609,9449,5602,9451,5593,9452,5573,9452,5564,9451,5556,9448,5547,9446,5540,9442,5534,9437,5528,9432,5523,9426,5519,9418,5516,9410,5513,9401,5512,9391,5678,9391,5682,9389,5686,9384,5687,9379,5687,9371,5685,9350,5679,9332,5673,9320,5665,9311xe" filled="t" fillcolor="#FFFDFC" stroked="f">
              <v:path arrowok="t"/>
              <v:fill/>
            </v:shape>
            <v:shape style="position:absolute;left:2352;top:9189;width:5748;height:365" coordorigin="2352,9189" coordsize="5748,365" path="m5836,9438l5835,9432,5833,9426,5831,9419,5829,9413,5827,9407,5824,9401,5774,9291,5773,9288,5768,9284,5761,9282,5705,9282,5807,9487,5864,9487,5967,9282,5913,9282,5910,9282,5904,9286,5900,9291,5849,9401,5846,9407,5844,9413,5842,9419,5840,9426,5838,9432,5836,9438xe" filled="t" fillcolor="#FFFDFC" stroked="f">
              <v:path arrowok="t"/>
              <v:fill/>
            </v:shape>
            <v:shape style="position:absolute;left:2352;top:9189;width:5748;height:365" coordorigin="2352,9189" coordsize="5748,365" path="m5985,9380l5986,9389,5989,9410,5995,9428,5997,9431,6008,9448,6022,9462,6027,9465,6043,9476,6049,9361,6056,9341,6069,9326,6072,9324,6089,9316,6096,9279,6076,9281,6058,9286,6053,9288,6034,9297,6019,9308,6004,9323,5994,9340,5988,9360,5985,9380xe" filled="t" fillcolor="#FFFDFC" stroked="f">
              <v:path arrowok="t"/>
              <v:fill/>
            </v:shape>
            <v:shape style="position:absolute;left:2352;top:9189;width:5748;height:365" coordorigin="2352,9189" coordsize="5748,365" path="m6201,9311l6191,9303,6181,9295,6169,9289,6155,9285,6150,9283,6131,9280,6110,9278,6096,9279,6089,9316,6111,9314,6120,9314,6129,9315,6136,9318,6143,9320,6148,9323,6153,9328,6157,9332,6161,9337,6163,9343,6165,9348,6167,9354,6167,9361,6049,9361,6043,9476,6063,9483,6073,9486,6092,9489,6113,9490,6122,9490,6131,9490,6141,9489,6151,9488,6160,9486,6170,9483,6179,9480,6188,9477,6197,9473,6205,9468,6213,9463,6220,9457,6202,9439,6199,9435,6195,9434,6190,9434,6182,9435,6178,9437,6174,9439,6169,9441,6164,9443,6158,9445,6152,9447,6145,9449,6137,9451,6129,9452,6108,9452,6099,9451,6091,9448,6083,9446,6075,9442,6069,9437,6063,9432,6058,9426,6055,9418,6051,9410,6049,9401,6048,9391,6214,9391,6218,9389,6222,9384,6223,9379,6223,9371,6220,9350,6214,9332,6208,9320,6201,9311xe" filled="t" fillcolor="#FFFDFC" stroked="f">
              <v:path arrowok="t"/>
              <v:fill/>
            </v:shape>
            <v:shape style="position:absolute;left:2352;top:9189;width:5748;height:365" coordorigin="2352,9189" coordsize="5748,365" path="m6269,9189l6269,9487,6332,9487,6332,9189,6269,9189xe" filled="t" fillcolor="#FFFDFC" stroked="f">
              <v:path arrowok="t"/>
              <v:fill/>
            </v:shape>
            <v:shape style="position:absolute;left:2352;top:9189;width:5748;height:365" coordorigin="2352,9189" coordsize="5748,365" path="m6446,9384l6447,9369,6452,9349,6462,9334,6470,9327,6487,9319,6510,9316,6523,9317,6543,9323,6558,9334,6565,9343,6571,9362,6574,9384,6573,9400,6568,9420,6558,9435,6563,9483,6587,9472,6603,9462,6619,9445,6629,9428,6636,9405,6638,9384,6638,9379,6635,9359,6629,9340,6617,9321,6603,9307,6582,9294,6563,9286,6551,9283,6531,9279,6510,9278,6496,9279,6476,9281,6457,9286,6433,9296,6417,9307,6401,9323,6391,9340,6384,9363,6382,9384,6382,9389,6385,9410,6391,9428,6403,9447,6417,9462,6438,9475,6446,9384xe" filled="t" fillcolor="#FFFDFC" stroked="f">
              <v:path arrowok="t"/>
              <v:fill/>
            </v:shape>
            <v:shape style="position:absolute;left:2352;top:9189;width:5748;height:365" coordorigin="2352,9189" coordsize="5748,365" path="m6455,9425l6448,9407,6446,9384,6438,9475,6457,9483,6470,9486,6489,9489,6510,9490,6524,9490,6544,9487,6563,9483,6558,9435,6551,9441,6533,9450,6510,9452,6496,9451,6476,9446,6462,9435,6455,9425xe" filled="t" fillcolor="#FFFDFC" stroked="f">
              <v:path arrowok="t"/>
              <v:fill/>
            </v:shape>
            <v:shape style="position:absolute;left:2352;top:9189;width:5748;height:365" coordorigin="2352,9189" coordsize="5748,365" path="m6814,9451l6806,9453,6786,9453,6777,9451,6769,9448,6761,9446,6763,9481,6773,9485,6784,9488,6796,9490,6818,9490,6822,9448,6814,9451xe" filled="t" fillcolor="#FFFDFC" stroked="f">
              <v:path arrowok="t"/>
              <v:fill/>
            </v:shape>
            <v:shape style="position:absolute;left:2352;top:9189;width:5748;height:365" coordorigin="2352,9189" coordsize="5748,365" path="m7191,9290l7184,9294,7178,9299,7172,9304,7167,9310,7163,9317,7158,9305,7150,9296,7140,9289,7138,9288,7121,9281,7099,9278,7092,9278,7085,9279,7078,9280,7072,9282,7065,9284,7060,9286,7054,9289,7049,9291,7044,9295,7039,9298,7034,9302,7030,9306,7026,9291,7023,9285,7018,9282,6972,9282,6972,9487,7034,9487,7034,9337,7041,9331,7048,9326,7056,9322,7064,9319,7072,9317,7095,9317,7105,9320,7112,9326,7119,9333,7122,9343,7122,9487,7185,9487,7185,9350,7186,9344,7189,9339,7191,9334,7198,9327,7207,9321,7213,9319,7224,9317,7244,9317,7255,9320,7262,9327,7269,9333,7273,9343,7273,9487,7335,9487,7335,9344,7333,9333,7330,9323,7326,9314,7320,9306,7312,9299,7305,9292,7295,9287,7284,9284,7273,9280,7260,9278,7238,9278,7230,9279,7221,9281,7213,9282,7206,9284,7198,9287,7191,9290xe" filled="t" fillcolor="#FFFDFC" stroked="f">
              <v:path arrowok="t"/>
              <v:fill/>
            </v:shape>
            <v:shape style="position:absolute;left:2352;top:9189;width:5748;height:365" coordorigin="2352,9189" coordsize="5748,365" path="m7377,9380l7378,9389,7381,9410,7387,9428,7389,9431,7400,9448,7414,9462,7419,9465,7435,9476,7441,9361,7448,9341,7461,9326,7464,9324,7481,9316,7488,9279,7468,9281,7450,9286,7445,9288,7426,9297,7411,9308,7396,9323,7386,9340,7380,9360,7377,9380xe" filled="t" fillcolor="#FFFDFC" stroked="f">
              <v:path arrowok="t"/>
              <v:fill/>
            </v:shape>
            <v:shape style="position:absolute;left:2352;top:9189;width:5748;height:365" coordorigin="2352,9189" coordsize="5748,365" path="m7593,9311l7583,9303,7573,9295,7561,9289,7547,9285,7542,9283,7523,9280,7502,9278,7488,9279,7481,9316,7503,9314,7512,9314,7521,9315,7528,9318,7535,9320,7540,9323,7545,9328,7549,9332,7553,9337,7555,9343,7557,9348,7559,9354,7559,9361,7441,9361,7435,9476,7455,9483,7465,9486,7484,9489,7505,9490,7514,9490,7523,9490,7533,9489,7543,9488,7552,9486,7562,9483,7571,9480,7580,9477,7589,9473,7597,9468,7605,9463,7612,9457,7594,9439,7587,9434,7582,9434,7574,9435,7570,9437,7566,9439,7561,9441,7556,9443,7550,9445,7544,9447,7537,9449,7529,9451,7521,9452,7500,9452,7491,9451,7483,9448,7475,9446,7467,9442,7461,9437,7455,9432,7450,9426,7447,9418,7443,9410,7441,9401,7440,9391,7606,9391,7610,9389,7614,9384,7615,9379,7615,9371,7612,9350,7606,9332,7600,9320,7593,9311xe" filled="t" fillcolor="#FFFDFC" stroked="f">
              <v:path arrowok="t"/>
              <v:fill/>
            </v:shape>
            <v:shape style="position:absolute;left:3427;top:9282;width:0;height:206" coordorigin="3427,9282" coordsize="0,206" path="m3427,9282l3427,9487e" filled="f" stroked="t" strokeweight="3.23pt" strokecolor="#FFFDFC">
              <v:path arrowok="t"/>
            </v:shape>
            <v:shape style="position:absolute;left:3552;top:9189;width:0;height:298" coordorigin="3552,9189" coordsize="0,298" path="m3552,9189l3552,9487e" filled="f" stroked="t" strokeweight="3.22pt" strokecolor="#FFFDFC">
              <v:path arrowok="t"/>
            </v:shape>
            <v:shape style="position:absolute;left:6300;top:9189;width:0;height:298" coordorigin="6300,9189" coordsize="0,298" path="m6300,9189l6300,9487e" filled="f" stroked="t" strokeweight="3.22pt" strokecolor="#FFFDFC">
              <v:path arrowok="t"/>
            </v:shape>
            <v:shape style="position:absolute;left:8815;top:9281;width:144;height:207" coordorigin="8815,9281" coordsize="144,207" path="m8863,9352l8867,9346,8871,9340,8875,9335,8879,9330,8884,9327,8889,9323,8895,9320,8901,9318,8907,9317,8915,9316,8928,9316,8933,9316,8938,9317,8943,9318,8946,9318,8952,9318,8956,9313,8959,9286,8955,9284,8951,9283,8946,9282,8941,9281,8936,9281,8925,9281,8905,9284,8887,9292,8884,9295,8870,9308,8857,9325,8854,9294,8851,9286,8845,9284,8815,9284,8815,9487,8860,9487,8860,9359,8863,9352xe" filled="t" fillcolor="#FFFDFC" stroked="f">
              <v:path arrowok="t"/>
              <v:fill/>
            </v:shape>
            <v:shape style="position:absolute;left:8975;top:9218;width:165;height:272" coordorigin="8975,9218" coordsize="165,272" path="m9104,9459l9097,9461,9093,9461,9080,9461,9073,9459,9068,9455,9063,9451,9060,9444,9060,9314,9134,9314,9134,9288,9060,9288,9060,9218,9035,9218,9031,9220,9027,9225,9017,9288,8975,9292,8975,9309,8979,9313,8984,9314,9015,9314,9015,9441,9020,9462,9032,9477,9038,9481,9056,9488,9078,9490,9090,9490,9101,9489,9112,9485,9123,9482,9132,9478,9140,9472,9127,9455,9125,9453,9119,9452,9114,9454,9109,9456,9104,9459xe" filled="t" fillcolor="#FFFDFC" stroked="f">
              <v:path arrowok="t"/>
              <v:fill/>
            </v:shape>
            <v:shape style="position:absolute;left:9342;top:9200;width:0;height:287" coordorigin="9342,9200" coordsize="0,287" path="m9342,9200l9342,9487e" filled="f" stroked="t" strokeweight="2.55pt" strokecolor="#FFFDFC">
              <v:path arrowok="t"/>
            </v:shape>
            <v:shape style="position:absolute;left:8271;top:9200;width:242;height:287" coordorigin="8271,9200" coordsize="242,287" path="m8404,9347l8392,9349,8320,9349,8320,9231,8386,9231,8409,9233,8428,9238,8443,9246,8449,9252,8460,9268,8464,9289,8464,9298,8462,9306,8458,9313,8455,9321,8462,9364,8478,9354,8489,9346,8498,9337,8504,9326,8510,9315,8513,9302,8513,9276,8510,9263,8504,9252,8499,9241,8491,9232,8480,9224,8458,9213,8438,9206,8420,9203,8400,9201,8378,9200,8271,9200,8271,9487,8320,9487,8320,9380,8378,9380,8398,9379,8418,9377,8415,9345,8404,9347xe" filled="t" fillcolor="#FFFDFC" stroked="f">
              <v:path arrowok="t"/>
              <v:fill/>
            </v:shape>
            <v:shape style="position:absolute;left:8415;top:9321;width:47;height:56" coordorigin="8415,9321" coordsize="47,56" path="m8435,9337l8425,9342,8415,9345,8418,9377,8436,9373,8442,9371,8462,9364,8455,9321,8449,9327,8442,9332,8435,9337xe" filled="t" fillcolor="#FFFDFC" stroked="f">
              <v:path arrowok="t"/>
              <v:fill/>
            </v:shape>
            <v:shape style="position:absolute;left:8546;top:9281;width:202;height:210" coordorigin="8546,9281" coordsize="202,210" path="m8748,9487l8748,9346,8746,9336,8742,9326,8738,9317,8732,9309,8725,9302,8717,9295,8708,9290,8697,9286,8686,9282,8673,9281,8659,9281,8643,9281,8623,9284,8604,9289,8593,9293,8576,9302,8559,9313,8567,9324,8572,9329,8584,9331,8592,9328,8596,9325,8601,9323,8606,9320,8611,9317,8618,9315,8625,9313,8633,9311,8642,9309,8670,9309,8682,9313,8691,9322,8700,9330,8704,9342,8704,9373,8688,9374,8667,9375,8647,9377,8630,9379,8618,9382,8598,9387,8581,9394,8569,9399,8560,9406,8554,9413,8549,9421,8546,9428,8546,9446,8548,9454,8552,9460,8555,9467,8561,9473,8567,9477,8574,9482,8581,9485,8590,9487,8599,9489,8601,9458,8595,9453,8590,9445,8589,9440,8589,9429,8591,9424,8595,9420,8600,9415,8606,9411,8615,9408,8624,9405,8636,9402,8651,9400,8662,9398,8682,9397,8704,9396,8704,9438,8699,9442,8694,9446,8688,9449,8683,9453,8677,9456,8672,9458,8666,9460,8660,9462,8653,9463,8647,9465,8639,9465,8625,9465,8620,9465,8615,9464,8610,9463,8605,9461,8608,9490,8628,9490,8637,9490,8645,9488,8653,9487,8660,9485,8667,9482,8674,9480,8681,9476,8687,9473,8694,9469,8700,9464,8707,9460,8712,9479,8714,9482,8718,9485,8723,9487,8748,9487xe" filled="t" fillcolor="#FFFDFC" stroked="f">
              <v:path arrowok="t"/>
              <v:fill/>
            </v:shape>
            <v:shape style="position:absolute;left:8599;top:9458;width:9;height:32" coordorigin="8599,9458" coordsize="9,32" path="m8601,9458l8599,9489,8608,9490,8605,9461,8601,9458xe" filled="t" fillcolor="#FFFDFC" stroked="f">
              <v:path arrowok="t"/>
              <v:fill/>
            </v:shape>
            <v:shape type="#_x0000_t75" style="position:absolute;left:7334;top:9415;width:178;height:456">
              <v:imagedata o:title="" r:id="rId7"/>
            </v:shape>
            <v:shape type="#_x0000_t75" style="position:absolute;left:3615;top:11565;width:4890;height:4890">
              <v:imagedata o:title="" r:id="rId8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spacing w:before="29"/>
        <w:ind w:left="100"/>
      </w:pPr>
      <w:r>
        <w:pict>
          <v:group style="position:absolute;margin-left:0pt;margin-top:680.389pt;width:612pt;height:111.611pt;mso-position-horizontal-relative:page;mso-position-vertical-relative:page;z-index:-172" coordorigin="0,13608" coordsize="12240,2232">
            <v:shape style="position:absolute;left:0;top:15666;width:0;height:174" coordorigin="0,15666" coordsize="0,174" path="m0,15840l0,15666,0,15840xe" filled="t" fillcolor="#5B9BD4" stroked="f">
              <v:path arrowok="t"/>
              <v:fill/>
            </v:shape>
            <v:shape style="position:absolute;left:0;top:14568;width:12240;height:1275" coordorigin="0,14568" coordsize="12240,1275" path="m12240,14568l0,14568,0,15840,12240,15840,12240,14568xe" filled="t" fillcolor="#5B9BD4" stroked="f">
              <v:path arrowok="t"/>
              <v:fill/>
            </v:shape>
            <v:shape type="#_x0000_t75" style="position:absolute;left:9698;top:13608;width:3881;height:3454">
              <v:imagedata o:title="" r:id="rId9"/>
            </v:shape>
            <w10:wrap type="none"/>
          </v:group>
        </w:pict>
      </w:r>
      <w:r>
        <w:pict>
          <v:shape type="#_x0000_t202" style="position:absolute;margin-left:484.9pt;margin-top:680.389pt;width:127.1pt;height:111.611pt;mso-position-horizontal-relative:page;mso-position-vertical-relative:page;z-index:-173" filled="f" stroked="f">
            <v:textbox inset="0,0,0,0">
              <w:txbxContent>
                <w:p>
                  <w:pPr>
                    <w:rPr>
                      <w:sz w:val="18"/>
                      <w:szCs w:val="18"/>
                    </w:rPr>
                    <w:jc w:val="left"/>
                    <w:spacing w:before="8" w:lineRule="exact" w:line="180"/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32"/>
                      <w:szCs w:val="32"/>
                    </w:rPr>
                    <w:jc w:val="left"/>
                    <w:ind w:left="45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32"/>
                      <w:szCs w:val="32"/>
                    </w:rPr>
                    <w:t>y.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Launchi</w:t>
      </w:r>
      <w:r>
        <w:rPr>
          <w:rFonts w:cs="Times New Roman" w:hAnsi="Times New Roman" w:eastAsia="Times New Roman" w:ascii="Times New Roman"/>
          <w:color w:val="2D74B5"/>
          <w:spacing w:val="3"/>
          <w:w w:val="100"/>
          <w:sz w:val="56"/>
          <w:szCs w:val="56"/>
        </w:rPr>
        <w:t>n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g</w:t>
      </w:r>
      <w:r>
        <w:rPr>
          <w:rFonts w:cs="Times New Roman" w:hAnsi="Times New Roman" w:eastAsia="Times New Roman" w:ascii="Times New Roman"/>
          <w:color w:val="2D74B5"/>
          <w:spacing w:val="96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Your</w:t>
      </w:r>
      <w:r>
        <w:rPr>
          <w:rFonts w:cs="Times New Roman" w:hAnsi="Times New Roman" w:eastAsia="Times New Roman" w:ascii="Times New Roman"/>
          <w:color w:val="2D74B5"/>
          <w:spacing w:val="26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1"/>
          <w:sz w:val="56"/>
          <w:szCs w:val="56"/>
        </w:rPr>
        <w:t>A</w:t>
      </w:r>
      <w:r>
        <w:rPr>
          <w:rFonts w:cs="Times New Roman" w:hAnsi="Times New Roman" w:eastAsia="Times New Roman" w:ascii="Times New Roman"/>
          <w:color w:val="2D74B5"/>
          <w:spacing w:val="4"/>
          <w:w w:val="101"/>
          <w:sz w:val="56"/>
          <w:szCs w:val="56"/>
        </w:rPr>
        <w:t>p</w:t>
      </w:r>
      <w:r>
        <w:rPr>
          <w:rFonts w:cs="Times New Roman" w:hAnsi="Times New Roman" w:eastAsia="Times New Roman" w:ascii="Times New Roman"/>
          <w:color w:val="2D74B5"/>
          <w:spacing w:val="0"/>
          <w:w w:val="111"/>
          <w:sz w:val="56"/>
          <w:szCs w:val="56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6"/>
          <w:szCs w:val="5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 w:lineRule="auto" w:line="250"/>
        <w:ind w:left="100" w:right="58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So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hrou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6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-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ign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Sta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-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ated</w:t>
      </w:r>
      <w:r>
        <w:rPr>
          <w:rFonts w:cs="Times New Roman" w:hAnsi="Times New Roman" w:eastAsia="Times New Roman" w:ascii="Times New Roman"/>
          <w:spacing w:val="-8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MVP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get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tes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3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5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your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9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0"/>
          <w:w w:val="9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t.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prepa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0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bef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9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asing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2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4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ind w:left="100"/>
      </w:pPr>
      <w:r>
        <w:rPr>
          <w:rFonts w:cs="Times New Roman" w:hAnsi="Times New Roman" w:eastAsia="Times New Roman" w:ascii="Times New Roman"/>
          <w:color w:val="2D74B5"/>
          <w:spacing w:val="0"/>
          <w:w w:val="100"/>
          <w:sz w:val="48"/>
          <w:szCs w:val="48"/>
        </w:rPr>
        <w:t>Mate</w:t>
      </w:r>
      <w:r>
        <w:rPr>
          <w:rFonts w:cs="Times New Roman" w:hAnsi="Times New Roman" w:eastAsia="Times New Roman" w:ascii="Times New Roman"/>
          <w:color w:val="2D74B5"/>
          <w:spacing w:val="1"/>
          <w:w w:val="100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48"/>
          <w:szCs w:val="48"/>
        </w:rPr>
        <w:t>ials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2D74B5"/>
          <w:spacing w:val="27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2D74B5"/>
          <w:spacing w:val="-3"/>
          <w:w w:val="105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color w:val="2D74B5"/>
          <w:spacing w:val="0"/>
          <w:w w:val="119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color w:val="2D74B5"/>
          <w:spacing w:val="1"/>
          <w:w w:val="119"/>
          <w:sz w:val="48"/>
          <w:szCs w:val="48"/>
        </w:rPr>
        <w:t>e</w:t>
      </w:r>
      <w:r>
        <w:rPr>
          <w:rFonts w:cs="Times New Roman" w:hAnsi="Times New Roman" w:eastAsia="Times New Roman" w:ascii="Times New Roman"/>
          <w:color w:val="2D74B5"/>
          <w:spacing w:val="0"/>
          <w:w w:val="114"/>
          <w:sz w:val="48"/>
          <w:szCs w:val="48"/>
        </w:rPr>
        <w:t>ded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8"/>
          <w:szCs w:val="48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1" w:lineRule="auto" w:line="250"/>
        <w:ind w:left="100" w:right="261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De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elope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6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you’ll</w:t>
      </w:r>
      <w:r>
        <w:rPr>
          <w:rFonts w:cs="Times New Roman" w:hAnsi="Times New Roman" w:eastAsia="Times New Roman" w:ascii="Times New Roman"/>
          <w:spacing w:val="-2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ep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hts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your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ure</w:t>
      </w:r>
      <w:r>
        <w:rPr>
          <w:rFonts w:cs="Times New Roman" w:hAnsi="Times New Roman" w:eastAsia="Times New Roman" w:ascii="Times New Roman"/>
          <w:spacing w:val="-8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3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ghts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ag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eve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using</w:t>
      </w:r>
      <w:r>
        <w:rPr>
          <w:rFonts w:cs="Times New Roman" w:hAnsi="Times New Roman" w:eastAsia="Times New Roman" w:ascii="Times New Roman"/>
          <w:spacing w:val="5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2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ev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misgi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ings</w:t>
      </w:r>
      <w:r>
        <w:rPr>
          <w:rFonts w:cs="Times New Roman" w:hAnsi="Times New Roman" w:eastAsia="Times New Roman" w:ascii="Times New Roman"/>
          <w:spacing w:val="3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79"/>
          <w:sz w:val="32"/>
          <w:szCs w:val="32"/>
        </w:rPr>
        <w:t>(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ee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S.M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T.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xa</w:t>
      </w:r>
      <w:r>
        <w:rPr>
          <w:rFonts w:cs="Times New Roman" w:hAnsi="Times New Roman" w:eastAsia="Times New Roman" w:ascii="Times New Roman"/>
          <w:spacing w:val="-2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79"/>
          <w:sz w:val="32"/>
          <w:szCs w:val="32"/>
        </w:rPr>
        <w:t>)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avoid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any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</w:t>
      </w:r>
      <w:r>
        <w:rPr>
          <w:rFonts w:cs="Times New Roman" w:hAnsi="Times New Roman" w:eastAsia="Times New Roman" w:ascii="Times New Roman"/>
          <w:spacing w:val="2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ations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get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8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gn</w:t>
      </w:r>
      <w:r>
        <w:rPr>
          <w:rFonts w:cs="Times New Roman" w:hAnsi="Times New Roman" w:eastAsia="Times New Roman" w:ascii="Times New Roman"/>
          <w:spacing w:val="2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90"/>
          <w:sz w:val="32"/>
          <w:szCs w:val="32"/>
        </w:rPr>
        <w:t>ULA</w:t>
      </w:r>
      <w:r>
        <w:rPr>
          <w:rFonts w:cs="Times New Roman" w:hAnsi="Times New Roman" w:eastAsia="Times New Roman" w:ascii="Times New Roman"/>
          <w:b/>
          <w:spacing w:val="17"/>
          <w:w w:val="9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ef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they</w:t>
      </w:r>
      <w:r>
        <w:rPr>
          <w:rFonts w:cs="Times New Roman" w:hAnsi="Times New Roman" w:eastAsia="Times New Roman" w:ascii="Times New Roman"/>
          <w:spacing w:val="7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eg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exact" w:line="340"/>
        <w:ind w:left="100"/>
      </w:pPr>
      <w:r>
        <w:rPr>
          <w:rFonts w:cs="Times New Roman" w:hAnsi="Times New Roman" w:eastAsia="Times New Roman" w:ascii="Times New Roman"/>
          <w:color w:val="0462C1"/>
          <w:w w:val="108"/>
          <w:position w:val="-1"/>
          <w:sz w:val="32"/>
          <w:szCs w:val="32"/>
        </w:rPr>
      </w:r>
      <w:hyperlink r:id="rId10">
        <w:r>
          <w:rPr>
            <w:rFonts w:cs="Times New Roman" w:hAnsi="Times New Roman" w:eastAsia="Times New Roman" w:ascii="Times New Roman"/>
            <w:color w:val="0462C1"/>
            <w:spacing w:val="-1"/>
            <w:w w:val="108"/>
            <w:position w:val="-1"/>
            <w:sz w:val="32"/>
            <w:szCs w:val="32"/>
            <w:u w:val="single" w:color="0462C1"/>
          </w:rPr>
          <w:t>w</w:t>
        </w:r>
        <w:r>
          <w:rPr>
            <w:rFonts w:cs="Times New Roman" w:hAnsi="Times New Roman" w:eastAsia="Times New Roman" w:ascii="Times New Roman"/>
            <w:color w:val="0462C1"/>
            <w:spacing w:val="-1"/>
            <w:w w:val="108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1"/>
            <w:w w:val="108"/>
            <w:position w:val="-1"/>
            <w:sz w:val="32"/>
            <w:szCs w:val="32"/>
            <w:u w:val="single" w:color="0462C1"/>
          </w:rPr>
          <w:t>w</w:t>
        </w:r>
        <w:r>
          <w:rPr>
            <w:rFonts w:cs="Times New Roman" w:hAnsi="Times New Roman" w:eastAsia="Times New Roman" w:ascii="Times New Roman"/>
            <w:color w:val="0462C1"/>
            <w:spacing w:val="1"/>
            <w:w w:val="108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1"/>
            <w:w w:val="108"/>
            <w:position w:val="-1"/>
            <w:sz w:val="32"/>
            <w:szCs w:val="32"/>
            <w:u w:val="single" w:color="0462C1"/>
          </w:rPr>
          <w:t>w</w:t>
        </w:r>
        <w:r>
          <w:rPr>
            <w:rFonts w:cs="Times New Roman" w:hAnsi="Times New Roman" w:eastAsia="Times New Roman" w:ascii="Times New Roman"/>
            <w:color w:val="0462C1"/>
            <w:spacing w:val="1"/>
            <w:w w:val="108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0"/>
            <w:w w:val="110"/>
            <w:position w:val="-1"/>
            <w:sz w:val="32"/>
            <w:szCs w:val="32"/>
            <w:u w:val="single" w:color="0462C1"/>
          </w:rPr>
          <w:t>.terms</w:t>
        </w:r>
        <w:r>
          <w:rPr>
            <w:rFonts w:cs="Times New Roman" w:hAnsi="Times New Roman" w:eastAsia="Times New Roman" w:ascii="Times New Roman"/>
            <w:color w:val="0462C1"/>
            <w:spacing w:val="1"/>
            <w:w w:val="110"/>
            <w:position w:val="-1"/>
            <w:sz w:val="32"/>
            <w:szCs w:val="32"/>
            <w:u w:val="single" w:color="0462C1"/>
          </w:rPr>
          <w:t>f</w:t>
        </w:r>
        <w:r>
          <w:rPr>
            <w:rFonts w:cs="Times New Roman" w:hAnsi="Times New Roman" w:eastAsia="Times New Roman" w:ascii="Times New Roman"/>
            <w:color w:val="0462C1"/>
            <w:spacing w:val="1"/>
            <w:w w:val="110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0"/>
            <w:w w:val="118"/>
            <w:position w:val="-1"/>
            <w:sz w:val="32"/>
            <w:szCs w:val="32"/>
            <w:u w:val="single" w:color="0462C1"/>
          </w:rPr>
          <w:t>e</w:t>
        </w:r>
        <w:r>
          <w:rPr>
            <w:rFonts w:cs="Times New Roman" w:hAnsi="Times New Roman" w:eastAsia="Times New Roman" w:ascii="Times New Roman"/>
            <w:color w:val="0462C1"/>
            <w:spacing w:val="1"/>
            <w:w w:val="118"/>
            <w:position w:val="-1"/>
            <w:sz w:val="32"/>
            <w:szCs w:val="32"/>
            <w:u w:val="single" w:color="0462C1"/>
          </w:rPr>
          <w:t>e</w:t>
        </w:r>
        <w:r>
          <w:rPr>
            <w:rFonts w:cs="Times New Roman" w:hAnsi="Times New Roman" w:eastAsia="Times New Roman" w:ascii="Times New Roman"/>
            <w:color w:val="0462C1"/>
            <w:spacing w:val="1"/>
            <w:w w:val="118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1"/>
            <w:w w:val="111"/>
            <w:position w:val="-1"/>
            <w:sz w:val="32"/>
            <w:szCs w:val="32"/>
            <w:u w:val="single" w:color="0462C1"/>
          </w:rPr>
          <w:t>d</w:t>
        </w:r>
        <w:r>
          <w:rPr>
            <w:rFonts w:cs="Times New Roman" w:hAnsi="Times New Roman" w:eastAsia="Times New Roman" w:ascii="Times New Roman"/>
            <w:color w:val="0462C1"/>
            <w:spacing w:val="1"/>
            <w:w w:val="111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1"/>
            <w:w w:val="94"/>
            <w:position w:val="-1"/>
            <w:sz w:val="32"/>
            <w:szCs w:val="32"/>
            <w:u w:val="single" w:color="0462C1"/>
          </w:rPr>
          <w:t>.</w:t>
        </w:r>
        <w:r>
          <w:rPr>
            <w:rFonts w:cs="Times New Roman" w:hAnsi="Times New Roman" w:eastAsia="Times New Roman" w:ascii="Times New Roman"/>
            <w:color w:val="0462C1"/>
            <w:spacing w:val="1"/>
            <w:w w:val="94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1"/>
            <w:w w:val="107"/>
            <w:position w:val="-1"/>
            <w:sz w:val="32"/>
            <w:szCs w:val="32"/>
            <w:u w:val="single" w:color="0462C1"/>
          </w:rPr>
          <w:t>c</w:t>
        </w:r>
        <w:r>
          <w:rPr>
            <w:rFonts w:cs="Times New Roman" w:hAnsi="Times New Roman" w:eastAsia="Times New Roman" w:ascii="Times New Roman"/>
            <w:color w:val="0462C1"/>
            <w:spacing w:val="1"/>
            <w:w w:val="107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-1"/>
            <w:w w:val="113"/>
            <w:position w:val="-1"/>
            <w:sz w:val="32"/>
            <w:szCs w:val="32"/>
            <w:u w:val="single" w:color="0462C1"/>
          </w:rPr>
          <w:t>o</w:t>
        </w:r>
        <w:r>
          <w:rPr>
            <w:rFonts w:cs="Times New Roman" w:hAnsi="Times New Roman" w:eastAsia="Times New Roman" w:ascii="Times New Roman"/>
            <w:color w:val="0462C1"/>
            <w:spacing w:val="-1"/>
            <w:w w:val="113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-1"/>
            <w:w w:val="105"/>
            <w:position w:val="-1"/>
            <w:sz w:val="32"/>
            <w:szCs w:val="32"/>
            <w:u w:val="single" w:color="0462C1"/>
          </w:rPr>
          <w:t>m</w:t>
        </w:r>
        <w:r>
          <w:rPr>
            <w:rFonts w:cs="Times New Roman" w:hAnsi="Times New Roman" w:eastAsia="Times New Roman" w:ascii="Times New Roman"/>
            <w:color w:val="0462C1"/>
            <w:spacing w:val="-1"/>
            <w:w w:val="105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2"/>
            <w:w w:val="162"/>
            <w:position w:val="-1"/>
            <w:sz w:val="32"/>
            <w:szCs w:val="32"/>
            <w:u w:val="single" w:color="0462C1"/>
          </w:rPr>
          <w:t>/</w:t>
        </w:r>
        <w:r>
          <w:rPr>
            <w:rFonts w:cs="Times New Roman" w:hAnsi="Times New Roman" w:eastAsia="Times New Roman" w:ascii="Times New Roman"/>
            <w:color w:val="0462C1"/>
            <w:spacing w:val="2"/>
            <w:w w:val="162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-1"/>
            <w:w w:val="111"/>
            <w:position w:val="-1"/>
            <w:sz w:val="32"/>
            <w:szCs w:val="32"/>
            <w:u w:val="single" w:color="0462C1"/>
          </w:rPr>
          <w:t>b</w:t>
        </w:r>
        <w:r>
          <w:rPr>
            <w:rFonts w:cs="Times New Roman" w:hAnsi="Times New Roman" w:eastAsia="Times New Roman" w:ascii="Times New Roman"/>
            <w:color w:val="0462C1"/>
            <w:spacing w:val="-1"/>
            <w:w w:val="111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1"/>
            <w:w w:val="84"/>
            <w:position w:val="-1"/>
            <w:sz w:val="32"/>
            <w:szCs w:val="32"/>
            <w:u w:val="single" w:color="0462C1"/>
          </w:rPr>
          <w:t>l</w:t>
        </w:r>
        <w:r>
          <w:rPr>
            <w:rFonts w:cs="Times New Roman" w:hAnsi="Times New Roman" w:eastAsia="Times New Roman" w:ascii="Times New Roman"/>
            <w:color w:val="0462C1"/>
            <w:spacing w:val="1"/>
            <w:w w:val="84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-1"/>
            <w:w w:val="113"/>
            <w:position w:val="-1"/>
            <w:sz w:val="32"/>
            <w:szCs w:val="32"/>
            <w:u w:val="single" w:color="0462C1"/>
          </w:rPr>
          <w:t>o</w:t>
        </w:r>
        <w:r>
          <w:rPr>
            <w:rFonts w:cs="Times New Roman" w:hAnsi="Times New Roman" w:eastAsia="Times New Roman" w:ascii="Times New Roman"/>
            <w:color w:val="0462C1"/>
            <w:spacing w:val="-1"/>
            <w:w w:val="113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2"/>
            <w:w w:val="103"/>
            <w:position w:val="-1"/>
            <w:sz w:val="32"/>
            <w:szCs w:val="32"/>
            <w:u w:val="single" w:color="0462C1"/>
          </w:rPr>
          <w:t>g</w:t>
        </w:r>
        <w:r>
          <w:rPr>
            <w:rFonts w:cs="Times New Roman" w:hAnsi="Times New Roman" w:eastAsia="Times New Roman" w:ascii="Times New Roman"/>
            <w:color w:val="0462C1"/>
            <w:spacing w:val="2"/>
            <w:w w:val="103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0"/>
            <w:w w:val="112"/>
            <w:position w:val="-1"/>
            <w:sz w:val="32"/>
            <w:szCs w:val="32"/>
            <w:u w:val="single" w:color="0462C1"/>
          </w:rPr>
          <w:t>/samp</w:t>
        </w:r>
        <w:r>
          <w:rPr>
            <w:rFonts w:cs="Times New Roman" w:hAnsi="Times New Roman" w:eastAsia="Times New Roman" w:ascii="Times New Roman"/>
            <w:color w:val="0462C1"/>
            <w:spacing w:val="2"/>
            <w:w w:val="112"/>
            <w:position w:val="-1"/>
            <w:sz w:val="32"/>
            <w:szCs w:val="32"/>
            <w:u w:val="single" w:color="0462C1"/>
          </w:rPr>
          <w:t>l</w:t>
        </w:r>
        <w:r>
          <w:rPr>
            <w:rFonts w:cs="Times New Roman" w:hAnsi="Times New Roman" w:eastAsia="Times New Roman" w:ascii="Times New Roman"/>
            <w:color w:val="0462C1"/>
            <w:spacing w:val="2"/>
            <w:w w:val="112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4"/>
            <w:w w:val="118"/>
            <w:position w:val="-1"/>
            <w:sz w:val="32"/>
            <w:szCs w:val="32"/>
            <w:u w:val="single" w:color="0462C1"/>
          </w:rPr>
          <w:t>e</w:t>
        </w:r>
        <w:r>
          <w:rPr>
            <w:rFonts w:cs="Times New Roman" w:hAnsi="Times New Roman" w:eastAsia="Times New Roman" w:ascii="Times New Roman"/>
            <w:color w:val="0462C1"/>
            <w:spacing w:val="4"/>
            <w:w w:val="118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-1"/>
            <w:w w:val="111"/>
            <w:position w:val="-1"/>
            <w:sz w:val="32"/>
            <w:szCs w:val="32"/>
            <w:u w:val="single" w:color="0462C1"/>
          </w:rPr>
          <w:t>-</w:t>
        </w:r>
        <w:r>
          <w:rPr>
            <w:rFonts w:cs="Times New Roman" w:hAnsi="Times New Roman" w:eastAsia="Times New Roman" w:ascii="Times New Roman"/>
            <w:color w:val="0462C1"/>
            <w:spacing w:val="-1"/>
            <w:w w:val="111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2"/>
            <w:w w:val="118"/>
            <w:position w:val="-1"/>
            <w:sz w:val="32"/>
            <w:szCs w:val="32"/>
            <w:u w:val="single" w:color="0462C1"/>
          </w:rPr>
          <w:t>e</w:t>
        </w:r>
        <w:r>
          <w:rPr>
            <w:rFonts w:cs="Times New Roman" w:hAnsi="Times New Roman" w:eastAsia="Times New Roman" w:ascii="Times New Roman"/>
            <w:color w:val="0462C1"/>
            <w:spacing w:val="2"/>
            <w:w w:val="118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0"/>
            <w:w w:val="101"/>
            <w:position w:val="-1"/>
            <w:sz w:val="32"/>
            <w:szCs w:val="32"/>
            <w:u w:val="single" w:color="0462C1"/>
          </w:rPr>
          <w:t>u</w:t>
        </w:r>
        <w:r>
          <w:rPr>
            <w:rFonts w:cs="Times New Roman" w:hAnsi="Times New Roman" w:eastAsia="Times New Roman" w:ascii="Times New Roman"/>
            <w:color w:val="0462C1"/>
            <w:spacing w:val="-1"/>
            <w:w w:val="101"/>
            <w:position w:val="-1"/>
            <w:sz w:val="32"/>
            <w:szCs w:val="32"/>
            <w:u w:val="single" w:color="0462C1"/>
          </w:rPr>
          <w:t>l</w:t>
        </w:r>
        <w:r>
          <w:rPr>
            <w:rFonts w:cs="Times New Roman" w:hAnsi="Times New Roman" w:eastAsia="Times New Roman" w:ascii="Times New Roman"/>
            <w:color w:val="0462C1"/>
            <w:spacing w:val="-1"/>
            <w:w w:val="101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3"/>
            <w:w w:val="111"/>
            <w:position w:val="-1"/>
            <w:sz w:val="32"/>
            <w:szCs w:val="32"/>
            <w:u w:val="single" w:color="0462C1"/>
          </w:rPr>
          <w:t>a</w:t>
        </w:r>
        <w:r>
          <w:rPr>
            <w:rFonts w:cs="Times New Roman" w:hAnsi="Times New Roman" w:eastAsia="Times New Roman" w:ascii="Times New Roman"/>
            <w:color w:val="0462C1"/>
            <w:spacing w:val="3"/>
            <w:w w:val="111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-1"/>
            <w:w w:val="111"/>
            <w:position w:val="-1"/>
            <w:sz w:val="32"/>
            <w:szCs w:val="32"/>
            <w:u w:val="single" w:color="0462C1"/>
          </w:rPr>
          <w:t>-</w:t>
        </w:r>
        <w:r>
          <w:rPr>
            <w:rFonts w:cs="Times New Roman" w:hAnsi="Times New Roman" w:eastAsia="Times New Roman" w:ascii="Times New Roman"/>
            <w:color w:val="0462C1"/>
            <w:spacing w:val="-1"/>
            <w:w w:val="111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0"/>
            <w:w w:val="122"/>
            <w:position w:val="-1"/>
            <w:sz w:val="32"/>
            <w:szCs w:val="32"/>
            <w:u w:val="single" w:color="0462C1"/>
          </w:rPr>
          <w:t>t</w:t>
        </w:r>
        <w:r>
          <w:rPr>
            <w:rFonts w:cs="Times New Roman" w:hAnsi="Times New Roman" w:eastAsia="Times New Roman" w:ascii="Times New Roman"/>
            <w:color w:val="0462C1"/>
            <w:spacing w:val="2"/>
            <w:w w:val="122"/>
            <w:position w:val="-1"/>
            <w:sz w:val="32"/>
            <w:szCs w:val="32"/>
            <w:u w:val="single" w:color="0462C1"/>
          </w:rPr>
          <w:t>e</w:t>
        </w:r>
        <w:r>
          <w:rPr>
            <w:rFonts w:cs="Times New Roman" w:hAnsi="Times New Roman" w:eastAsia="Times New Roman" w:ascii="Times New Roman"/>
            <w:color w:val="0462C1"/>
            <w:spacing w:val="2"/>
            <w:w w:val="122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-1"/>
            <w:w w:val="105"/>
            <w:position w:val="-1"/>
            <w:sz w:val="32"/>
            <w:szCs w:val="32"/>
            <w:u w:val="single" w:color="0462C1"/>
          </w:rPr>
          <w:t>m</w:t>
        </w:r>
        <w:r>
          <w:rPr>
            <w:rFonts w:cs="Times New Roman" w:hAnsi="Times New Roman" w:eastAsia="Times New Roman" w:ascii="Times New Roman"/>
            <w:color w:val="0462C1"/>
            <w:spacing w:val="-1"/>
            <w:w w:val="105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0"/>
            <w:w w:val="110"/>
            <w:position w:val="-1"/>
            <w:sz w:val="32"/>
            <w:szCs w:val="32"/>
            <w:u w:val="single" w:color="0462C1"/>
          </w:rPr>
          <w:t>pla</w:t>
        </w:r>
        <w:r>
          <w:rPr>
            <w:rFonts w:cs="Times New Roman" w:hAnsi="Times New Roman" w:eastAsia="Times New Roman" w:ascii="Times New Roman"/>
            <w:color w:val="0462C1"/>
            <w:spacing w:val="3"/>
            <w:w w:val="110"/>
            <w:position w:val="-1"/>
            <w:sz w:val="32"/>
            <w:szCs w:val="32"/>
            <w:u w:val="single" w:color="0462C1"/>
          </w:rPr>
          <w:t>t</w:t>
        </w:r>
        <w:r>
          <w:rPr>
            <w:rFonts w:cs="Times New Roman" w:hAnsi="Times New Roman" w:eastAsia="Times New Roman" w:ascii="Times New Roman"/>
            <w:color w:val="0462C1"/>
            <w:spacing w:val="3"/>
            <w:w w:val="110"/>
            <w:position w:val="-1"/>
            <w:sz w:val="32"/>
            <w:szCs w:val="32"/>
            <w:u w:val="single" w:color="0462C1"/>
          </w:rPr>
        </w:r>
        <w:r>
          <w:rPr>
            <w:rFonts w:cs="Times New Roman" w:hAnsi="Times New Roman" w:eastAsia="Times New Roman" w:ascii="Times New Roman"/>
            <w:color w:val="0462C1"/>
            <w:spacing w:val="0"/>
            <w:w w:val="135"/>
            <w:position w:val="-1"/>
            <w:sz w:val="32"/>
            <w:szCs w:val="32"/>
            <w:u w:val="single" w:color="0462C1"/>
          </w:rPr>
          <w:t>e/</w:t>
        </w:r>
      </w:hyperlink>
      <w:r>
        <w:rPr>
          <w:rFonts w:cs="Times New Roman" w:hAnsi="Times New Roman" w:eastAsia="Times New Roman" w:ascii="Times New Roman"/>
          <w:color w:val="0462C1"/>
          <w:spacing w:val="0"/>
          <w:w w:val="135"/>
          <w:position w:val="-1"/>
          <w:sz w:val="32"/>
          <w:szCs w:val="32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23" w:lineRule="auto" w:line="250"/>
        <w:ind w:left="100" w:right="83"/>
      </w:pP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-3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9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9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1"/>
          <w:w w:val="9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1"/>
          <w:w w:val="9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90"/>
          <w:sz w:val="32"/>
          <w:szCs w:val="32"/>
        </w:rPr>
        <w:t>SE</w:t>
      </w:r>
      <w:r>
        <w:rPr>
          <w:rFonts w:cs="Times New Roman" w:hAnsi="Times New Roman" w:eastAsia="Times New Roman" w:ascii="Times New Roman"/>
          <w:b/>
          <w:spacing w:val="-3"/>
          <w:w w:val="9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9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9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9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9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9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9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2"/>
          <w:w w:val="9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9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3"/>
          <w:w w:val="9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90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b/>
          <w:spacing w:val="49"/>
          <w:w w:val="9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2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9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1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16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77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b/>
          <w:spacing w:val="0"/>
          <w:w w:val="7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tric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e,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ation</w:t>
      </w:r>
      <w:r>
        <w:rPr>
          <w:rFonts w:cs="Times New Roman" w:hAnsi="Times New Roman" w:eastAsia="Times New Roman" w:ascii="Times New Roman"/>
          <w:spacing w:val="-3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Agre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4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&amp;</w:t>
      </w:r>
      <w:r>
        <w:rPr>
          <w:rFonts w:cs="Times New Roman" w:hAnsi="Times New Roman" w:eastAsia="Times New Roman" w:ascii="Times New Roman"/>
          <w:spacing w:val="-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ight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atio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3"/>
          <w:w w:val="10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-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spacing w:val="-5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Licence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Agre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load</w:t>
      </w:r>
      <w:r>
        <w:rPr>
          <w:rFonts w:cs="Times New Roman" w:hAnsi="Times New Roman" w:eastAsia="Times New Roman" w:ascii="Times New Roman"/>
          <w:spacing w:val="9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2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22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ad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ess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9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3"/>
          <w:w w:val="9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9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11"/>
          <w:w w:val="9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ele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ant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nf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tain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-4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3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your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-2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5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0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&amp;</w:t>
      </w:r>
      <w:r>
        <w:rPr>
          <w:rFonts w:cs="Times New Roman" w:hAnsi="Times New Roman" w:eastAsia="Times New Roman" w:ascii="Times New Roman"/>
          <w:spacing w:val="-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Co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12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asi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p.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view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full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list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4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&amp;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2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7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5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7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 w:lineRule="auto" w:line="250"/>
        <w:ind w:left="100" w:right="115"/>
      </w:pP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-5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3"/>
          <w:w w:val="113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-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look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they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nd</w:t>
      </w:r>
      <w:r>
        <w:rPr>
          <w:rFonts w:cs="Times New Roman" w:hAnsi="Times New Roman" w:eastAsia="Times New Roman" w:ascii="Times New Roman"/>
          <w:spacing w:val="6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Dev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pm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nt.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ays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keep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ea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7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ls</w:t>
      </w:r>
      <w:r>
        <w:rPr>
          <w:rFonts w:cs="Times New Roman" w:hAnsi="Times New Roman" w:eastAsia="Times New Roman" w:ascii="Times New Roman"/>
          <w:spacing w:val="-4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User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ef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ec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es.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5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6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ign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-6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7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hy</w:t>
      </w:r>
      <w:r>
        <w:rPr>
          <w:rFonts w:cs="Times New Roman" w:hAnsi="Times New Roman" w:eastAsia="Times New Roman" w:ascii="Times New Roman"/>
          <w:spacing w:val="-39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or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Bus</w:t>
      </w:r>
      <w:r>
        <w:rPr>
          <w:rFonts w:cs="Times New Roman" w:hAnsi="Times New Roman" w:eastAsia="Times New Roman" w:ascii="Times New Roman"/>
          <w:spacing w:val="1"/>
          <w:w w:val="102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  <w:sectPr>
          <w:pgSz w:w="12240" w:h="15840"/>
          <w:pgMar w:top="1440" w:bottom="280" w:left="1340" w:right="1360"/>
        </w:sectPr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see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8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Ico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say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-5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Cat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spacing w:before="45"/>
        <w:ind w:left="1440"/>
      </w:pPr>
      <w:r>
        <w:pict>
          <v:shape type="#_x0000_t202" style="position:absolute;margin-left:474.487pt;margin-top:678.229pt;width:137.513pt;height:113.771pt;mso-position-horizontal-relative:page;mso-position-vertical-relative:page;z-index:-17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2"/>
                      <w:szCs w:val="32"/>
                    </w:rPr>
                    <w:jc w:val="left"/>
                    <w:spacing w:before="34"/>
                  </w:pPr>
                  <w:r>
                    <w:rPr>
                      <w:rFonts w:cs="Times New Roman" w:hAnsi="Times New Roman" w:eastAsia="Times New Roman" w:ascii="Times New Roman"/>
                      <w:spacing w:val="1"/>
                      <w:w w:val="118"/>
                      <w:sz w:val="32"/>
                      <w:szCs w:val="32"/>
                    </w:rPr>
                    <w:t>b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8"/>
                      <w:sz w:val="32"/>
                      <w:szCs w:val="32"/>
                    </w:rPr>
                    <w:t>etter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D74B5"/>
          <w:spacing w:val="0"/>
          <w:w w:val="106"/>
          <w:sz w:val="48"/>
          <w:szCs w:val="48"/>
        </w:rPr>
        <w:t>Configu</w:t>
      </w:r>
      <w:r>
        <w:rPr>
          <w:rFonts w:cs="Times New Roman" w:hAnsi="Times New Roman" w:eastAsia="Times New Roman" w:ascii="Times New Roman"/>
          <w:color w:val="2D74B5"/>
          <w:spacing w:val="2"/>
          <w:w w:val="106"/>
          <w:sz w:val="48"/>
          <w:szCs w:val="48"/>
        </w:rPr>
        <w:t>r</w:t>
      </w:r>
      <w:r>
        <w:rPr>
          <w:rFonts w:cs="Times New Roman" w:hAnsi="Times New Roman" w:eastAsia="Times New Roman" w:ascii="Times New Roman"/>
          <w:color w:val="2D74B5"/>
          <w:spacing w:val="0"/>
          <w:w w:val="106"/>
          <w:sz w:val="48"/>
          <w:szCs w:val="48"/>
        </w:rPr>
        <w:t>at</w:t>
      </w:r>
      <w:r>
        <w:rPr>
          <w:rFonts w:cs="Times New Roman" w:hAnsi="Times New Roman" w:eastAsia="Times New Roman" w:ascii="Times New Roman"/>
          <w:color w:val="2D74B5"/>
          <w:spacing w:val="-3"/>
          <w:w w:val="106"/>
          <w:sz w:val="48"/>
          <w:szCs w:val="48"/>
        </w:rPr>
        <w:t>i</w:t>
      </w:r>
      <w:r>
        <w:rPr>
          <w:rFonts w:cs="Times New Roman" w:hAnsi="Times New Roman" w:eastAsia="Times New Roman" w:ascii="Times New Roman"/>
          <w:color w:val="2D74B5"/>
          <w:spacing w:val="0"/>
          <w:w w:val="106"/>
          <w:sz w:val="48"/>
          <w:szCs w:val="48"/>
        </w:rPr>
        <w:t>on</w:t>
      </w:r>
      <w:r>
        <w:rPr>
          <w:rFonts w:cs="Times New Roman" w:hAnsi="Times New Roman" w:eastAsia="Times New Roman" w:ascii="Times New Roman"/>
          <w:color w:val="2D74B5"/>
          <w:spacing w:val="22"/>
          <w:w w:val="106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8"/>
          <w:sz w:val="48"/>
          <w:szCs w:val="48"/>
        </w:rPr>
        <w:t>Testi</w:t>
      </w:r>
      <w:r>
        <w:rPr>
          <w:rFonts w:cs="Times New Roman" w:hAnsi="Times New Roman" w:eastAsia="Times New Roman" w:ascii="Times New Roman"/>
          <w:color w:val="2D74B5"/>
          <w:spacing w:val="2"/>
          <w:w w:val="108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color w:val="2D74B5"/>
          <w:spacing w:val="0"/>
          <w:w w:val="104"/>
          <w:sz w:val="48"/>
          <w:szCs w:val="48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8"/>
          <w:szCs w:val="48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0" w:lineRule="auto" w:line="250"/>
        <w:ind w:left="1440" w:right="1424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When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nfigu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ecomm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6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think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ef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-3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ave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prev</w:t>
      </w:r>
      <w:r>
        <w:rPr>
          <w:rFonts w:cs="Times New Roman" w:hAnsi="Times New Roman" w:eastAsia="Times New Roman" w:ascii="Times New Roman"/>
          <w:spacing w:val="3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usly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given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e,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ake</w:t>
      </w:r>
      <w:r>
        <w:rPr>
          <w:rFonts w:cs="Times New Roman" w:hAnsi="Times New Roman" w:eastAsia="Times New Roman" w:ascii="Times New Roman"/>
          <w:spacing w:val="6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sure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ean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up.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eas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7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ay</w:t>
      </w:r>
      <w:r>
        <w:rPr>
          <w:rFonts w:cs="Times New Roman" w:hAnsi="Times New Roman" w:eastAsia="Times New Roman" w:ascii="Times New Roman"/>
          <w:spacing w:val="2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Sto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nks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ase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5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spacing w:lineRule="auto" w:line="250"/>
        <w:ind w:left="1440" w:right="1666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eci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ic</w:t>
      </w:r>
      <w:r>
        <w:rPr>
          <w:rFonts w:cs="Times New Roman" w:hAnsi="Times New Roman" w:eastAsia="Times New Roman" w:ascii="Times New Roman"/>
          <w:spacing w:val="6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ill</w:t>
      </w:r>
      <w:r>
        <w:rPr>
          <w:rFonts w:cs="Times New Roman" w:hAnsi="Times New Roman" w:eastAsia="Times New Roman" w:ascii="Times New Roman"/>
          <w:spacing w:val="-2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for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using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ey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6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-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long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ay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lping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pp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each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1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50"/>
        <w:ind w:left="1440" w:right="1586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For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exam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: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named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Run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ett</w:t>
      </w:r>
      <w:r>
        <w:rPr>
          <w:rFonts w:cs="Times New Roman" w:hAnsi="Times New Roman" w:eastAsia="Times New Roman" w:ascii="Times New Roman"/>
          <w:spacing w:val="3"/>
          <w:w w:val="11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7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han</w:t>
      </w:r>
      <w:r>
        <w:rPr>
          <w:rFonts w:cs="Times New Roman" w:hAnsi="Times New Roman" w:eastAsia="Times New Roman" w:ascii="Times New Roman"/>
          <w:spacing w:val="-17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32"/>
          <w:szCs w:val="32"/>
        </w:rPr>
        <w:t>ca</w:t>
      </w:r>
      <w:r>
        <w:rPr>
          <w:rFonts w:cs="Times New Roman" w:hAnsi="Times New Roman" w:eastAsia="Times New Roman" w:ascii="Times New Roman"/>
          <w:spacing w:val="1"/>
          <w:w w:val="103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7"/>
          <w:w w:val="10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12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hi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6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-2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3"/>
          <w:w w:val="11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1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7"/>
          <w:w w:val="11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Fit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St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6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-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2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8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ev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-32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eal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ea</w:t>
      </w:r>
      <w:r>
        <w:rPr>
          <w:rFonts w:cs="Times New Roman" w:hAnsi="Times New Roman" w:eastAsia="Times New Roman" w:ascii="Times New Roman"/>
          <w:spacing w:val="-2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5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hig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3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nlo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50"/>
        <w:ind w:left="1440" w:right="1444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ly,</w:t>
      </w:r>
      <w:r>
        <w:rPr>
          <w:rFonts w:cs="Times New Roman" w:hAnsi="Times New Roman" w:eastAsia="Times New Roman" w:ascii="Times New Roman"/>
          <w:spacing w:val="-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ntor</w:t>
      </w:r>
      <w:r>
        <w:rPr>
          <w:rFonts w:cs="Times New Roman" w:hAnsi="Times New Roman" w:eastAsia="Times New Roman" w:ascii="Times New Roman"/>
          <w:spacing w:val="-2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gets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ny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tions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pos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has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lt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gh</w:t>
      </w:r>
      <w:r>
        <w:rPr>
          <w:rFonts w:cs="Times New Roman" w:hAnsi="Times New Roman" w:eastAsia="Times New Roman" w:ascii="Times New Roman"/>
          <w:spacing w:val="-4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Inven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8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imp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tant</w:t>
      </w:r>
      <w:r>
        <w:rPr>
          <w:rFonts w:cs="Times New Roman" w:hAnsi="Times New Roman" w:eastAsia="Times New Roman" w:ascii="Times New Roman"/>
          <w:spacing w:val="5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2"/>
          <w:w w:val="11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0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94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DE</w:t>
      </w:r>
      <w:r>
        <w:rPr>
          <w:rFonts w:cs="Times New Roman" w:hAnsi="Times New Roman" w:eastAsia="Times New Roman" w:ascii="Times New Roman"/>
          <w:spacing w:val="-1"/>
          <w:w w:val="9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1"/>
          <w:w w:val="9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91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ay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have</w:t>
      </w:r>
      <w:r>
        <w:rPr>
          <w:rFonts w:cs="Times New Roman" w:hAnsi="Times New Roman" w:eastAsia="Times New Roman" w:ascii="Times New Roman"/>
          <w:spacing w:val="-7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7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16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ec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ies</w:t>
      </w:r>
      <w:r>
        <w:rPr>
          <w:rFonts w:cs="Times New Roman" w:hAnsi="Times New Roman" w:eastAsia="Times New Roman" w:ascii="Times New Roman"/>
          <w:spacing w:val="-36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1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Ensuri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-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files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used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ject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0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j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3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Nam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50"/>
        <w:ind w:left="1440" w:right="1498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y,</w:t>
      </w:r>
      <w:r>
        <w:rPr>
          <w:rFonts w:cs="Times New Roman" w:hAnsi="Times New Roman" w:eastAsia="Times New Roman" w:ascii="Times New Roman"/>
          <w:spacing w:val="-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plete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nf</w:t>
      </w:r>
      <w:r>
        <w:rPr>
          <w:rFonts w:cs="Times New Roman" w:hAnsi="Times New Roman" w:eastAsia="Times New Roman" w:ascii="Times New Roman"/>
          <w:spacing w:val="3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gu</w:t>
      </w:r>
      <w:r>
        <w:rPr>
          <w:rFonts w:cs="Times New Roman" w:hAnsi="Times New Roman" w:eastAsia="Times New Roman" w:ascii="Times New Roman"/>
          <w:spacing w:val="-2"/>
          <w:w w:val="107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3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uc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0"/>
          <w:w w:val="9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22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7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uite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pe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3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9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eg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4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-37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0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find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95"/>
          <w:sz w:val="32"/>
          <w:szCs w:val="32"/>
        </w:rPr>
        <w:t>lf</w:t>
      </w:r>
      <w:r>
        <w:rPr>
          <w:rFonts w:cs="Times New Roman" w:hAnsi="Times New Roman" w:eastAsia="Times New Roman" w:ascii="Times New Roman"/>
          <w:spacing w:val="0"/>
          <w:w w:val="9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ba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9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fix</w:t>
      </w:r>
      <w:r>
        <w:rPr>
          <w:rFonts w:cs="Times New Roman" w:hAnsi="Times New Roman" w:eastAsia="Times New Roman" w:ascii="Times New Roman"/>
          <w:spacing w:val="-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ple</w:t>
      </w:r>
      <w:r>
        <w:rPr>
          <w:rFonts w:cs="Times New Roman" w:hAnsi="Times New Roman" w:eastAsia="Times New Roman" w:ascii="Times New Roman"/>
          <w:spacing w:val="6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es.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ting,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ake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test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eve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ncei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vie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3"/>
          <w:w w:val="107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int,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ev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9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9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ulous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“not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pa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3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21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1"/>
          <w:w w:val="12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ntio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7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2"/>
          <w:w w:val="73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3"/>
          <w:w w:val="102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82"/>
          <w:sz w:val="32"/>
          <w:szCs w:val="32"/>
        </w:rPr>
        <w:t>”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po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nts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rea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96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0"/>
          <w:w w:val="9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tres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44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11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fo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nce</w:t>
      </w:r>
      <w:r>
        <w:rPr>
          <w:rFonts w:cs="Times New Roman" w:hAnsi="Times New Roman" w:eastAsia="Times New Roman" w:ascii="Times New Roman"/>
          <w:spacing w:val="-30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4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  <w:sectPr>
          <w:pgMar w:footer="1869" w:header="0" w:top="1420" w:bottom="280" w:left="0" w:right="0"/>
          <w:footerReference w:type="default" r:id="rId11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14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eate</w:t>
      </w:r>
      <w:r>
        <w:rPr>
          <w:rFonts w:cs="Times New Roman" w:hAnsi="Times New Roman" w:eastAsia="Times New Roman" w:ascii="Times New Roman"/>
          <w:spacing w:val="-3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consi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tently</w:t>
      </w:r>
      <w:r>
        <w:rPr>
          <w:rFonts w:cs="Times New Roman" w:hAnsi="Times New Roman" w:eastAsia="Times New Roman" w:ascii="Times New Roman"/>
          <w:spacing w:val="11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-4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fail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left"/>
        <w:spacing w:before="45"/>
        <w:ind w:left="100"/>
      </w:pPr>
      <w:r>
        <w:pict>
          <v:group style="position:absolute;margin-left:0pt;margin-top:679.679pt;width:612pt;height:112.321pt;mso-position-horizontal-relative:page;mso-position-vertical-relative:page;z-index:-170" coordorigin="0,13594" coordsize="12240,2246">
            <v:shape style="position:absolute;left:0;top:14583;width:12240;height:1275" coordorigin="0,14583" coordsize="12240,1275" path="m12240,14583l0,14583,0,15840,12240,15840,12240,14583xe" filled="t" fillcolor="#5B9BD4" stroked="f">
              <v:path arrowok="t"/>
              <v:fill/>
            </v:shape>
            <v:shape type="#_x0000_t75" style="position:absolute;left:9705;top:13594;width:3881;height:3454">
              <v:imagedata o:title="" r:id="rId13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48"/>
          <w:szCs w:val="48"/>
        </w:rPr>
        <w:t>Ver</w:t>
      </w:r>
      <w:r>
        <w:rPr>
          <w:rFonts w:cs="Times New Roman" w:hAnsi="Times New Roman" w:eastAsia="Times New Roman" w:ascii="Times New Roman"/>
          <w:color w:val="2D74B5"/>
          <w:spacing w:val="1"/>
          <w:w w:val="100"/>
          <w:sz w:val="48"/>
          <w:szCs w:val="48"/>
        </w:rPr>
        <w:t>s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48"/>
          <w:szCs w:val="48"/>
        </w:rPr>
        <w:t>ioning</w:t>
      </w:r>
      <w:r>
        <w:rPr>
          <w:rFonts w:cs="Times New Roman" w:hAnsi="Times New Roman" w:eastAsia="Times New Roman" w:ascii="Times New Roman"/>
          <w:color w:val="2D74B5"/>
          <w:spacing w:val="116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48"/>
          <w:szCs w:val="48"/>
        </w:rPr>
        <w:t>&amp;</w:t>
      </w:r>
      <w:r>
        <w:rPr>
          <w:rFonts w:cs="Times New Roman" w:hAnsi="Times New Roman" w:eastAsia="Times New Roman" w:ascii="Times New Roman"/>
          <w:color w:val="2D74B5"/>
          <w:spacing w:val="-33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48"/>
          <w:szCs w:val="48"/>
        </w:rPr>
        <w:t>Sig</w:t>
      </w:r>
      <w:r>
        <w:rPr>
          <w:rFonts w:cs="Times New Roman" w:hAnsi="Times New Roman" w:eastAsia="Times New Roman" w:ascii="Times New Roman"/>
          <w:color w:val="2D74B5"/>
          <w:spacing w:val="2"/>
          <w:w w:val="100"/>
          <w:sz w:val="48"/>
          <w:szCs w:val="48"/>
        </w:rPr>
        <w:t>n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48"/>
          <w:szCs w:val="48"/>
        </w:rPr>
        <w:t>ing</w:t>
      </w:r>
      <w:r>
        <w:rPr>
          <w:rFonts w:cs="Times New Roman" w:hAnsi="Times New Roman" w:eastAsia="Times New Roman" w:ascii="Times New Roman"/>
          <w:color w:val="2D74B5"/>
          <w:spacing w:val="30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2D74B5"/>
          <w:spacing w:val="-1"/>
          <w:w w:val="118"/>
          <w:sz w:val="48"/>
          <w:szCs w:val="48"/>
        </w:rPr>
        <w:t>t</w:t>
      </w:r>
      <w:r>
        <w:rPr>
          <w:rFonts w:cs="Times New Roman" w:hAnsi="Times New Roman" w:eastAsia="Times New Roman" w:ascii="Times New Roman"/>
          <w:color w:val="2D74B5"/>
          <w:spacing w:val="0"/>
          <w:w w:val="118"/>
          <w:sz w:val="48"/>
          <w:szCs w:val="48"/>
        </w:rPr>
        <w:t>he</w:t>
      </w:r>
      <w:r>
        <w:rPr>
          <w:rFonts w:cs="Times New Roman" w:hAnsi="Times New Roman" w:eastAsia="Times New Roman" w:ascii="Times New Roman"/>
          <w:color w:val="2D74B5"/>
          <w:spacing w:val="-16"/>
          <w:w w:val="118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2D74B5"/>
          <w:spacing w:val="-1"/>
          <w:w w:val="93"/>
          <w:sz w:val="48"/>
          <w:szCs w:val="48"/>
        </w:rPr>
        <w:t>A</w:t>
      </w:r>
      <w:r>
        <w:rPr>
          <w:rFonts w:cs="Times New Roman" w:hAnsi="Times New Roman" w:eastAsia="Times New Roman" w:ascii="Times New Roman"/>
          <w:color w:val="2D74B5"/>
          <w:spacing w:val="0"/>
          <w:w w:val="112"/>
          <w:sz w:val="48"/>
          <w:szCs w:val="48"/>
        </w:rPr>
        <w:t>pp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8"/>
          <w:szCs w:val="48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0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ers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2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9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97"/>
          <w:sz w:val="32"/>
          <w:szCs w:val="32"/>
        </w:rPr>
        <w:t>rol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 w:lineRule="auto" w:line="250"/>
        <w:ind w:left="100" w:right="108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6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ntain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pdates</w:t>
      </w:r>
      <w:r>
        <w:rPr>
          <w:rFonts w:cs="Times New Roman" w:hAnsi="Times New Roman" w:eastAsia="Times New Roman" w:ascii="Times New Roman"/>
          <w:spacing w:val="-4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ev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nths</w:t>
      </w:r>
      <w:r>
        <w:rPr>
          <w:rFonts w:cs="Times New Roman" w:hAnsi="Times New Roman" w:eastAsia="Times New Roman" w:ascii="Times New Roman"/>
          <w:spacing w:val="-3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5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7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ack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eck</w:t>
      </w:r>
      <w:r>
        <w:rPr>
          <w:rFonts w:cs="Times New Roman" w:hAnsi="Times New Roman" w:eastAsia="Times New Roman" w:ascii="Times New Roman"/>
          <w:spacing w:val="6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ev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hing</w:t>
      </w:r>
      <w:r>
        <w:rPr>
          <w:rFonts w:cs="Times New Roman" w:hAnsi="Times New Roman" w:eastAsia="Times New Roman" w:ascii="Times New Roman"/>
          <w:spacing w:val="-3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ating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ugs,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ays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5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ack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50"/>
        <w:ind w:left="100" w:right="50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nitial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1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8"/>
          <w:w w:val="11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ver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ast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6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poi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1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eti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1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pe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ti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e,</w:t>
      </w:r>
      <w:r>
        <w:rPr>
          <w:rFonts w:cs="Times New Roman" w:hAnsi="Times New Roman" w:eastAsia="Times New Roman" w:ascii="Times New Roman"/>
          <w:spacing w:val="27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ase</w:t>
      </w:r>
      <w:r>
        <w:rPr>
          <w:rFonts w:cs="Times New Roman" w:hAnsi="Times New Roman" w:eastAsia="Times New Roman" w:ascii="Times New Roman"/>
          <w:spacing w:val="-9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up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tes</w:t>
      </w:r>
      <w:r>
        <w:rPr>
          <w:rFonts w:cs="Times New Roman" w:hAnsi="Times New Roman" w:eastAsia="Times New Roman" w:ascii="Times New Roman"/>
          <w:spacing w:val="8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events</w:t>
      </w:r>
      <w:r>
        <w:rPr>
          <w:rFonts w:cs="Times New Roman" w:hAnsi="Times New Roman" w:eastAsia="Times New Roman" w:ascii="Times New Roman"/>
          <w:spacing w:val="-27"/>
          <w:w w:val="11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6"/>
          <w:w w:val="11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ncr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ase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gement</w:t>
      </w:r>
      <w:r>
        <w:rPr>
          <w:rFonts w:cs="Times New Roman" w:hAnsi="Times New Roman" w:eastAsia="Times New Roman" w:ascii="Times New Roman"/>
          <w:spacing w:val="-8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9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6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li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5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89"/>
          <w:sz w:val="32"/>
          <w:szCs w:val="32"/>
        </w:rPr>
        <w:t>l.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Signing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your</w:t>
      </w:r>
      <w:r>
        <w:rPr>
          <w:rFonts w:cs="Times New Roman" w:hAnsi="Times New Roman" w:eastAsia="Times New Roman" w:ascii="Times New Roman"/>
          <w:b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 w:lineRule="auto" w:line="250"/>
        <w:ind w:left="100" w:right="134"/>
      </w:pP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Cry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tog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107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hic</w:t>
      </w:r>
      <w:r>
        <w:rPr>
          <w:rFonts w:cs="Times New Roman" w:hAnsi="Times New Roman" w:eastAsia="Times New Roman" w:ascii="Times New Roman"/>
          <w:spacing w:val="9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eys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ack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ecu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6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pk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file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t,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5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7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ev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eng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3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6"/>
          <w:sz w:val="32"/>
          <w:szCs w:val="32"/>
        </w:rPr>
        <w:t>ke</w:t>
      </w:r>
      <w:r>
        <w:rPr>
          <w:rFonts w:cs="Times New Roman" w:hAnsi="Times New Roman" w:eastAsia="Times New Roman" w:ascii="Times New Roman"/>
          <w:b/>
          <w:spacing w:val="-1"/>
          <w:w w:val="106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b/>
          <w:spacing w:val="1"/>
          <w:w w:val="106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6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6"/>
          <w:sz w:val="32"/>
          <w:szCs w:val="32"/>
        </w:rPr>
        <w:t>re.</w:t>
      </w:r>
      <w:r>
        <w:rPr>
          <w:rFonts w:cs="Times New Roman" w:hAnsi="Times New Roman" w:eastAsia="Times New Roman" w:ascii="Times New Roman"/>
          <w:b/>
          <w:spacing w:val="-1"/>
          <w:w w:val="10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ke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2</w:t>
      </w:r>
      <w:r>
        <w:rPr>
          <w:rFonts w:cs="Times New Roman" w:hAnsi="Times New Roman" w:eastAsia="Times New Roman" w:ascii="Times New Roman"/>
          <w:spacing w:val="-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Expo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36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3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key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1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relat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1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9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key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2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-4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92"/>
          <w:sz w:val="32"/>
          <w:szCs w:val="32"/>
        </w:rPr>
        <w:t>fi</w:t>
      </w:r>
      <w:r>
        <w:rPr>
          <w:rFonts w:cs="Times New Roman" w:hAnsi="Times New Roman" w:eastAsia="Times New Roman" w:ascii="Times New Roman"/>
          <w:spacing w:val="2"/>
          <w:w w:val="92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50"/>
        <w:ind w:left="100" w:right="166"/>
        <w:sectPr>
          <w:pgMar w:footer="0" w:header="0" w:top="1420" w:bottom="280" w:left="1340" w:right="1400"/>
          <w:footerReference w:type="default" r:id="rId12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By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Sign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igita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5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ach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-3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ev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7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ay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eting</w:t>
      </w:r>
      <w:r>
        <w:rPr>
          <w:rFonts w:cs="Times New Roman" w:hAnsi="Times New Roman" w:eastAsia="Times New Roman" w:ascii="Times New Roman"/>
          <w:spacing w:val="6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el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ave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uc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ful</w:t>
      </w:r>
      <w:r>
        <w:rPr>
          <w:rFonts w:cs="Times New Roman" w:hAnsi="Times New Roman" w:eastAsia="Times New Roman" w:ascii="Times New Roman"/>
          <w:spacing w:val="-3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than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spacing w:before="29"/>
        <w:ind w:left="1440"/>
      </w:pPr>
      <w:r>
        <w:rPr>
          <w:rFonts w:cs="Times New Roman" w:hAnsi="Times New Roman" w:eastAsia="Times New Roman" w:ascii="Times New Roman"/>
          <w:color w:val="2D74B5"/>
          <w:spacing w:val="0"/>
          <w:w w:val="107"/>
          <w:sz w:val="56"/>
          <w:szCs w:val="56"/>
        </w:rPr>
        <w:t>Pre</w:t>
      </w:r>
      <w:r>
        <w:rPr>
          <w:rFonts w:cs="Times New Roman" w:hAnsi="Times New Roman" w:eastAsia="Times New Roman" w:ascii="Times New Roman"/>
          <w:color w:val="2D74B5"/>
          <w:spacing w:val="1"/>
          <w:w w:val="107"/>
          <w:sz w:val="56"/>
          <w:szCs w:val="56"/>
        </w:rPr>
        <w:t>p</w:t>
      </w:r>
      <w:r>
        <w:rPr>
          <w:rFonts w:cs="Times New Roman" w:hAnsi="Times New Roman" w:eastAsia="Times New Roman" w:ascii="Times New Roman"/>
          <w:color w:val="2D74B5"/>
          <w:spacing w:val="0"/>
          <w:w w:val="107"/>
          <w:sz w:val="56"/>
          <w:szCs w:val="56"/>
        </w:rPr>
        <w:t>aring</w:t>
      </w:r>
      <w:r>
        <w:rPr>
          <w:rFonts w:cs="Times New Roman" w:hAnsi="Times New Roman" w:eastAsia="Times New Roman" w:ascii="Times New Roman"/>
          <w:color w:val="2D74B5"/>
          <w:spacing w:val="14"/>
          <w:w w:val="107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for</w:t>
      </w:r>
      <w:r>
        <w:rPr>
          <w:rFonts w:cs="Times New Roman" w:hAnsi="Times New Roman" w:eastAsia="Times New Roman" w:ascii="Times New Roman"/>
          <w:color w:val="2D74B5"/>
          <w:spacing w:val="64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8"/>
          <w:sz w:val="56"/>
          <w:szCs w:val="56"/>
        </w:rPr>
        <w:t>Release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6"/>
          <w:szCs w:val="5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 w:lineRule="auto" w:line="250"/>
        <w:ind w:left="1440" w:right="1407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Now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have</w:t>
      </w:r>
      <w:r>
        <w:rPr>
          <w:rFonts w:cs="Times New Roman" w:hAnsi="Times New Roman" w:eastAsia="Times New Roman" w:ascii="Times New Roman"/>
          <w:spacing w:val="6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ep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2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are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ease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2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ay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6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Be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hase</w:t>
      </w:r>
      <w:r>
        <w:rPr>
          <w:rFonts w:cs="Times New Roman" w:hAnsi="Times New Roman" w:eastAsia="Times New Roman" w:ascii="Times New Roman"/>
          <w:spacing w:val="-3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83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9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9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ain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vel</w:t>
      </w:r>
      <w:r>
        <w:rPr>
          <w:rFonts w:cs="Times New Roman" w:hAnsi="Times New Roman" w:eastAsia="Times New Roman" w:ascii="Times New Roman"/>
          <w:b/>
          <w:spacing w:val="-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ill</w:t>
      </w:r>
      <w:r>
        <w:rPr>
          <w:rFonts w:cs="Times New Roman" w:hAnsi="Times New Roman" w:eastAsia="Times New Roman" w:ascii="Times New Roman"/>
          <w:spacing w:val="-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pu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lish</w:t>
      </w:r>
      <w:r>
        <w:rPr>
          <w:rFonts w:cs="Times New Roman" w:hAnsi="Times New Roman" w:eastAsia="Times New Roman" w:ascii="Times New Roman"/>
          <w:spacing w:val="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ntain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re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ea</w:t>
      </w:r>
      <w:r>
        <w:rPr>
          <w:rFonts w:cs="Times New Roman" w:hAnsi="Times New Roman" w:eastAsia="Times New Roman" w:ascii="Times New Roman"/>
          <w:spacing w:val="7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4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pe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9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pe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83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au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47" w:lineRule="auto" w:line="271"/>
        <w:ind w:left="1440" w:right="1405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achieve,</w:t>
      </w:r>
      <w:r>
        <w:rPr>
          <w:rFonts w:cs="Times New Roman" w:hAnsi="Times New Roman" w:eastAsia="Times New Roman" w:ascii="Times New Roman"/>
          <w:spacing w:val="7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ay</w:t>
      </w:r>
      <w:r>
        <w:rPr>
          <w:rFonts w:cs="Times New Roman" w:hAnsi="Times New Roman" w:eastAsia="Times New Roman" w:ascii="Times New Roman"/>
          <w:spacing w:val="3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epa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ance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su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as: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ional</w:t>
      </w:r>
      <w:r>
        <w:rPr>
          <w:rFonts w:cs="Times New Roman" w:hAnsi="Times New Roman" w:eastAsia="Times New Roman" w:ascii="Times New Roman"/>
          <w:b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95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b/>
          <w:spacing w:val="3"/>
          <w:w w:val="9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1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17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hics</w:t>
      </w:r>
      <w:r>
        <w:rPr>
          <w:rFonts w:cs="Times New Roman" w:hAnsi="Times New Roman" w:eastAsia="Times New Roman" w:ascii="Times New Roman"/>
          <w:b/>
          <w:spacing w:val="-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11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b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8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ci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b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4"/>
          <w:sz w:val="32"/>
          <w:szCs w:val="32"/>
        </w:rPr>
        <w:t>Di</w:t>
      </w:r>
      <w:r>
        <w:rPr>
          <w:rFonts w:cs="Times New Roman" w:hAnsi="Times New Roman" w:eastAsia="Times New Roman" w:ascii="Times New Roman"/>
          <w:b/>
          <w:spacing w:val="-1"/>
          <w:w w:val="104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5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ional</w:t>
      </w:r>
      <w:r>
        <w:rPr>
          <w:rFonts w:cs="Times New Roman" w:hAnsi="Times New Roman" w:eastAsia="Times New Roman" w:ascii="Times New Roman"/>
          <w:b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b/>
          <w:spacing w:val="4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ers</w:t>
      </w:r>
      <w:r>
        <w:rPr>
          <w:rFonts w:cs="Times New Roman" w:hAnsi="Times New Roman" w:eastAsia="Times New Roman" w:ascii="Times New Roman"/>
          <w:b/>
          <w:spacing w:val="4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9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9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8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12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b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5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70"/>
        <w:ind w:left="1440" w:right="1507"/>
        <w:sectPr>
          <w:pgMar w:footer="3305" w:header="0" w:top="1440" w:bottom="280" w:left="0" w:right="0"/>
          <w:footerReference w:type="default" r:id="rId14"/>
          <w:footerReference w:type="default" r:id="rId15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be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1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11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eve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40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nsole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ec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3"/>
          <w:sz w:val="32"/>
          <w:szCs w:val="32"/>
        </w:rPr>
        <w:t>list</w:t>
      </w:r>
      <w:r>
        <w:rPr>
          <w:rFonts w:cs="Times New Roman" w:hAnsi="Times New Roman" w:eastAsia="Times New Roman" w:ascii="Times New Roman"/>
          <w:spacing w:val="0"/>
          <w:w w:val="10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for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9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elea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0pt;margin-top:0pt;width:611.75pt;height:566pt;mso-position-horizontal-relative:page;mso-position-vertical-relative:page;z-index:-169" coordorigin="0,0" coordsize="12235,11320">
            <v:shape style="position:absolute;left:-15;top:0;width:12240;height:10905" coordorigin="-15,0" coordsize="12240,10905" path="m12225,0l0,0,0,10905,12225,10905,12225,0xe" filled="t" fillcolor="#5B9BD4" stroked="f">
              <v:path arrowok="t"/>
              <v:fill/>
            </v:shape>
            <v:shape style="position:absolute;left:3132;top:2021;width:6497;height:6518" coordorigin="3132,2021" coordsize="6497,6518" path="m6380,2021l6114,2032,5854,2064,5600,2116,5354,2187,5116,2277,4888,2385,4669,2509,4462,2650,4266,2805,4083,2975,3914,3159,3759,3355,3619,3563,3495,3782,3387,4011,3298,4250,3226,4497,3175,4751,3143,5013,3132,5280,3143,5547,3175,5808,3226,6063,3298,6310,3387,6548,3495,6777,3619,6996,3759,7204,3914,7401,4083,7584,4266,7754,4462,7910,4669,8051,4888,8175,5116,8283,5354,8373,5600,8444,5854,8496,6114,8528,6380,8539,6647,8528,6907,8496,7161,8444,7407,8373,7645,8283,7873,8175,8091,8051,8299,7910,8494,7754,8677,7584,8847,7401,9002,7204,9142,6996,9266,6777,9373,6548,9463,6310,9534,6063,9586,5808,9618,5547,9629,5280,9618,5013,9586,4751,9534,4497,9463,4250,9373,4011,9266,3782,9142,3563,9002,3355,8847,3159,8677,2975,8494,2805,8299,2650,8091,2509,7873,2385,7645,2277,7407,2187,7161,2116,6907,2064,6647,2032,6380,2021xe" filled="t" fillcolor="#FFFDFC" stroked="f">
              <v:path arrowok="t"/>
              <v:fill/>
            </v:shape>
            <v:shape type="#_x0000_t75" style="position:absolute;left:4915;top:4968;width:3866;height:778">
              <v:imagedata o:title="" r:id="rId16"/>
            </v:shape>
            <v:shape style="position:absolute;left:4920;top:5119;width:1704;height:306" coordorigin="4920,5119" coordsize="1704,306" path="m5924,5410l5796,5128,5787,5121,5773,5119,5761,5119,5760,5161,5826,5312,5694,5312,5681,5344,5840,5344,5872,5418,5875,5422,5879,5424,5884,5425,5891,5425,5913,5425,5920,5425,5927,5420,5927,5416,5924,5410xe" filled="t" fillcolor="#FFFDFC" stroked="f">
              <v:path arrowok="t"/>
              <v:fill/>
            </v:shape>
            <v:shape style="position:absolute;left:4920;top:5119;width:1704;height:306" coordorigin="4920,5119" coordsize="1704,306" path="m5600,5409l5598,5416,5598,5421,5604,5424,5611,5425,5635,5425,5641,5424,5646,5422,5650,5417,5681,5344,5694,5312,5759,5161,5761,5119,5750,5119,5743,5120,5737,5121,5731,5124,5728,5128,5600,5409xe" filled="t" fillcolor="#FFFDFC" stroked="f">
              <v:path arrowok="t"/>
              <v:fill/>
            </v:shape>
            <v:shape style="position:absolute;left:4920;top:5119;width:1704;height:306" coordorigin="4920,5119" coordsize="1704,306" path="m5988,5422l5993,5424,5999,5425,6006,5425,6020,5425,6024,5425,6029,5424,6035,5422,6037,5418,6036,5200,6036,5177,6036,5165,6036,5165,6042,5175,6047,5184,6053,5194,6060,5204,6066,5213,6072,5222,6188,5394,6196,5406,6207,5416,6222,5423,6230,5425,6255,5425,6265,5422,6274,5413,6275,5407,6275,5128,6273,5124,6268,5121,6262,5120,6254,5120,6237,5120,6226,5124,6224,5344,6225,5357,6225,5369,6225,5369,6220,5362,6215,5355,6211,5347,6206,5340,6201,5333,6197,5325,6192,5318,6187,5310,6182,5302,6177,5295,6171,5287,6166,5278,6076,5145,6073,5140,6070,5136,6064,5130,6058,5126,6051,5123,6043,5121,6038,5121,6002,5121,5997,5122,5993,5125,5988,5127,5986,5132,5986,5418,5988,5422xe" filled="t" fillcolor="#FFFDFC" stroked="f">
              <v:path arrowok="t"/>
              <v:fill/>
            </v:shape>
            <v:shape style="position:absolute;left:4920;top:5119;width:1704;height:306" coordorigin="4920,5119" coordsize="1704,306" path="m6622,5422l6624,5417,6623,5414,6620,5410,6617,5405,6481,5262,6607,5141,6611,5138,6614,5133,6616,5129,6616,5125,6611,5121,6607,5120,6601,5120,6582,5119,6576,5120,6571,5121,6565,5123,6561,5127,6426,5262,6426,5127,6424,5123,6418,5121,6412,5120,6405,5119,6395,5119,6388,5120,6382,5121,6377,5123,6375,5127,6375,5418,6377,5422,6382,5424,6388,5425,6395,5425,6405,5425,6412,5425,6418,5424,6424,5422,6426,5418,6426,5266,6566,5418,6571,5422,6577,5424,6581,5425,6586,5425,6608,5425,6611,5425,6617,5424,6622,5422xe" filled="t" fillcolor="#FFFDFC" stroked="f">
              <v:path arrowok="t"/>
              <v:fill/>
            </v:shape>
            <v:shape style="position:absolute;left:4920;top:5119;width:1704;height:306" coordorigin="4920,5119" coordsize="1704,306" path="m5039,5422l5044,5424,5050,5425,5058,5425,5072,5425,5075,5425,5081,5424,5086,5422,5088,5418,5088,5155,5197,5155,5202,5152,5205,5148,5205,5144,5205,5135,5205,5130,5204,5126,5200,5122,5195,5121,4930,5121,4925,5122,4922,5126,4920,5130,4920,5135,4920,5141,4920,5146,4922,5150,4925,5154,4930,5155,5037,5155,5037,5418,5039,5422xe" filled="t" fillcolor="#FFFDFC" stroked="f">
              <v:path arrowok="t"/>
              <v:fill/>
            </v:shape>
            <v:shape style="position:absolute;left:4920;top:5119;width:1704;height:306" coordorigin="4920,5119" coordsize="1704,306" path="m5488,5123l5486,5127,5486,5248,5312,5248,5312,5127,5310,5123,5305,5121,5299,5120,5292,5119,5282,5119,5274,5120,5268,5121,5263,5123,5261,5127,5261,5418,5263,5422,5268,5424,5274,5425,5282,5425,5292,5425,5299,5425,5305,5424,5310,5422,5312,5418,5312,5283,5486,5283,5486,5418,5486,5420,5491,5423,5496,5424,5502,5425,5516,5425,5523,5425,5529,5424,5534,5422,5536,5418,5536,5127,5534,5123,5529,5121,5523,5120,5516,5119,5499,5120,5493,5121,5488,5123xe" filled="t" fillcolor="#FFFDFC" stroked="f">
              <v:path arrowok="t"/>
              <v:fill/>
            </v:shape>
            <v:shape style="position:absolute;left:6799;top:5119;width:1025;height:312" coordorigin="6799,5119" coordsize="1025,312" path="m7209,5373l7195,5359,7193,5357,7183,5340,7176,5320,7174,5312,7172,5400,7189,5410,7209,5418,7209,5373xe" filled="t" fillcolor="#FFFDFC" stroked="f">
              <v:path arrowok="t"/>
              <v:fill/>
            </v:shape>
            <v:shape style="position:absolute;left:6799;top:5119;width:1025;height:312" coordorigin="6799,5119" coordsize="1025,312" path="m7116,5274l7117,5282,7118,5303,7121,5322,7126,5340,7133,5357,7144,5374,7157,5389,7172,5400,7174,5312,7171,5292,7170,5271,7172,5244,7176,5225,7185,5203,7196,5187,7214,5171,7233,5161,7247,5156,7266,5152,7288,5151,7306,5152,7326,5155,7344,5160,7365,5172,7379,5185,7392,5204,7399,5224,7403,5251,7404,5272,7404,5279,7402,5299,7398,5318,7390,5341,7379,5357,7360,5374,7342,5384,7328,5389,7308,5392,7286,5394,7267,5393,7247,5390,7230,5385,7226,5383,7209,5373,7209,5418,7222,5422,7241,5426,7261,5428,7284,5428,7303,5428,7323,5426,7342,5422,7360,5417,7383,5408,7400,5398,7415,5385,7428,5371,7439,5354,7447,5335,7454,5310,7457,5290,7458,5269,7458,5262,7457,5241,7453,5222,7448,5204,7441,5187,7430,5170,7417,5156,7402,5144,7384,5134,7365,5126,7352,5123,7334,5119,7313,5117,7291,5116,7272,5117,7252,5119,7232,5122,7215,5127,7192,5137,7175,5147,7160,5159,7147,5174,7136,5190,7127,5209,7120,5233,7117,5253,7116,5274xe" filled="t" fillcolor="#FFFDFC" stroked="f">
              <v:path arrowok="t"/>
              <v:fill/>
            </v:shape>
            <v:shape style="position:absolute;left:6799;top:5119;width:1025;height:312" coordorigin="6799,5119" coordsize="1025,312" path="m7536,5326l7539,5346,7546,5364,7560,5386,7574,5400,7599,5414,7619,5421,7636,5425,7656,5428,7677,5428,7679,5428,7700,5427,7720,5425,7738,5421,7750,5417,7768,5409,7784,5398,7803,5379,7814,5361,7822,5333,7824,5312,7824,5127,7822,5123,7816,5121,7811,5120,7803,5119,7786,5120,7781,5121,7775,5123,7773,5127,7773,5326,7771,5338,7767,5348,7763,5358,7757,5366,7749,5373,7741,5380,7731,5385,7719,5389,7708,5392,7695,5394,7666,5394,7653,5392,7641,5389,7630,5385,7620,5380,7612,5373,7603,5366,7597,5357,7593,5347,7588,5336,7586,5324,7586,5127,7584,5123,7579,5121,7573,5120,7566,5119,7556,5119,7549,5120,7543,5121,7538,5123,7536,5127,7536,5315,7536,5326xe" filled="t" fillcolor="#FFFDFC" stroked="f">
              <v:path arrowok="t"/>
              <v:fill/>
            </v:shape>
            <v:shape style="position:absolute;left:6799;top:5119;width:1025;height:312" coordorigin="6799,5119" coordsize="1025,312" path="m6805,5120l6799,5123,6800,5129,6803,5135,6911,5306,6911,5418,6917,5423,6921,5424,6928,5425,6942,5425,6949,5425,6955,5424,6960,5422,6962,5418,6962,5306,7070,5135,7072,5132,7074,5127,7073,5122,7068,5120,7064,5120,7054,5119,7038,5119,7031,5120,7027,5121,7022,5124,7020,5128,6967,5215,6962,5224,6957,5232,6952,5241,6947,5250,6943,5259,6938,5268,6938,5268,6933,5259,6928,5250,6923,5240,6918,5231,6913,5223,6908,5214,6855,5127,6852,5123,6847,5121,6842,5120,6835,5119,6812,5119,6805,5120xe" filled="t" fillcolor="#FFFDFC" stroked="f">
              <v:path arrowok="t"/>
              <v:fill/>
            </v:shape>
            <v:shape style="position:absolute;left:-15;top:10899;width:12240;height:411" coordorigin="-15,10899" coordsize="12240,411" path="m12225,10899l0,10899,0,11310,12225,11310,12225,10899xe" filled="t" fillcolor="#DEEBF7" stroked="f">
              <v:path arrowok="t"/>
              <v:fill/>
            </v:shape>
            <v:shape type="#_x0000_t75" style="position:absolute;left:2806;top:10310;width:6924;height:389">
              <v:imagedata o:title="" r:id="rId17"/>
            </v:shape>
            <v:shape style="position:absolute;left:3192;top:10398;width:6151;height:327" coordorigin="3192,10398" coordsize="6151,327" path="m3658,10666l3678,10664,3697,10659,3710,10655,3722,10648,3731,10640,3740,10632,3747,10622,3752,10611,3757,10599,3760,10586,3760,10558,3757,10545,3752,10533,3747,10522,3740,10512,3731,10504,3722,10495,3710,10489,3697,10485,3692,10483,3673,10479,3652,10478,3646,10478,3626,10480,3607,10485,3594,10489,3583,10495,3585,10561,3587,10552,3589,10543,3592,10534,3596,10527,3602,10521,3607,10515,3614,10511,3623,10508,3631,10505,3641,10503,3652,10503,3668,10504,3688,10510,3702,10521,3710,10531,3717,10550,3719,10572,3718,10587,3712,10607,3702,10623,3693,10630,3675,10638,3652,10641,3636,10639,3617,10634,3607,10659,3612,10661,3631,10665,3652,10666,3658,10666xe" filled="t" fillcolor="#FFFDFC" stroked="f">
              <v:path arrowok="t"/>
              <v:fill/>
            </v:shape>
            <v:shape style="position:absolute;left:3192;top:10398;width:6151;height:327" coordorigin="3192,10398" coordsize="6151,327" path="m3617,10634l3602,10623,3595,10613,3588,10595,3585,10572,3585,10561,3583,10495,3573,10504,3564,10512,3557,10522,3552,10533,3547,10545,3544,10558,3544,10586,3547,10599,3552,10611,3557,10622,3564,10632,3573,10640,3583,10648,3594,10655,3607,10659,3617,10634xe" filled="t" fillcolor="#FFFDFC" stroked="f">
              <v:path arrowok="t"/>
              <v:fill/>
            </v:shape>
            <v:shape style="position:absolute;left:3192;top:10398;width:6151;height:327" coordorigin="3192,10398" coordsize="6151,327" path="m3873,10636l3864,10633,3856,10627,3849,10619,3855,10648,3863,10654,3874,10659,3873,10636xe" filled="t" fillcolor="#FFFDFC" stroked="f">
              <v:path arrowok="t"/>
              <v:fill/>
            </v:shape>
            <v:shape style="position:absolute;left:3192;top:10398;width:6151;height:327" coordorigin="3192,10398" coordsize="6151,327" path="m4101,10481l4061,10481,4061,10663,4101,10663,4101,10481xe" filled="t" fillcolor="#FFFDFC" stroked="f">
              <v:path arrowok="t"/>
              <v:fill/>
            </v:shape>
            <v:shape style="position:absolute;left:3192;top:10398;width:6151;height:327" coordorigin="3192,10398" coordsize="6151,327" path="m4088,10446l4095,10443,4101,10440,4105,10435,4108,10430,4109,10424,4108,10418,4105,10412,4101,10407,4095,10404,4088,10401,4080,10401,4076,10401,4069,10402,4063,10405,4058,10409,4055,10415,4052,10420,4052,10427,4055,10432,4058,10437,4063,10442,4069,10444,4076,10446,4080,10446,4088,10446xe" filled="t" fillcolor="#FFFDFC" stroked="f">
              <v:path arrowok="t"/>
              <v:fill/>
            </v:shape>
            <v:shape style="position:absolute;left:3192;top:10398;width:6151;height:327" coordorigin="3192,10398" coordsize="6151,327" path="m4208,10398l4168,10398,4168,10663,4208,10663,4208,10398xe" filled="t" fillcolor="#FFFDFC" stroked="f">
              <v:path arrowok="t"/>
              <v:fill/>
            </v:shape>
            <v:shape style="position:absolute;left:3192;top:10398;width:6151;height:327" coordorigin="3192,10398" coordsize="6151,327" path="m4384,10665l4392,10664,4400,10663,4408,10661,4416,10659,4424,10657,4431,10654,4438,10650,4445,10647,4451,10642,4456,10638,4445,10626,4443,10624,4437,10623,4431,10624,4424,10628,4420,10630,4415,10632,4410,10634,4403,10636,4396,10638,4389,10640,4380,10641,4360,10641,4350,10639,4341,10636,4333,10633,4325,10629,4319,10624,4313,10618,4308,10611,4305,10602,4301,10594,4299,10584,4299,10572,4453,10572,4457,10570,4459,10565,4459,10547,4457,10535,4452,10525,4447,10515,4441,10506,4432,10499,4424,10492,4414,10487,4403,10483,4391,10480,4378,10478,4360,10478,4339,10480,4321,10485,4308,10530,4321,10515,4326,10511,4344,10504,4366,10502,4375,10502,4383,10503,4390,10505,4397,10508,4403,10511,4408,10516,4413,10520,4417,10526,4420,10532,4422,10538,4424,10545,4424,10552,4300,10552,4297,10496,4287,10504,4278,10512,4271,10522,4267,10533,4262,10544,4259,10556,4259,10571,4262,10592,4267,10610,4273,10622,4280,10632,4290,10641,4299,10649,4311,10655,4324,10659,4327,10660,4347,10664,4367,10666,4375,10666,4384,10665xe" filled="t" fillcolor="#FFFDFC" stroked="f">
              <v:path arrowok="t"/>
              <v:fill/>
            </v:shape>
            <v:shape style="position:absolute;left:3192;top:10398;width:6151;height:327" coordorigin="3192,10398" coordsize="6151,327" path="m4301,10549l4308,10530,4321,10485,4308,10490,4297,10496,4300,10552,4301,10549xe" filled="t" fillcolor="#FFFDFC" stroked="f">
              <v:path arrowok="t"/>
              <v:fill/>
            </v:shape>
            <v:shape style="position:absolute;left:3192;top:10398;width:6151;height:327" coordorigin="3192,10398" coordsize="6151,327" path="m4539,10664l4546,10661,4551,10657,4554,10652,4557,10647,4557,10640,4554,10635,4551,10629,4546,10625,4539,10623,4532,10621,4528,10621,4521,10621,4514,10624,4509,10627,4504,10632,4501,10637,4501,10643,4501,10650,4504,10655,4509,10659,4514,10663,4521,10665,4528,10666,4532,10666,4539,10664xe" filled="t" fillcolor="#FFFDFC" stroked="f">
              <v:path arrowok="t"/>
              <v:fill/>
            </v:shape>
            <v:shape style="position:absolute;left:3192;top:10398;width:6151;height:327" coordorigin="3192,10398" coordsize="6151,327" path="m4676,10665l4683,10664,4690,10663,4697,10661,4703,10659,4709,10656,4715,10654,4721,10650,4727,10647,4733,10643,4739,10638,4743,10656,4746,10661,4750,10663,4757,10663,4774,10663,4774,10536,4773,10527,4769,10518,4766,10510,4761,10503,4754,10497,4747,10491,4739,10486,4729,10483,4720,10479,4708,10478,4696,10478,4686,10478,4666,10480,4648,10485,4642,10487,4624,10495,4607,10507,4614,10517,4616,10519,4621,10522,4626,10523,4633,10522,4640,10518,4644,10516,4649,10513,4654,10511,4660,10508,4666,10507,4673,10505,4681,10504,4706,10504,4717,10507,4724,10514,4732,10522,4736,10532,4736,10561,4729,10561,4707,10562,4688,10564,4670,10566,4665,10568,4644,10573,4627,10579,4616,10584,4608,10590,4603,10597,4599,10604,4596,10610,4596,10626,4598,10633,4601,10639,4604,10645,4609,10650,4615,10654,4620,10658,4627,10661,4635,10663,4635,10625,4634,10621,4634,10611,4636,10607,4640,10603,4643,10598,4649,10595,4657,10592,4665,10589,4676,10586,4689,10585,4695,10584,4714,10582,4736,10581,4736,10619,4731,10623,4727,10626,4722,10629,4717,10632,4712,10635,4707,10637,4702,10639,4697,10641,4691,10642,4685,10643,4679,10644,4666,10644,4661,10643,4657,10642,4652,10641,4648,10639,4651,10666,4668,10666,4676,10665xe" filled="t" fillcolor="#FFFDFC" stroked="f">
              <v:path arrowok="t"/>
              <v:fill/>
            </v:shape>
            <v:shape style="position:absolute;left:3192;top:10398;width:6151;height:327" coordorigin="3192,10398" coordsize="6151,327" path="m4648,10639l4645,10637,4639,10632,4635,10625,4635,10663,4643,10665,4651,10666,4648,10639xe" filled="t" fillcolor="#FFFDFC" stroked="f">
              <v:path arrowok="t"/>
              <v:fill/>
            </v:shape>
            <v:shape style="position:absolute;left:3192;top:10398;width:6151;height:327" coordorigin="3192,10398" coordsize="6151,327" path="m4876,10644l4884,10651,4893,10656,4891,10633,4884,10627,4876,10619,4876,10531,4884,10522,4893,10516,4903,10511,4913,10506,4924,10504,4946,10504,4954,10505,4961,10507,4969,10510,4975,10514,4980,10519,4984,10525,4988,10532,4991,10540,4993,10549,4995,10559,4995,10571,4994,10588,4988,10607,4978,10623,4969,10630,4951,10638,4938,10666,4960,10664,4979,10658,4991,10654,5001,10647,5010,10638,5018,10630,5025,10620,5029,10608,5034,10597,5036,10584,5036,10570,5034,10549,5030,10531,5026,10519,5020,10509,5013,10501,5005,10494,4996,10488,4986,10484,4975,10480,4963,10478,4946,10478,4925,10480,4907,10486,4907,10486,4890,10496,4874,10509,4871,10488,4869,10483,4866,10481,4836,10481,4836,10702,4876,10702,4876,10644xe" filled="t" fillcolor="#FFFDFC" stroked="f">
              <v:path arrowok="t"/>
              <v:fill/>
            </v:shape>
            <v:shape style="position:absolute;left:3192;top:10398;width:6151;height:327" coordorigin="3192,10398" coordsize="6151,327" path="m4951,10638l4929,10641,4918,10641,4909,10639,4900,10636,4891,10633,4893,10656,4902,10660,4912,10664,4924,10666,4938,10666,4951,10638xe" filled="t" fillcolor="#FFFDFC" stroked="f">
              <v:path arrowok="t"/>
              <v:fill/>
            </v:shape>
            <v:shape style="position:absolute;left:3192;top:10398;width:6151;height:327" coordorigin="3192,10398" coordsize="6151,327" path="m5126,10644l5133,10651,5142,10656,5141,10633,5133,10627,5126,10619,5126,10531,5134,10522,5143,10516,5153,10511,5162,10506,5174,10504,5196,10504,5204,10505,5211,10507,5218,10510,5224,10514,5229,10519,5234,10525,5238,10532,5240,10540,5243,10549,5244,10559,5244,10571,5243,10588,5238,10607,5227,10623,5219,10630,5201,10638,5188,10666,5210,10664,5229,10658,5241,10654,5251,10647,5259,10638,5268,10630,5274,10620,5279,10608,5283,10597,5285,10584,5285,10570,5284,10549,5279,10531,5275,10519,5270,10509,5262,10501,5255,10494,5246,10488,5235,10484,5225,10480,5213,10478,5196,10478,5175,10480,5157,10486,5157,10486,5139,10496,5124,10509,5120,10488,5119,10483,5115,10481,5086,10481,5086,10702,5126,10702,5126,10644xe" filled="t" fillcolor="#FFFDFC" stroked="f">
              <v:path arrowok="t"/>
              <v:fill/>
            </v:shape>
            <v:shape style="position:absolute;left:3192;top:10398;width:6151;height:327" coordorigin="3192,10398" coordsize="6151,327" path="m5201,10638l5179,10641,5168,10641,5158,10639,5150,10636,5141,10633,5142,10656,5152,10660,5162,10664,5174,10666,5188,10666,5201,10638xe" filled="t" fillcolor="#FFFDFC" stroked="f">
              <v:path arrowok="t"/>
              <v:fill/>
            </v:shape>
            <v:shape style="position:absolute;left:3192;top:10398;width:6151;height:327" coordorigin="3192,10398" coordsize="6151,327" path="m5581,10699l5599,10694,5618,10687,5635,10678,5629,10667,5627,10663,5622,10662,5617,10664,5610,10667,5592,10673,5572,10679,5553,10682,5533,10684,5512,10685,5511,10685,5491,10684,5471,10681,5452,10677,5438,10672,5420,10664,5403,10653,5395,10647,5382,10632,5371,10615,5365,10602,5360,10582,5359,10561,5359,10551,5363,10531,5370,10513,5375,10505,5386,10489,5401,10474,5410,10467,5427,10457,5446,10449,5462,10444,5482,10441,5502,10440,5514,10440,5534,10442,5553,10446,5577,10455,5594,10465,5610,10479,5621,10496,5629,10519,5631,10540,5631,10550,5629,10559,5624,10577,5615,10590,5604,10601,5591,10608,5572,10609,5557,10604,5552,10593,5551,10582,5556,10565,5577,10500,5570,10498,5563,10496,5555,10495,5548,10494,5539,10493,5529,10493,5518,10493,5498,10496,5480,10501,5460,10510,5444,10521,5435,10530,5428,10539,5423,10550,5418,10560,5416,10570,5416,10587,5417,10594,5419,10600,5421,10606,5424,10611,5428,10615,5433,10620,5438,10623,5445,10626,5452,10628,5449,10595,5447,10588,5447,10571,5448,10563,5452,10555,5456,10547,5461,10540,5468,10534,5475,10528,5483,10523,5492,10519,5501,10516,5512,10514,5530,10514,5536,10514,5542,10515,5525,10568,5522,10576,5519,10583,5516,10588,5512,10593,5508,10597,5503,10600,5499,10603,5494,10605,5490,10606,5485,10608,5480,10608,5466,10608,5459,10606,5459,10629,5480,10629,5491,10627,5501,10623,5511,10619,5520,10612,5529,10602,5531,10612,5536,10618,5543,10623,5550,10627,5560,10630,5583,10630,5595,10627,5606,10623,5617,10618,5626,10612,5634,10604,5642,10596,5648,10586,5653,10575,5657,10564,5660,10552,5660,10527,5658,10515,5654,10504,5650,10493,5644,10483,5637,10474,5630,10465,5622,10457,5612,10450,5602,10443,5591,10437,5580,10433,5568,10428,5556,10425,5543,10422,5522,10419,5502,10419,5495,10419,5475,10420,5456,10424,5433,10431,5415,10438,5396,10449,5380,10460,5369,10469,5360,10479,5353,10489,5346,10500,5340,10511,5336,10523,5332,10535,5330,10548,5330,10564,5331,10585,5336,10604,5344,10622,5354,10639,5367,10654,5382,10668,5402,10681,5420,10689,5440,10696,5452,10700,5462,10702,5567,10702,5581,10699xe" filled="t" fillcolor="#FFFDFC" stroked="f">
              <v:path arrowok="t"/>
              <v:fill/>
            </v:shape>
            <v:shape style="position:absolute;left:3192;top:10398;width:6151;height:327" coordorigin="3192,10398" coordsize="6151,327" path="m5459,10606l5454,10600,5449,10595,5452,10628,5459,10629,5459,10606xe" filled="t" fillcolor="#FFFDFC" stroked="f">
              <v:path arrowok="t"/>
              <v:fill/>
            </v:shape>
            <v:shape style="position:absolute;left:3192;top:10398;width:6151;height:327" coordorigin="3192,10398" coordsize="6151,327" path="m6093,10537l6091,10527,6088,10519,6084,10510,6080,10503,6073,10497,6067,10491,6059,10486,6050,10483,6040,10480,6029,10478,6016,10478,5995,10480,5976,10485,5965,10490,5954,10497,5944,10505,5944,10398,5904,10398,5904,10663,5944,10663,5944,10529,5953,10521,5962,10515,5972,10510,5983,10506,5994,10504,6021,10504,6033,10507,6041,10515,6049,10523,6053,10533,6053,10663,6093,10663,6093,10537xe" filled="t" fillcolor="#FFFDFC" stroked="f">
              <v:path arrowok="t"/>
              <v:fill/>
            </v:shape>
            <v:shape style="position:absolute;left:3192;top:10398;width:6151;height:327" coordorigin="3192,10398" coordsize="6151,327" path="m6215,10665l6222,10664,6229,10663,6235,10661,6242,10659,6248,10656,6254,10654,6259,10650,6265,10647,6271,10643,6277,10638,6281,10656,6284,10661,6288,10663,6295,10663,6313,10663,6313,10536,6311,10527,6308,10518,6304,10510,6299,10503,6293,10497,6286,10491,6278,10486,6268,10483,6258,10479,6247,10478,6234,10478,6225,10478,6205,10480,6186,10485,6180,10487,6163,10495,6146,10507,6153,10517,6158,10521,6162,10523,6168,10523,6175,10520,6183,10516,6188,10513,6192,10511,6198,10508,6205,10507,6211,10505,6220,10504,6244,10504,6255,10507,6263,10514,6270,10522,6274,10532,6274,10561,6268,10561,6246,10562,6226,10564,6209,10566,6203,10568,6183,10573,6166,10579,6155,10584,6147,10590,6142,10597,6137,10604,6135,10610,6135,10626,6136,10633,6140,10639,6143,10645,6147,10650,6153,10654,6159,10658,6166,10661,6173,10663,6174,10625,6173,10621,6173,10611,6174,10607,6178,10603,6182,10598,6188,10595,6196,10592,6204,10589,6214,10586,6227,10585,6233,10584,6252,10582,6274,10581,6274,10619,6270,10623,6265,10626,6260,10629,6256,10632,6251,10635,6246,10637,6240,10639,6235,10641,6229,10642,6223,10643,6217,10644,6205,10644,6200,10643,6195,10642,6191,10641,6187,10639,6189,10666,6207,10666,6215,10665xe" filled="t" fillcolor="#FFFDFC" stroked="f">
              <v:path arrowok="t"/>
              <v:fill/>
            </v:shape>
            <v:shape style="position:absolute;left:3192;top:10398;width:6151;height:327" coordorigin="3192,10398" coordsize="6151,327" path="m6187,10639l6184,10637,6178,10632,6174,10625,6173,10663,6181,10665,6189,10666,6187,10639xe" filled="t" fillcolor="#FFFDFC" stroked="f">
              <v:path arrowok="t"/>
              <v:fill/>
            </v:shape>
            <v:shape style="position:absolute;left:3192;top:10398;width:6151;height:327" coordorigin="3192,10398" coordsize="6151,327" path="m6686,10481l6654,10481,6649,10483,6645,10488,6601,10605,6599,10609,6598,10613,6597,10617,6595,10625,6594,10629,6593,10625,6592,10621,6591,10617,6589,10613,6586,10605,6539,10487,6533,10481,6528,10480,6508,10480,6504,10482,6500,10487,6452,10605,6450,10609,6449,10613,6448,10617,6446,10621,6445,10625,6443,10629,6442,10622,6440,10614,6437,10605,6394,10488,6388,10482,6382,10481,6351,10481,6424,10663,6458,10663,6461,10661,6463,10657,6514,10534,6516,10528,6517,10522,6519,10517,6520,10522,6522,10528,6524,10533,6574,10657,6575,10661,6582,10663,6613,10663,6686,10481xe" filled="t" fillcolor="#FFFDFC" stroked="f">
              <v:path arrowok="t"/>
              <v:fill/>
            </v:shape>
            <v:shape style="position:absolute;left:3192;top:10398;width:6151;height:327" coordorigin="3192,10398" coordsize="6151,327" path="m6788,10665l6795,10664,6802,10663,6809,10661,6815,10659,6821,10656,6827,10654,6833,10650,6839,10647,6845,10643,6851,10638,6855,10656,6858,10661,6862,10663,6869,10663,6886,10663,6886,10536,6885,10527,6881,10518,6878,10510,6873,10503,6866,10497,6859,10491,6851,10486,6841,10483,6832,10479,6820,10478,6808,10478,6798,10478,6778,10480,6760,10485,6754,10487,6736,10495,6719,10507,6726,10517,6731,10521,6736,10523,6742,10523,6749,10520,6756,10516,6761,10513,6766,10511,6772,10508,6778,10507,6785,10505,6793,10504,6818,10504,6829,10507,6836,10514,6844,10522,6848,10532,6848,10561,6841,10561,6819,10562,6800,10564,6782,10566,6777,10568,6756,10573,6739,10579,6728,10584,6720,10590,6715,10597,6711,10604,6708,10610,6708,10626,6710,10633,6713,10639,6716,10645,6721,10650,6727,10654,6732,10658,6739,10661,6747,10663,6747,10625,6746,10621,6746,10611,6748,10607,6752,10603,6755,10598,6761,10595,6769,10592,6777,10589,6788,10586,6801,10585,6807,10584,6826,10582,6848,10581,6848,10619,6843,10623,6839,10626,6834,10629,6829,10632,6824,10635,6819,10637,6814,10639,6809,10641,6803,10642,6797,10643,6791,10644,6778,10644,6773,10643,6769,10642,6764,10641,6760,10639,6763,10666,6780,10666,6788,10665xe" filled="t" fillcolor="#FFFDFC" stroked="f">
              <v:path arrowok="t"/>
              <v:fill/>
            </v:shape>
            <v:shape style="position:absolute;left:3192;top:10398;width:6151;height:327" coordorigin="3192,10398" coordsize="6151,327" path="m6760,10639l6757,10637,6751,10632,6747,10625,6747,10663,6755,10665,6763,10666,6760,10639xe" filled="t" fillcolor="#FFFDFC" stroked="f">
              <v:path arrowok="t"/>
              <v:fill/>
            </v:shape>
            <v:shape style="position:absolute;left:3192;top:10398;width:6151;height:327" coordorigin="3192,10398" coordsize="6151,327" path="m7049,10665l7057,10664,7065,10663,7072,10661,7079,10659,7087,10657,7093,10654,7100,10650,7106,10647,7111,10643,7116,10638,7105,10626,7101,10623,7095,10623,7090,10626,7083,10630,7079,10632,7075,10634,7070,10636,7064,10638,7057,10640,7050,10641,7030,10641,7021,10639,7012,10636,7004,10633,6997,10629,6992,10623,6986,10617,6982,10610,6978,10601,6975,10593,6974,10583,6974,10561,6975,10552,6978,10543,6981,10535,6985,10528,6991,10522,6997,10516,7004,10511,7012,10508,7021,10505,7031,10503,7050,10503,7057,10504,7063,10505,7069,10507,7074,10508,7081,10512,7087,10515,7093,10517,7098,10517,7103,10513,7114,10502,7104,10494,7094,10488,7081,10484,7061,10479,7039,10478,7033,10478,7012,10480,6994,10485,6981,10490,6970,10496,6961,10505,6952,10513,6945,10523,6940,10534,6935,10546,6933,10558,6933,10573,6935,10593,6941,10612,6946,10623,6953,10633,6962,10641,6971,10649,6981,10655,6993,10659,7005,10664,7019,10666,7041,10666,7049,10665xe" filled="t" fillcolor="#FFFDFC" stroked="f">
              <v:path arrowok="t"/>
              <v:fill/>
            </v:shape>
            <v:shape style="position:absolute;left:3192;top:10398;width:6151;height:327" coordorigin="3192,10398" coordsize="6151,327" path="m7223,10665l7230,10664,7237,10663,7243,10661,7250,10659,7256,10656,7262,10654,7268,10650,7273,10647,7279,10643,7285,10638,7289,10656,7292,10661,7296,10663,7303,10663,7321,10663,7321,10536,7319,10527,7316,10518,7312,10510,7307,10503,7301,10497,7294,10491,7286,10486,7276,10483,7266,10479,7255,10478,7242,10478,7233,10478,7213,10480,7194,10485,7171,10495,7154,10507,7161,10517,7166,10521,7176,10523,7183,10520,7191,10516,7196,10513,7200,10511,7206,10508,7213,10507,7219,10505,7228,10504,7252,10504,7263,10507,7271,10514,7278,10522,7282,10532,7282,10561,7276,10561,7254,10562,7234,10564,7217,10566,7211,10568,7191,10573,7174,10579,7163,10584,7155,10590,7150,10597,7145,10604,7143,10610,7143,10626,7144,10633,7148,10639,7151,10645,7155,10650,7161,10654,7167,10658,7174,10661,7181,10663,7182,10625,7181,10621,7181,10611,7182,10607,7186,10603,7190,10598,7196,10595,7204,10592,7212,10589,7222,10586,7235,10585,7241,10584,7260,10582,7282,10581,7282,10619,7278,10623,7273,10626,7268,10629,7264,10632,7259,10635,7254,10637,7248,10639,7243,10641,7237,10642,7231,10643,7225,10644,7213,10644,7208,10643,7203,10642,7199,10641,7192,10637,7186,10632,7189,10665,7197,10666,7215,10666,7223,10665xe" filled="t" fillcolor="#FFFDFC" stroked="f">
              <v:path arrowok="t"/>
              <v:fill/>
            </v:shape>
            <v:shape style="position:absolute;left:3192;top:10398;width:6151;height:327" coordorigin="3192,10398" coordsize="6151,327" path="m7186,10632l7182,10625,7181,10663,7189,10665,7186,10632xe" filled="t" fillcolor="#FFFDFC" stroked="f">
              <v:path arrowok="t"/>
              <v:fill/>
            </v:shape>
            <v:shape style="position:absolute;left:3192;top:10398;width:6151;height:327" coordorigin="3192,10398" coordsize="6151,327" path="m7460,10666l7481,10663,7499,10657,7511,10651,7522,10644,7532,10634,7535,10657,7537,10661,7540,10663,7570,10663,7570,10398,7530,10398,7530,10499,7522,10492,7513,10487,7504,10483,7494,10480,7482,10478,7466,10478,7446,10480,7427,10485,7415,10490,7405,10496,7396,10505,7388,10513,7382,10524,7377,10535,7373,10547,7370,10559,7370,10573,7372,10594,7376,10613,7380,10624,7386,10634,7394,10642,7401,10650,7410,10656,7421,10660,7418,10612,7415,10603,7413,10595,7411,10585,7411,10573,7413,10556,7418,10536,7428,10521,7437,10513,7455,10505,7477,10503,7488,10503,7497,10504,7506,10507,7515,10511,7523,10516,7530,10524,7530,10612,7522,10621,7513,10628,7503,10633,7493,10637,7482,10640,7460,10640,7452,10639,7444,10636,7437,10633,7443,10666,7460,10666xe" filled="t" fillcolor="#FFFDFC" stroked="f">
              <v:path arrowok="t"/>
              <v:fill/>
            </v:shape>
            <v:shape style="position:absolute;left:3192;top:10398;width:6151;height:327" coordorigin="3192,10398" coordsize="6151,327" path="m7437,10633l7431,10630,7426,10624,7422,10619,7418,10612,7421,10660,7431,10664,7443,10666,7437,10633xe" filled="t" fillcolor="#FFFDFC" stroked="f">
              <v:path arrowok="t"/>
              <v:fill/>
            </v:shape>
            <v:shape style="position:absolute;left:3192;top:10398;width:6151;height:327" coordorigin="3192,10398" coordsize="6151,327" path="m7661,10549l7668,10530,7681,10485,7668,10490,7657,10496,7660,10552,7661,10549xe" filled="t" fillcolor="#FFFDFC" stroked="f">
              <v:path arrowok="t"/>
              <v:fill/>
            </v:shape>
            <v:shape style="position:absolute;left:3192;top:10398;width:6151;height:327" coordorigin="3192,10398" coordsize="6151,327" path="m7744,10665l7752,10664,7760,10663,7768,10661,7776,10659,7784,10657,7791,10654,7798,10650,7805,10647,7811,10642,7816,10638,7805,10626,7803,10624,7797,10623,7791,10624,7784,10628,7780,10630,7775,10632,7770,10634,7763,10636,7756,10638,7749,10640,7740,10641,7720,10641,7710,10639,7701,10636,7693,10633,7685,10629,7679,10624,7673,10618,7668,10611,7665,10602,7661,10594,7659,10584,7659,10572,7810,10572,7817,10570,7819,10565,7819,10547,7817,10535,7812,10525,7807,10515,7801,10506,7792,10499,7784,10492,7774,10487,7763,10483,7751,10480,7738,10478,7720,10478,7699,10480,7681,10485,7668,10530,7681,10515,7686,10511,7704,10504,7726,10502,7735,10502,7743,10503,7750,10505,7757,10508,7763,10511,7768,10516,7773,10520,7777,10526,7780,10532,7782,10538,7784,10545,7784,10552,7660,10552,7657,10496,7647,10504,7638,10512,7631,10522,7627,10533,7622,10544,7619,10556,7619,10571,7622,10592,7627,10610,7633,10622,7640,10632,7650,10641,7659,10649,7671,10655,7684,10659,7687,10660,7707,10664,7727,10666,7735,10666,7744,10665xe" filled="t" fillcolor="#FFFDFC" stroked="f">
              <v:path arrowok="t"/>
              <v:fill/>
            </v:shape>
            <v:shape style="position:absolute;left:3192;top:10398;width:6151;height:327" coordorigin="3192,10398" coordsize="6151,327" path="m8174,10536l8172,10526,8169,10518,8166,10509,8161,10502,8154,10496,8148,10490,8140,10486,8131,10483,8121,10480,8111,10478,8091,10478,8084,10479,8077,10480,8070,10482,8063,10484,8056,10487,8050,10490,8044,10494,8039,10499,8034,10504,8030,10509,8026,10516,8022,10504,8015,10495,8006,10488,7997,10481,7984,10478,7955,10478,7943,10481,7933,10486,7922,10491,7913,10498,7905,10506,7902,10488,7901,10483,7897,10481,7867,10481,7867,10663,7907,10663,7907,10527,7914,10520,7922,10514,7930,10510,7939,10506,7948,10504,7972,10504,7982,10507,7990,10514,7997,10522,8000,10532,8000,10663,8040,10663,8040,10540,8042,10534,8044,10528,8047,10523,8050,10518,8055,10515,8059,10511,8065,10508,8070,10506,8076,10504,8083,10504,8104,10504,8115,10507,8123,10515,8130,10522,8134,10533,8134,10663,8174,10663,8174,10536xe" filled="t" fillcolor="#FFFDFC" stroked="f">
              <v:path arrowok="t"/>
              <v:fill/>
            </v:shape>
            <v:shape style="position:absolute;left:3192;top:10398;width:6151;height:327" coordorigin="3192,10398" coordsize="6151,327" path="m8427,10481l8393,10481,8389,10483,8384,10488,8325,10602,8323,10607,8321,10613,8319,10618,8317,10613,8315,10607,8313,10602,8252,10488,8251,10486,8246,10482,8240,10481,8205,10481,8299,10653,8271,10702,8309,10702,8427,10481xe" filled="t" fillcolor="#FFFDFC" stroked="f">
              <v:path arrowok="t"/>
              <v:fill/>
            </v:shape>
            <v:shape style="position:absolute;left:3192;top:10398;width:6151;height:327" coordorigin="3192,10398" coordsize="6151,327" path="m8491,10665l8498,10663,8504,10659,8508,10655,8511,10650,8512,10643,8511,10637,8508,10632,8504,10627,8498,10624,8491,10621,8484,10621,8476,10621,8469,10624,8464,10627,8460,10632,8457,10637,8456,10643,8457,10650,8460,10655,8464,10659,8469,10663,8476,10665,8484,10666,8491,10665xe" filled="t" fillcolor="#FFFDFC" stroked="f">
              <v:path arrowok="t"/>
              <v:fill/>
            </v:shape>
            <v:shape style="position:absolute;left:3192;top:10398;width:6151;height:327" coordorigin="3192,10398" coordsize="6151,327" path="m8671,10665l8679,10664,8687,10663,8695,10661,8702,10659,8709,10657,8716,10654,8722,10650,8728,10647,8734,10643,8739,10638,8728,10626,8723,10623,8717,10623,8712,10626,8706,10630,8702,10632,8698,10634,8692,10636,8686,10638,8680,10640,8672,10641,8652,10641,8643,10639,8635,10636,8627,10633,8620,10629,8614,10623,8608,10617,8604,10610,8601,10601,8598,10593,8596,10583,8596,10561,8598,10552,8601,10543,8603,10535,8608,10528,8613,10522,8619,10516,8626,10511,8635,10508,8643,10505,8653,10503,8673,10503,8680,10504,8685,10505,8691,10507,8696,10508,8704,10512,8710,10515,8715,10517,8721,10517,8726,10513,8736,10502,8727,10494,8716,10488,8704,10484,8683,10479,8662,10478,8655,10478,8635,10480,8616,10485,8603,10490,8592,10496,8583,10505,8574,10513,8567,10523,8563,10534,8558,10546,8556,10558,8556,10573,8557,10593,8563,10612,8568,10623,8575,10633,8584,10641,8593,10649,8604,10655,8616,10659,8628,10664,8641,10666,8663,10666,8671,10665xe" filled="t" fillcolor="#FFFDFC" stroked="f">
              <v:path arrowok="t"/>
              <v:fill/>
            </v:shape>
            <v:shape style="position:absolute;left:3192;top:10398;width:6151;height:327" coordorigin="3192,10398" coordsize="6151,327" path="m8883,10666l8903,10664,8922,10659,8935,10655,8946,10648,8956,10640,8965,10632,8972,10622,8977,10611,8982,10599,8985,10586,8985,10558,8982,10545,8977,10533,8972,10522,8965,10512,8956,10504,8946,10495,8935,10489,8922,10485,8917,10483,8898,10479,8877,10478,8871,10478,8851,10480,8832,10485,8819,10489,8808,10495,8810,10561,8811,10552,8814,10543,8817,10534,8821,10527,8827,10521,8832,10515,8839,10511,8848,10508,8856,10505,8866,10503,8877,10503,8893,10504,8912,10510,8927,10521,8934,10531,8941,10550,8944,10572,8943,10587,8937,10607,8927,10623,8918,10630,8900,10638,8877,10641,8861,10639,8841,10634,8832,10659,8837,10661,8856,10665,8877,10666,8883,10666xe" filled="t" fillcolor="#FFFDFC" stroked="f">
              <v:path arrowok="t"/>
              <v:fill/>
            </v:shape>
            <v:shape style="position:absolute;left:3192;top:10398;width:6151;height:327" coordorigin="3192,10398" coordsize="6151,327" path="m8841,10634l8827,10623,8819,10613,8812,10595,8810,10572,8810,10561,8808,10495,8798,10504,8789,10512,8782,10522,8777,10533,8772,10545,8769,10558,8769,10586,8772,10599,8777,10611,8782,10622,8789,10632,8798,10640,8808,10648,8819,10655,8832,10659,8841,10634xe" filled="t" fillcolor="#FFFDFC" stroked="f">
              <v:path arrowok="t"/>
              <v:fill/>
            </v:shape>
            <v:shape style="position:absolute;left:3192;top:10398;width:6151;height:327" coordorigin="3192,10398" coordsize="6151,327" path="m9343,10536l9341,10526,9338,10518,9334,10509,9329,10502,9323,10496,9316,10490,9309,10486,9299,10483,9290,10480,9279,10478,9260,10478,9253,10479,9246,10480,9238,10482,9231,10484,9225,10487,9219,10490,9213,10494,9208,10499,9203,10504,9198,10509,9195,10516,9191,10504,9184,10495,9175,10488,9165,10481,9153,10478,9124,10478,9112,10481,9102,10486,9091,10491,9082,10498,9074,10506,9071,10488,9069,10483,9066,10481,9036,10481,9036,10663,9076,10663,9076,10527,9083,10520,9091,10514,9099,10510,9108,10506,9117,10504,9140,10504,9151,10507,9158,10514,9166,10522,9169,10532,9169,10663,9209,10663,9209,10540,9211,10534,9213,10528,9216,10523,9219,10518,9224,10515,9228,10511,9233,10508,9239,10506,9245,10504,9251,10504,9272,10504,9284,10507,9291,10515,9299,10522,9303,10533,9303,10663,9343,10663,9343,10536xe" filled="t" fillcolor="#FFFDFC" stroked="f">
              <v:path arrowok="t"/>
              <v:fill/>
            </v:shape>
            <v:shape style="position:absolute;left:3192;top:10398;width:6151;height:327" coordorigin="3192,10398" coordsize="6151,327" path="m5795,10665l5805,10662,5816,10659,5825,10654,5832,10649,5839,10644,5845,10638,5849,10631,5852,10624,5854,10616,5854,10600,5853,10594,5849,10589,5846,10583,5841,10579,5836,10575,5830,10572,5824,10569,5817,10566,5810,10564,5803,10562,5796,10560,5788,10558,5781,10556,5774,10554,5767,10552,5761,10550,5755,10548,5750,10546,5745,10543,5739,10537,5737,10533,5737,10525,5740,10518,5745,10512,5753,10507,5757,10505,5763,10504,5768,10503,5774,10502,5788,10502,5795,10503,5801,10504,5806,10505,5811,10507,5815,10508,5819,10510,5826,10513,5831,10515,5837,10515,5842,10511,5850,10499,5842,10493,5832,10487,5820,10484,5801,10479,5780,10478,5767,10478,5756,10479,5746,10482,5736,10485,5727,10489,5720,10494,5714,10499,5708,10504,5705,10511,5701,10517,5699,10524,5699,10539,5701,10545,5704,10551,5708,10556,5712,10561,5718,10565,5723,10568,5729,10571,5737,10574,5744,10576,5751,10578,5758,10580,5766,10582,5773,10584,5780,10586,5787,10588,5793,10590,5799,10592,5804,10594,5809,10597,5815,10604,5817,10608,5817,10617,5814,10624,5809,10631,5802,10637,5797,10639,5791,10641,5785,10642,5779,10643,5762,10643,5754,10642,5748,10641,5742,10639,5737,10637,5733,10635,5728,10633,5725,10631,5719,10628,5713,10627,5707,10628,5703,10632,5693,10644,5702,10650,5713,10656,5726,10660,5729,10661,5748,10665,5769,10666,5783,10666,5795,10665xe" filled="t" fillcolor="#FFFDFC" stroked="f">
              <v:path arrowok="t"/>
              <v:fill/>
            </v:shape>
            <v:shape style="position:absolute;left:3192;top:10398;width:6151;height:327" coordorigin="3192,10398" coordsize="6151,327" path="m3913,10666l3933,10664,3952,10659,3964,10654,3974,10647,3983,10639,3991,10630,3997,10620,4002,10608,4007,10588,4009,10567,4009,10553,4007,10541,4003,10530,3999,10519,3993,10510,3986,10502,3978,10494,3969,10488,3959,10484,3948,10480,3936,10478,3920,10478,3900,10480,3881,10486,3869,10491,3859,10498,3849,10507,3849,10398,3809,10398,3809,10663,3840,10663,3844,10661,3845,10656,3847,10640,3855,10648,3849,10619,3849,10531,3857,10522,3866,10516,3876,10511,3885,10506,3897,10504,3910,10504,3916,10504,3937,10509,3952,10519,3959,10527,3965,10545,3968,10569,3966,10588,3960,10608,3951,10623,3942,10630,3924,10638,3902,10641,3891,10641,3882,10639,3873,10636,3874,10659,3884,10663,3896,10666,3913,10666xe" filled="t" fillcolor="#FFFDFC" stroked="f">
              <v:path arrowok="t"/>
              <v:fill/>
            </v:shape>
            <v:shape style="position:absolute;left:3192;top:10398;width:6151;height:327" coordorigin="3192,10398" coordsize="6151,327" path="m3499,10536l3497,10526,3494,10518,3490,10509,3485,10502,3479,10496,3472,10490,3465,10486,3455,10483,3446,10480,3435,10478,3416,10478,3409,10479,3402,10480,3394,10482,3387,10484,3381,10487,3375,10490,3369,10494,3364,10499,3359,10504,3354,10509,3351,10516,3347,10504,3340,10495,3331,10488,3321,10481,3309,10478,3280,10478,3268,10481,3258,10486,3247,10491,3238,10498,3230,10506,3227,10488,3225,10483,3222,10481,3192,10481,3192,10663,3232,10663,3232,10527,3239,10520,3247,10514,3255,10510,3264,10506,3273,10504,3296,10504,3307,10507,3314,10514,3322,10522,3325,10532,3325,10663,3365,10663,3365,10540,3367,10534,3369,10528,3372,10523,3375,10518,3380,10515,3384,10511,3389,10508,3395,10506,3401,10504,3407,10504,3428,10504,3440,10507,3447,10515,3455,10522,3459,10533,3459,10663,3499,10663,3499,10536xe" filled="t" fillcolor="#FFFDFC" stroked="f">
              <v:path arrowok="t"/>
              <v:fill/>
            </v:shape>
            <v:shape style="position:absolute;left:4081;top:10481;width:0;height:182" coordorigin="4081,10481" coordsize="0,182" path="m4081,10481l4081,10663e" filled="f" stroked="t" strokeweight="2.08pt" strokecolor="#FFFDFC">
              <v:path arrowok="t"/>
            </v:shape>
            <v:shape style="position:absolute;left:4188;top:10398;width:0;height:265" coordorigin="4188,10398" coordsize="0,265" path="m4188,10398l4188,10663e" filled="f" stroked="t" strokeweight="2.09pt" strokecolor="#FFFDFC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sectPr>
      <w:pgMar w:header="0" w:footer="3305" w:top="1480" w:bottom="280" w:left="1720" w:right="172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0pt;margin-top:678.229pt;width:612pt;height:113.771pt;mso-position-horizontal-relative:page;mso-position-vertical-relative:page;z-index:-174" coordorigin="0,13565" coordsize="12240,2275">
          <v:shape style="position:absolute;left:0;top:14541;width:12240;height:1275" coordorigin="0,14541" coordsize="12240,1275" path="m0,15816l12240,15816,12240,14541,0,14541,0,15816xe" filled="t" fillcolor="#5B9BD4" stroked="f">
            <v:path arrowok="t"/>
            <v:fill/>
          </v:shape>
          <v:shape type="#_x0000_t75" style="position:absolute;left:9623;top:13565;width:3881;height:3454">
            <v:imagedata o:title="" r:id="rId1"/>
          </v:shape>
          <w10:wrap type="none"/>
        </v:group>
      </w:pict>
    </w:r>
    <w:r>
      <w:pict>
        <v:shape type="#_x0000_t202" style="position:absolute;margin-left:71.024pt;margin-top:680.769pt;width:400.298pt;height:37.16pt;mso-position-horizontal-relative:page;mso-position-vertical-relative:page;z-index:-17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32"/>
                    <w:szCs w:val="3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32"/>
                    <w:szCs w:val="3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er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sz w:val="32"/>
                    <w:szCs w:val="3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8"/>
                    <w:sz w:val="32"/>
                    <w:szCs w:val="32"/>
                  </w:rPr>
                  <w:t>x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8"/>
                    <w:sz w:val="32"/>
                    <w:szCs w:val="3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8"/>
                    <w:sz w:val="32"/>
                    <w:szCs w:val="3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8"/>
                    <w:sz w:val="32"/>
                    <w:szCs w:val="3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8"/>
                    <w:sz w:val="32"/>
                    <w:szCs w:val="3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sz w:val="32"/>
                    <w:szCs w:val="3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36"/>
                    <w:w w:val="108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8"/>
                    <w:sz w:val="32"/>
                    <w:szCs w:val="32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8"/>
                    <w:sz w:val="32"/>
                    <w:szCs w:val="3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8"/>
                    <w:sz w:val="32"/>
                    <w:szCs w:val="3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8"/>
                    <w:sz w:val="32"/>
                    <w:szCs w:val="3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sz w:val="32"/>
                    <w:szCs w:val="32"/>
                  </w:rPr>
                  <w:t>it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8"/>
                    <w:sz w:val="32"/>
                    <w:szCs w:val="3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8"/>
                    <w:sz w:val="32"/>
                    <w:szCs w:val="3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sz w:val="32"/>
                    <w:szCs w:val="3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8"/>
                    <w:sz w:val="32"/>
                    <w:szCs w:val="3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8"/>
                    <w:sz w:val="32"/>
                    <w:szCs w:val="32"/>
                  </w:rPr>
                  <w:t>,</w:t>
                </w:r>
                <w:r>
                  <w:rPr>
                    <w:rFonts w:cs="Times New Roman" w:hAnsi="Times New Roman" w:eastAsia="Times New Roman" w:ascii="Times New Roman"/>
                    <w:spacing w:val="-8"/>
                    <w:w w:val="108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the</w:t>
                </w:r>
                <w:r>
                  <w:rPr>
                    <w:rFonts w:cs="Times New Roman" w:hAnsi="Times New Roman" w:eastAsia="Times New Roman" w:ascii="Times New Roman"/>
                    <w:spacing w:val="7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32"/>
                    <w:szCs w:val="32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32"/>
                    <w:szCs w:val="32"/>
                  </w:rPr>
                  <w:t>o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32"/>
                    <w:szCs w:val="3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7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8"/>
                    <w:sz w:val="32"/>
                    <w:szCs w:val="32"/>
                  </w:rPr>
                  <w:t>tes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18"/>
                    <w:sz w:val="32"/>
                    <w:szCs w:val="32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8"/>
                    <w:sz w:val="32"/>
                    <w:szCs w:val="3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-12"/>
                    <w:w w:val="118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sz w:val="32"/>
                    <w:szCs w:val="32"/>
                  </w:rPr>
                  <w:t>yo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9"/>
                    <w:sz w:val="32"/>
                    <w:szCs w:val="3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64"/>
                    <w:sz w:val="32"/>
                    <w:szCs w:val="32"/>
                  </w:rPr>
                  <w:t>’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0"/>
                    <w:sz w:val="32"/>
                    <w:szCs w:val="32"/>
                  </w:rPr>
                  <w:t>ve</w:t>
                </w:r>
                <w:r>
                  <w:rPr>
                    <w:rFonts w:cs="Times New Roman" w:hAnsi="Times New Roman" w:eastAsia="Times New Roman" w:ascii="Times New Roman"/>
                    <w:spacing w:val="4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32"/>
                    <w:szCs w:val="32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32"/>
                    <w:szCs w:val="3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n,</w:t>
                </w:r>
                <w:r>
                  <w:rPr>
                    <w:rFonts w:cs="Times New Roman" w:hAnsi="Times New Roman" w:eastAsia="Times New Roman" w:ascii="Times New Roman"/>
                    <w:spacing w:val="37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18"/>
                    <w:sz w:val="32"/>
                    <w:szCs w:val="32"/>
                  </w:rPr>
                  <w:t>the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</w:r>
              </w:p>
              <w:p>
                <w:pPr>
                  <w:rPr>
                    <w:rFonts w:cs="Times New Roman" w:hAnsi="Times New Roman" w:eastAsia="Times New Roman" w:ascii="Times New Roman"/>
                    <w:sz w:val="32"/>
                    <w:szCs w:val="32"/>
                  </w:rPr>
                  <w:jc w:val="left"/>
                  <w:spacing w:before="16"/>
                  <w:ind w:left="20"/>
                </w:pP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your</w:t>
                </w:r>
                <w:r>
                  <w:rPr>
                    <w:rFonts w:cs="Times New Roman" w:hAnsi="Times New Roman" w:eastAsia="Times New Roman" w:ascii="Times New Roman"/>
                    <w:spacing w:val="53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U</w:t>
                </w:r>
                <w:r>
                  <w:rPr>
                    <w:rFonts w:cs="Times New Roman" w:hAnsi="Times New Roman" w:eastAsia="Times New Roman" w:ascii="Times New Roman"/>
                    <w:spacing w:val="3"/>
                    <w:w w:val="100"/>
                    <w:sz w:val="32"/>
                    <w:szCs w:val="32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er</w:t>
                </w:r>
                <w:r>
                  <w:rPr>
                    <w:rFonts w:cs="Times New Roman" w:hAnsi="Times New Roman" w:eastAsia="Times New Roman" w:ascii="Times New Roman"/>
                    <w:spacing w:val="51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sz w:val="32"/>
                    <w:szCs w:val="32"/>
                  </w:rPr>
                  <w:t>F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9"/>
                    <w:sz w:val="32"/>
                    <w:szCs w:val="3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9"/>
                    <w:sz w:val="32"/>
                    <w:szCs w:val="3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9"/>
                    <w:sz w:val="32"/>
                    <w:szCs w:val="32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9"/>
                    <w:sz w:val="32"/>
                    <w:szCs w:val="3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9"/>
                    <w:sz w:val="32"/>
                    <w:szCs w:val="32"/>
                  </w:rPr>
                  <w:t>ack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9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32"/>
                    <w:szCs w:val="32"/>
                  </w:rPr>
                  <w:t>w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ill</w:t>
                </w:r>
                <w:r>
                  <w:rPr>
                    <w:rFonts w:cs="Times New Roman" w:hAnsi="Times New Roman" w:eastAsia="Times New Roman" w:ascii="Times New Roman"/>
                    <w:spacing w:val="-19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32"/>
                    <w:szCs w:val="32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spacing w:val="45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-1"/>
                    <w:w w:val="100"/>
                    <w:sz w:val="32"/>
                    <w:szCs w:val="32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it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32"/>
                    <w:szCs w:val="32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spacing w:val="2"/>
                    <w:w w:val="100"/>
                    <w:sz w:val="32"/>
                    <w:szCs w:val="32"/>
                  </w:rPr>
                  <w:t>a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ll</w:t>
                </w:r>
                <w:r>
                  <w:rPr>
                    <w:rFonts w:cs="Times New Roman" w:hAnsi="Times New Roman" w:eastAsia="Times New Roman" w:ascii="Times New Roman"/>
                    <w:spacing w:val="1"/>
                    <w:w w:val="100"/>
                    <w:sz w:val="32"/>
                    <w:szCs w:val="32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  <w:t>.</w:t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0pt;margin-top:677.999pt;width:612pt;height:114.001pt;mso-position-horizontal-relative:page;mso-position-vertical-relative:page;z-index:-172" coordorigin="0,13560" coordsize="12240,2280">
          <v:shape style="position:absolute;left:0;top:14550;width:12240;height:1275" coordorigin="0,14550" coordsize="12240,1275" path="m0,15825l12240,15825,12240,14550,0,14550,0,15825xe" filled="t" fillcolor="#5B9BD4" stroked="f">
            <v:path arrowok="t"/>
            <v:fill/>
          </v:shape>
          <v:shape type="#_x0000_t75" style="position:absolute;left:9690;top:13560;width:3881;height:3454">
            <v:imagedata o:title="" r:id="rId1"/>
          </v:shape>
          <w10:wrap type="none"/>
        </v:group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218.25pt;margin-top:616.75pt;width:174.75pt;height:174.75pt;mso-position-horizontal-relative:page;mso-position-vertical-relative:page;z-index:-171">
          <v:imagedata o:title="" r:id="rId1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image" Target="media\image3.png"/><Relationship Id="rId7" Type="http://schemas.openxmlformats.org/officeDocument/2006/relationships/image" Target="media\image4.png"/><Relationship Id="rId8" Type="http://schemas.openxmlformats.org/officeDocument/2006/relationships/image" Target="media\image5.png"/><Relationship Id="rId9" Type="http://schemas.openxmlformats.org/officeDocument/2006/relationships/image" Target="media\image6.png"/><Relationship Id="rId10" Type="http://schemas.openxmlformats.org/officeDocument/2006/relationships/hyperlink" Target="file:///C:/Users/AFT-134/Documents/Mobile%20App%20Development%20Part%20I/Lessons/2017/Lesson%208/Jan/www.termsfeed.com/blog/sample-eula-template/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\image8.png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image" Target="media\image11.png"/><Relationship Id="rId17" Type="http://schemas.openxmlformats.org/officeDocument/2006/relationships/image" Target="media\image12.png"/></Relationships>

</file>

<file path=word/_rels/footer1.xml.rels><?xml version="1.0" encoding="UTF-8" standalone="yes"?>
<Relationships xmlns="http://schemas.openxmlformats.org/package/2006/relationships"><Relationship Id="rId1" Type="http://schemas.openxmlformats.org/officeDocument/2006/relationships/image" Target="media\image7.png"/></Relationships>

</file>

<file path=word/_rels/footer3.xml.rels><?xml version="1.0" encoding="UTF-8" standalone="yes"?>
<Relationships xmlns="http://schemas.openxmlformats.org/package/2006/relationships"><Relationship Id="rId1" Type="http://schemas.openxmlformats.org/officeDocument/2006/relationships/image" Target="media\image9.png"/></Relationships>

</file>

<file path=word/_rels/footer4.xml.rels><?xml version="1.0" encoding="UTF-8" standalone="yes"?>
<Relationships xmlns="http://schemas.openxmlformats.org/package/2006/relationships"><Relationship Id="rId1" Type="http://schemas.openxmlformats.org/officeDocument/2006/relationships/image" Target="media\image10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