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DE" w:rsidRDefault="00D2058C">
      <w:pPr>
        <w:spacing w:before="5" w:line="120" w:lineRule="exact"/>
        <w:rPr>
          <w:sz w:val="13"/>
          <w:szCs w:val="13"/>
        </w:rPr>
      </w:pPr>
      <w:r>
        <w:pict>
          <v:group id="_x0000_s1029" style="position:absolute;margin-left:61.35pt;margin-top:64.3pt;width:489.45pt;height:663.55pt;z-index:-251658752;mso-position-horizontal-relative:page;mso-position-vertical-relative:page" coordorigin="1227,1286" coordsize="9789,13271">
            <v:shape id="_x0000_s1041" style="position:absolute;left:1272;top:1331;width:89;height:91" coordorigin="1272,1331" coordsize="89,91" path="m1272,1422r89,l1361,1331r-89,l1272,1422xe" fillcolor="#2d74b5" stroked="f">
              <v:path arrowok="t"/>
            </v:shape>
            <v:shape id="_x0000_s1040" style="position:absolute;left:1272;top:1331;width:89;height:91" coordorigin="1272,1331" coordsize="89,91" path="m1272,1422r89,l1361,1331r-89,l1272,1422xe" fillcolor="#2d74b5" stroked="f">
              <v:path arrowok="t"/>
            </v:shape>
            <v:shape id="_x0000_s1039" style="position:absolute;left:1361;top:1376;width:9520;height:0" coordorigin="1361,1376" coordsize="9520,0" path="m1361,1376r9521,e" filled="f" strokecolor="#2d74b5" strokeweight="4.54pt">
              <v:path arrowok="t"/>
            </v:shape>
            <v:shape id="_x0000_s1038" style="position:absolute;left:10882;top:1331;width:89;height:91" coordorigin="10882,1331" coordsize="89,91" path="m10882,1422r88,l10970,1331r-88,l10882,1422xe" fillcolor="#2d74b5" stroked="f">
              <v:path arrowok="t"/>
            </v:shape>
            <v:shape id="_x0000_s1037" style="position:absolute;left:10882;top:1331;width:89;height:91" coordorigin="10882,1331" coordsize="89,91" path="m10882,1422r88,l10970,1331r-88,l10882,1422xe" fillcolor="#2d74b5" stroked="f">
              <v:path arrowok="t"/>
            </v:shape>
            <v:shape id="_x0000_s1036" style="position:absolute;left:1317;top:1421;width:0;height:13000" coordorigin="1317,1421" coordsize="0,13000" path="m1317,1421r,13000e" filled="f" strokecolor="#2d74b5" strokeweight="4.54pt">
              <v:path arrowok="t"/>
            </v:shape>
            <v:shape id="_x0000_s1035" style="position:absolute;left:10926;top:1421;width:0;height:13000" coordorigin="10926,1421" coordsize="0,13000" path="m10926,1421r,13000e" filled="f" strokecolor="#2d74b5" strokeweight="4.54pt">
              <v:path arrowok="t"/>
            </v:shape>
            <v:shape id="_x0000_s1034" style="position:absolute;left:1272;top:14420;width:89;height:91" coordorigin="1272,14420" coordsize="89,91" path="m1272,14511r89,l1361,14420r-89,l1272,14511xe" fillcolor="#2d74b5" stroked="f">
              <v:path arrowok="t"/>
            </v:shape>
            <v:shape id="_x0000_s1033" style="position:absolute;left:1272;top:14420;width:89;height:91" coordorigin="1272,14420" coordsize="89,91" path="m1272,14511r89,l1361,14420r-89,l1272,14511xe" fillcolor="#2d74b5" stroked="f">
              <v:path arrowok="t"/>
            </v:shape>
            <v:shape id="_x0000_s1032" style="position:absolute;left:1361;top:14466;width:9520;height:0" coordorigin="1361,14466" coordsize="9520,0" path="m1361,14466r9521,e" filled="f" strokecolor="#2d74b5" strokeweight="4.54pt">
              <v:path arrowok="t"/>
            </v:shape>
            <v:shape id="_x0000_s1031" style="position:absolute;left:10882;top:14420;width:89;height:91" coordorigin="10882,14420" coordsize="89,91" path="m10882,14511r88,l10970,14420r-88,l10882,14511xe" fillcolor="#2d74b5" stroked="f">
              <v:path arrowok="t"/>
            </v:shape>
            <v:shape id="_x0000_s1030" style="position:absolute;left:10882;top:14420;width:89;height:91" coordorigin="10882,14420" coordsize="89,91" path="m10882,14511r88,l10970,14420r-88,l10882,14511xe" fillcolor="#2d74b5" stroked="f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in;margin-top:170.15pt;width:468pt;height:416.6pt;z-index:-251659776;mso-position-horizontal-relative:page;mso-position-vertical-relative:page">
            <v:imagedata r:id="rId7" o:title=""/>
            <w10:wrap anchorx="page" anchory="page"/>
          </v:shape>
        </w:pict>
      </w: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line="600" w:lineRule="exact"/>
        <w:ind w:left="1362"/>
        <w:rPr>
          <w:sz w:val="56"/>
          <w:szCs w:val="56"/>
        </w:rPr>
      </w:pPr>
      <w:r>
        <w:rPr>
          <w:color w:val="4FA3CE"/>
          <w:spacing w:val="-20"/>
          <w:position w:val="-2"/>
          <w:sz w:val="56"/>
          <w:szCs w:val="56"/>
        </w:rPr>
        <w:t>M</w:t>
      </w:r>
      <w:r>
        <w:rPr>
          <w:color w:val="4FA3CE"/>
          <w:spacing w:val="-7"/>
          <w:position w:val="-2"/>
          <w:sz w:val="56"/>
          <w:szCs w:val="56"/>
        </w:rPr>
        <w:t>o</w:t>
      </w:r>
      <w:r>
        <w:rPr>
          <w:color w:val="4FA3CE"/>
          <w:spacing w:val="-11"/>
          <w:position w:val="-2"/>
          <w:sz w:val="56"/>
          <w:szCs w:val="56"/>
        </w:rPr>
        <w:t>b</w:t>
      </w:r>
      <w:r>
        <w:rPr>
          <w:color w:val="4FA3CE"/>
          <w:spacing w:val="-10"/>
          <w:position w:val="-2"/>
          <w:sz w:val="56"/>
          <w:szCs w:val="56"/>
        </w:rPr>
        <w:t>il</w:t>
      </w:r>
      <w:r>
        <w:rPr>
          <w:color w:val="4FA3CE"/>
          <w:position w:val="-2"/>
          <w:sz w:val="56"/>
          <w:szCs w:val="56"/>
        </w:rPr>
        <w:t>e</w:t>
      </w:r>
      <w:r>
        <w:rPr>
          <w:color w:val="4FA3CE"/>
          <w:spacing w:val="55"/>
          <w:position w:val="-2"/>
          <w:sz w:val="56"/>
          <w:szCs w:val="56"/>
        </w:rPr>
        <w:t xml:space="preserve"> </w:t>
      </w:r>
      <w:r>
        <w:rPr>
          <w:color w:val="4FA3CE"/>
          <w:spacing w:val="-9"/>
          <w:position w:val="-2"/>
          <w:sz w:val="56"/>
          <w:szCs w:val="56"/>
        </w:rPr>
        <w:t>A</w:t>
      </w:r>
      <w:r>
        <w:rPr>
          <w:color w:val="4FA3CE"/>
          <w:spacing w:val="-11"/>
          <w:position w:val="-2"/>
          <w:sz w:val="56"/>
          <w:szCs w:val="56"/>
        </w:rPr>
        <w:t>p</w:t>
      </w:r>
      <w:r>
        <w:rPr>
          <w:color w:val="4FA3CE"/>
          <w:position w:val="-2"/>
          <w:sz w:val="56"/>
          <w:szCs w:val="56"/>
        </w:rPr>
        <w:t>p</w:t>
      </w:r>
      <w:r>
        <w:rPr>
          <w:color w:val="4FA3CE"/>
          <w:spacing w:val="24"/>
          <w:position w:val="-2"/>
          <w:sz w:val="56"/>
          <w:szCs w:val="56"/>
        </w:rPr>
        <w:t xml:space="preserve"> </w:t>
      </w:r>
      <w:r>
        <w:rPr>
          <w:color w:val="4FA3CE"/>
          <w:spacing w:val="-15"/>
          <w:w w:val="105"/>
          <w:position w:val="-2"/>
          <w:sz w:val="56"/>
          <w:szCs w:val="56"/>
        </w:rPr>
        <w:t>D</w:t>
      </w:r>
      <w:r>
        <w:rPr>
          <w:color w:val="4FA3CE"/>
          <w:spacing w:val="-17"/>
          <w:w w:val="119"/>
          <w:position w:val="-2"/>
          <w:sz w:val="56"/>
          <w:szCs w:val="56"/>
        </w:rPr>
        <w:t>e</w:t>
      </w:r>
      <w:r>
        <w:rPr>
          <w:color w:val="4FA3CE"/>
          <w:spacing w:val="-17"/>
          <w:w w:val="103"/>
          <w:position w:val="-2"/>
          <w:sz w:val="56"/>
          <w:szCs w:val="56"/>
        </w:rPr>
        <w:t>v</w:t>
      </w:r>
      <w:r>
        <w:rPr>
          <w:color w:val="4FA3CE"/>
          <w:spacing w:val="-10"/>
          <w:w w:val="119"/>
          <w:position w:val="-2"/>
          <w:sz w:val="56"/>
          <w:szCs w:val="56"/>
        </w:rPr>
        <w:t>e</w:t>
      </w:r>
      <w:r>
        <w:rPr>
          <w:color w:val="4FA3CE"/>
          <w:spacing w:val="-10"/>
          <w:w w:val="85"/>
          <w:position w:val="-2"/>
          <w:sz w:val="56"/>
          <w:szCs w:val="56"/>
        </w:rPr>
        <w:t>l</w:t>
      </w:r>
      <w:r>
        <w:rPr>
          <w:color w:val="4FA3CE"/>
          <w:spacing w:val="-10"/>
          <w:w w:val="113"/>
          <w:position w:val="-2"/>
          <w:sz w:val="56"/>
          <w:szCs w:val="56"/>
        </w:rPr>
        <w:t>o</w:t>
      </w:r>
      <w:r>
        <w:rPr>
          <w:color w:val="4FA3CE"/>
          <w:spacing w:val="-9"/>
          <w:w w:val="112"/>
          <w:position w:val="-2"/>
          <w:sz w:val="56"/>
          <w:szCs w:val="56"/>
        </w:rPr>
        <w:t>p</w:t>
      </w:r>
      <w:r>
        <w:rPr>
          <w:color w:val="4FA3CE"/>
          <w:spacing w:val="-9"/>
          <w:w w:val="105"/>
          <w:position w:val="-2"/>
          <w:sz w:val="56"/>
          <w:szCs w:val="56"/>
        </w:rPr>
        <w:t>m</w:t>
      </w:r>
      <w:r>
        <w:rPr>
          <w:color w:val="4FA3CE"/>
          <w:spacing w:val="-10"/>
          <w:w w:val="119"/>
          <w:position w:val="-2"/>
          <w:sz w:val="56"/>
          <w:szCs w:val="56"/>
        </w:rPr>
        <w:t>e</w:t>
      </w:r>
      <w:r>
        <w:rPr>
          <w:color w:val="4FA3CE"/>
          <w:spacing w:val="-15"/>
          <w:w w:val="111"/>
          <w:position w:val="-2"/>
          <w:sz w:val="56"/>
          <w:szCs w:val="56"/>
        </w:rPr>
        <w:t>n</w:t>
      </w:r>
      <w:r>
        <w:rPr>
          <w:color w:val="4FA3CE"/>
          <w:w w:val="129"/>
          <w:position w:val="-2"/>
          <w:sz w:val="56"/>
          <w:szCs w:val="56"/>
        </w:rPr>
        <w:t>t</w:t>
      </w:r>
    </w:p>
    <w:p w:rsidR="00F040DE" w:rsidRDefault="00F040DE">
      <w:pPr>
        <w:spacing w:before="4" w:line="120" w:lineRule="exact"/>
        <w:rPr>
          <w:sz w:val="12"/>
          <w:szCs w:val="12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before="33"/>
        <w:ind w:right="419"/>
        <w:jc w:val="right"/>
        <w:rPr>
          <w:sz w:val="24"/>
          <w:szCs w:val="24"/>
        </w:rPr>
      </w:pPr>
      <w:r>
        <w:rPr>
          <w:color w:val="4FA3CE"/>
          <w:sz w:val="24"/>
          <w:szCs w:val="24"/>
        </w:rPr>
        <w:t>Oisin</w:t>
      </w:r>
      <w:r>
        <w:rPr>
          <w:color w:val="4FA3CE"/>
          <w:spacing w:val="22"/>
          <w:sz w:val="24"/>
          <w:szCs w:val="24"/>
        </w:rPr>
        <w:t xml:space="preserve"> </w:t>
      </w:r>
      <w:r>
        <w:rPr>
          <w:color w:val="4FA3CE"/>
          <w:w w:val="106"/>
          <w:sz w:val="24"/>
          <w:szCs w:val="24"/>
        </w:rPr>
        <w:t>Feely</w:t>
      </w:r>
    </w:p>
    <w:p w:rsidR="00F040DE" w:rsidRDefault="00F040DE">
      <w:pPr>
        <w:spacing w:before="3" w:line="140" w:lineRule="exact"/>
        <w:rPr>
          <w:sz w:val="15"/>
          <w:szCs w:val="15"/>
        </w:rPr>
      </w:pPr>
    </w:p>
    <w:p w:rsidR="00F040DE" w:rsidRDefault="00D2058C">
      <w:pPr>
        <w:spacing w:line="260" w:lineRule="exact"/>
        <w:ind w:right="435"/>
        <w:jc w:val="right"/>
        <w:rPr>
          <w:sz w:val="24"/>
          <w:szCs w:val="24"/>
        </w:rPr>
      </w:pPr>
      <w:r>
        <w:rPr>
          <w:b/>
          <w:color w:val="4FA3CE"/>
          <w:w w:val="78"/>
          <w:position w:val="-1"/>
          <w:sz w:val="24"/>
          <w:szCs w:val="24"/>
        </w:rPr>
        <w:t>L</w:t>
      </w:r>
      <w:r>
        <w:rPr>
          <w:b/>
          <w:color w:val="4FA3CE"/>
          <w:spacing w:val="1"/>
          <w:w w:val="120"/>
          <w:position w:val="-1"/>
          <w:sz w:val="24"/>
          <w:szCs w:val="24"/>
        </w:rPr>
        <w:t>e</w:t>
      </w:r>
      <w:r>
        <w:rPr>
          <w:b/>
          <w:color w:val="4FA3CE"/>
          <w:spacing w:val="-1"/>
          <w:w w:val="113"/>
          <w:position w:val="-1"/>
          <w:sz w:val="24"/>
          <w:szCs w:val="24"/>
        </w:rPr>
        <w:t>ss</w:t>
      </w:r>
      <w:r>
        <w:rPr>
          <w:b/>
          <w:color w:val="4FA3CE"/>
          <w:w w:val="108"/>
          <w:position w:val="-1"/>
          <w:sz w:val="24"/>
          <w:szCs w:val="24"/>
        </w:rPr>
        <w:t>on</w:t>
      </w:r>
      <w:r>
        <w:rPr>
          <w:b/>
          <w:color w:val="4FA3CE"/>
          <w:spacing w:val="-2"/>
          <w:position w:val="-1"/>
          <w:sz w:val="24"/>
          <w:szCs w:val="24"/>
        </w:rPr>
        <w:t xml:space="preserve"> </w:t>
      </w:r>
      <w:r>
        <w:rPr>
          <w:b/>
          <w:color w:val="4FA3CE"/>
          <w:position w:val="-1"/>
          <w:sz w:val="24"/>
          <w:szCs w:val="24"/>
        </w:rPr>
        <w:t>2</w:t>
      </w:r>
      <w:r>
        <w:rPr>
          <w:b/>
          <w:color w:val="4FA3CE"/>
          <w:spacing w:val="17"/>
          <w:position w:val="-1"/>
          <w:sz w:val="24"/>
          <w:szCs w:val="24"/>
        </w:rPr>
        <w:t xml:space="preserve"> </w:t>
      </w:r>
      <w:r>
        <w:rPr>
          <w:b/>
          <w:color w:val="4FA3CE"/>
          <w:spacing w:val="-1"/>
          <w:w w:val="107"/>
          <w:position w:val="-1"/>
          <w:sz w:val="24"/>
          <w:szCs w:val="24"/>
        </w:rPr>
        <w:t>N</w:t>
      </w:r>
      <w:r>
        <w:rPr>
          <w:b/>
          <w:color w:val="4FA3CE"/>
          <w:w w:val="114"/>
          <w:position w:val="-1"/>
          <w:sz w:val="24"/>
          <w:szCs w:val="24"/>
        </w:rPr>
        <w:t>o</w:t>
      </w:r>
      <w:r>
        <w:rPr>
          <w:b/>
          <w:color w:val="4FA3CE"/>
          <w:spacing w:val="1"/>
          <w:w w:val="114"/>
          <w:position w:val="-1"/>
          <w:sz w:val="24"/>
          <w:szCs w:val="24"/>
        </w:rPr>
        <w:t>t</w:t>
      </w:r>
      <w:r>
        <w:rPr>
          <w:b/>
          <w:color w:val="4FA3CE"/>
          <w:spacing w:val="1"/>
          <w:w w:val="120"/>
          <w:position w:val="-1"/>
          <w:sz w:val="24"/>
          <w:szCs w:val="24"/>
        </w:rPr>
        <w:t>e</w:t>
      </w:r>
      <w:r>
        <w:rPr>
          <w:b/>
          <w:color w:val="4FA3CE"/>
          <w:w w:val="113"/>
          <w:position w:val="-1"/>
          <w:sz w:val="24"/>
          <w:szCs w:val="24"/>
        </w:rPr>
        <w:t>s</w:t>
      </w:r>
    </w:p>
    <w:p w:rsidR="00F040DE" w:rsidRDefault="00F040DE">
      <w:pPr>
        <w:spacing w:before="6" w:line="160" w:lineRule="exact"/>
        <w:rPr>
          <w:sz w:val="17"/>
          <w:szCs w:val="17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before="36"/>
        <w:ind w:left="440"/>
        <w:rPr>
          <w:sz w:val="22"/>
          <w:szCs w:val="22"/>
        </w:rPr>
        <w:sectPr w:rsidR="00F040DE">
          <w:pgSz w:w="12240" w:h="15840"/>
          <w:pgMar w:top="1480" w:right="1720" w:bottom="280" w:left="1720" w:header="720" w:footer="720" w:gutter="0"/>
          <w:cols w:space="720"/>
        </w:sectPr>
      </w:pPr>
      <w:r>
        <w:rPr>
          <w:i/>
          <w:spacing w:val="-1"/>
          <w:sz w:val="22"/>
          <w:szCs w:val="22"/>
        </w:rPr>
        <w:t>Cr</w:t>
      </w:r>
      <w:r>
        <w:rPr>
          <w:i/>
          <w:sz w:val="22"/>
          <w:szCs w:val="22"/>
        </w:rPr>
        <w:t>eati</w:t>
      </w:r>
      <w:r>
        <w:rPr>
          <w:i/>
          <w:spacing w:val="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-2"/>
          <w:w w:val="101"/>
          <w:sz w:val="22"/>
          <w:szCs w:val="22"/>
        </w:rPr>
        <w:t>S</w:t>
      </w:r>
      <w:r>
        <w:rPr>
          <w:i/>
          <w:w w:val="104"/>
          <w:sz w:val="22"/>
          <w:szCs w:val="22"/>
        </w:rPr>
        <w:t>u</w:t>
      </w:r>
      <w:r>
        <w:rPr>
          <w:i/>
          <w:spacing w:val="1"/>
          <w:w w:val="104"/>
          <w:sz w:val="22"/>
          <w:szCs w:val="22"/>
        </w:rPr>
        <w:t>c</w:t>
      </w:r>
      <w:r>
        <w:rPr>
          <w:i/>
          <w:w w:val="105"/>
          <w:sz w:val="22"/>
          <w:szCs w:val="22"/>
        </w:rPr>
        <w:t>c</w:t>
      </w:r>
      <w:r>
        <w:rPr>
          <w:i/>
          <w:spacing w:val="-2"/>
          <w:w w:val="105"/>
          <w:sz w:val="22"/>
          <w:szCs w:val="22"/>
        </w:rPr>
        <w:t>e</w:t>
      </w:r>
      <w:r>
        <w:rPr>
          <w:i/>
          <w:w w:val="103"/>
          <w:sz w:val="22"/>
          <w:szCs w:val="22"/>
        </w:rPr>
        <w:t>s</w:t>
      </w:r>
      <w:r>
        <w:rPr>
          <w:i/>
          <w:spacing w:val="1"/>
          <w:w w:val="103"/>
          <w:sz w:val="22"/>
          <w:szCs w:val="22"/>
        </w:rPr>
        <w:t>s</w:t>
      </w:r>
      <w:r>
        <w:rPr>
          <w:i/>
          <w:spacing w:val="-1"/>
          <w:w w:val="116"/>
          <w:sz w:val="22"/>
          <w:szCs w:val="22"/>
        </w:rPr>
        <w:t>f</w:t>
      </w:r>
      <w:r>
        <w:rPr>
          <w:i/>
          <w:spacing w:val="-2"/>
          <w:w w:val="106"/>
          <w:sz w:val="22"/>
          <w:szCs w:val="22"/>
        </w:rPr>
        <w:t>u</w:t>
      </w:r>
      <w:r>
        <w:rPr>
          <w:i/>
          <w:w w:val="8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2"/>
          <w:w w:val="103"/>
          <w:sz w:val="22"/>
          <w:szCs w:val="22"/>
        </w:rPr>
        <w:t>A</w:t>
      </w:r>
      <w:r>
        <w:rPr>
          <w:i/>
          <w:spacing w:val="1"/>
          <w:w w:val="106"/>
          <w:sz w:val="22"/>
          <w:szCs w:val="22"/>
        </w:rPr>
        <w:t>p</w:t>
      </w:r>
      <w:r>
        <w:rPr>
          <w:i/>
          <w:spacing w:val="-1"/>
          <w:w w:val="106"/>
          <w:sz w:val="22"/>
          <w:szCs w:val="22"/>
        </w:rPr>
        <w:t>p</w:t>
      </w:r>
      <w:r>
        <w:rPr>
          <w:i/>
          <w:w w:val="103"/>
          <w:sz w:val="22"/>
          <w:szCs w:val="22"/>
        </w:rPr>
        <w:t>s</w:t>
      </w:r>
    </w:p>
    <w:p w:rsidR="00F040DE" w:rsidRDefault="00F040DE">
      <w:pPr>
        <w:spacing w:before="1" w:line="160" w:lineRule="exact"/>
        <w:rPr>
          <w:sz w:val="16"/>
          <w:szCs w:val="16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before="36" w:line="250" w:lineRule="auto"/>
        <w:ind w:left="2160" w:right="1544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gni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Au</w:t>
      </w:r>
      <w:r>
        <w:rPr>
          <w:spacing w:val="1"/>
          <w:sz w:val="22"/>
          <w:szCs w:val="22"/>
        </w:rPr>
        <w:t>d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en</w:t>
      </w:r>
      <w:r>
        <w:rPr>
          <w:sz w:val="22"/>
          <w:szCs w:val="22"/>
        </w:rPr>
        <w:t xml:space="preserve">ce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ee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U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spacing w:val="1"/>
          <w:w w:val="109"/>
          <w:sz w:val="22"/>
          <w:szCs w:val="22"/>
        </w:rPr>
        <w:t>r</w:t>
      </w:r>
      <w:r>
        <w:rPr>
          <w:spacing w:val="1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o</w:t>
      </w:r>
      <w:r>
        <w:rPr>
          <w:spacing w:val="-4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fr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37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 xml:space="preserve">to 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su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Suc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il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ar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u</w:t>
      </w:r>
      <w:r>
        <w:rPr>
          <w:spacing w:val="-3"/>
          <w:w w:val="11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119"/>
          <w:sz w:val="22"/>
          <w:szCs w:val="22"/>
        </w:rPr>
        <w:t>s</w:t>
      </w:r>
      <w:r>
        <w:rPr>
          <w:spacing w:val="-2"/>
          <w:w w:val="119"/>
          <w:sz w:val="22"/>
          <w:szCs w:val="22"/>
        </w:rPr>
        <w:t>t</w:t>
      </w:r>
      <w:r>
        <w:rPr>
          <w:w w:val="112"/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rv</w:t>
      </w:r>
      <w:r>
        <w:rPr>
          <w:sz w:val="22"/>
          <w:szCs w:val="22"/>
        </w:rPr>
        <w:t xml:space="preserve">ice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,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ll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be</w:t>
      </w:r>
      <w:r>
        <w:rPr>
          <w:spacing w:val="-2"/>
          <w:w w:val="112"/>
          <w:sz w:val="22"/>
          <w:szCs w:val="22"/>
        </w:rPr>
        <w:t>c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m</w:t>
      </w:r>
      <w:r>
        <w:rPr>
          <w:w w:val="112"/>
          <w:sz w:val="22"/>
          <w:szCs w:val="22"/>
        </w:rPr>
        <w:t>e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18"/>
          <w:sz w:val="22"/>
          <w:szCs w:val="22"/>
        </w:rPr>
        <w:t>b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tt</w:t>
      </w:r>
      <w:r>
        <w:rPr>
          <w:spacing w:val="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r</w:t>
      </w:r>
      <w:r>
        <w:rPr>
          <w:spacing w:val="-8"/>
          <w:w w:val="1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</w:t>
      </w:r>
      <w:r>
        <w:rPr>
          <w:spacing w:val="1"/>
          <w:w w:val="111"/>
          <w:sz w:val="22"/>
          <w:szCs w:val="22"/>
        </w:rPr>
        <w:t>e</w:t>
      </w:r>
      <w:r>
        <w:rPr>
          <w:spacing w:val="-4"/>
          <w:w w:val="103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7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arg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A</w:t>
      </w:r>
      <w:r>
        <w:rPr>
          <w:spacing w:val="-1"/>
          <w:w w:val="111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d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13"/>
          <w:sz w:val="22"/>
          <w:szCs w:val="22"/>
        </w:rPr>
        <w:t>ce</w:t>
      </w:r>
    </w:p>
    <w:p w:rsidR="00F040DE" w:rsidRDefault="00F040DE">
      <w:pPr>
        <w:spacing w:line="200" w:lineRule="exact"/>
      </w:pPr>
    </w:p>
    <w:p w:rsidR="00F040DE" w:rsidRDefault="00F040DE">
      <w:pPr>
        <w:spacing w:before="14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w w:val="75"/>
          <w:sz w:val="22"/>
          <w:szCs w:val="22"/>
        </w:rPr>
        <w:t>…………</w:t>
      </w:r>
      <w:r>
        <w:rPr>
          <w:spacing w:val="-2"/>
          <w:w w:val="84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07"/>
          <w:sz w:val="22"/>
          <w:szCs w:val="22"/>
        </w:rPr>
        <w:t>ti</w:t>
      </w:r>
      <w:r>
        <w:rPr>
          <w:spacing w:val="-1"/>
          <w:w w:val="107"/>
          <w:sz w:val="22"/>
          <w:szCs w:val="22"/>
        </w:rPr>
        <w:t>f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U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spacing w:val="-4"/>
          <w:w w:val="109"/>
          <w:sz w:val="22"/>
          <w:szCs w:val="22"/>
        </w:rPr>
        <w:t>r</w:t>
      </w:r>
      <w:r>
        <w:rPr>
          <w:w w:val="111"/>
          <w:sz w:val="22"/>
          <w:szCs w:val="22"/>
        </w:rPr>
        <w:t>s</w:t>
      </w:r>
    </w:p>
    <w:p w:rsidR="00F040DE" w:rsidRDefault="00F040DE">
      <w:pPr>
        <w:spacing w:line="200" w:lineRule="exact"/>
      </w:pPr>
    </w:p>
    <w:p w:rsidR="00F040DE" w:rsidRDefault="00F040DE">
      <w:pPr>
        <w:spacing w:before="15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w w:val="83"/>
          <w:sz w:val="22"/>
          <w:szCs w:val="22"/>
        </w:rPr>
        <w:t>…………Do</w:t>
      </w:r>
      <w:r>
        <w:rPr>
          <w:spacing w:val="9"/>
          <w:w w:val="8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w w:val="94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arch</w:t>
      </w:r>
    </w:p>
    <w:p w:rsidR="00F040DE" w:rsidRDefault="00F040DE">
      <w:pPr>
        <w:spacing w:line="200" w:lineRule="exact"/>
      </w:pPr>
    </w:p>
    <w:p w:rsidR="00F040DE" w:rsidRDefault="00F040DE">
      <w:pPr>
        <w:spacing w:before="17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w w:val="75"/>
          <w:sz w:val="22"/>
          <w:szCs w:val="22"/>
        </w:rPr>
        <w:t>…………</w:t>
      </w:r>
      <w:r>
        <w:rPr>
          <w:w w:val="101"/>
          <w:sz w:val="22"/>
          <w:szCs w:val="22"/>
        </w:rPr>
        <w:t>G</w:t>
      </w:r>
      <w:r>
        <w:rPr>
          <w:spacing w:val="-2"/>
          <w:w w:val="112"/>
          <w:sz w:val="22"/>
          <w:szCs w:val="22"/>
        </w:rPr>
        <w:t>a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spacing w:val="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D</w:t>
      </w:r>
      <w:r>
        <w:rPr>
          <w:spacing w:val="2"/>
          <w:w w:val="112"/>
          <w:sz w:val="22"/>
          <w:szCs w:val="22"/>
        </w:rPr>
        <w:t>a</w:t>
      </w:r>
      <w:r>
        <w:rPr>
          <w:w w:val="112"/>
          <w:sz w:val="22"/>
          <w:szCs w:val="22"/>
        </w:rPr>
        <w:t>ta</w:t>
      </w:r>
    </w:p>
    <w:p w:rsidR="00F040DE" w:rsidRDefault="00F040DE">
      <w:pPr>
        <w:spacing w:line="200" w:lineRule="exact"/>
      </w:pPr>
    </w:p>
    <w:p w:rsidR="00F040DE" w:rsidRDefault="00F040DE">
      <w:pPr>
        <w:spacing w:before="14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U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101"/>
          <w:sz w:val="22"/>
          <w:szCs w:val="22"/>
        </w:rPr>
        <w:t>?</w:t>
      </w:r>
    </w:p>
    <w:p w:rsidR="00F040DE" w:rsidRDefault="00F040DE">
      <w:pPr>
        <w:spacing w:line="200" w:lineRule="exact"/>
      </w:pPr>
    </w:p>
    <w:p w:rsidR="00F040DE" w:rsidRDefault="00F040DE">
      <w:pPr>
        <w:spacing w:before="14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w w:val="75"/>
          <w:sz w:val="22"/>
          <w:szCs w:val="22"/>
        </w:rPr>
        <w:t>…………</w:t>
      </w:r>
      <w:r>
        <w:rPr>
          <w:spacing w:val="-1"/>
          <w:w w:val="104"/>
          <w:sz w:val="22"/>
          <w:szCs w:val="22"/>
        </w:rPr>
        <w:t>M</w:t>
      </w:r>
      <w:r>
        <w:rPr>
          <w:w w:val="116"/>
          <w:sz w:val="22"/>
          <w:szCs w:val="22"/>
        </w:rPr>
        <w:t>ost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lar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w w:val="94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p</w:t>
      </w:r>
    </w:p>
    <w:p w:rsidR="00F040DE" w:rsidRDefault="00F040DE">
      <w:pPr>
        <w:spacing w:line="200" w:lineRule="exact"/>
      </w:pPr>
    </w:p>
    <w:p w:rsidR="00F040DE" w:rsidRDefault="00F040DE">
      <w:pPr>
        <w:spacing w:before="17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w w:val="75"/>
          <w:sz w:val="22"/>
          <w:szCs w:val="22"/>
        </w:rPr>
        <w:t>…………</w:t>
      </w:r>
      <w:r>
        <w:rPr>
          <w:spacing w:val="-1"/>
          <w:w w:val="110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h</w:t>
      </w:r>
      <w:r>
        <w:rPr>
          <w:w w:val="119"/>
          <w:sz w:val="22"/>
          <w:szCs w:val="22"/>
        </w:rPr>
        <w:t>a</w:t>
      </w:r>
      <w:r>
        <w:rPr>
          <w:spacing w:val="-2"/>
          <w:w w:val="119"/>
          <w:sz w:val="22"/>
          <w:szCs w:val="22"/>
        </w:rPr>
        <w:t>t</w:t>
      </w:r>
      <w:r>
        <w:rPr>
          <w:spacing w:val="1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d</w:t>
      </w:r>
      <w:r>
        <w:rPr>
          <w:w w:val="103"/>
          <w:sz w:val="22"/>
          <w:szCs w:val="22"/>
        </w:rPr>
        <w:t>i</w:t>
      </w:r>
      <w:r>
        <w:rPr>
          <w:spacing w:val="-3"/>
          <w:w w:val="103"/>
          <w:sz w:val="22"/>
          <w:szCs w:val="22"/>
        </w:rPr>
        <w:t>n</w:t>
      </w:r>
      <w:r>
        <w:rPr>
          <w:w w:val="102"/>
          <w:sz w:val="22"/>
          <w:szCs w:val="22"/>
        </w:rPr>
        <w:t>g?</w:t>
      </w:r>
    </w:p>
    <w:p w:rsidR="00F040DE" w:rsidRDefault="00F040DE">
      <w:pPr>
        <w:spacing w:line="200" w:lineRule="exact"/>
      </w:pPr>
    </w:p>
    <w:p w:rsidR="00F040DE" w:rsidRDefault="00F040DE">
      <w:pPr>
        <w:spacing w:before="15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w w:val="75"/>
          <w:sz w:val="22"/>
          <w:szCs w:val="22"/>
        </w:rPr>
        <w:t>………</w:t>
      </w:r>
      <w:r>
        <w:rPr>
          <w:spacing w:val="-2"/>
          <w:w w:val="75"/>
          <w:sz w:val="22"/>
          <w:szCs w:val="22"/>
        </w:rPr>
        <w:t>…</w:t>
      </w:r>
      <w:r>
        <w:rPr>
          <w:spacing w:val="1"/>
          <w:w w:val="102"/>
          <w:sz w:val="22"/>
          <w:szCs w:val="22"/>
        </w:rPr>
        <w:t>U</w:t>
      </w:r>
      <w:r>
        <w:rPr>
          <w:w w:val="115"/>
          <w:sz w:val="22"/>
          <w:szCs w:val="22"/>
        </w:rPr>
        <w:t>s</w:t>
      </w:r>
      <w:r>
        <w:rPr>
          <w:spacing w:val="1"/>
          <w:w w:val="115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112"/>
          <w:sz w:val="22"/>
          <w:szCs w:val="22"/>
        </w:rPr>
        <w:t>so</w:t>
      </w:r>
      <w:r>
        <w:rPr>
          <w:spacing w:val="-1"/>
          <w:w w:val="112"/>
          <w:sz w:val="22"/>
          <w:szCs w:val="22"/>
        </w:rPr>
        <w:t>n</w:t>
      </w:r>
      <w:r>
        <w:rPr>
          <w:spacing w:val="-2"/>
          <w:w w:val="112"/>
          <w:sz w:val="22"/>
          <w:szCs w:val="22"/>
        </w:rPr>
        <w:t>a</w:t>
      </w:r>
      <w:r>
        <w:rPr>
          <w:w w:val="111"/>
          <w:sz w:val="22"/>
          <w:szCs w:val="22"/>
        </w:rPr>
        <w:t>s</w:t>
      </w:r>
    </w:p>
    <w:p w:rsidR="00F040DE" w:rsidRDefault="00F040DE">
      <w:pPr>
        <w:spacing w:line="200" w:lineRule="exact"/>
      </w:pPr>
    </w:p>
    <w:p w:rsidR="00F040DE" w:rsidRDefault="00F040DE">
      <w:pPr>
        <w:spacing w:before="14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lan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w w:val="94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p</w:t>
      </w:r>
    </w:p>
    <w:p w:rsidR="00F040DE" w:rsidRDefault="00F040DE">
      <w:pPr>
        <w:spacing w:line="200" w:lineRule="exact"/>
      </w:pPr>
    </w:p>
    <w:p w:rsidR="00F040DE" w:rsidRDefault="00F040DE">
      <w:pPr>
        <w:spacing w:before="17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w w:val="75"/>
          <w:sz w:val="22"/>
          <w:szCs w:val="22"/>
        </w:rPr>
        <w:t>…………</w:t>
      </w:r>
      <w:r>
        <w:rPr>
          <w:spacing w:val="-3"/>
          <w:w w:val="101"/>
          <w:sz w:val="22"/>
          <w:szCs w:val="22"/>
        </w:rPr>
        <w:t>G</w:t>
      </w:r>
      <w:r>
        <w:rPr>
          <w:spacing w:val="1"/>
          <w:w w:val="119"/>
          <w:sz w:val="22"/>
          <w:szCs w:val="22"/>
        </w:rPr>
        <w:t>e</w:t>
      </w:r>
      <w:r>
        <w:rPr>
          <w:w w:val="129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St</w:t>
      </w:r>
      <w:r>
        <w:rPr>
          <w:spacing w:val="1"/>
          <w:w w:val="109"/>
          <w:sz w:val="22"/>
          <w:szCs w:val="22"/>
        </w:rPr>
        <w:t>a</w:t>
      </w:r>
      <w:r>
        <w:rPr>
          <w:spacing w:val="-1"/>
          <w:w w:val="109"/>
          <w:sz w:val="22"/>
          <w:szCs w:val="22"/>
        </w:rPr>
        <w:t>r</w:t>
      </w:r>
      <w:r>
        <w:rPr>
          <w:w w:val="123"/>
          <w:sz w:val="22"/>
          <w:szCs w:val="22"/>
        </w:rPr>
        <w:t>t</w:t>
      </w:r>
      <w:r>
        <w:rPr>
          <w:spacing w:val="-1"/>
          <w:w w:val="123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d</w:t>
      </w:r>
      <w:r>
        <w:rPr>
          <w:w w:val="9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ght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06"/>
          <w:sz w:val="22"/>
          <w:szCs w:val="22"/>
        </w:rPr>
        <w:t>N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w</w:t>
      </w:r>
      <w:r>
        <w:rPr>
          <w:w w:val="81"/>
          <w:sz w:val="22"/>
          <w:szCs w:val="22"/>
        </w:rPr>
        <w:t>!</w:t>
      </w:r>
    </w:p>
    <w:p w:rsidR="00F040DE" w:rsidRDefault="00F040DE">
      <w:pPr>
        <w:spacing w:line="200" w:lineRule="exact"/>
      </w:pPr>
    </w:p>
    <w:p w:rsidR="00F040DE" w:rsidRDefault="00F040DE">
      <w:pPr>
        <w:spacing w:before="14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  <w:sectPr w:rsidR="00F040DE">
          <w:headerReference w:type="default" r:id="rId8"/>
          <w:footerReference w:type="default" r:id="rId9"/>
          <w:pgSz w:w="12240" w:h="15840"/>
          <w:pgMar w:top="1800" w:right="0" w:bottom="280" w:left="0" w:header="1485" w:footer="1075" w:gutter="0"/>
          <w:pgNumType w:start="1"/>
          <w:cols w:space="720"/>
        </w:sectPr>
      </w:pPr>
      <w:r>
        <w:rPr>
          <w:w w:val="75"/>
          <w:sz w:val="22"/>
          <w:szCs w:val="22"/>
        </w:rPr>
        <w:t>…………</w:t>
      </w:r>
      <w:r>
        <w:rPr>
          <w:spacing w:val="-1"/>
          <w:w w:val="94"/>
          <w:sz w:val="22"/>
          <w:szCs w:val="22"/>
        </w:rPr>
        <w:t>V</w:t>
      </w:r>
      <w:r>
        <w:rPr>
          <w:w w:val="105"/>
          <w:sz w:val="22"/>
          <w:szCs w:val="22"/>
        </w:rPr>
        <w:t>is</w:t>
      </w:r>
      <w:r>
        <w:rPr>
          <w:spacing w:val="-3"/>
          <w:w w:val="105"/>
          <w:sz w:val="22"/>
          <w:szCs w:val="22"/>
        </w:rPr>
        <w:t>u</w:t>
      </w:r>
      <w:r>
        <w:rPr>
          <w:w w:val="102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l</w:t>
      </w:r>
      <w:r>
        <w:rPr>
          <w:w w:val="96"/>
          <w:sz w:val="22"/>
          <w:szCs w:val="22"/>
        </w:rPr>
        <w:t>i</w:t>
      </w:r>
      <w:r>
        <w:rPr>
          <w:spacing w:val="-2"/>
          <w:w w:val="96"/>
          <w:sz w:val="22"/>
          <w:szCs w:val="22"/>
        </w:rPr>
        <w:t>z</w:t>
      </w:r>
      <w:r>
        <w:rPr>
          <w:w w:val="119"/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I</w:t>
      </w:r>
      <w:r>
        <w:rPr>
          <w:spacing w:val="-1"/>
          <w:w w:val="101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a</w:t>
      </w:r>
    </w:p>
    <w:p w:rsidR="00F040DE" w:rsidRDefault="00F040DE">
      <w:pPr>
        <w:spacing w:line="200" w:lineRule="exact"/>
      </w:pPr>
    </w:p>
    <w:p w:rsidR="00F040DE" w:rsidRDefault="00F040DE">
      <w:pPr>
        <w:spacing w:before="19" w:line="260" w:lineRule="exact"/>
        <w:rPr>
          <w:sz w:val="26"/>
          <w:szCs w:val="26"/>
        </w:rPr>
      </w:pPr>
    </w:p>
    <w:p w:rsidR="00F040DE" w:rsidRDefault="00D2058C">
      <w:pPr>
        <w:spacing w:before="36" w:line="501" w:lineRule="auto"/>
        <w:ind w:left="2160" w:right="1480"/>
        <w:rPr>
          <w:sz w:val="22"/>
          <w:szCs w:val="22"/>
        </w:rPr>
      </w:pPr>
      <w:r>
        <w:rPr>
          <w:spacing w:val="-1"/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ci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o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ar</w:t>
      </w:r>
      <w:r>
        <w:rPr>
          <w:spacing w:val="-2"/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t</w:t>
      </w:r>
      <w:r>
        <w:rPr>
          <w:spacing w:val="-2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ay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ike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w w:val="116"/>
          <w:sz w:val="22"/>
          <w:szCs w:val="22"/>
        </w:rPr>
        <w:t xml:space="preserve">ct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ls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b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it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st 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is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pp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</w:t>
      </w:r>
      <w:r>
        <w:rPr>
          <w:spacing w:val="-2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 xml:space="preserve">ch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 xml:space="preserve">to 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ar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ow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au</w:t>
      </w:r>
      <w:r>
        <w:rPr>
          <w:spacing w:val="1"/>
          <w:w w:val="112"/>
          <w:sz w:val="22"/>
          <w:szCs w:val="22"/>
        </w:rPr>
        <w:t>d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12"/>
          <w:sz w:val="22"/>
          <w:szCs w:val="22"/>
        </w:rPr>
        <w:t>n</w:t>
      </w:r>
      <w:r>
        <w:rPr>
          <w:w w:val="113"/>
          <w:sz w:val="22"/>
          <w:szCs w:val="22"/>
        </w:rPr>
        <w:t>ce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4"/>
          <w:sz w:val="22"/>
          <w:szCs w:val="22"/>
        </w:rPr>
        <w:t>an</w:t>
      </w:r>
      <w:r>
        <w:rPr>
          <w:spacing w:val="-2"/>
          <w:w w:val="114"/>
          <w:sz w:val="22"/>
          <w:szCs w:val="22"/>
        </w:rPr>
        <w:t>e</w:t>
      </w:r>
      <w:r>
        <w:rPr>
          <w:w w:val="129"/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ct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ls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h</w:t>
      </w:r>
      <w:r>
        <w:rPr>
          <w:w w:val="113"/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joy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st.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st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de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52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-3"/>
          <w:w w:val="117"/>
          <w:sz w:val="22"/>
          <w:szCs w:val="22"/>
        </w:rPr>
        <w:t>h</w:t>
      </w:r>
      <w:r>
        <w:rPr>
          <w:spacing w:val="1"/>
          <w:w w:val="117"/>
          <w:sz w:val="22"/>
          <w:szCs w:val="22"/>
        </w:rPr>
        <w:t>e</w:t>
      </w:r>
      <w:r>
        <w:rPr>
          <w:spacing w:val="-2"/>
          <w:w w:val="117"/>
          <w:sz w:val="22"/>
          <w:szCs w:val="22"/>
        </w:rPr>
        <w:t>s</w:t>
      </w:r>
      <w:r>
        <w:rPr>
          <w:w w:val="117"/>
          <w:sz w:val="22"/>
          <w:szCs w:val="22"/>
        </w:rPr>
        <w:t>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pe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a</w:t>
      </w:r>
      <w:r>
        <w:rPr>
          <w:w w:val="113"/>
          <w:sz w:val="22"/>
          <w:szCs w:val="22"/>
        </w:rPr>
        <w:t>t</w:t>
      </w:r>
      <w:r>
        <w:rPr>
          <w:spacing w:val="-3"/>
          <w:w w:val="113"/>
          <w:sz w:val="22"/>
          <w:szCs w:val="22"/>
        </w:rPr>
        <w:t>h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it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b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t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3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2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ot</w:t>
      </w:r>
      <w:r>
        <w:rPr>
          <w:spacing w:val="-1"/>
          <w:w w:val="115"/>
          <w:sz w:val="22"/>
          <w:szCs w:val="22"/>
        </w:rPr>
        <w:t>h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r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are </w:t>
      </w:r>
      <w:r>
        <w:rPr>
          <w:spacing w:val="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>h</w:t>
      </w:r>
      <w:r>
        <w:rPr>
          <w:spacing w:val="1"/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>s</w:t>
      </w:r>
      <w:r>
        <w:rPr>
          <w:w w:val="115"/>
          <w:sz w:val="22"/>
          <w:szCs w:val="22"/>
        </w:rPr>
        <w:t>e</w:t>
      </w:r>
      <w:r>
        <w:rPr>
          <w:spacing w:val="5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i</w:t>
      </w:r>
      <w:r>
        <w:rPr>
          <w:spacing w:val="-1"/>
          <w:w w:val="115"/>
          <w:sz w:val="22"/>
          <w:szCs w:val="22"/>
        </w:rPr>
        <w:t>n</w:t>
      </w:r>
      <w:r>
        <w:rPr>
          <w:spacing w:val="-2"/>
          <w:w w:val="115"/>
          <w:sz w:val="22"/>
          <w:szCs w:val="22"/>
        </w:rPr>
        <w:t>t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r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2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s</w:t>
      </w:r>
      <w:r>
        <w:rPr>
          <w:spacing w:val="-1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ow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r</w:t>
      </w:r>
      <w:r>
        <w:rPr>
          <w:w w:val="119"/>
          <w:sz w:val="22"/>
          <w:szCs w:val="22"/>
        </w:rPr>
        <w:t>a</w:t>
      </w:r>
      <w:r>
        <w:rPr>
          <w:spacing w:val="-2"/>
          <w:w w:val="119"/>
          <w:sz w:val="22"/>
          <w:szCs w:val="22"/>
        </w:rPr>
        <w:t>t</w:t>
      </w:r>
      <w:r>
        <w:rPr>
          <w:spacing w:val="1"/>
          <w:w w:val="119"/>
          <w:sz w:val="22"/>
          <w:szCs w:val="22"/>
        </w:rPr>
        <w:t>e</w:t>
      </w:r>
      <w:r>
        <w:rPr>
          <w:w w:val="103"/>
          <w:sz w:val="22"/>
          <w:szCs w:val="22"/>
        </w:rPr>
        <w:t>gy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16" w:line="200" w:lineRule="exact"/>
      </w:pPr>
    </w:p>
    <w:p w:rsidR="00F040DE" w:rsidRDefault="00D2058C">
      <w:pPr>
        <w:ind w:left="2160"/>
        <w:rPr>
          <w:sz w:val="28"/>
          <w:szCs w:val="28"/>
        </w:rPr>
      </w:pPr>
      <w:r>
        <w:rPr>
          <w:color w:val="4FA3CE"/>
          <w:spacing w:val="1"/>
          <w:sz w:val="28"/>
          <w:szCs w:val="28"/>
        </w:rPr>
        <w:t>Id</w:t>
      </w:r>
      <w:r>
        <w:rPr>
          <w:color w:val="4FA3CE"/>
          <w:sz w:val="28"/>
          <w:szCs w:val="28"/>
        </w:rPr>
        <w:t>ent</w:t>
      </w:r>
      <w:r>
        <w:rPr>
          <w:color w:val="4FA3CE"/>
          <w:spacing w:val="-3"/>
          <w:sz w:val="28"/>
          <w:szCs w:val="28"/>
        </w:rPr>
        <w:t>i</w:t>
      </w:r>
      <w:r>
        <w:rPr>
          <w:color w:val="4FA3CE"/>
          <w:sz w:val="28"/>
          <w:szCs w:val="28"/>
        </w:rPr>
        <w:t>fy</w:t>
      </w:r>
      <w:r>
        <w:rPr>
          <w:color w:val="4FA3CE"/>
          <w:spacing w:val="63"/>
          <w:sz w:val="28"/>
          <w:szCs w:val="28"/>
        </w:rPr>
        <w:t xml:space="preserve"> </w:t>
      </w:r>
      <w:r>
        <w:rPr>
          <w:color w:val="4FA3CE"/>
          <w:sz w:val="28"/>
          <w:szCs w:val="28"/>
        </w:rPr>
        <w:t>y</w:t>
      </w:r>
      <w:r>
        <w:rPr>
          <w:color w:val="4FA3CE"/>
          <w:spacing w:val="-2"/>
          <w:sz w:val="28"/>
          <w:szCs w:val="28"/>
        </w:rPr>
        <w:t>o</w:t>
      </w:r>
      <w:r>
        <w:rPr>
          <w:color w:val="4FA3CE"/>
          <w:sz w:val="28"/>
          <w:szCs w:val="28"/>
        </w:rPr>
        <w:t>ur</w:t>
      </w:r>
      <w:r>
        <w:rPr>
          <w:color w:val="4FA3CE"/>
          <w:spacing w:val="48"/>
          <w:sz w:val="28"/>
          <w:szCs w:val="28"/>
        </w:rPr>
        <w:t xml:space="preserve"> </w:t>
      </w:r>
      <w:r>
        <w:rPr>
          <w:color w:val="4FA3CE"/>
          <w:spacing w:val="-2"/>
          <w:w w:val="102"/>
          <w:sz w:val="28"/>
          <w:szCs w:val="28"/>
        </w:rPr>
        <w:t>U</w:t>
      </w:r>
      <w:r>
        <w:rPr>
          <w:color w:val="4FA3CE"/>
          <w:w w:val="115"/>
          <w:sz w:val="28"/>
          <w:szCs w:val="28"/>
        </w:rPr>
        <w:t>s</w:t>
      </w:r>
      <w:r>
        <w:rPr>
          <w:color w:val="4FA3CE"/>
          <w:spacing w:val="1"/>
          <w:w w:val="115"/>
          <w:sz w:val="28"/>
          <w:szCs w:val="28"/>
        </w:rPr>
        <w:t>e</w:t>
      </w:r>
      <w:r>
        <w:rPr>
          <w:color w:val="4FA3CE"/>
          <w:spacing w:val="-1"/>
          <w:w w:val="109"/>
          <w:sz w:val="28"/>
          <w:szCs w:val="28"/>
        </w:rPr>
        <w:t>r</w:t>
      </w:r>
      <w:r>
        <w:rPr>
          <w:color w:val="4FA3CE"/>
          <w:w w:val="111"/>
          <w:sz w:val="28"/>
          <w:szCs w:val="28"/>
        </w:rPr>
        <w:t>s</w:t>
      </w:r>
    </w:p>
    <w:p w:rsidR="00F040DE" w:rsidRDefault="00F040DE">
      <w:pPr>
        <w:spacing w:line="200" w:lineRule="exact"/>
      </w:pPr>
    </w:p>
    <w:p w:rsidR="00F040DE" w:rsidRDefault="00F040DE">
      <w:pPr>
        <w:spacing w:before="16" w:line="200" w:lineRule="exact"/>
      </w:pPr>
    </w:p>
    <w:p w:rsidR="00F040DE" w:rsidRDefault="00D2058C">
      <w:pPr>
        <w:spacing w:line="500" w:lineRule="auto"/>
        <w:ind w:left="2160" w:right="1422"/>
        <w:rPr>
          <w:sz w:val="22"/>
          <w:szCs w:val="22"/>
        </w:rPr>
      </w:pP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w w:val="110"/>
          <w:sz w:val="22"/>
          <w:szCs w:val="22"/>
        </w:rPr>
        <w:t>art</w:t>
      </w:r>
      <w:r>
        <w:rPr>
          <w:spacing w:val="-1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cu</w:t>
      </w:r>
      <w:r>
        <w:rPr>
          <w:spacing w:val="-2"/>
          <w:w w:val="85"/>
          <w:sz w:val="22"/>
          <w:szCs w:val="22"/>
        </w:rPr>
        <w:t>l</w:t>
      </w:r>
      <w:r>
        <w:rPr>
          <w:w w:val="111"/>
          <w:sz w:val="22"/>
          <w:szCs w:val="22"/>
        </w:rPr>
        <w:t>ar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king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w w:val="116"/>
          <w:sz w:val="22"/>
          <w:szCs w:val="22"/>
        </w:rPr>
        <w:t>t</w:t>
      </w:r>
      <w:r>
        <w:rPr>
          <w:spacing w:val="1"/>
          <w:w w:val="116"/>
          <w:sz w:val="22"/>
          <w:szCs w:val="22"/>
        </w:rPr>
        <w:t>e</w:t>
      </w:r>
      <w:r>
        <w:rPr>
          <w:spacing w:val="-1"/>
          <w:w w:val="116"/>
          <w:sz w:val="22"/>
          <w:szCs w:val="22"/>
        </w:rPr>
        <w:t>n</w:t>
      </w:r>
      <w:r>
        <w:rPr>
          <w:w w:val="116"/>
          <w:sz w:val="22"/>
          <w:szCs w:val="22"/>
        </w:rPr>
        <w:t>d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be</w:t>
      </w:r>
      <w:r>
        <w:rPr>
          <w:w w:val="112"/>
          <w:sz w:val="22"/>
          <w:szCs w:val="22"/>
        </w:rPr>
        <w:t>come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sign</w:t>
      </w:r>
      <w:r>
        <w:rPr>
          <w:spacing w:val="-2"/>
          <w:w w:val="108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d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a.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know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ld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gu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arly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joy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5"/>
          <w:w w:val="1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u</w:t>
      </w:r>
      <w:r>
        <w:rPr>
          <w:w w:val="86"/>
          <w:sz w:val="22"/>
          <w:szCs w:val="22"/>
        </w:rPr>
        <w:t>i</w:t>
      </w:r>
      <w:r>
        <w:rPr>
          <w:spacing w:val="-2"/>
          <w:w w:val="86"/>
          <w:sz w:val="22"/>
          <w:szCs w:val="22"/>
        </w:rPr>
        <w:t>l</w:t>
      </w:r>
      <w:r>
        <w:rPr>
          <w:w w:val="112"/>
          <w:sz w:val="22"/>
          <w:szCs w:val="22"/>
        </w:rPr>
        <w:t>d</w:t>
      </w:r>
    </w:p>
    <w:p w:rsidR="00F040DE" w:rsidRDefault="00D2058C">
      <w:pPr>
        <w:spacing w:before="10" w:line="502" w:lineRule="auto"/>
        <w:ind w:left="2160" w:right="1662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ile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6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-1"/>
          <w:w w:val="117"/>
          <w:sz w:val="22"/>
          <w:szCs w:val="22"/>
        </w:rPr>
        <w:t>h</w:t>
      </w:r>
      <w:r>
        <w:rPr>
          <w:spacing w:val="1"/>
          <w:w w:val="117"/>
          <w:sz w:val="22"/>
          <w:szCs w:val="22"/>
        </w:rPr>
        <w:t>e</w:t>
      </w:r>
      <w:r>
        <w:rPr>
          <w:spacing w:val="-2"/>
          <w:w w:val="117"/>
          <w:sz w:val="22"/>
          <w:szCs w:val="22"/>
        </w:rPr>
        <w:t>s</w:t>
      </w:r>
      <w:r>
        <w:rPr>
          <w:w w:val="117"/>
          <w:sz w:val="22"/>
          <w:szCs w:val="22"/>
        </w:rPr>
        <w:t>e</w:t>
      </w:r>
      <w:r>
        <w:rPr>
          <w:spacing w:val="-8"/>
          <w:w w:val="117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p</w:t>
      </w:r>
      <w:r>
        <w:rPr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sk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,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s</w:t>
      </w:r>
      <w:r>
        <w:rPr>
          <w:w w:val="112"/>
          <w:sz w:val="22"/>
          <w:szCs w:val="22"/>
        </w:rPr>
        <w:t>on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ld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112"/>
          <w:sz w:val="22"/>
          <w:szCs w:val="22"/>
        </w:rPr>
        <w:t xml:space="preserve">son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n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d</w:t>
      </w:r>
      <w:r>
        <w:rPr>
          <w:w w:val="103"/>
          <w:sz w:val="22"/>
          <w:szCs w:val="22"/>
        </w:rPr>
        <w:t>i</w:t>
      </w:r>
      <w:r>
        <w:rPr>
          <w:spacing w:val="-1"/>
          <w:w w:val="103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z w:val="22"/>
          <w:szCs w:val="22"/>
        </w:rPr>
        <w:t xml:space="preserve"> 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?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3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ans</w:t>
      </w:r>
      <w:r>
        <w:rPr>
          <w:spacing w:val="-3"/>
          <w:w w:val="112"/>
          <w:sz w:val="22"/>
          <w:szCs w:val="22"/>
        </w:rPr>
        <w:t>w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q</w:t>
      </w:r>
      <w:r>
        <w:rPr>
          <w:spacing w:val="-1"/>
          <w:w w:val="111"/>
          <w:sz w:val="22"/>
          <w:szCs w:val="22"/>
        </w:rPr>
        <w:t>u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tio</w:t>
      </w:r>
      <w:r>
        <w:rPr>
          <w:spacing w:val="-1"/>
          <w:w w:val="111"/>
          <w:sz w:val="22"/>
          <w:szCs w:val="22"/>
        </w:rPr>
        <w:t>n</w:t>
      </w:r>
      <w:r>
        <w:rPr>
          <w:w w:val="9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2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j</w:t>
      </w:r>
      <w:r>
        <w:rPr>
          <w:spacing w:val="-1"/>
          <w:w w:val="103"/>
          <w:sz w:val="22"/>
          <w:szCs w:val="22"/>
        </w:rPr>
        <w:t>u</w:t>
      </w:r>
      <w:r>
        <w:rPr>
          <w:w w:val="119"/>
          <w:sz w:val="22"/>
          <w:szCs w:val="22"/>
        </w:rPr>
        <w:t xml:space="preserve">st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ly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go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d</w:t>
      </w:r>
      <w:r>
        <w:rPr>
          <w:spacing w:val="49"/>
          <w:sz w:val="22"/>
          <w:szCs w:val="22"/>
        </w:rPr>
        <w:t xml:space="preserve"> </w:t>
      </w:r>
      <w:r>
        <w:rPr>
          <w:spacing w:val="-3"/>
          <w:w w:val="86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>a!</w:t>
      </w:r>
    </w:p>
    <w:p w:rsidR="00F040DE" w:rsidRDefault="00F040DE">
      <w:pPr>
        <w:spacing w:before="6" w:line="200" w:lineRule="exact"/>
      </w:pPr>
    </w:p>
    <w:p w:rsidR="00F040DE" w:rsidRDefault="00D2058C">
      <w:pPr>
        <w:spacing w:line="501" w:lineRule="auto"/>
        <w:ind w:left="2160" w:right="1598"/>
        <w:rPr>
          <w:sz w:val="22"/>
          <w:szCs w:val="22"/>
        </w:rPr>
        <w:sectPr w:rsidR="00F040DE">
          <w:headerReference w:type="default" r:id="rId10"/>
          <w:pgSz w:w="12240" w:h="15840"/>
          <w:pgMar w:top="1800" w:right="0" w:bottom="280" w:left="0" w:header="1485" w:footer="1075" w:gutter="0"/>
          <w:cols w:space="720"/>
        </w:sectPr>
      </w:pP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p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art 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w w:val="106"/>
          <w:sz w:val="22"/>
          <w:szCs w:val="22"/>
        </w:rPr>
        <w:t>t</w:t>
      </w:r>
      <w:r>
        <w:rPr>
          <w:spacing w:val="-1"/>
          <w:w w:val="106"/>
          <w:sz w:val="22"/>
          <w:szCs w:val="22"/>
        </w:rPr>
        <w:t>h</w:t>
      </w:r>
      <w:r>
        <w:rPr>
          <w:w w:val="106"/>
          <w:sz w:val="22"/>
          <w:szCs w:val="22"/>
        </w:rPr>
        <w:t>i</w:t>
      </w:r>
      <w:r>
        <w:rPr>
          <w:spacing w:val="-1"/>
          <w:w w:val="106"/>
          <w:sz w:val="22"/>
          <w:szCs w:val="22"/>
        </w:rPr>
        <w:t>n</w:t>
      </w:r>
      <w:r>
        <w:rPr>
          <w:w w:val="106"/>
          <w:sz w:val="22"/>
          <w:szCs w:val="22"/>
        </w:rPr>
        <w:t>king</w:t>
      </w:r>
      <w:r>
        <w:rPr>
          <w:spacing w:val="3"/>
          <w:w w:val="10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ur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</w:t>
      </w:r>
      <w:r>
        <w:rPr>
          <w:spacing w:val="-1"/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e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t</w:t>
      </w:r>
      <w:r>
        <w:rPr>
          <w:spacing w:val="-2"/>
          <w:w w:val="111"/>
          <w:sz w:val="22"/>
          <w:szCs w:val="22"/>
        </w:rPr>
        <w:t>m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e</w:t>
      </w:r>
      <w:r>
        <w:rPr>
          <w:spacing w:val="-2"/>
          <w:w w:val="113"/>
          <w:sz w:val="22"/>
          <w:szCs w:val="22"/>
        </w:rPr>
        <w:t>x</w:t>
      </w:r>
      <w:r>
        <w:rPr>
          <w:spacing w:val="1"/>
          <w:w w:val="113"/>
          <w:sz w:val="22"/>
          <w:szCs w:val="22"/>
        </w:rPr>
        <w:t>p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ct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 xml:space="preserve">to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w w:val="108"/>
          <w:sz w:val="22"/>
          <w:szCs w:val="22"/>
        </w:rPr>
        <w:t>opi</w:t>
      </w:r>
      <w:r>
        <w:rPr>
          <w:spacing w:val="-3"/>
          <w:w w:val="108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t</w:t>
      </w:r>
      <w:r>
        <w:rPr>
          <w:spacing w:val="-3"/>
          <w:w w:val="110"/>
          <w:sz w:val="22"/>
          <w:szCs w:val="22"/>
        </w:rPr>
        <w:t>h</w:t>
      </w:r>
      <w:r>
        <w:rPr>
          <w:w w:val="110"/>
          <w:sz w:val="22"/>
          <w:szCs w:val="22"/>
        </w:rPr>
        <w:t>is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?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ur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</w:t>
      </w:r>
      <w:r>
        <w:rPr>
          <w:spacing w:val="-1"/>
          <w:w w:val="111"/>
          <w:sz w:val="22"/>
          <w:szCs w:val="22"/>
        </w:rPr>
        <w:t>ve</w:t>
      </w:r>
      <w:r>
        <w:rPr>
          <w:w w:val="111"/>
          <w:sz w:val="22"/>
          <w:szCs w:val="22"/>
        </w:rPr>
        <w:t>st</w:t>
      </w:r>
      <w:r>
        <w:rPr>
          <w:spacing w:val="-1"/>
          <w:w w:val="111"/>
          <w:sz w:val="22"/>
          <w:szCs w:val="22"/>
        </w:rPr>
        <w:t>m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u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 xml:space="preserve">on </w:t>
      </w:r>
      <w:r>
        <w:rPr>
          <w:w w:val="109"/>
          <w:sz w:val="22"/>
          <w:szCs w:val="22"/>
        </w:rPr>
        <w:t>com</w:t>
      </w:r>
      <w:r>
        <w:rPr>
          <w:spacing w:val="-1"/>
          <w:w w:val="109"/>
          <w:sz w:val="22"/>
          <w:szCs w:val="22"/>
        </w:rPr>
        <w:t>p</w:t>
      </w:r>
      <w:r>
        <w:rPr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29"/>
          <w:sz w:val="22"/>
          <w:szCs w:val="22"/>
        </w:rPr>
        <w:t>t</w:t>
      </w:r>
      <w:r>
        <w:rPr>
          <w:w w:val="103"/>
          <w:sz w:val="22"/>
          <w:szCs w:val="22"/>
        </w:rPr>
        <w:t>i</w:t>
      </w:r>
      <w:r>
        <w:rPr>
          <w:spacing w:val="-1"/>
          <w:w w:val="103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-4"/>
          <w:w w:val="103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Jo</w:t>
      </w:r>
      <w:r>
        <w:rPr>
          <w:spacing w:val="-1"/>
          <w:w w:val="109"/>
          <w:sz w:val="22"/>
          <w:szCs w:val="22"/>
        </w:rPr>
        <w:t>urn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y</w:t>
      </w:r>
      <w:r>
        <w:rPr>
          <w:w w:val="109"/>
          <w:sz w:val="22"/>
          <w:szCs w:val="22"/>
        </w:rPr>
        <w:t>.</w:t>
      </w:r>
      <w:r>
        <w:rPr>
          <w:spacing w:val="5"/>
          <w:w w:val="109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M</w:t>
      </w:r>
      <w:r>
        <w:rPr>
          <w:w w:val="109"/>
          <w:sz w:val="22"/>
          <w:szCs w:val="22"/>
        </w:rPr>
        <w:t>ar</w:t>
      </w:r>
      <w:r>
        <w:rPr>
          <w:spacing w:val="-2"/>
          <w:w w:val="109"/>
          <w:sz w:val="22"/>
          <w:szCs w:val="22"/>
        </w:rPr>
        <w:t>k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ti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g</w:t>
      </w:r>
      <w:r>
        <w:rPr>
          <w:spacing w:val="-1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St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a</w:t>
      </w:r>
      <w:r>
        <w:rPr>
          <w:spacing w:val="-2"/>
          <w:w w:val="109"/>
          <w:sz w:val="22"/>
          <w:szCs w:val="22"/>
        </w:rPr>
        <w:t>t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g</w:t>
      </w:r>
      <w:r>
        <w:rPr>
          <w:spacing w:val="-2"/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s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arly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b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n 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</w:t>
      </w:r>
      <w:r>
        <w:rPr>
          <w:spacing w:val="-2"/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c</w:t>
      </w:r>
      <w:r>
        <w:rPr>
          <w:spacing w:val="-1"/>
          <w:w w:val="110"/>
          <w:sz w:val="22"/>
          <w:szCs w:val="22"/>
        </w:rPr>
        <w:t>r</w:t>
      </w:r>
      <w:r>
        <w:rPr>
          <w:spacing w:val="1"/>
          <w:w w:val="110"/>
          <w:sz w:val="22"/>
          <w:szCs w:val="22"/>
        </w:rPr>
        <w:t>e</w:t>
      </w:r>
      <w:r>
        <w:rPr>
          <w:spacing w:val="-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se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n</w:t>
      </w:r>
      <w:r>
        <w:rPr>
          <w:spacing w:val="-1"/>
          <w:w w:val="111"/>
          <w:sz w:val="22"/>
          <w:szCs w:val="22"/>
        </w:rPr>
        <w:t>u</w:t>
      </w:r>
      <w:r>
        <w:rPr>
          <w:spacing w:val="1"/>
          <w:w w:val="111"/>
          <w:sz w:val="22"/>
          <w:szCs w:val="22"/>
        </w:rPr>
        <w:t>m</w:t>
      </w:r>
      <w:r>
        <w:rPr>
          <w:spacing w:val="-1"/>
          <w:w w:val="111"/>
          <w:sz w:val="22"/>
          <w:szCs w:val="22"/>
        </w:rPr>
        <w:t>b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r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n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w w:val="112"/>
          <w:sz w:val="22"/>
          <w:szCs w:val="22"/>
        </w:rPr>
        <w:t>ads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b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oa</w:t>
      </w:r>
      <w:r>
        <w:rPr>
          <w:spacing w:val="-1"/>
          <w:w w:val="112"/>
          <w:sz w:val="22"/>
          <w:szCs w:val="22"/>
        </w:rPr>
        <w:t>d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w w:val="94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p</w:t>
      </w:r>
      <w:r>
        <w:rPr>
          <w:spacing w:val="1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ility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3"/>
          <w:w w:val="118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lay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de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fy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4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-3"/>
          <w:w w:val="117"/>
          <w:sz w:val="22"/>
          <w:szCs w:val="22"/>
        </w:rPr>
        <w:t>h</w:t>
      </w:r>
      <w:r>
        <w:rPr>
          <w:spacing w:val="1"/>
          <w:w w:val="117"/>
          <w:sz w:val="22"/>
          <w:szCs w:val="22"/>
        </w:rPr>
        <w:t>e</w:t>
      </w:r>
      <w:r>
        <w:rPr>
          <w:w w:val="117"/>
          <w:sz w:val="22"/>
          <w:szCs w:val="22"/>
        </w:rPr>
        <w:t>se</w:t>
      </w:r>
      <w:r>
        <w:rPr>
          <w:spacing w:val="-10"/>
          <w:w w:val="11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are,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ta</w:t>
      </w:r>
      <w:r>
        <w:rPr>
          <w:spacing w:val="-2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t</w:t>
      </w:r>
      <w:r>
        <w:rPr>
          <w:spacing w:val="25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ar</w:t>
      </w:r>
      <w:r>
        <w:rPr>
          <w:spacing w:val="-2"/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ti</w:t>
      </w:r>
      <w:r>
        <w:rPr>
          <w:spacing w:val="-3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20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 xml:space="preserve">to </w:t>
      </w:r>
      <w:r>
        <w:rPr>
          <w:spacing w:val="-1"/>
          <w:w w:val="112"/>
          <w:sz w:val="22"/>
          <w:szCs w:val="22"/>
        </w:rPr>
        <w:t>Pr</w:t>
      </w:r>
      <w:r>
        <w:rPr>
          <w:w w:val="112"/>
          <w:sz w:val="22"/>
          <w:szCs w:val="22"/>
        </w:rPr>
        <w:t>omote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u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2" w:line="140" w:lineRule="exact"/>
        <w:rPr>
          <w:sz w:val="15"/>
          <w:szCs w:val="15"/>
        </w:rPr>
      </w:pPr>
    </w:p>
    <w:p w:rsidR="00F040DE" w:rsidRDefault="00F040DE">
      <w:pPr>
        <w:spacing w:line="200" w:lineRule="exact"/>
      </w:pPr>
    </w:p>
    <w:p w:rsidR="00F040DE" w:rsidRDefault="00D2058C">
      <w:pPr>
        <w:spacing w:before="36" w:line="501" w:lineRule="auto"/>
        <w:ind w:left="2160" w:right="1443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y I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fy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gin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arn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a</w:t>
      </w:r>
      <w:r>
        <w:rPr>
          <w:spacing w:val="1"/>
          <w:w w:val="114"/>
          <w:sz w:val="22"/>
          <w:szCs w:val="22"/>
        </w:rPr>
        <w:t>b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t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y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29"/>
          <w:sz w:val="22"/>
          <w:szCs w:val="22"/>
        </w:rPr>
        <w:t xml:space="preserve">t </w:t>
      </w:r>
      <w:r>
        <w:rPr>
          <w:spacing w:val="-1"/>
          <w:w w:val="109"/>
          <w:sz w:val="22"/>
          <w:szCs w:val="22"/>
        </w:rPr>
        <w:t>M</w:t>
      </w:r>
      <w:r>
        <w:rPr>
          <w:w w:val="109"/>
          <w:sz w:val="22"/>
          <w:szCs w:val="22"/>
        </w:rPr>
        <w:t>ark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t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09"/>
          <w:sz w:val="22"/>
          <w:szCs w:val="22"/>
        </w:rPr>
        <w:t>e</w:t>
      </w:r>
      <w:r>
        <w:rPr>
          <w:spacing w:val="-2"/>
          <w:w w:val="109"/>
          <w:sz w:val="22"/>
          <w:szCs w:val="22"/>
        </w:rPr>
        <w:t>s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arch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A</w:t>
      </w:r>
      <w:r>
        <w:rPr>
          <w:w w:val="109"/>
          <w:sz w:val="22"/>
          <w:szCs w:val="22"/>
        </w:rPr>
        <w:t>g</w:t>
      </w:r>
      <w:r>
        <w:rPr>
          <w:spacing w:val="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-G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</w:t>
      </w:r>
      <w:r>
        <w:rPr>
          <w:spacing w:val="-3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p</w:t>
      </w:r>
      <w:r>
        <w:rPr>
          <w:spacing w:val="-22"/>
          <w:w w:val="109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t</w:t>
      </w:r>
      <w:r>
        <w:rPr>
          <w:spacing w:val="-3"/>
          <w:w w:val="109"/>
          <w:sz w:val="22"/>
          <w:szCs w:val="22"/>
        </w:rPr>
        <w:t>h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y</w:t>
      </w:r>
      <w:r>
        <w:rPr>
          <w:spacing w:val="1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C</w:t>
      </w:r>
      <w:r>
        <w:rPr>
          <w:w w:val="109"/>
          <w:sz w:val="22"/>
          <w:szCs w:val="22"/>
        </w:rPr>
        <w:t>o</w:t>
      </w:r>
      <w:r>
        <w:rPr>
          <w:spacing w:val="-1"/>
          <w:w w:val="109"/>
          <w:sz w:val="22"/>
          <w:szCs w:val="22"/>
        </w:rPr>
        <w:t>un</w:t>
      </w:r>
      <w:r>
        <w:rPr>
          <w:w w:val="109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y</w:t>
      </w:r>
      <w:r>
        <w:rPr>
          <w:spacing w:val="-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f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om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itial</w:t>
      </w:r>
      <w:r>
        <w:rPr>
          <w:spacing w:val="1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s</w:t>
      </w:r>
      <w:r>
        <w:rPr>
          <w:w w:val="112"/>
          <w:sz w:val="22"/>
          <w:szCs w:val="22"/>
        </w:rPr>
        <w:t>su</w:t>
      </w:r>
      <w:r>
        <w:rPr>
          <w:spacing w:val="-2"/>
          <w:w w:val="112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tio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s</w:t>
      </w:r>
      <w:r>
        <w:rPr>
          <w:spacing w:val="-22"/>
          <w:w w:val="112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b</w:t>
      </w:r>
      <w:r>
        <w:rPr>
          <w:spacing w:val="2"/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t</w:t>
      </w:r>
      <w:r>
        <w:rPr>
          <w:spacing w:val="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w w:val="106"/>
          <w:sz w:val="22"/>
          <w:szCs w:val="22"/>
        </w:rPr>
        <w:t>t</w:t>
      </w:r>
      <w:r>
        <w:rPr>
          <w:spacing w:val="-1"/>
          <w:w w:val="106"/>
          <w:sz w:val="22"/>
          <w:szCs w:val="22"/>
        </w:rPr>
        <w:t>y</w:t>
      </w:r>
      <w:r>
        <w:rPr>
          <w:spacing w:val="1"/>
          <w:w w:val="106"/>
          <w:sz w:val="22"/>
          <w:szCs w:val="22"/>
        </w:rPr>
        <w:t>p</w:t>
      </w:r>
      <w:r>
        <w:rPr>
          <w:w w:val="106"/>
          <w:sz w:val="22"/>
          <w:szCs w:val="22"/>
        </w:rPr>
        <w:t>ical</w:t>
      </w:r>
      <w:r>
        <w:rPr>
          <w:spacing w:val="-1"/>
          <w:w w:val="10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pp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wh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 xml:space="preserve">ou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ight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suc</w:t>
      </w:r>
      <w:r>
        <w:rPr>
          <w:spacing w:val="-2"/>
          <w:w w:val="110"/>
          <w:sz w:val="22"/>
          <w:szCs w:val="22"/>
        </w:rPr>
        <w:t>c</w:t>
      </w:r>
      <w:r>
        <w:rPr>
          <w:spacing w:val="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s</w:t>
      </w:r>
      <w:r>
        <w:rPr>
          <w:spacing w:val="-1"/>
          <w:w w:val="105"/>
          <w:sz w:val="22"/>
          <w:szCs w:val="22"/>
        </w:rPr>
        <w:t>f</w:t>
      </w:r>
      <w:r>
        <w:rPr>
          <w:spacing w:val="-3"/>
          <w:w w:val="111"/>
          <w:sz w:val="22"/>
          <w:szCs w:val="22"/>
        </w:rPr>
        <w:t>u</w:t>
      </w:r>
      <w:r>
        <w:rPr>
          <w:w w:val="85"/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de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isi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m</w:t>
      </w:r>
      <w:r>
        <w:rPr>
          <w:w w:val="108"/>
          <w:sz w:val="22"/>
          <w:szCs w:val="22"/>
        </w:rPr>
        <w:t>ar</w:t>
      </w:r>
      <w:r>
        <w:rPr>
          <w:spacing w:val="-2"/>
          <w:w w:val="108"/>
          <w:sz w:val="22"/>
          <w:szCs w:val="22"/>
        </w:rPr>
        <w:t>k</w:t>
      </w:r>
      <w:r>
        <w:rPr>
          <w:spacing w:val="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ti</w:t>
      </w:r>
      <w:r>
        <w:rPr>
          <w:spacing w:val="-1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g</w:t>
      </w:r>
      <w:r>
        <w:rPr>
          <w:spacing w:val="2"/>
          <w:w w:val="10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lau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w w:val="116"/>
          <w:sz w:val="22"/>
          <w:szCs w:val="22"/>
        </w:rPr>
        <w:t>an</w:t>
      </w:r>
      <w:r>
        <w:rPr>
          <w:spacing w:val="-3"/>
          <w:w w:val="116"/>
          <w:sz w:val="22"/>
          <w:szCs w:val="22"/>
        </w:rPr>
        <w:t>t</w:t>
      </w:r>
      <w:r>
        <w:rPr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y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ca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ur</w:t>
      </w:r>
      <w:r>
        <w:rPr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51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2"/>
          <w:w w:val="111"/>
          <w:sz w:val="22"/>
          <w:szCs w:val="22"/>
        </w:rPr>
        <w:t>m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to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s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h</w:t>
      </w:r>
      <w:r>
        <w:rPr>
          <w:spacing w:val="-2"/>
          <w:w w:val="112"/>
          <w:sz w:val="22"/>
          <w:szCs w:val="22"/>
        </w:rPr>
        <w:t>a</w:t>
      </w:r>
      <w:r>
        <w:rPr>
          <w:w w:val="129"/>
          <w:sz w:val="22"/>
          <w:szCs w:val="22"/>
        </w:rPr>
        <w:t xml:space="preserve">t </w:t>
      </w:r>
      <w:r>
        <w:rPr>
          <w:w w:val="115"/>
          <w:sz w:val="22"/>
          <w:szCs w:val="22"/>
        </w:rPr>
        <w:t>so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t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gi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osit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atin</w:t>
      </w:r>
      <w:r>
        <w:rPr>
          <w:spacing w:val="-2"/>
          <w:w w:val="109"/>
          <w:sz w:val="22"/>
          <w:szCs w:val="22"/>
        </w:rPr>
        <w:t>g</w:t>
      </w:r>
      <w:r>
        <w:rPr>
          <w:w w:val="105"/>
          <w:sz w:val="22"/>
          <w:szCs w:val="22"/>
        </w:rPr>
        <w:t>s.</w:t>
      </w:r>
    </w:p>
    <w:p w:rsidR="00F040DE" w:rsidRDefault="00F040DE">
      <w:pPr>
        <w:spacing w:before="6" w:line="200" w:lineRule="exact"/>
      </w:pPr>
    </w:p>
    <w:p w:rsidR="00F040DE" w:rsidRDefault="00D2058C">
      <w:pPr>
        <w:spacing w:line="500" w:lineRule="auto"/>
        <w:ind w:left="2160" w:right="1443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4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rv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sing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</w:t>
      </w:r>
      <w:r>
        <w:rPr>
          <w:spacing w:val="-2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de</w:t>
      </w:r>
      <w:r>
        <w:rPr>
          <w:w w:val="109"/>
          <w:sz w:val="22"/>
          <w:szCs w:val="22"/>
        </w:rPr>
        <w:t>r</w:t>
      </w:r>
      <w:r>
        <w:rPr>
          <w:spacing w:val="-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s</w:t>
      </w:r>
      <w:r>
        <w:rPr>
          <w:spacing w:val="-1"/>
          <w:w w:val="108"/>
          <w:sz w:val="22"/>
          <w:szCs w:val="22"/>
        </w:rPr>
        <w:t>urv</w:t>
      </w:r>
      <w:r>
        <w:rPr>
          <w:spacing w:val="1"/>
          <w:w w:val="108"/>
          <w:sz w:val="22"/>
          <w:szCs w:val="22"/>
        </w:rPr>
        <w:t>e</w:t>
      </w:r>
      <w:r>
        <w:rPr>
          <w:spacing w:val="-1"/>
          <w:w w:val="108"/>
          <w:sz w:val="22"/>
          <w:szCs w:val="22"/>
        </w:rPr>
        <w:t>y</w:t>
      </w:r>
      <w:r>
        <w:rPr>
          <w:spacing w:val="1"/>
          <w:w w:val="108"/>
          <w:sz w:val="22"/>
          <w:szCs w:val="22"/>
        </w:rPr>
        <w:t>m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k</w:t>
      </w:r>
      <w:r>
        <w:rPr>
          <w:spacing w:val="1"/>
          <w:w w:val="108"/>
          <w:sz w:val="22"/>
          <w:szCs w:val="22"/>
        </w:rPr>
        <w:t>e</w:t>
      </w:r>
      <w:r>
        <w:rPr>
          <w:spacing w:val="-1"/>
          <w:w w:val="108"/>
          <w:sz w:val="22"/>
          <w:szCs w:val="22"/>
        </w:rPr>
        <w:t>y</w:t>
      </w:r>
      <w:r>
        <w:rPr>
          <w:w w:val="108"/>
          <w:sz w:val="22"/>
          <w:szCs w:val="22"/>
        </w:rPr>
        <w:t>.c</w:t>
      </w:r>
      <w:r>
        <w:rPr>
          <w:spacing w:val="-3"/>
          <w:w w:val="108"/>
          <w:sz w:val="22"/>
          <w:szCs w:val="22"/>
        </w:rPr>
        <w:t>o</w:t>
      </w:r>
      <w:r>
        <w:rPr>
          <w:w w:val="108"/>
          <w:sz w:val="22"/>
          <w:szCs w:val="22"/>
        </w:rPr>
        <w:t>m</w:t>
      </w:r>
      <w:r>
        <w:rPr>
          <w:spacing w:val="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 xml:space="preserve">to </w:t>
      </w:r>
      <w:r>
        <w:rPr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a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h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ata  </w:t>
      </w:r>
      <w:r>
        <w:rPr>
          <w:spacing w:val="-1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s</w:t>
      </w:r>
      <w:r>
        <w:rPr>
          <w:spacing w:val="-2"/>
          <w:w w:val="112"/>
          <w:sz w:val="22"/>
          <w:szCs w:val="22"/>
        </w:rPr>
        <w:t>t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.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osti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k </w:t>
      </w:r>
      <w:r>
        <w:rPr>
          <w:spacing w:val="3"/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ss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ge  </w:t>
      </w:r>
      <w:r>
        <w:rPr>
          <w:w w:val="110"/>
          <w:sz w:val="22"/>
          <w:szCs w:val="22"/>
        </w:rPr>
        <w:t xml:space="preserve">of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 to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gi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sigh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as</w:t>
      </w:r>
    </w:p>
    <w:p w:rsidR="00F040DE" w:rsidRDefault="00D2058C">
      <w:pPr>
        <w:spacing w:before="10" w:line="501" w:lineRule="auto"/>
        <w:ind w:left="2160" w:right="1587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ght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nee</w:t>
      </w:r>
      <w:r>
        <w:rPr>
          <w:spacing w:val="1"/>
          <w:w w:val="115"/>
          <w:sz w:val="22"/>
          <w:szCs w:val="22"/>
        </w:rPr>
        <w:t>d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p</w:t>
      </w:r>
      <w:r>
        <w:rPr>
          <w:spacing w:val="1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z w:val="22"/>
          <w:szCs w:val="22"/>
        </w:rPr>
        <w:t xml:space="preserve"> of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5"/>
          <w:w w:val="1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Foc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up</w:t>
      </w:r>
      <w:r>
        <w:rPr>
          <w:sz w:val="22"/>
          <w:szCs w:val="22"/>
        </w:rPr>
        <w:t xml:space="preserve">s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 xml:space="preserve">ou </w:t>
      </w:r>
      <w:r>
        <w:rPr>
          <w:sz w:val="22"/>
          <w:szCs w:val="22"/>
        </w:rPr>
        <w:t>know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pe</w:t>
      </w:r>
      <w:r>
        <w:rPr>
          <w:spacing w:val="-1"/>
          <w:w w:val="112"/>
          <w:sz w:val="22"/>
          <w:szCs w:val="22"/>
        </w:rPr>
        <w:t>rh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s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</w:t>
      </w:r>
      <w:r>
        <w:rPr>
          <w:spacing w:val="-3"/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mm</w:t>
      </w:r>
      <w:r>
        <w:rPr>
          <w:spacing w:val="-1"/>
          <w:w w:val="108"/>
          <w:sz w:val="22"/>
          <w:szCs w:val="22"/>
        </w:rPr>
        <w:t>un</w:t>
      </w:r>
      <w:r>
        <w:rPr>
          <w:w w:val="108"/>
          <w:sz w:val="22"/>
          <w:szCs w:val="22"/>
        </w:rPr>
        <w:t>ity</w:t>
      </w:r>
      <w:r>
        <w:rPr>
          <w:spacing w:val="-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b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it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of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e</w:t>
      </w:r>
      <w:r>
        <w:rPr>
          <w:spacing w:val="-2"/>
          <w:w w:val="112"/>
          <w:sz w:val="22"/>
          <w:szCs w:val="22"/>
        </w:rPr>
        <w:t>s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arch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au</w:t>
      </w:r>
      <w:r>
        <w:rPr>
          <w:spacing w:val="1"/>
          <w:w w:val="109"/>
          <w:sz w:val="22"/>
          <w:szCs w:val="22"/>
        </w:rPr>
        <w:t>d</w:t>
      </w:r>
      <w:r>
        <w:rPr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c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.</w:t>
      </w:r>
      <w:r>
        <w:rPr>
          <w:spacing w:val="6"/>
          <w:w w:val="109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F</w:t>
      </w:r>
      <w:r>
        <w:rPr>
          <w:w w:val="109"/>
          <w:sz w:val="22"/>
          <w:szCs w:val="22"/>
        </w:rPr>
        <w:t>a</w:t>
      </w:r>
      <w:r>
        <w:rPr>
          <w:spacing w:val="1"/>
          <w:w w:val="109"/>
          <w:sz w:val="22"/>
          <w:szCs w:val="22"/>
        </w:rPr>
        <w:t>c</w:t>
      </w:r>
      <w:r>
        <w:rPr>
          <w:spacing w:val="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-</w:t>
      </w:r>
      <w:r>
        <w:rPr>
          <w:spacing w:val="-2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o-</w:t>
      </w:r>
      <w:r>
        <w:rPr>
          <w:spacing w:val="-1"/>
          <w:w w:val="109"/>
          <w:sz w:val="22"/>
          <w:szCs w:val="22"/>
        </w:rPr>
        <w:t>f</w:t>
      </w:r>
      <w:r>
        <w:rPr>
          <w:w w:val="109"/>
          <w:sz w:val="22"/>
          <w:szCs w:val="22"/>
        </w:rPr>
        <w:t>a</w:t>
      </w:r>
      <w:r>
        <w:rPr>
          <w:spacing w:val="1"/>
          <w:w w:val="109"/>
          <w:sz w:val="22"/>
          <w:szCs w:val="22"/>
        </w:rPr>
        <w:t>c</w:t>
      </w:r>
      <w:r>
        <w:rPr>
          <w:w w:val="109"/>
          <w:sz w:val="22"/>
          <w:szCs w:val="22"/>
        </w:rPr>
        <w:t>e</w:t>
      </w:r>
      <w:r>
        <w:rPr>
          <w:spacing w:val="28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-3"/>
          <w:w w:val="109"/>
          <w:sz w:val="22"/>
          <w:szCs w:val="22"/>
        </w:rPr>
        <w:t>o</w:t>
      </w:r>
      <w:r>
        <w:rPr>
          <w:spacing w:val="1"/>
          <w:w w:val="109"/>
          <w:sz w:val="22"/>
          <w:szCs w:val="22"/>
        </w:rPr>
        <w:t>mm</w:t>
      </w:r>
      <w:r>
        <w:rPr>
          <w:spacing w:val="-1"/>
          <w:w w:val="109"/>
          <w:sz w:val="22"/>
          <w:szCs w:val="22"/>
        </w:rPr>
        <w:t>un</w:t>
      </w:r>
      <w:r>
        <w:rPr>
          <w:w w:val="109"/>
          <w:sz w:val="22"/>
          <w:szCs w:val="22"/>
        </w:rPr>
        <w:t>i</w:t>
      </w:r>
      <w:r>
        <w:rPr>
          <w:spacing w:val="-2"/>
          <w:w w:val="109"/>
          <w:sz w:val="22"/>
          <w:szCs w:val="22"/>
        </w:rPr>
        <w:t>c</w:t>
      </w:r>
      <w:r>
        <w:rPr>
          <w:w w:val="109"/>
          <w:sz w:val="22"/>
          <w:szCs w:val="22"/>
        </w:rPr>
        <w:t>ation</w:t>
      </w:r>
      <w:r>
        <w:rPr>
          <w:spacing w:val="-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ar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b</w:t>
      </w:r>
      <w:r>
        <w:rPr>
          <w:spacing w:val="1"/>
          <w:w w:val="119"/>
          <w:sz w:val="22"/>
          <w:szCs w:val="22"/>
        </w:rPr>
        <w:t>e</w:t>
      </w:r>
      <w:r>
        <w:rPr>
          <w:w w:val="119"/>
          <w:sz w:val="22"/>
          <w:szCs w:val="22"/>
        </w:rPr>
        <w:t xml:space="preserve">st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</w:t>
      </w:r>
      <w:r>
        <w:rPr>
          <w:spacing w:val="-3"/>
          <w:w w:val="108"/>
          <w:sz w:val="22"/>
          <w:szCs w:val="22"/>
        </w:rPr>
        <w:t>o</w:t>
      </w:r>
      <w:r>
        <w:rPr>
          <w:spacing w:val="-2"/>
          <w:w w:val="108"/>
          <w:sz w:val="22"/>
          <w:szCs w:val="22"/>
        </w:rPr>
        <w:t>m</w:t>
      </w:r>
      <w:r>
        <w:rPr>
          <w:spacing w:val="1"/>
          <w:w w:val="108"/>
          <w:sz w:val="22"/>
          <w:szCs w:val="22"/>
        </w:rPr>
        <w:t>m</w:t>
      </w:r>
      <w:r>
        <w:rPr>
          <w:spacing w:val="-1"/>
          <w:w w:val="108"/>
          <w:sz w:val="22"/>
          <w:szCs w:val="22"/>
        </w:rPr>
        <w:t>un</w:t>
      </w:r>
      <w:r>
        <w:rPr>
          <w:w w:val="108"/>
          <w:sz w:val="22"/>
          <w:szCs w:val="22"/>
        </w:rPr>
        <w:t>ication</w:t>
      </w:r>
      <w:r>
        <w:rPr>
          <w:spacing w:val="3"/>
          <w:w w:val="10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so</w:t>
      </w:r>
      <w:r>
        <w:rPr>
          <w:spacing w:val="1"/>
          <w:w w:val="112"/>
          <w:sz w:val="22"/>
          <w:szCs w:val="22"/>
        </w:rPr>
        <w:t>me</w:t>
      </w:r>
      <w:r>
        <w:rPr>
          <w:w w:val="112"/>
          <w:sz w:val="22"/>
          <w:szCs w:val="22"/>
        </w:rPr>
        <w:t>o</w:t>
      </w:r>
      <w:r>
        <w:rPr>
          <w:spacing w:val="-4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n</w:t>
      </w:r>
      <w:r>
        <w:rPr>
          <w:w w:val="119"/>
          <w:sz w:val="22"/>
          <w:szCs w:val="22"/>
        </w:rPr>
        <w:t xml:space="preserve">ot </w:t>
      </w:r>
      <w:r>
        <w:rPr>
          <w:spacing w:val="1"/>
          <w:sz w:val="22"/>
          <w:szCs w:val="22"/>
        </w:rPr>
        <w:t>be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-3"/>
          <w:w w:val="111"/>
          <w:sz w:val="22"/>
          <w:szCs w:val="22"/>
        </w:rPr>
        <w:t>o</w:t>
      </w:r>
      <w:r>
        <w:rPr>
          <w:spacing w:val="1"/>
          <w:w w:val="106"/>
          <w:sz w:val="22"/>
          <w:szCs w:val="22"/>
        </w:rPr>
        <w:t>m</w:t>
      </w:r>
      <w:r>
        <w:rPr>
          <w:spacing w:val="-1"/>
          <w:w w:val="112"/>
          <w:sz w:val="22"/>
          <w:szCs w:val="22"/>
        </w:rPr>
        <w:t>p</w:t>
      </w:r>
      <w:r>
        <w:rPr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23"/>
          <w:sz w:val="22"/>
          <w:szCs w:val="22"/>
        </w:rPr>
        <w:t>t</w:t>
      </w:r>
      <w:r>
        <w:rPr>
          <w:spacing w:val="1"/>
          <w:w w:val="123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111"/>
          <w:sz w:val="22"/>
          <w:szCs w:val="22"/>
        </w:rPr>
        <w:t>s</w:t>
      </w:r>
      <w:r>
        <w:rPr>
          <w:w w:val="113"/>
          <w:sz w:val="22"/>
          <w:szCs w:val="22"/>
        </w:rPr>
        <w:t>t.</w:t>
      </w:r>
    </w:p>
    <w:p w:rsidR="00F040DE" w:rsidRDefault="00F040DE">
      <w:pPr>
        <w:spacing w:before="9" w:line="200" w:lineRule="exact"/>
      </w:pPr>
    </w:p>
    <w:p w:rsidR="00F040DE" w:rsidRDefault="00D2058C">
      <w:pPr>
        <w:spacing w:line="501" w:lineRule="auto"/>
        <w:ind w:left="2160" w:right="1465"/>
        <w:rPr>
          <w:sz w:val="22"/>
          <w:szCs w:val="22"/>
        </w:rPr>
        <w:sectPr w:rsidR="00F040DE">
          <w:headerReference w:type="default" r:id="rId11"/>
          <w:pgSz w:w="12240" w:h="15840"/>
          <w:pgMar w:top="1800" w:right="0" w:bottom="280" w:left="0" w:header="1485" w:footer="1075" w:gutter="0"/>
          <w:cols w:space="720"/>
        </w:sect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w w:val="109"/>
          <w:sz w:val="22"/>
          <w:szCs w:val="22"/>
        </w:rPr>
        <w:t>g</w:t>
      </w:r>
      <w:r>
        <w:rPr>
          <w:spacing w:val="1"/>
          <w:w w:val="109"/>
          <w:sz w:val="22"/>
          <w:szCs w:val="22"/>
        </w:rPr>
        <w:t>a</w:t>
      </w:r>
      <w:r>
        <w:rPr>
          <w:w w:val="109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h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g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itial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a,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ou</w:t>
      </w:r>
      <w:r>
        <w:rPr>
          <w:spacing w:val="1"/>
          <w:w w:val="64"/>
          <w:sz w:val="22"/>
          <w:szCs w:val="22"/>
        </w:rPr>
        <w:t>’</w:t>
      </w:r>
      <w:r>
        <w:rPr>
          <w:w w:val="85"/>
          <w:sz w:val="22"/>
          <w:szCs w:val="22"/>
        </w:rPr>
        <w:t>ll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lf </w:t>
      </w:r>
      <w:r>
        <w:rPr>
          <w:spacing w:val="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g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tti</w:t>
      </w:r>
      <w:r>
        <w:rPr>
          <w:spacing w:val="-3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xc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2"/>
          <w:w w:val="114"/>
          <w:sz w:val="22"/>
          <w:szCs w:val="22"/>
        </w:rPr>
        <w:t>b</w:t>
      </w:r>
      <w:r>
        <w:rPr>
          <w:w w:val="114"/>
          <w:sz w:val="22"/>
          <w:szCs w:val="22"/>
        </w:rPr>
        <w:t>o</w:t>
      </w:r>
      <w:r>
        <w:rPr>
          <w:spacing w:val="-3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t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p</w:t>
      </w:r>
      <w:r>
        <w:rPr>
          <w:spacing w:val="5"/>
          <w:w w:val="112"/>
          <w:sz w:val="22"/>
          <w:szCs w:val="22"/>
        </w:rPr>
        <w:t>p</w:t>
      </w:r>
      <w:r>
        <w:rPr>
          <w:spacing w:val="1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 xml:space="preserve">s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u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spacing w:val="-2"/>
          <w:w w:val="118"/>
          <w:sz w:val="22"/>
          <w:szCs w:val="22"/>
        </w:rPr>
        <w:t>a</w:t>
      </w:r>
      <w:r>
        <w:rPr>
          <w:w w:val="118"/>
          <w:sz w:val="22"/>
          <w:szCs w:val="22"/>
        </w:rPr>
        <w:t>t</w:t>
      </w:r>
      <w:r>
        <w:rPr>
          <w:spacing w:val="-6"/>
          <w:w w:val="1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h</w:t>
      </w:r>
      <w:r>
        <w:rPr>
          <w:w w:val="111"/>
          <w:sz w:val="22"/>
          <w:szCs w:val="22"/>
        </w:rPr>
        <w:t>ave</w:t>
      </w:r>
      <w:r>
        <w:rPr>
          <w:spacing w:val="1"/>
          <w:w w:val="111"/>
          <w:sz w:val="22"/>
          <w:szCs w:val="22"/>
        </w:rPr>
        <w:t>n</w:t>
      </w:r>
      <w:r>
        <w:rPr>
          <w:spacing w:val="1"/>
          <w:w w:val="64"/>
          <w:sz w:val="22"/>
          <w:szCs w:val="22"/>
        </w:rPr>
        <w:t>’</w:t>
      </w:r>
      <w:r>
        <w:rPr>
          <w:w w:val="129"/>
          <w:sz w:val="22"/>
          <w:szCs w:val="22"/>
        </w:rPr>
        <w:t>t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qu</w:t>
      </w:r>
      <w:r>
        <w:rPr>
          <w:sz w:val="22"/>
          <w:szCs w:val="22"/>
        </w:rPr>
        <w:t xml:space="preserve">ite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igu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1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spacing w:val="-1"/>
          <w:w w:val="119"/>
          <w:sz w:val="22"/>
          <w:szCs w:val="22"/>
        </w:rPr>
        <w:t>e</w:t>
      </w:r>
      <w:r>
        <w:rPr>
          <w:w w:val="129"/>
          <w:sz w:val="22"/>
          <w:szCs w:val="22"/>
        </w:rPr>
        <w:t>t</w:t>
      </w:r>
      <w:r>
        <w:rPr>
          <w:w w:val="9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b</w:t>
      </w:r>
      <w:r>
        <w:rPr>
          <w:w w:val="103"/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13"/>
          <w:sz w:val="22"/>
          <w:szCs w:val="22"/>
        </w:rPr>
        <w:t>oc</w:t>
      </w:r>
      <w:r>
        <w:rPr>
          <w:spacing w:val="-2"/>
          <w:w w:val="113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s</w:t>
      </w:r>
      <w:r>
        <w:rPr>
          <w:w w:val="91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u</w:t>
      </w:r>
      <w:r>
        <w:rPr>
          <w:spacing w:val="1"/>
          <w:w w:val="64"/>
          <w:sz w:val="22"/>
          <w:szCs w:val="22"/>
        </w:rPr>
        <w:t>’</w:t>
      </w:r>
      <w:r>
        <w:rPr>
          <w:w w:val="85"/>
          <w:sz w:val="22"/>
          <w:szCs w:val="22"/>
        </w:rPr>
        <w:t>ll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able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w w:val="115"/>
          <w:sz w:val="22"/>
          <w:szCs w:val="22"/>
        </w:rPr>
        <w:t>g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t</w:t>
      </w:r>
      <w:r>
        <w:rPr>
          <w:spacing w:val="-8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b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tt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28"/>
          <w:w w:val="1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un</w:t>
      </w:r>
      <w:r>
        <w:rPr>
          <w:spacing w:val="1"/>
          <w:w w:val="112"/>
          <w:sz w:val="22"/>
          <w:szCs w:val="22"/>
        </w:rPr>
        <w:t>de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</w:t>
      </w:r>
      <w:r>
        <w:rPr>
          <w:spacing w:val="-2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an</w:t>
      </w:r>
      <w:r>
        <w:rPr>
          <w:spacing w:val="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-1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are 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king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f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r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line="180" w:lineRule="exact"/>
        <w:rPr>
          <w:sz w:val="19"/>
          <w:szCs w:val="19"/>
        </w:rPr>
      </w:pPr>
    </w:p>
    <w:p w:rsidR="00F040DE" w:rsidRDefault="00F040DE">
      <w:pPr>
        <w:spacing w:line="200" w:lineRule="exact"/>
      </w:pPr>
    </w:p>
    <w:p w:rsidR="00F040DE" w:rsidRDefault="00D2058C">
      <w:pPr>
        <w:spacing w:before="36" w:line="501" w:lineRule="auto"/>
        <w:ind w:left="2160" w:right="1497"/>
        <w:rPr>
          <w:sz w:val="22"/>
          <w:szCs w:val="22"/>
        </w:rPr>
      </w:pPr>
      <w:r>
        <w:rPr>
          <w:spacing w:val="-1"/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spacing w:val="-1"/>
          <w:w w:val="119"/>
          <w:sz w:val="22"/>
          <w:szCs w:val="22"/>
        </w:rPr>
        <w:t>e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w w:val="110"/>
          <w:sz w:val="22"/>
          <w:szCs w:val="22"/>
        </w:rPr>
        <w:t>ar</w:t>
      </w:r>
      <w:r>
        <w:rPr>
          <w:spacing w:val="-3"/>
          <w:w w:val="110"/>
          <w:sz w:val="22"/>
          <w:szCs w:val="22"/>
        </w:rPr>
        <w:t>c</w:t>
      </w:r>
      <w:r>
        <w:rPr>
          <w:spacing w:val="-1"/>
          <w:w w:val="112"/>
          <w:sz w:val="22"/>
          <w:szCs w:val="22"/>
        </w:rPr>
        <w:t>h</w:t>
      </w:r>
      <w:r>
        <w:rPr>
          <w:w w:val="91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y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2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129"/>
          <w:sz w:val="22"/>
          <w:szCs w:val="22"/>
        </w:rPr>
        <w:t>t</w:t>
      </w:r>
      <w:r>
        <w:rPr>
          <w:w w:val="119"/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w w:val="118"/>
          <w:sz w:val="22"/>
          <w:szCs w:val="22"/>
        </w:rPr>
        <w:t>e</w:t>
      </w:r>
      <w:r>
        <w:rPr>
          <w:spacing w:val="-5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le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s</w:t>
      </w:r>
      <w:r>
        <w:rPr>
          <w:spacing w:val="-2"/>
          <w:w w:val="111"/>
          <w:sz w:val="22"/>
          <w:szCs w:val="22"/>
        </w:rPr>
        <w:t>k</w:t>
      </w:r>
      <w:r>
        <w:rPr>
          <w:w w:val="111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s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tti</w:t>
      </w:r>
      <w:r>
        <w:rPr>
          <w:spacing w:val="-3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g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26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w w:val="109"/>
          <w:sz w:val="22"/>
          <w:szCs w:val="22"/>
        </w:rPr>
        <w:t>su</w:t>
      </w:r>
      <w:r>
        <w:rPr>
          <w:spacing w:val="-1"/>
          <w:w w:val="109"/>
          <w:sz w:val="22"/>
          <w:szCs w:val="22"/>
        </w:rPr>
        <w:t>rv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y</w:t>
      </w:r>
      <w:r>
        <w:rPr>
          <w:spacing w:val="-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ir</w:t>
      </w:r>
      <w:r>
        <w:rPr>
          <w:spacing w:val="49"/>
          <w:sz w:val="22"/>
          <w:szCs w:val="22"/>
        </w:rPr>
        <w:t xml:space="preserve"> </w:t>
      </w:r>
      <w:r>
        <w:rPr>
          <w:spacing w:val="-4"/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s.</w:t>
      </w:r>
      <w:r>
        <w:rPr>
          <w:spacing w:val="-14"/>
          <w:w w:val="11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Wh</w:t>
      </w:r>
      <w:r>
        <w:rPr>
          <w:spacing w:val="-2"/>
          <w:w w:val="113"/>
          <w:sz w:val="22"/>
          <w:szCs w:val="22"/>
        </w:rPr>
        <w:t>a</w:t>
      </w:r>
      <w:r>
        <w:rPr>
          <w:w w:val="113"/>
          <w:sz w:val="22"/>
          <w:szCs w:val="22"/>
        </w:rPr>
        <w:t>t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t</w:t>
      </w:r>
      <w:r>
        <w:rPr>
          <w:spacing w:val="1"/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n</w:t>
      </w:r>
      <w:r>
        <w:rPr>
          <w:spacing w:val="1"/>
          <w:w w:val="113"/>
          <w:sz w:val="22"/>
          <w:szCs w:val="22"/>
        </w:rPr>
        <w:t>d</w:t>
      </w:r>
      <w:r>
        <w:rPr>
          <w:w w:val="113"/>
          <w:sz w:val="22"/>
          <w:szCs w:val="22"/>
        </w:rPr>
        <w:t>s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ky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art</w:t>
      </w:r>
      <w:r>
        <w:rPr>
          <w:spacing w:val="52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 xml:space="preserve">is </w:t>
      </w:r>
      <w:r>
        <w:rPr>
          <w:w w:val="109"/>
          <w:sz w:val="22"/>
          <w:szCs w:val="22"/>
        </w:rPr>
        <w:t>com</w:t>
      </w:r>
      <w:r>
        <w:rPr>
          <w:spacing w:val="1"/>
          <w:w w:val="109"/>
          <w:sz w:val="22"/>
          <w:szCs w:val="22"/>
        </w:rPr>
        <w:t>p</w:t>
      </w:r>
      <w:r>
        <w:rPr>
          <w:spacing w:val="-3"/>
          <w:w w:val="86"/>
          <w:sz w:val="22"/>
          <w:szCs w:val="22"/>
        </w:rPr>
        <w:t>i</w:t>
      </w:r>
      <w:r>
        <w:rPr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i</w:t>
      </w:r>
      <w:r>
        <w:rPr>
          <w:spacing w:val="-1"/>
          <w:w w:val="103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ata  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g</w:t>
      </w:r>
      <w:r>
        <w:rPr>
          <w:spacing w:val="1"/>
          <w:w w:val="112"/>
          <w:sz w:val="22"/>
          <w:szCs w:val="22"/>
        </w:rPr>
        <w:t>a</w:t>
      </w:r>
      <w:r>
        <w:rPr>
          <w:w w:val="112"/>
          <w:sz w:val="22"/>
          <w:szCs w:val="22"/>
        </w:rPr>
        <w:t>t</w:t>
      </w:r>
      <w:r>
        <w:rPr>
          <w:spacing w:val="-3"/>
          <w:w w:val="112"/>
          <w:sz w:val="22"/>
          <w:szCs w:val="22"/>
        </w:rPr>
        <w:t>h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re</w:t>
      </w:r>
      <w:r>
        <w:rPr>
          <w:spacing w:val="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.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u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un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w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1"/>
          <w:w w:val="111"/>
          <w:sz w:val="22"/>
          <w:szCs w:val="22"/>
        </w:rPr>
        <w:t>n</w:t>
      </w:r>
      <w:r>
        <w:rPr>
          <w:w w:val="99"/>
          <w:sz w:val="22"/>
          <w:szCs w:val="22"/>
        </w:rPr>
        <w:t>c</w:t>
      </w:r>
      <w:r>
        <w:rPr>
          <w:spacing w:val="1"/>
          <w:w w:val="99"/>
          <w:sz w:val="22"/>
          <w:szCs w:val="22"/>
        </w:rPr>
        <w:t>l</w:t>
      </w:r>
      <w:r>
        <w:rPr>
          <w:spacing w:val="-1"/>
          <w:w w:val="111"/>
          <w:sz w:val="22"/>
          <w:szCs w:val="22"/>
        </w:rPr>
        <w:t>u</w:t>
      </w:r>
      <w:r>
        <w:rPr>
          <w:w w:val="108"/>
          <w:sz w:val="22"/>
          <w:szCs w:val="22"/>
        </w:rPr>
        <w:t xml:space="preserve">sion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F040DE" w:rsidRDefault="00F040DE">
      <w:pPr>
        <w:spacing w:before="6" w:line="200" w:lineRule="exact"/>
      </w:pPr>
    </w:p>
    <w:p w:rsidR="00F040DE" w:rsidRDefault="00D2058C">
      <w:pPr>
        <w:ind w:left="216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od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st</w:t>
      </w:r>
      <w:r>
        <w:rPr>
          <w:spacing w:val="1"/>
          <w:w w:val="116"/>
          <w:sz w:val="22"/>
          <w:szCs w:val="22"/>
        </w:rPr>
        <w:t>a</w:t>
      </w:r>
      <w:r>
        <w:rPr>
          <w:spacing w:val="-1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t</w:t>
      </w:r>
      <w:r>
        <w:rPr>
          <w:spacing w:val="-3"/>
          <w:w w:val="1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ar</w:t>
      </w:r>
      <w:r>
        <w:rPr>
          <w:spacing w:val="-2"/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t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g</w:t>
      </w:r>
      <w:r>
        <w:rPr>
          <w:spacing w:val="1"/>
          <w:w w:val="112"/>
          <w:sz w:val="22"/>
          <w:szCs w:val="22"/>
        </w:rPr>
        <w:t>a</w:t>
      </w:r>
      <w:r>
        <w:rPr>
          <w:w w:val="112"/>
          <w:sz w:val="22"/>
          <w:szCs w:val="22"/>
        </w:rPr>
        <w:t>t</w:t>
      </w:r>
      <w:r>
        <w:rPr>
          <w:spacing w:val="-3"/>
          <w:w w:val="112"/>
          <w:sz w:val="22"/>
          <w:szCs w:val="22"/>
        </w:rPr>
        <w:t>h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re</w:t>
      </w:r>
      <w:r>
        <w:rPr>
          <w:spacing w:val="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.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3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x</w:t>
      </w:r>
      <w:r>
        <w:rPr>
          <w:spacing w:val="1"/>
          <w:w w:val="105"/>
          <w:sz w:val="22"/>
          <w:szCs w:val="22"/>
        </w:rPr>
        <w:t>a</w:t>
      </w:r>
      <w:r>
        <w:rPr>
          <w:w w:val="116"/>
          <w:sz w:val="22"/>
          <w:szCs w:val="22"/>
        </w:rPr>
        <w:t>c</w:t>
      </w:r>
      <w:r>
        <w:rPr>
          <w:spacing w:val="-2"/>
          <w:w w:val="116"/>
          <w:sz w:val="22"/>
          <w:szCs w:val="22"/>
        </w:rPr>
        <w:t>t</w:t>
      </w:r>
      <w:r>
        <w:rPr>
          <w:w w:val="85"/>
          <w:sz w:val="22"/>
          <w:szCs w:val="22"/>
        </w:rPr>
        <w:t>l</w:t>
      </w:r>
      <w:r>
        <w:rPr>
          <w:w w:val="103"/>
          <w:sz w:val="22"/>
          <w:szCs w:val="22"/>
        </w:rPr>
        <w:t>y</w:t>
      </w:r>
    </w:p>
    <w:p w:rsidR="00F040DE" w:rsidRDefault="00F040DE">
      <w:pPr>
        <w:spacing w:before="16" w:line="260" w:lineRule="exact"/>
        <w:rPr>
          <w:sz w:val="26"/>
          <w:szCs w:val="26"/>
        </w:rPr>
      </w:pPr>
    </w:p>
    <w:p w:rsidR="00F040DE" w:rsidRDefault="00D2058C">
      <w:pPr>
        <w:spacing w:line="501" w:lineRule="auto"/>
        <w:ind w:left="2160" w:right="1409"/>
        <w:rPr>
          <w:sz w:val="22"/>
          <w:szCs w:val="22"/>
        </w:rPr>
      </w:pP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%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ar</w:t>
      </w:r>
      <w:r>
        <w:rPr>
          <w:spacing w:val="-2"/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t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pacing w:val="-3"/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</w:t>
      </w:r>
      <w:r>
        <w:rPr>
          <w:spacing w:val="-2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pe</w:t>
      </w:r>
      <w:r>
        <w:rPr>
          <w:w w:val="110"/>
          <w:sz w:val="22"/>
          <w:szCs w:val="22"/>
        </w:rPr>
        <w:t>titi</w:t>
      </w:r>
      <w:r>
        <w:rPr>
          <w:spacing w:val="-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n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v</w:t>
      </w:r>
      <w:r>
        <w:rPr>
          <w:w w:val="102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l</w:t>
      </w:r>
      <w:r>
        <w:rPr>
          <w:spacing w:val="-1"/>
          <w:w w:val="111"/>
          <w:sz w:val="22"/>
          <w:szCs w:val="22"/>
        </w:rPr>
        <w:t>u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 xml:space="preserve">e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ir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?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king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ke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cu</w:t>
      </w:r>
      <w:r>
        <w:rPr>
          <w:spacing w:val="-4"/>
          <w:w w:val="113"/>
          <w:sz w:val="22"/>
          <w:szCs w:val="22"/>
        </w:rPr>
        <w:t>r</w:t>
      </w:r>
      <w:r>
        <w:rPr>
          <w:spacing w:val="-1"/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ly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ll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p</w:t>
      </w:r>
      <w:r>
        <w:rPr>
          <w:w w:val="109"/>
          <w:sz w:val="22"/>
          <w:szCs w:val="22"/>
        </w:rPr>
        <w:t>o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t</w:t>
      </w:r>
      <w:r>
        <w:rPr>
          <w:spacing w:val="3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o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?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If </w:t>
      </w:r>
      <w:r>
        <w:rPr>
          <w:w w:val="116"/>
          <w:sz w:val="22"/>
          <w:szCs w:val="22"/>
        </w:rPr>
        <w:t>t</w:t>
      </w:r>
      <w:r>
        <w:rPr>
          <w:spacing w:val="-1"/>
          <w:w w:val="116"/>
          <w:sz w:val="22"/>
          <w:szCs w:val="22"/>
        </w:rPr>
        <w:t>h</w:t>
      </w:r>
      <w:r>
        <w:rPr>
          <w:spacing w:val="1"/>
          <w:w w:val="116"/>
          <w:sz w:val="22"/>
          <w:szCs w:val="22"/>
        </w:rPr>
        <w:t>e</w:t>
      </w:r>
      <w:r>
        <w:rPr>
          <w:spacing w:val="-1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e</w:t>
      </w:r>
      <w:r>
        <w:rPr>
          <w:spacing w:val="-3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rv</w:t>
      </w:r>
      <w:r>
        <w:rPr>
          <w:sz w:val="22"/>
          <w:szCs w:val="22"/>
        </w:rPr>
        <w:t>ic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1"/>
          <w:sz w:val="22"/>
          <w:szCs w:val="22"/>
        </w:rPr>
        <w:t>o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ld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ays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 xml:space="preserve">ice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spacing w:val="-1"/>
          <w:w w:val="111"/>
          <w:sz w:val="22"/>
          <w:szCs w:val="22"/>
        </w:rPr>
        <w:t>und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cutti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</w:t>
      </w:r>
      <w:r>
        <w:rPr>
          <w:spacing w:val="2"/>
          <w:w w:val="110"/>
          <w:sz w:val="22"/>
          <w:szCs w:val="22"/>
        </w:rPr>
        <w:t>o</w:t>
      </w:r>
      <w:r>
        <w:rPr>
          <w:spacing w:val="-2"/>
          <w:w w:val="110"/>
          <w:sz w:val="22"/>
          <w:szCs w:val="22"/>
        </w:rPr>
        <w:t>m</w:t>
      </w:r>
      <w:r>
        <w:rPr>
          <w:spacing w:val="-1"/>
          <w:w w:val="110"/>
          <w:sz w:val="22"/>
          <w:szCs w:val="22"/>
        </w:rPr>
        <w:t>p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titi</w:t>
      </w:r>
      <w:r>
        <w:rPr>
          <w:spacing w:val="-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n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 xml:space="preserve">e </w:t>
      </w:r>
      <w:r>
        <w:rPr>
          <w:w w:val="115"/>
          <w:sz w:val="22"/>
          <w:szCs w:val="22"/>
        </w:rPr>
        <w:t>to</w:t>
      </w:r>
      <w:r>
        <w:rPr>
          <w:spacing w:val="1"/>
          <w:w w:val="115"/>
          <w:sz w:val="22"/>
          <w:szCs w:val="22"/>
        </w:rPr>
        <w:t xml:space="preserve"> c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nv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t</w:t>
      </w:r>
      <w:r>
        <w:rPr>
          <w:spacing w:val="-27"/>
          <w:w w:val="1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spacing w:val="-1"/>
          <w:w w:val="109"/>
          <w:sz w:val="22"/>
          <w:szCs w:val="22"/>
        </w:rPr>
        <w:t>r</w:t>
      </w:r>
      <w:r>
        <w:rPr>
          <w:w w:val="105"/>
          <w:sz w:val="22"/>
          <w:szCs w:val="22"/>
        </w:rPr>
        <w:t>s.</w:t>
      </w:r>
    </w:p>
    <w:p w:rsidR="00F040DE" w:rsidRDefault="00F040DE">
      <w:pPr>
        <w:spacing w:before="9" w:line="200" w:lineRule="exact"/>
      </w:pPr>
    </w:p>
    <w:p w:rsidR="00F040DE" w:rsidRDefault="00D2058C">
      <w:pPr>
        <w:spacing w:line="501" w:lineRule="auto"/>
        <w:ind w:left="2160" w:right="1709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ist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y-on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In t</w:t>
      </w:r>
      <w:r>
        <w:rPr>
          <w:spacing w:val="-3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</w:t>
      </w:r>
      <w:r>
        <w:rPr>
          <w:spacing w:val="1"/>
          <w:w w:val="110"/>
          <w:sz w:val="22"/>
          <w:szCs w:val="22"/>
        </w:rPr>
        <w:t>a</w:t>
      </w:r>
      <w:r>
        <w:rPr>
          <w:w w:val="112"/>
          <w:sz w:val="22"/>
          <w:szCs w:val="22"/>
        </w:rPr>
        <w:t>n a</w:t>
      </w:r>
      <w:r>
        <w:rPr>
          <w:spacing w:val="1"/>
          <w:w w:val="112"/>
          <w:sz w:val="22"/>
          <w:szCs w:val="22"/>
        </w:rPr>
        <w:t>s</w:t>
      </w:r>
      <w:r>
        <w:rPr>
          <w:spacing w:val="-2"/>
          <w:w w:val="112"/>
          <w:sz w:val="22"/>
          <w:szCs w:val="22"/>
        </w:rPr>
        <w:t>s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ss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nv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st</w:t>
      </w:r>
      <w:r>
        <w:rPr>
          <w:spacing w:val="-1"/>
          <w:w w:val="116"/>
          <w:sz w:val="22"/>
          <w:szCs w:val="22"/>
        </w:rPr>
        <w:t>a</w:t>
      </w:r>
      <w:r>
        <w:rPr>
          <w:w w:val="111"/>
          <w:sz w:val="22"/>
          <w:szCs w:val="22"/>
        </w:rPr>
        <w:t>g</w:t>
      </w:r>
      <w:r>
        <w:rPr>
          <w:spacing w:val="-1"/>
          <w:w w:val="111"/>
          <w:sz w:val="22"/>
          <w:szCs w:val="22"/>
        </w:rPr>
        <w:t>e</w:t>
      </w:r>
      <w:r>
        <w:rPr>
          <w:w w:val="94"/>
          <w:sz w:val="22"/>
          <w:szCs w:val="22"/>
        </w:rPr>
        <w:t xml:space="preserve">. </w:t>
      </w:r>
      <w:r>
        <w:rPr>
          <w:spacing w:val="1"/>
          <w:w w:val="80"/>
          <w:sz w:val="22"/>
          <w:szCs w:val="22"/>
        </w:rPr>
        <w:t>(</w:t>
      </w:r>
      <w:r>
        <w:rPr>
          <w:w w:val="105"/>
          <w:sz w:val="22"/>
          <w:szCs w:val="22"/>
        </w:rPr>
        <w:t>So</w:t>
      </w:r>
      <w:r>
        <w:rPr>
          <w:spacing w:val="-2"/>
          <w:w w:val="105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w w:val="108"/>
          <w:sz w:val="22"/>
          <w:szCs w:val="22"/>
        </w:rPr>
        <w:t>t</w:t>
      </w:r>
      <w:r>
        <w:rPr>
          <w:spacing w:val="-3"/>
          <w:w w:val="108"/>
          <w:sz w:val="22"/>
          <w:szCs w:val="22"/>
        </w:rPr>
        <w:t>i</w:t>
      </w:r>
      <w:r>
        <w:rPr>
          <w:spacing w:val="1"/>
          <w:w w:val="106"/>
          <w:sz w:val="22"/>
          <w:szCs w:val="22"/>
        </w:rPr>
        <w:t>m</w:t>
      </w:r>
      <w:r>
        <w:rPr>
          <w:spacing w:val="-1"/>
          <w:w w:val="119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</w:t>
      </w:r>
      <w:r>
        <w:rPr>
          <w:spacing w:val="-2"/>
          <w:w w:val="108"/>
          <w:sz w:val="22"/>
          <w:szCs w:val="22"/>
        </w:rPr>
        <w:t>t</w:t>
      </w:r>
      <w:r>
        <w:rPr>
          <w:spacing w:val="1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w w:val="118"/>
          <w:sz w:val="22"/>
          <w:szCs w:val="22"/>
        </w:rPr>
        <w:t>b</w:t>
      </w:r>
      <w:r>
        <w:rPr>
          <w:spacing w:val="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t</w:t>
      </w:r>
      <w:r>
        <w:rPr>
          <w:spacing w:val="-2"/>
          <w:w w:val="118"/>
          <w:sz w:val="22"/>
          <w:szCs w:val="22"/>
        </w:rPr>
        <w:t>t</w:t>
      </w:r>
      <w:r>
        <w:rPr>
          <w:spacing w:val="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r</w:t>
      </w:r>
      <w:r>
        <w:rPr>
          <w:spacing w:val="-7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cu</w:t>
      </w:r>
      <w:r>
        <w:rPr>
          <w:spacing w:val="1"/>
          <w:w w:val="111"/>
          <w:sz w:val="22"/>
          <w:szCs w:val="22"/>
        </w:rPr>
        <w:t>b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e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igi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de</w:t>
      </w:r>
      <w:r>
        <w:rPr>
          <w:sz w:val="22"/>
          <w:szCs w:val="22"/>
        </w:rPr>
        <w:t>a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w w:val="129"/>
          <w:sz w:val="22"/>
          <w:szCs w:val="22"/>
        </w:rPr>
        <w:t>t</w:t>
      </w:r>
      <w:r>
        <w:rPr>
          <w:spacing w:val="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c</w:t>
      </w:r>
      <w:r>
        <w:rPr>
          <w:spacing w:val="-1"/>
          <w:w w:val="110"/>
          <w:sz w:val="22"/>
          <w:szCs w:val="22"/>
        </w:rPr>
        <w:t>h</w:t>
      </w:r>
      <w:r>
        <w:rPr>
          <w:spacing w:val="-1"/>
          <w:w w:val="112"/>
          <w:sz w:val="22"/>
          <w:szCs w:val="22"/>
        </w:rPr>
        <w:t>n</w:t>
      </w:r>
      <w:r>
        <w:rPr>
          <w:w w:val="104"/>
          <w:sz w:val="22"/>
          <w:szCs w:val="22"/>
        </w:rPr>
        <w:t>ic</w:t>
      </w:r>
      <w:r>
        <w:rPr>
          <w:spacing w:val="-2"/>
          <w:w w:val="104"/>
          <w:sz w:val="22"/>
          <w:szCs w:val="22"/>
        </w:rPr>
        <w:t>a</w:t>
      </w:r>
      <w:r>
        <w:rPr>
          <w:w w:val="85"/>
          <w:sz w:val="22"/>
          <w:szCs w:val="22"/>
        </w:rPr>
        <w:t xml:space="preserve">l </w:t>
      </w:r>
      <w:r>
        <w:rPr>
          <w:w w:val="106"/>
          <w:sz w:val="22"/>
          <w:szCs w:val="22"/>
        </w:rPr>
        <w:t>s</w:t>
      </w:r>
      <w:r>
        <w:rPr>
          <w:spacing w:val="1"/>
          <w:w w:val="106"/>
          <w:sz w:val="22"/>
          <w:szCs w:val="22"/>
        </w:rPr>
        <w:t>k</w:t>
      </w:r>
      <w:r>
        <w:rPr>
          <w:w w:val="85"/>
          <w:sz w:val="22"/>
          <w:szCs w:val="22"/>
        </w:rPr>
        <w:t>il</w:t>
      </w:r>
      <w:r>
        <w:rPr>
          <w:spacing w:val="-1"/>
          <w:w w:val="85"/>
          <w:sz w:val="22"/>
          <w:szCs w:val="22"/>
        </w:rPr>
        <w:t>l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w w:val="129"/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i</w:t>
      </w:r>
      <w:r>
        <w:rPr>
          <w:spacing w:val="-2"/>
          <w:w w:val="101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it</w:t>
      </w:r>
      <w:r>
        <w:rPr>
          <w:spacing w:val="-2"/>
          <w:w w:val="93"/>
          <w:sz w:val="22"/>
          <w:szCs w:val="22"/>
        </w:rPr>
        <w:t>!</w:t>
      </w:r>
      <w:r>
        <w:rPr>
          <w:w w:val="93"/>
          <w:sz w:val="22"/>
          <w:szCs w:val="22"/>
        </w:rPr>
        <w:t>)</w:t>
      </w:r>
      <w:r>
        <w:rPr>
          <w:spacing w:val="7"/>
          <w:w w:val="9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arento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03"/>
          <w:sz w:val="22"/>
          <w:szCs w:val="22"/>
        </w:rPr>
        <w:t>i</w:t>
      </w:r>
      <w:r>
        <w:rPr>
          <w:spacing w:val="-1"/>
          <w:w w:val="103"/>
          <w:sz w:val="22"/>
          <w:szCs w:val="22"/>
        </w:rPr>
        <w:t>n</w:t>
      </w:r>
      <w:r>
        <w:rPr>
          <w:w w:val="105"/>
          <w:sz w:val="22"/>
          <w:szCs w:val="22"/>
        </w:rPr>
        <w:t>ci</w:t>
      </w:r>
      <w:r>
        <w:rPr>
          <w:spacing w:val="1"/>
          <w:w w:val="105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8" w:line="200" w:lineRule="exact"/>
      </w:pPr>
    </w:p>
    <w:p w:rsidR="00F040DE" w:rsidRDefault="00D2058C">
      <w:pPr>
        <w:ind w:left="2160"/>
        <w:rPr>
          <w:sz w:val="22"/>
          <w:szCs w:val="22"/>
        </w:rPr>
      </w:pPr>
      <w:r>
        <w:rPr>
          <w:b/>
          <w:spacing w:val="-1"/>
          <w:w w:val="122"/>
          <w:sz w:val="22"/>
          <w:szCs w:val="22"/>
        </w:rPr>
        <w:t>80</w:t>
      </w:r>
      <w:r>
        <w:rPr>
          <w:b/>
          <w:w w:val="122"/>
          <w:sz w:val="22"/>
          <w:szCs w:val="22"/>
        </w:rPr>
        <w:t>/20</w:t>
      </w:r>
      <w:r>
        <w:rPr>
          <w:b/>
          <w:spacing w:val="-15"/>
          <w:w w:val="122"/>
          <w:sz w:val="22"/>
          <w:szCs w:val="22"/>
        </w:rPr>
        <w:t xml:space="preserve"> </w:t>
      </w:r>
      <w:r>
        <w:rPr>
          <w:b/>
          <w:sz w:val="22"/>
          <w:szCs w:val="22"/>
        </w:rPr>
        <w:t>Rule</w:t>
      </w:r>
    </w:p>
    <w:p w:rsidR="00F040DE" w:rsidRDefault="00F040DE">
      <w:pPr>
        <w:spacing w:line="200" w:lineRule="exact"/>
      </w:pPr>
    </w:p>
    <w:p w:rsidR="00F040DE" w:rsidRDefault="00F040DE">
      <w:pPr>
        <w:spacing w:before="14" w:line="260" w:lineRule="exact"/>
        <w:rPr>
          <w:sz w:val="26"/>
          <w:szCs w:val="26"/>
        </w:rPr>
      </w:pPr>
    </w:p>
    <w:p w:rsidR="00F040DE" w:rsidRDefault="00D2058C">
      <w:pPr>
        <w:ind w:left="2160"/>
        <w:rPr>
          <w:sz w:val="22"/>
          <w:szCs w:val="22"/>
        </w:rPr>
      </w:pPr>
      <w:r>
        <w:rPr>
          <w:sz w:val="22"/>
          <w:szCs w:val="22"/>
        </w:rPr>
        <w:t>For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any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gh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80</w:t>
      </w:r>
      <w:r>
        <w:rPr>
          <w:sz w:val="22"/>
          <w:szCs w:val="22"/>
        </w:rPr>
        <w:t>%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ff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20</w:t>
      </w:r>
      <w:r>
        <w:rPr>
          <w:sz w:val="22"/>
          <w:szCs w:val="22"/>
        </w:rPr>
        <w:t>%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w w:val="112"/>
          <w:sz w:val="22"/>
          <w:szCs w:val="22"/>
        </w:rPr>
        <w:t>au</w:t>
      </w:r>
      <w:r>
        <w:rPr>
          <w:spacing w:val="-2"/>
          <w:w w:val="112"/>
          <w:sz w:val="22"/>
          <w:szCs w:val="22"/>
        </w:rPr>
        <w:t>s</w:t>
      </w:r>
      <w:r>
        <w:rPr>
          <w:spacing w:val="-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>s.</w:t>
      </w:r>
    </w:p>
    <w:p w:rsidR="00F040DE" w:rsidRDefault="00F040DE">
      <w:pPr>
        <w:spacing w:line="200" w:lineRule="exact"/>
      </w:pPr>
    </w:p>
    <w:p w:rsidR="00F040DE" w:rsidRDefault="00F040DE">
      <w:pPr>
        <w:spacing w:before="15" w:line="260" w:lineRule="exact"/>
        <w:rPr>
          <w:sz w:val="26"/>
          <w:szCs w:val="26"/>
        </w:rPr>
      </w:pPr>
    </w:p>
    <w:p w:rsidR="00F040DE" w:rsidRDefault="00D2058C">
      <w:pPr>
        <w:spacing w:line="501" w:lineRule="auto"/>
        <w:ind w:left="2160" w:right="1557"/>
        <w:rPr>
          <w:sz w:val="22"/>
          <w:szCs w:val="22"/>
        </w:rPr>
        <w:sectPr w:rsidR="00F040DE">
          <w:headerReference w:type="default" r:id="rId12"/>
          <w:pgSz w:w="12240" w:h="15840"/>
          <w:pgMar w:top="1760" w:right="0" w:bottom="280" w:left="0" w:header="1485" w:footer="1075" w:gutter="0"/>
          <w:cols w:space="720"/>
        </w:sectPr>
      </w:pP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is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1"/>
          <w:sz w:val="22"/>
          <w:szCs w:val="22"/>
        </w:rPr>
        <w:t>o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ld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x</w:t>
      </w:r>
      <w:r>
        <w:rPr>
          <w:spacing w:val="-1"/>
          <w:w w:val="113"/>
          <w:sz w:val="22"/>
          <w:szCs w:val="22"/>
        </w:rPr>
        <w:t>p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ct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t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m</w:t>
      </w:r>
      <w:r>
        <w:rPr>
          <w:w w:val="112"/>
          <w:sz w:val="22"/>
          <w:szCs w:val="22"/>
        </w:rPr>
        <w:t>s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ur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</w:t>
      </w:r>
      <w:r>
        <w:rPr>
          <w:spacing w:val="-1"/>
          <w:w w:val="110"/>
          <w:sz w:val="22"/>
          <w:szCs w:val="22"/>
        </w:rPr>
        <w:t>ve</w:t>
      </w:r>
      <w:r>
        <w:rPr>
          <w:w w:val="110"/>
          <w:sz w:val="22"/>
          <w:szCs w:val="22"/>
        </w:rPr>
        <w:t>st</w:t>
      </w:r>
      <w:r>
        <w:rPr>
          <w:spacing w:val="-1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e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t.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3"/>
          <w:w w:val="118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obi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ry</w:t>
      </w:r>
      <w:r>
        <w:rPr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5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%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n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at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6"/>
          <w:w w:val="11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v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n</w:t>
      </w:r>
      <w:r>
        <w:rPr>
          <w:spacing w:val="-3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e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>5</w:t>
      </w:r>
      <w:r>
        <w:rPr>
          <w:sz w:val="22"/>
          <w:szCs w:val="22"/>
        </w:rPr>
        <w:t>%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U</w:t>
      </w:r>
      <w:r>
        <w:rPr>
          <w:w w:val="115"/>
          <w:sz w:val="22"/>
          <w:szCs w:val="22"/>
        </w:rPr>
        <w:t>s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>s</w:t>
      </w:r>
      <w:r>
        <w:rPr>
          <w:w w:val="94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ani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w w:val="110"/>
          <w:sz w:val="22"/>
          <w:szCs w:val="22"/>
        </w:rPr>
        <w:t>art</w:t>
      </w:r>
      <w:r>
        <w:rPr>
          <w:spacing w:val="-1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cu</w:t>
      </w:r>
      <w:r>
        <w:rPr>
          <w:spacing w:val="-2"/>
          <w:w w:val="85"/>
          <w:sz w:val="22"/>
          <w:szCs w:val="22"/>
        </w:rPr>
        <w:t>l</w:t>
      </w:r>
      <w:r>
        <w:rPr>
          <w:w w:val="111"/>
          <w:sz w:val="22"/>
          <w:szCs w:val="22"/>
        </w:rPr>
        <w:t>ar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r</w:t>
      </w:r>
      <w:r>
        <w:rPr>
          <w:spacing w:val="-3"/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</w:t>
      </w:r>
      <w:r>
        <w:rPr>
          <w:spacing w:val="-1"/>
          <w:w w:val="113"/>
          <w:sz w:val="22"/>
          <w:szCs w:val="22"/>
        </w:rPr>
        <w:t>p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d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ly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m</w:t>
      </w:r>
      <w:r>
        <w:rPr>
          <w:spacing w:val="-3"/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un</w:t>
      </w:r>
      <w:r>
        <w:rPr>
          <w:spacing w:val="7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s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w w:val="112"/>
          <w:sz w:val="22"/>
          <w:szCs w:val="22"/>
        </w:rPr>
        <w:t xml:space="preserve">an </w:t>
      </w:r>
      <w:r>
        <w:rPr>
          <w:w w:val="116"/>
          <w:sz w:val="22"/>
          <w:szCs w:val="22"/>
        </w:rPr>
        <w:t>ot</w:t>
      </w:r>
      <w:r>
        <w:rPr>
          <w:spacing w:val="-1"/>
          <w:w w:val="116"/>
          <w:sz w:val="22"/>
          <w:szCs w:val="22"/>
        </w:rPr>
        <w:t>h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105"/>
          <w:sz w:val="22"/>
          <w:szCs w:val="22"/>
        </w:rPr>
        <w:t>s.</w:t>
      </w:r>
    </w:p>
    <w:p w:rsidR="00F040DE" w:rsidRDefault="00F040DE">
      <w:pPr>
        <w:spacing w:before="8" w:line="140" w:lineRule="exact"/>
        <w:rPr>
          <w:sz w:val="15"/>
          <w:szCs w:val="15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before="36" w:line="501" w:lineRule="auto"/>
        <w:ind w:left="2160" w:right="1484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gin</w:t>
      </w:r>
      <w:r>
        <w:rPr>
          <w:spacing w:val="4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u</w:t>
      </w:r>
      <w:r>
        <w:rPr>
          <w:spacing w:val="-4"/>
          <w:w w:val="111"/>
          <w:sz w:val="22"/>
          <w:szCs w:val="22"/>
        </w:rPr>
        <w:t>n</w:t>
      </w:r>
      <w:r>
        <w:rPr>
          <w:spacing w:val="1"/>
          <w:w w:val="111"/>
          <w:sz w:val="22"/>
          <w:szCs w:val="22"/>
        </w:rPr>
        <w:t>de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s</w:t>
      </w:r>
      <w:r>
        <w:rPr>
          <w:spacing w:val="-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an</w:t>
      </w:r>
      <w:r>
        <w:rPr>
          <w:spacing w:val="1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pacing w:val="-2"/>
          <w:w w:val="82"/>
          <w:sz w:val="22"/>
          <w:szCs w:val="22"/>
        </w:rPr>
        <w:t>“</w:t>
      </w:r>
      <w:r>
        <w:rPr>
          <w:spacing w:val="-1"/>
          <w:w w:val="110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h</w:t>
      </w:r>
      <w:r>
        <w:rPr>
          <w:w w:val="113"/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my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pp</w:t>
      </w:r>
      <w:r>
        <w:rPr>
          <w:spacing w:val="-3"/>
          <w:w w:val="101"/>
          <w:sz w:val="22"/>
          <w:szCs w:val="22"/>
        </w:rPr>
        <w:t>?</w:t>
      </w:r>
      <w:r>
        <w:rPr>
          <w:w w:val="82"/>
          <w:sz w:val="22"/>
          <w:szCs w:val="22"/>
        </w:rPr>
        <w:t>”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w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64"/>
          <w:sz w:val="22"/>
          <w:szCs w:val="22"/>
        </w:rPr>
        <w:t>’</w:t>
      </w:r>
      <w:r>
        <w:rPr>
          <w:w w:val="85"/>
          <w:sz w:val="22"/>
          <w:szCs w:val="22"/>
        </w:rPr>
        <w:t>ll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st</w:t>
      </w:r>
      <w:r>
        <w:rPr>
          <w:spacing w:val="1"/>
          <w:w w:val="113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t</w:t>
      </w:r>
      <w:r>
        <w:rPr>
          <w:spacing w:val="6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ating</w:t>
      </w:r>
      <w:r>
        <w:rPr>
          <w:spacing w:val="-27"/>
          <w:w w:val="1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 </w:t>
      </w:r>
      <w:r>
        <w:rPr>
          <w:spacing w:val="1"/>
          <w:w w:val="102"/>
          <w:sz w:val="22"/>
          <w:szCs w:val="22"/>
        </w:rPr>
        <w:t>U</w:t>
      </w:r>
      <w:r>
        <w:rPr>
          <w:w w:val="115"/>
          <w:sz w:val="22"/>
          <w:szCs w:val="22"/>
        </w:rPr>
        <w:t>s</w:t>
      </w:r>
      <w:r>
        <w:rPr>
          <w:spacing w:val="1"/>
          <w:w w:val="115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Pr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so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a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le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u</w:t>
      </w:r>
      <w:r>
        <w:rPr>
          <w:spacing w:val="-3"/>
          <w:w w:val="113"/>
          <w:sz w:val="22"/>
          <w:szCs w:val="22"/>
        </w:rPr>
        <w:t>n</w:t>
      </w:r>
      <w:r>
        <w:rPr>
          <w:spacing w:val="1"/>
          <w:w w:val="113"/>
          <w:sz w:val="22"/>
          <w:szCs w:val="22"/>
        </w:rPr>
        <w:t>de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s</w:t>
      </w:r>
      <w:r>
        <w:rPr>
          <w:spacing w:val="-2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  <w:r>
        <w:rPr>
          <w:spacing w:val="-3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2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w w:val="101"/>
          <w:sz w:val="22"/>
          <w:szCs w:val="22"/>
        </w:rPr>
        <w:t xml:space="preserve">is 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son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b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it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ce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st</w:t>
      </w:r>
      <w:r>
        <w:rPr>
          <w:spacing w:val="1"/>
          <w:w w:val="116"/>
          <w:sz w:val="22"/>
          <w:szCs w:val="22"/>
        </w:rPr>
        <w:t>a</w:t>
      </w:r>
      <w:r>
        <w:rPr>
          <w:spacing w:val="-5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t</w:t>
      </w:r>
      <w:r>
        <w:rPr>
          <w:spacing w:val="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d</w:t>
      </w:r>
      <w:r>
        <w:rPr>
          <w:spacing w:val="-6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gi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 xml:space="preserve">r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it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-4"/>
          <w:w w:val="112"/>
          <w:sz w:val="22"/>
          <w:szCs w:val="22"/>
        </w:rPr>
        <w:t>u</w:t>
      </w:r>
      <w:r>
        <w:rPr>
          <w:w w:val="64"/>
          <w:sz w:val="22"/>
          <w:szCs w:val="22"/>
        </w:rPr>
        <w:t>’</w:t>
      </w:r>
      <w:r>
        <w:rPr>
          <w:w w:val="85"/>
          <w:sz w:val="22"/>
          <w:szCs w:val="22"/>
        </w:rPr>
        <w:t>ll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2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-1"/>
          <w:w w:val="117"/>
          <w:sz w:val="22"/>
          <w:szCs w:val="22"/>
        </w:rPr>
        <w:t>h</w:t>
      </w:r>
      <w:r>
        <w:rPr>
          <w:spacing w:val="1"/>
          <w:w w:val="117"/>
          <w:sz w:val="22"/>
          <w:szCs w:val="22"/>
        </w:rPr>
        <w:t>e</w:t>
      </w:r>
      <w:r>
        <w:rPr>
          <w:spacing w:val="-2"/>
          <w:w w:val="117"/>
          <w:sz w:val="22"/>
          <w:szCs w:val="22"/>
        </w:rPr>
        <w:t>s</w:t>
      </w:r>
      <w:r>
        <w:rPr>
          <w:w w:val="117"/>
          <w:sz w:val="22"/>
          <w:szCs w:val="22"/>
        </w:rPr>
        <w:t>e</w:t>
      </w:r>
      <w:r>
        <w:rPr>
          <w:spacing w:val="-10"/>
          <w:w w:val="11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w w:val="113"/>
          <w:sz w:val="22"/>
          <w:szCs w:val="22"/>
        </w:rPr>
        <w:t xml:space="preserve">o </w:t>
      </w:r>
      <w:r>
        <w:rPr>
          <w:spacing w:val="-1"/>
          <w:w w:val="105"/>
          <w:sz w:val="22"/>
          <w:szCs w:val="22"/>
        </w:rPr>
        <w:t>f</w:t>
      </w:r>
      <w:r>
        <w:rPr>
          <w:w w:val="112"/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F040DE" w:rsidRDefault="00F040DE">
      <w:pPr>
        <w:spacing w:before="7" w:line="200" w:lineRule="exact"/>
      </w:pPr>
    </w:p>
    <w:p w:rsidR="00F040DE" w:rsidRDefault="00D2058C">
      <w:pPr>
        <w:spacing w:line="501" w:lineRule="auto"/>
        <w:ind w:left="2160" w:right="1464"/>
        <w:rPr>
          <w:sz w:val="22"/>
          <w:szCs w:val="22"/>
        </w:rPr>
      </w:pP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is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</w:t>
      </w:r>
      <w:r>
        <w:rPr>
          <w:spacing w:val="-2"/>
          <w:w w:val="108"/>
          <w:sz w:val="22"/>
          <w:szCs w:val="22"/>
        </w:rPr>
        <w:t>m</w:t>
      </w:r>
      <w:r>
        <w:rPr>
          <w:spacing w:val="1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a</w:t>
      </w:r>
      <w:r>
        <w:rPr>
          <w:spacing w:val="-2"/>
          <w:w w:val="108"/>
          <w:sz w:val="22"/>
          <w:szCs w:val="22"/>
        </w:rPr>
        <w:t>c</w:t>
      </w:r>
      <w:r>
        <w:rPr>
          <w:w w:val="108"/>
          <w:sz w:val="22"/>
          <w:szCs w:val="22"/>
        </w:rPr>
        <w:t>t</w:t>
      </w:r>
      <w:r>
        <w:rPr>
          <w:spacing w:val="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ight</w:t>
      </w:r>
      <w:r>
        <w:rPr>
          <w:spacing w:val="4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b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c</w:t>
      </w:r>
      <w:r>
        <w:rPr>
          <w:spacing w:val="1"/>
          <w:w w:val="113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u</w:t>
      </w:r>
      <w:r>
        <w:rPr>
          <w:spacing w:val="-2"/>
          <w:w w:val="113"/>
          <w:sz w:val="22"/>
          <w:szCs w:val="22"/>
        </w:rPr>
        <w:t>s</w:t>
      </w:r>
      <w:r>
        <w:rPr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lly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signi</w:t>
      </w:r>
      <w:r>
        <w:rPr>
          <w:spacing w:val="-1"/>
          <w:w w:val="104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suit</w:t>
      </w:r>
      <w:r>
        <w:rPr>
          <w:spacing w:val="32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1"/>
          <w:w w:val="118"/>
          <w:sz w:val="22"/>
          <w:szCs w:val="22"/>
        </w:rPr>
        <w:t>h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6"/>
          <w:sz w:val="22"/>
          <w:szCs w:val="22"/>
        </w:rPr>
        <w:t>m</w:t>
      </w:r>
      <w:r>
        <w:rPr>
          <w:w w:val="81"/>
          <w:sz w:val="22"/>
          <w:szCs w:val="22"/>
        </w:rPr>
        <w:t>!</w:t>
      </w:r>
      <w:r>
        <w:rPr>
          <w:spacing w:val="1"/>
          <w:sz w:val="22"/>
          <w:szCs w:val="22"/>
        </w:rPr>
        <w:t xml:space="preserve"> 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Ty</w:t>
      </w:r>
      <w:r>
        <w:rPr>
          <w:spacing w:val="1"/>
          <w:sz w:val="22"/>
          <w:szCs w:val="22"/>
        </w:rPr>
        <w:t>p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u</w:t>
      </w:r>
      <w:r>
        <w:rPr>
          <w:spacing w:val="-2"/>
          <w:w w:val="111"/>
          <w:sz w:val="22"/>
          <w:szCs w:val="22"/>
        </w:rPr>
        <w:t>s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ir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sign</w:t>
      </w:r>
      <w:r>
        <w:rPr>
          <w:spacing w:val="4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Doc</w:t>
      </w:r>
      <w:r>
        <w:rPr>
          <w:spacing w:val="-3"/>
          <w:w w:val="110"/>
          <w:sz w:val="22"/>
          <w:szCs w:val="22"/>
        </w:rPr>
        <w:t>u</w:t>
      </w:r>
      <w:r>
        <w:rPr>
          <w:spacing w:val="1"/>
          <w:w w:val="110"/>
          <w:sz w:val="22"/>
          <w:szCs w:val="22"/>
        </w:rPr>
        <w:t>me</w:t>
      </w:r>
      <w:r>
        <w:rPr>
          <w:spacing w:val="-1"/>
          <w:w w:val="110"/>
          <w:sz w:val="22"/>
          <w:szCs w:val="22"/>
        </w:rPr>
        <w:t>n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 xml:space="preserve">to </w:t>
      </w:r>
      <w:r>
        <w:rPr>
          <w:w w:val="113"/>
          <w:sz w:val="22"/>
          <w:szCs w:val="22"/>
        </w:rPr>
        <w:t>st</w:t>
      </w:r>
      <w:r>
        <w:rPr>
          <w:spacing w:val="1"/>
          <w:w w:val="113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t</w:t>
      </w:r>
      <w:r>
        <w:rPr>
          <w:spacing w:val="8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tti</w:t>
      </w:r>
      <w:r>
        <w:rPr>
          <w:spacing w:val="-4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g</w:t>
      </w:r>
      <w:r>
        <w:rPr>
          <w:spacing w:val="-1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to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mi</w:t>
      </w:r>
      <w:r>
        <w:rPr>
          <w:spacing w:val="-3"/>
          <w:w w:val="110"/>
          <w:sz w:val="22"/>
          <w:szCs w:val="22"/>
        </w:rPr>
        <w:t>n</w:t>
      </w:r>
      <w:r>
        <w:rPr>
          <w:spacing w:val="1"/>
          <w:w w:val="110"/>
          <w:sz w:val="22"/>
          <w:szCs w:val="22"/>
        </w:rPr>
        <w:t>d</w:t>
      </w:r>
      <w:r>
        <w:rPr>
          <w:spacing w:val="-2"/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t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rh</w:t>
      </w:r>
      <w:r>
        <w:rPr>
          <w:spacing w:val="-2"/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aren’t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h</w:t>
      </w:r>
      <w:r>
        <w:rPr>
          <w:sz w:val="22"/>
          <w:szCs w:val="22"/>
        </w:rPr>
        <w:t>-Sa</w:t>
      </w:r>
      <w:r>
        <w:rPr>
          <w:spacing w:val="-1"/>
          <w:sz w:val="22"/>
          <w:szCs w:val="22"/>
        </w:rPr>
        <w:t>v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 xml:space="preserve">y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spacing w:val="-2"/>
          <w:w w:val="64"/>
          <w:sz w:val="22"/>
          <w:szCs w:val="22"/>
        </w:rPr>
        <w:t>’</w:t>
      </w:r>
      <w:r>
        <w:rPr>
          <w:w w:val="130"/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h</w:t>
      </w:r>
      <w:r>
        <w:rPr>
          <w:w w:val="107"/>
          <w:sz w:val="22"/>
          <w:szCs w:val="22"/>
        </w:rPr>
        <w:t>a</w:t>
      </w:r>
      <w:r>
        <w:rPr>
          <w:spacing w:val="-3"/>
          <w:w w:val="107"/>
          <w:sz w:val="22"/>
          <w:szCs w:val="22"/>
        </w:rPr>
        <w:t>v</w:t>
      </w:r>
      <w:r>
        <w:rPr>
          <w:w w:val="119"/>
          <w:sz w:val="22"/>
          <w:szCs w:val="22"/>
        </w:rPr>
        <w:t xml:space="preserve">e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i</w:t>
      </w:r>
      <w:r>
        <w:rPr>
          <w:spacing w:val="-1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t</w:t>
      </w:r>
      <w:r>
        <w:rPr>
          <w:spacing w:val="1"/>
          <w:w w:val="114"/>
          <w:sz w:val="22"/>
          <w:szCs w:val="22"/>
        </w:rPr>
        <w:t>e</w:t>
      </w:r>
      <w:r>
        <w:rPr>
          <w:spacing w:val="-1"/>
          <w:w w:val="114"/>
          <w:sz w:val="22"/>
          <w:szCs w:val="22"/>
        </w:rPr>
        <w:t>re</w:t>
      </w:r>
      <w:r>
        <w:rPr>
          <w:w w:val="114"/>
          <w:sz w:val="22"/>
          <w:szCs w:val="22"/>
        </w:rPr>
        <w:t xml:space="preserve">st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07"/>
          <w:sz w:val="22"/>
          <w:szCs w:val="22"/>
        </w:rPr>
        <w:t>T</w:t>
      </w:r>
      <w:r>
        <w:rPr>
          <w:spacing w:val="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>c</w:t>
      </w:r>
      <w:r>
        <w:rPr>
          <w:spacing w:val="-3"/>
          <w:w w:val="107"/>
          <w:sz w:val="22"/>
          <w:szCs w:val="22"/>
        </w:rPr>
        <w:t>h</w:t>
      </w:r>
      <w:r>
        <w:rPr>
          <w:spacing w:val="-1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ology</w:t>
      </w:r>
      <w:r>
        <w:rPr>
          <w:spacing w:val="3"/>
          <w:w w:val="10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o.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cc</w:t>
      </w:r>
      <w:r>
        <w:rPr>
          <w:spacing w:val="-2"/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mm</w:t>
      </w:r>
      <w:r>
        <w:rPr>
          <w:spacing w:val="-3"/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w</w:t>
      </w:r>
      <w:r>
        <w:rPr>
          <w:spacing w:val="-1"/>
          <w:w w:val="112"/>
          <w:sz w:val="22"/>
          <w:szCs w:val="22"/>
        </w:rPr>
        <w:t>h</w:t>
      </w:r>
      <w:r>
        <w:rPr>
          <w:w w:val="113"/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tt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99"/>
          <w:sz w:val="22"/>
          <w:szCs w:val="22"/>
        </w:rPr>
        <w:t>x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12"/>
          <w:sz w:val="22"/>
          <w:szCs w:val="22"/>
        </w:rPr>
        <w:t>n</w:t>
      </w:r>
      <w:r>
        <w:rPr>
          <w:w w:val="113"/>
          <w:sz w:val="22"/>
          <w:szCs w:val="22"/>
        </w:rPr>
        <w:t>ce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sing</w:t>
      </w:r>
      <w:r>
        <w:rPr>
          <w:spacing w:val="3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p</w:t>
      </w:r>
      <w:r>
        <w:rPr>
          <w:w w:val="106"/>
          <w:sz w:val="22"/>
          <w:szCs w:val="22"/>
        </w:rPr>
        <w:t>s?</w:t>
      </w:r>
    </w:p>
    <w:p w:rsidR="00F040DE" w:rsidRDefault="00F040DE">
      <w:pPr>
        <w:spacing w:before="16" w:line="200" w:lineRule="exact"/>
      </w:pPr>
    </w:p>
    <w:p w:rsidR="00F040DE" w:rsidRDefault="00D2058C">
      <w:pPr>
        <w:ind w:left="2160"/>
        <w:rPr>
          <w:sz w:val="28"/>
          <w:szCs w:val="28"/>
        </w:rPr>
      </w:pPr>
      <w:r>
        <w:rPr>
          <w:color w:val="4FA3CE"/>
          <w:sz w:val="28"/>
          <w:szCs w:val="28"/>
        </w:rPr>
        <w:t>T</w:t>
      </w:r>
      <w:r>
        <w:rPr>
          <w:color w:val="4FA3CE"/>
          <w:spacing w:val="-1"/>
          <w:sz w:val="28"/>
          <w:szCs w:val="28"/>
        </w:rPr>
        <w:t>h</w:t>
      </w:r>
      <w:r>
        <w:rPr>
          <w:color w:val="4FA3CE"/>
          <w:sz w:val="28"/>
          <w:szCs w:val="28"/>
        </w:rPr>
        <w:t>e</w:t>
      </w:r>
      <w:r>
        <w:rPr>
          <w:color w:val="4FA3CE"/>
          <w:spacing w:val="36"/>
          <w:sz w:val="28"/>
          <w:szCs w:val="28"/>
        </w:rPr>
        <w:t xml:space="preserve"> </w:t>
      </w:r>
      <w:r>
        <w:rPr>
          <w:color w:val="4FA3CE"/>
          <w:spacing w:val="1"/>
          <w:sz w:val="28"/>
          <w:szCs w:val="28"/>
        </w:rPr>
        <w:t>M</w:t>
      </w:r>
      <w:r>
        <w:rPr>
          <w:color w:val="4FA3CE"/>
          <w:spacing w:val="-3"/>
          <w:sz w:val="28"/>
          <w:szCs w:val="28"/>
        </w:rPr>
        <w:t>o</w:t>
      </w:r>
      <w:r>
        <w:rPr>
          <w:color w:val="4FA3CE"/>
          <w:sz w:val="28"/>
          <w:szCs w:val="28"/>
        </w:rPr>
        <w:t>st</w:t>
      </w:r>
      <w:r>
        <w:rPr>
          <w:color w:val="4FA3CE"/>
          <w:spacing w:val="67"/>
          <w:sz w:val="28"/>
          <w:szCs w:val="28"/>
        </w:rPr>
        <w:t xml:space="preserve"> </w:t>
      </w:r>
      <w:r>
        <w:rPr>
          <w:color w:val="4FA3CE"/>
          <w:sz w:val="28"/>
          <w:szCs w:val="28"/>
        </w:rPr>
        <w:t>P</w:t>
      </w:r>
      <w:r>
        <w:rPr>
          <w:color w:val="4FA3CE"/>
          <w:spacing w:val="-2"/>
          <w:sz w:val="28"/>
          <w:szCs w:val="28"/>
        </w:rPr>
        <w:t>o</w:t>
      </w:r>
      <w:r>
        <w:rPr>
          <w:color w:val="4FA3CE"/>
          <w:spacing w:val="1"/>
          <w:sz w:val="28"/>
          <w:szCs w:val="28"/>
        </w:rPr>
        <w:t>p</w:t>
      </w:r>
      <w:r>
        <w:rPr>
          <w:color w:val="4FA3CE"/>
          <w:spacing w:val="-3"/>
          <w:sz w:val="28"/>
          <w:szCs w:val="28"/>
        </w:rPr>
        <w:t>u</w:t>
      </w:r>
      <w:r>
        <w:rPr>
          <w:color w:val="4FA3CE"/>
          <w:spacing w:val="1"/>
          <w:sz w:val="28"/>
          <w:szCs w:val="28"/>
        </w:rPr>
        <w:t>l</w:t>
      </w:r>
      <w:r>
        <w:rPr>
          <w:color w:val="4FA3CE"/>
          <w:sz w:val="28"/>
          <w:szCs w:val="28"/>
        </w:rPr>
        <w:t xml:space="preserve">ar </w:t>
      </w:r>
      <w:r>
        <w:rPr>
          <w:color w:val="4FA3CE"/>
          <w:spacing w:val="4"/>
          <w:sz w:val="28"/>
          <w:szCs w:val="28"/>
        </w:rPr>
        <w:t xml:space="preserve"> </w:t>
      </w:r>
      <w:r>
        <w:rPr>
          <w:color w:val="4FA3CE"/>
          <w:w w:val="104"/>
          <w:sz w:val="28"/>
          <w:szCs w:val="28"/>
        </w:rPr>
        <w:t>App</w:t>
      </w:r>
    </w:p>
    <w:p w:rsidR="00F040DE" w:rsidRDefault="00F040DE">
      <w:pPr>
        <w:spacing w:line="200" w:lineRule="exact"/>
      </w:pPr>
    </w:p>
    <w:p w:rsidR="00F040DE" w:rsidRDefault="00F040DE">
      <w:pPr>
        <w:spacing w:before="16" w:line="200" w:lineRule="exact"/>
      </w:pPr>
    </w:p>
    <w:p w:rsidR="00F040DE" w:rsidRDefault="00D2058C">
      <w:pPr>
        <w:spacing w:line="501" w:lineRule="auto"/>
        <w:ind w:left="2160" w:right="1431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w w:val="129"/>
          <w:sz w:val="22"/>
          <w:szCs w:val="22"/>
        </w:rPr>
        <w:t>t</w:t>
      </w:r>
      <w:r>
        <w:rPr>
          <w:spacing w:val="-2"/>
          <w:w w:val="129"/>
          <w:sz w:val="22"/>
          <w:szCs w:val="22"/>
        </w:rPr>
        <w:t>t</w:t>
      </w:r>
      <w:r>
        <w:rPr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our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4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</w:t>
      </w:r>
      <w:r>
        <w:rPr>
          <w:spacing w:val="3"/>
          <w:w w:val="108"/>
          <w:sz w:val="22"/>
          <w:szCs w:val="22"/>
        </w:rPr>
        <w:t>t</w:t>
      </w:r>
      <w:r>
        <w:rPr>
          <w:spacing w:val="-2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w</w:t>
      </w:r>
      <w:r>
        <w:rPr>
          <w:w w:val="110"/>
          <w:sz w:val="22"/>
          <w:szCs w:val="22"/>
        </w:rPr>
        <w:t>o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th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</w:t>
      </w:r>
      <w:r>
        <w:rPr>
          <w:spacing w:val="1"/>
          <w:w w:val="110"/>
          <w:sz w:val="22"/>
          <w:szCs w:val="22"/>
        </w:rPr>
        <w:t>k</w:t>
      </w:r>
      <w:r>
        <w:rPr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21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ote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wh</w:t>
      </w:r>
      <w:r>
        <w:rPr>
          <w:spacing w:val="-2"/>
          <w:w w:val="113"/>
          <w:sz w:val="22"/>
          <w:szCs w:val="22"/>
        </w:rPr>
        <w:t>a</w:t>
      </w:r>
      <w:r>
        <w:rPr>
          <w:w w:val="113"/>
          <w:sz w:val="22"/>
          <w:szCs w:val="22"/>
        </w:rPr>
        <w:t>t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n</w:t>
      </w:r>
      <w:r>
        <w:rPr>
          <w:spacing w:val="-1"/>
          <w:w w:val="113"/>
          <w:sz w:val="22"/>
          <w:szCs w:val="22"/>
        </w:rPr>
        <w:t>d</w:t>
      </w:r>
      <w:r>
        <w:rPr>
          <w:w w:val="113"/>
          <w:sz w:val="22"/>
          <w:szCs w:val="22"/>
        </w:rPr>
        <w:t>s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-3"/>
          <w:w w:val="111"/>
          <w:sz w:val="22"/>
          <w:szCs w:val="22"/>
        </w:rPr>
        <w:t>r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w w:val="110"/>
          <w:sz w:val="22"/>
          <w:szCs w:val="22"/>
        </w:rPr>
        <w:t>h</w:t>
      </w:r>
      <w:r>
        <w:rPr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p</w:t>
      </w:r>
      <w:r>
        <w:rPr>
          <w:spacing w:val="1"/>
          <w:w w:val="110"/>
          <w:sz w:val="22"/>
          <w:szCs w:val="22"/>
        </w:rPr>
        <w:t>pe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kno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,</w:t>
      </w:r>
      <w:r>
        <w:rPr>
          <w:spacing w:val="4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</w:t>
      </w:r>
      <w:r>
        <w:rPr>
          <w:spacing w:val="-2"/>
          <w:w w:val="109"/>
          <w:sz w:val="22"/>
          <w:szCs w:val="22"/>
        </w:rPr>
        <w:t>a</w:t>
      </w:r>
      <w:r>
        <w:rPr>
          <w:w w:val="109"/>
          <w:sz w:val="22"/>
          <w:szCs w:val="22"/>
        </w:rPr>
        <w:t>c</w:t>
      </w:r>
      <w:r>
        <w:rPr>
          <w:spacing w:val="-1"/>
          <w:w w:val="109"/>
          <w:sz w:val="22"/>
          <w:szCs w:val="22"/>
        </w:rPr>
        <w:t>e</w:t>
      </w:r>
      <w:r>
        <w:rPr>
          <w:spacing w:val="1"/>
          <w:w w:val="109"/>
          <w:sz w:val="22"/>
          <w:szCs w:val="22"/>
        </w:rPr>
        <w:t>b</w:t>
      </w:r>
      <w:r>
        <w:rPr>
          <w:w w:val="109"/>
          <w:sz w:val="22"/>
          <w:szCs w:val="22"/>
        </w:rPr>
        <w:t>o</w:t>
      </w:r>
      <w:r>
        <w:rPr>
          <w:spacing w:val="-1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k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Soci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ed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are </w:t>
      </w:r>
      <w:r>
        <w:rPr>
          <w:spacing w:val="-1"/>
          <w:w w:val="113"/>
          <w:sz w:val="22"/>
          <w:szCs w:val="22"/>
        </w:rPr>
        <w:t>wh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p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d</w:t>
      </w:r>
      <w:r>
        <w:rPr>
          <w:spacing w:val="-16"/>
          <w:w w:val="115"/>
          <w:sz w:val="22"/>
          <w:szCs w:val="22"/>
        </w:rPr>
        <w:t xml:space="preserve"> </w:t>
      </w:r>
      <w:r>
        <w:rPr>
          <w:spacing w:val="-2"/>
          <w:w w:val="115"/>
          <w:sz w:val="22"/>
          <w:szCs w:val="22"/>
        </w:rPr>
        <w:t>t</w:t>
      </w:r>
      <w:r>
        <w:rPr>
          <w:spacing w:val="-1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e</w:t>
      </w:r>
      <w:r>
        <w:rPr>
          <w:spacing w:val="2"/>
          <w:w w:val="1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m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un</w:t>
      </w:r>
      <w:r>
        <w:rPr>
          <w:w w:val="112"/>
          <w:sz w:val="22"/>
          <w:szCs w:val="22"/>
        </w:rPr>
        <w:t>t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ir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s.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is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ica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st</w:t>
      </w:r>
      <w:r>
        <w:rPr>
          <w:spacing w:val="-1"/>
          <w:w w:val="116"/>
          <w:sz w:val="22"/>
          <w:szCs w:val="22"/>
        </w:rPr>
        <w:t>r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a</w:t>
      </w:r>
      <w:r>
        <w:rPr>
          <w:spacing w:val="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o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g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lik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joy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sti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s</w:t>
      </w:r>
      <w:r>
        <w:rPr>
          <w:spacing w:val="-1"/>
          <w:w w:val="110"/>
          <w:sz w:val="22"/>
          <w:szCs w:val="22"/>
        </w:rPr>
        <w:t>e</w:t>
      </w:r>
      <w:r>
        <w:rPr>
          <w:spacing w:val="4"/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c</w:t>
      </w:r>
      <w:r>
        <w:rPr>
          <w:spacing w:val="-1"/>
          <w:w w:val="110"/>
          <w:sz w:val="22"/>
          <w:szCs w:val="22"/>
        </w:rPr>
        <w:t>h</w:t>
      </w:r>
      <w:r>
        <w:rPr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hr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gh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ir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e</w:t>
      </w:r>
      <w:r>
        <w:rPr>
          <w:w w:val="119"/>
          <w:sz w:val="22"/>
          <w:szCs w:val="22"/>
        </w:rPr>
        <w:t>s</w:t>
      </w:r>
      <w:r>
        <w:rPr>
          <w:spacing w:val="-2"/>
          <w:w w:val="119"/>
          <w:sz w:val="22"/>
          <w:szCs w:val="22"/>
        </w:rPr>
        <w:t>t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b</w:t>
      </w:r>
      <w:r>
        <w:rPr>
          <w:w w:val="85"/>
          <w:sz w:val="22"/>
          <w:szCs w:val="22"/>
        </w:rPr>
        <w:t>l</w:t>
      </w:r>
      <w:r>
        <w:rPr>
          <w:spacing w:val="-3"/>
          <w:w w:val="86"/>
          <w:sz w:val="22"/>
          <w:szCs w:val="22"/>
        </w:rPr>
        <w:t>i</w:t>
      </w:r>
      <w:r>
        <w:rPr>
          <w:w w:val="114"/>
          <w:sz w:val="22"/>
          <w:szCs w:val="22"/>
        </w:rPr>
        <w:t>sh</w:t>
      </w:r>
      <w:r>
        <w:rPr>
          <w:spacing w:val="-2"/>
          <w:w w:val="114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Soci</w:t>
      </w:r>
      <w:r>
        <w:rPr>
          <w:spacing w:val="-2"/>
          <w:w w:val="105"/>
          <w:sz w:val="22"/>
          <w:szCs w:val="22"/>
        </w:rPr>
        <w:t>a</w:t>
      </w:r>
      <w:r>
        <w:rPr>
          <w:w w:val="85"/>
          <w:sz w:val="22"/>
          <w:szCs w:val="22"/>
        </w:rPr>
        <w:t xml:space="preserve">l </w:t>
      </w:r>
      <w:r>
        <w:rPr>
          <w:spacing w:val="-1"/>
          <w:w w:val="109"/>
          <w:sz w:val="22"/>
          <w:szCs w:val="22"/>
        </w:rPr>
        <w:t>N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w</w:t>
      </w:r>
      <w:r>
        <w:rPr>
          <w:w w:val="109"/>
          <w:sz w:val="22"/>
          <w:szCs w:val="22"/>
        </w:rPr>
        <w:t>o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k</w:t>
      </w:r>
      <w:r>
        <w:rPr>
          <w:spacing w:val="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.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86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n</w:t>
      </w:r>
      <w:r>
        <w:rPr>
          <w:spacing w:val="-1"/>
          <w:w w:val="103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 xml:space="preserve"> b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</w:t>
      </w:r>
      <w:r>
        <w:rPr>
          <w:spacing w:val="-1"/>
          <w:w w:val="110"/>
          <w:sz w:val="22"/>
          <w:szCs w:val="22"/>
        </w:rPr>
        <w:t>re</w:t>
      </w:r>
      <w:r>
        <w:rPr>
          <w:w w:val="110"/>
          <w:sz w:val="22"/>
          <w:szCs w:val="22"/>
        </w:rPr>
        <w:t>at</w:t>
      </w:r>
      <w:r>
        <w:rPr>
          <w:spacing w:val="-2"/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s</w:t>
      </w:r>
      <w:r>
        <w:rPr>
          <w:spacing w:val="-2"/>
          <w:w w:val="119"/>
          <w:sz w:val="22"/>
          <w:szCs w:val="22"/>
        </w:rPr>
        <w:t>t</w:t>
      </w:r>
      <w:r>
        <w:rPr>
          <w:w w:val="110"/>
          <w:sz w:val="22"/>
          <w:szCs w:val="22"/>
        </w:rPr>
        <w:t>art</w:t>
      </w:r>
      <w:r>
        <w:rPr>
          <w:spacing w:val="-1"/>
          <w:w w:val="110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03"/>
          <w:sz w:val="22"/>
          <w:szCs w:val="22"/>
        </w:rPr>
        <w:t>t!</w:t>
      </w:r>
    </w:p>
    <w:p w:rsidR="00F040DE" w:rsidRDefault="00F040DE">
      <w:pPr>
        <w:spacing w:before="6" w:line="200" w:lineRule="exact"/>
      </w:pPr>
    </w:p>
    <w:p w:rsidR="00F040DE" w:rsidRDefault="00D2058C">
      <w:pPr>
        <w:spacing w:line="502" w:lineRule="auto"/>
        <w:ind w:left="2160" w:right="1659"/>
        <w:rPr>
          <w:sz w:val="22"/>
          <w:szCs w:val="22"/>
        </w:rPr>
        <w:sectPr w:rsidR="00F040DE">
          <w:headerReference w:type="default" r:id="rId13"/>
          <w:pgSz w:w="12240" w:h="15840"/>
          <w:pgMar w:top="1760" w:right="0" w:bottom="280" w:left="0" w:header="1483" w:footer="1075" w:gutter="0"/>
          <w:cols w:space="720"/>
        </w:sectPr>
      </w:pPr>
      <w:r>
        <w:rPr>
          <w:spacing w:val="-1"/>
          <w:sz w:val="22"/>
          <w:szCs w:val="22"/>
        </w:rPr>
        <w:t>C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spacing w:val="-1"/>
          <w:w w:val="103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115"/>
          <w:sz w:val="22"/>
          <w:szCs w:val="22"/>
        </w:rPr>
        <w:t>s</w:t>
      </w:r>
      <w:r>
        <w:rPr>
          <w:spacing w:val="1"/>
          <w:w w:val="115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-1"/>
          <w:w w:val="103"/>
          <w:sz w:val="22"/>
          <w:szCs w:val="22"/>
        </w:rPr>
        <w:t>y</w:t>
      </w:r>
      <w:r>
        <w:rPr>
          <w:w w:val="91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1"/>
          <w:sz w:val="22"/>
          <w:szCs w:val="22"/>
        </w:rPr>
        <w:t xml:space="preserve"> </w:t>
      </w:r>
      <w:r>
        <w:rPr>
          <w:spacing w:val="-4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at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go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y</w:t>
      </w:r>
      <w:r>
        <w:rPr>
          <w:spacing w:val="-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cu</w:t>
      </w:r>
      <w:r>
        <w:rPr>
          <w:spacing w:val="-1"/>
          <w:w w:val="110"/>
          <w:sz w:val="22"/>
          <w:szCs w:val="22"/>
        </w:rPr>
        <w:t>rr</w:t>
      </w:r>
      <w:r>
        <w:rPr>
          <w:spacing w:val="1"/>
          <w:w w:val="110"/>
          <w:sz w:val="22"/>
          <w:szCs w:val="22"/>
        </w:rPr>
        <w:t>e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tly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b</w:t>
      </w:r>
      <w:r>
        <w:rPr>
          <w:w w:val="109"/>
          <w:sz w:val="22"/>
          <w:szCs w:val="22"/>
        </w:rPr>
        <w:t>i</w:t>
      </w:r>
      <w:r>
        <w:rPr>
          <w:spacing w:val="-2"/>
          <w:w w:val="109"/>
          <w:sz w:val="22"/>
          <w:szCs w:val="22"/>
        </w:rPr>
        <w:t>g</w:t>
      </w:r>
      <w:r>
        <w:rPr>
          <w:w w:val="109"/>
          <w:sz w:val="22"/>
          <w:szCs w:val="22"/>
        </w:rPr>
        <w:t>g</w:t>
      </w:r>
      <w:r>
        <w:rPr>
          <w:spacing w:val="1"/>
          <w:w w:val="109"/>
          <w:sz w:val="22"/>
          <w:szCs w:val="22"/>
        </w:rPr>
        <w:t>e</w:t>
      </w:r>
      <w:r>
        <w:rPr>
          <w:spacing w:val="-2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t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are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C</w:t>
      </w:r>
      <w:r>
        <w:rPr>
          <w:spacing w:val="-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t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go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i</w:t>
      </w:r>
      <w:r>
        <w:rPr>
          <w:spacing w:val="-2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of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ly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w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th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igh</w:t>
      </w:r>
      <w:r>
        <w:rPr>
          <w:spacing w:val="-1"/>
          <w:sz w:val="22"/>
          <w:szCs w:val="22"/>
        </w:rPr>
        <w:t>in</w:t>
      </w:r>
      <w:r>
        <w:rPr>
          <w:sz w:val="22"/>
          <w:szCs w:val="22"/>
        </w:rPr>
        <w:t>g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u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stiff</w:t>
      </w:r>
      <w:r>
        <w:rPr>
          <w:spacing w:val="2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</w:t>
      </w:r>
      <w:r>
        <w:rPr>
          <w:spacing w:val="-3"/>
          <w:w w:val="110"/>
          <w:sz w:val="22"/>
          <w:szCs w:val="22"/>
        </w:rPr>
        <w:t>o</w:t>
      </w:r>
      <w:r>
        <w:rPr>
          <w:spacing w:val="-2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pe</w:t>
      </w:r>
      <w:r>
        <w:rPr>
          <w:w w:val="110"/>
          <w:sz w:val="22"/>
          <w:szCs w:val="22"/>
        </w:rPr>
        <w:t>titi</w:t>
      </w:r>
      <w:r>
        <w:rPr>
          <w:spacing w:val="-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n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</w:t>
      </w:r>
      <w:r>
        <w:rPr>
          <w:spacing w:val="-2"/>
          <w:w w:val="108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104"/>
          <w:sz w:val="22"/>
          <w:szCs w:val="22"/>
        </w:rPr>
        <w:t>ar</w:t>
      </w:r>
      <w:r>
        <w:rPr>
          <w:spacing w:val="-1"/>
          <w:w w:val="104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n</w:t>
      </w:r>
      <w:r>
        <w:rPr>
          <w:w w:val="104"/>
          <w:sz w:val="22"/>
          <w:szCs w:val="22"/>
        </w:rPr>
        <w:t xml:space="preserve">g </w:t>
      </w:r>
      <w:r>
        <w:rPr>
          <w:w w:val="111"/>
          <w:sz w:val="22"/>
          <w:szCs w:val="22"/>
        </w:rPr>
        <w:t>c</w:t>
      </w:r>
      <w:r>
        <w:rPr>
          <w:spacing w:val="1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go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i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ly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u</w:t>
      </w:r>
      <w:r>
        <w:rPr>
          <w:spacing w:val="-1"/>
          <w:w w:val="112"/>
          <w:sz w:val="22"/>
          <w:szCs w:val="22"/>
        </w:rPr>
        <w:t>nd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9" w:line="180" w:lineRule="exact"/>
        <w:rPr>
          <w:sz w:val="18"/>
          <w:szCs w:val="18"/>
        </w:rPr>
      </w:pPr>
    </w:p>
    <w:p w:rsidR="00F040DE" w:rsidRDefault="00F040DE">
      <w:pPr>
        <w:spacing w:line="200" w:lineRule="exact"/>
      </w:pPr>
    </w:p>
    <w:p w:rsidR="00F040DE" w:rsidRDefault="00D2058C">
      <w:pPr>
        <w:spacing w:before="29"/>
        <w:ind w:left="2160"/>
        <w:rPr>
          <w:sz w:val="28"/>
          <w:szCs w:val="28"/>
        </w:rPr>
      </w:pPr>
      <w:r>
        <w:rPr>
          <w:color w:val="4FA3CE"/>
          <w:w w:val="110"/>
          <w:sz w:val="28"/>
          <w:szCs w:val="28"/>
        </w:rPr>
        <w:t>W</w:t>
      </w:r>
      <w:r>
        <w:rPr>
          <w:color w:val="4FA3CE"/>
          <w:w w:val="112"/>
          <w:sz w:val="28"/>
          <w:szCs w:val="28"/>
        </w:rPr>
        <w:t>h</w:t>
      </w:r>
      <w:r>
        <w:rPr>
          <w:color w:val="4FA3CE"/>
          <w:spacing w:val="-1"/>
          <w:w w:val="112"/>
          <w:sz w:val="28"/>
          <w:szCs w:val="28"/>
        </w:rPr>
        <w:t>a</w:t>
      </w:r>
      <w:r>
        <w:rPr>
          <w:color w:val="4FA3CE"/>
          <w:w w:val="129"/>
          <w:sz w:val="28"/>
          <w:szCs w:val="28"/>
        </w:rPr>
        <w:t>t</w:t>
      </w:r>
      <w:r>
        <w:rPr>
          <w:color w:val="4FA3CE"/>
          <w:w w:val="64"/>
          <w:sz w:val="28"/>
          <w:szCs w:val="28"/>
        </w:rPr>
        <w:t>’</w:t>
      </w:r>
      <w:r>
        <w:rPr>
          <w:color w:val="4FA3CE"/>
          <w:w w:val="111"/>
          <w:sz w:val="28"/>
          <w:szCs w:val="28"/>
        </w:rPr>
        <w:t>s</w:t>
      </w:r>
      <w:r>
        <w:rPr>
          <w:color w:val="4FA3CE"/>
          <w:spacing w:val="2"/>
          <w:sz w:val="28"/>
          <w:szCs w:val="28"/>
        </w:rPr>
        <w:t xml:space="preserve"> </w:t>
      </w:r>
      <w:r>
        <w:rPr>
          <w:color w:val="4FA3CE"/>
          <w:spacing w:val="-3"/>
          <w:w w:val="97"/>
          <w:sz w:val="28"/>
          <w:szCs w:val="28"/>
        </w:rPr>
        <w:t>T</w:t>
      </w:r>
      <w:r>
        <w:rPr>
          <w:color w:val="4FA3CE"/>
          <w:spacing w:val="1"/>
          <w:w w:val="109"/>
          <w:sz w:val="28"/>
          <w:szCs w:val="28"/>
        </w:rPr>
        <w:t>r</w:t>
      </w:r>
      <w:r>
        <w:rPr>
          <w:color w:val="4FA3CE"/>
          <w:w w:val="115"/>
          <w:sz w:val="28"/>
          <w:szCs w:val="28"/>
        </w:rPr>
        <w:t>e</w:t>
      </w:r>
      <w:r>
        <w:rPr>
          <w:color w:val="4FA3CE"/>
          <w:spacing w:val="-3"/>
          <w:w w:val="115"/>
          <w:sz w:val="28"/>
          <w:szCs w:val="28"/>
        </w:rPr>
        <w:t>n</w:t>
      </w:r>
      <w:r>
        <w:rPr>
          <w:color w:val="4FA3CE"/>
          <w:spacing w:val="1"/>
          <w:w w:val="112"/>
          <w:sz w:val="28"/>
          <w:szCs w:val="28"/>
        </w:rPr>
        <w:t>d</w:t>
      </w:r>
      <w:r>
        <w:rPr>
          <w:color w:val="4FA3CE"/>
          <w:w w:val="102"/>
          <w:sz w:val="28"/>
          <w:szCs w:val="28"/>
        </w:rPr>
        <w:t>i</w:t>
      </w:r>
      <w:r>
        <w:rPr>
          <w:color w:val="4FA3CE"/>
          <w:spacing w:val="-1"/>
          <w:w w:val="102"/>
          <w:sz w:val="28"/>
          <w:szCs w:val="28"/>
        </w:rPr>
        <w:t>n</w:t>
      </w:r>
      <w:r>
        <w:rPr>
          <w:color w:val="4FA3CE"/>
          <w:w w:val="104"/>
          <w:sz w:val="28"/>
          <w:szCs w:val="28"/>
        </w:rPr>
        <w:t>g</w:t>
      </w:r>
    </w:p>
    <w:p w:rsidR="00F040DE" w:rsidRDefault="00F040DE">
      <w:pPr>
        <w:spacing w:line="200" w:lineRule="exact"/>
      </w:pPr>
    </w:p>
    <w:p w:rsidR="00F040DE" w:rsidRDefault="00F040DE">
      <w:pPr>
        <w:spacing w:before="16" w:line="200" w:lineRule="exact"/>
      </w:pPr>
    </w:p>
    <w:p w:rsidR="00F040DE" w:rsidRDefault="00D2058C">
      <w:pPr>
        <w:spacing w:line="501" w:lineRule="auto"/>
        <w:ind w:left="2160" w:right="1530"/>
        <w:rPr>
          <w:sz w:val="22"/>
          <w:szCs w:val="22"/>
        </w:rPr>
      </w:pP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ne</w:t>
      </w:r>
      <w:r>
        <w:rPr>
          <w:spacing w:val="1"/>
          <w:w w:val="114"/>
          <w:sz w:val="22"/>
          <w:szCs w:val="22"/>
        </w:rPr>
        <w:t>ed</w:t>
      </w:r>
      <w:r>
        <w:rPr>
          <w:w w:val="114"/>
          <w:sz w:val="22"/>
          <w:szCs w:val="22"/>
        </w:rPr>
        <w:t>s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rv</w:t>
      </w:r>
      <w:r>
        <w:rPr>
          <w:sz w:val="22"/>
          <w:szCs w:val="22"/>
        </w:rPr>
        <w:t>ic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?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Find</w:t>
      </w:r>
      <w:r>
        <w:rPr>
          <w:spacing w:val="21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kind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13"/>
          <w:sz w:val="22"/>
          <w:szCs w:val="22"/>
        </w:rPr>
        <w:t>ob</w:t>
      </w:r>
      <w:r>
        <w:rPr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6"/>
          <w:sz w:val="22"/>
          <w:szCs w:val="22"/>
        </w:rPr>
        <w:t>m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so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 xml:space="preserve">ght </w:t>
      </w:r>
      <w:r>
        <w:rPr>
          <w:sz w:val="22"/>
          <w:szCs w:val="22"/>
        </w:rPr>
        <w:t>aft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r</w:t>
      </w:r>
      <w:r>
        <w:rPr>
          <w:spacing w:val="1"/>
          <w:w w:val="115"/>
          <w:sz w:val="22"/>
          <w:szCs w:val="22"/>
        </w:rPr>
        <w:t>e</w:t>
      </w:r>
      <w:r>
        <w:rPr>
          <w:spacing w:val="-2"/>
          <w:w w:val="115"/>
          <w:sz w:val="22"/>
          <w:szCs w:val="22"/>
        </w:rPr>
        <w:t>c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ye</w:t>
      </w:r>
      <w:r>
        <w:rPr>
          <w:sz w:val="22"/>
          <w:szCs w:val="22"/>
        </w:rPr>
        <w:t>ars.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goi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al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sc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 xml:space="preserve">ic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spacing w:val="2"/>
          <w:w w:val="106"/>
          <w:sz w:val="22"/>
          <w:szCs w:val="22"/>
        </w:rPr>
        <w:t>m</w:t>
      </w:r>
      <w:r>
        <w:rPr>
          <w:w w:val="111"/>
          <w:sz w:val="22"/>
          <w:szCs w:val="22"/>
        </w:rPr>
        <w:t xml:space="preserve">- </w:t>
      </w:r>
      <w:r>
        <w:rPr>
          <w:sz w:val="22"/>
          <w:szCs w:val="22"/>
        </w:rPr>
        <w:t>sol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shi</w:t>
      </w:r>
      <w:r>
        <w:rPr>
          <w:spacing w:val="-1"/>
          <w:sz w:val="22"/>
          <w:szCs w:val="22"/>
        </w:rPr>
        <w:t>on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s</w:t>
      </w:r>
      <w:r>
        <w:rPr>
          <w:spacing w:val="-1"/>
          <w:w w:val="110"/>
          <w:sz w:val="22"/>
          <w:szCs w:val="22"/>
        </w:rPr>
        <w:t>en</w:t>
      </w:r>
      <w:r>
        <w:rPr>
          <w:w w:val="110"/>
          <w:sz w:val="22"/>
          <w:szCs w:val="22"/>
        </w:rPr>
        <w:t>tial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2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e</w:t>
      </w:r>
      <w:r>
        <w:rPr>
          <w:spacing w:val="-3"/>
          <w:w w:val="114"/>
          <w:sz w:val="22"/>
          <w:szCs w:val="22"/>
        </w:rPr>
        <w:t>n</w:t>
      </w:r>
      <w:r>
        <w:rPr>
          <w:spacing w:val="-1"/>
          <w:w w:val="114"/>
          <w:sz w:val="22"/>
          <w:szCs w:val="22"/>
        </w:rPr>
        <w:t>d</w:t>
      </w:r>
      <w:r>
        <w:rPr>
          <w:w w:val="114"/>
          <w:sz w:val="22"/>
          <w:szCs w:val="22"/>
        </w:rPr>
        <w:t>s</w:t>
      </w:r>
      <w:r>
        <w:rPr>
          <w:spacing w:val="-1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5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8"/>
          <w:sz w:val="22"/>
          <w:szCs w:val="22"/>
        </w:rPr>
        <w:t xml:space="preserve">ight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k.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nd</w:t>
      </w:r>
      <w:r>
        <w:rPr>
          <w:sz w:val="22"/>
          <w:szCs w:val="22"/>
        </w:rPr>
        <w:t xml:space="preserve">s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ck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c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un</w:t>
      </w:r>
      <w:r>
        <w:rPr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i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 xml:space="preserve">ou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w w:val="117"/>
          <w:sz w:val="22"/>
          <w:szCs w:val="22"/>
        </w:rPr>
        <w:t>s</w:t>
      </w:r>
      <w:r>
        <w:rPr>
          <w:spacing w:val="-2"/>
          <w:w w:val="117"/>
          <w:sz w:val="22"/>
          <w:szCs w:val="22"/>
        </w:rPr>
        <w:t>t</w:t>
      </w:r>
      <w:r>
        <w:rPr>
          <w:w w:val="117"/>
          <w:sz w:val="22"/>
          <w:szCs w:val="22"/>
        </w:rPr>
        <w:t>art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wh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13"/>
          <w:sz w:val="22"/>
          <w:szCs w:val="22"/>
        </w:rPr>
        <w:t>ob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>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m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st</w:t>
      </w:r>
      <w:r>
        <w:rPr>
          <w:spacing w:val="5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cu</w:t>
      </w:r>
      <w:r>
        <w:rPr>
          <w:spacing w:val="-1"/>
          <w:w w:val="113"/>
          <w:sz w:val="22"/>
          <w:szCs w:val="22"/>
        </w:rPr>
        <w:t>rr</w:t>
      </w:r>
      <w:r>
        <w:rPr>
          <w:spacing w:val="1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st</w:t>
      </w:r>
      <w:r>
        <w:rPr>
          <w:spacing w:val="1"/>
          <w:w w:val="116"/>
          <w:sz w:val="22"/>
          <w:szCs w:val="22"/>
        </w:rPr>
        <w:t>a</w:t>
      </w:r>
      <w:r>
        <w:rPr>
          <w:spacing w:val="-1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t</w:t>
      </w:r>
      <w:r>
        <w:rPr>
          <w:spacing w:val="-6"/>
          <w:w w:val="1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king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b</w:t>
      </w:r>
      <w:r>
        <w:rPr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 xml:space="preserve">m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arly</w:t>
      </w:r>
      <w:r>
        <w:rPr>
          <w:spacing w:val="3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4"/>
          <w:w w:val="112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9" w:line="200" w:lineRule="exact"/>
      </w:pPr>
    </w:p>
    <w:p w:rsidR="00F040DE" w:rsidRDefault="00D2058C">
      <w:pPr>
        <w:spacing w:line="500" w:lineRule="auto"/>
        <w:ind w:left="2160" w:right="1428"/>
        <w:rPr>
          <w:sz w:val="22"/>
          <w:szCs w:val="22"/>
        </w:rPr>
      </w:pP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ch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l,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gin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g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tt</w:t>
      </w:r>
      <w:r>
        <w:rPr>
          <w:spacing w:val="-2"/>
          <w:w w:val="111"/>
          <w:sz w:val="22"/>
          <w:szCs w:val="22"/>
        </w:rPr>
        <w:t>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ch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loc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</w:t>
      </w:r>
      <w:r>
        <w:rPr>
          <w:spacing w:val="-3"/>
          <w:w w:val="108"/>
          <w:sz w:val="22"/>
          <w:szCs w:val="22"/>
        </w:rPr>
        <w:t>o</w:t>
      </w:r>
      <w:r>
        <w:rPr>
          <w:spacing w:val="1"/>
          <w:w w:val="108"/>
          <w:sz w:val="22"/>
          <w:szCs w:val="22"/>
        </w:rPr>
        <w:t>mm</w:t>
      </w:r>
      <w:r>
        <w:rPr>
          <w:spacing w:val="-1"/>
          <w:w w:val="108"/>
          <w:sz w:val="22"/>
          <w:szCs w:val="22"/>
        </w:rPr>
        <w:t>un</w:t>
      </w:r>
      <w:r>
        <w:rPr>
          <w:w w:val="108"/>
          <w:sz w:val="22"/>
          <w:szCs w:val="22"/>
        </w:rPr>
        <w:t>it</w:t>
      </w:r>
      <w:r>
        <w:rPr>
          <w:spacing w:val="-3"/>
          <w:w w:val="108"/>
          <w:sz w:val="22"/>
          <w:szCs w:val="22"/>
        </w:rPr>
        <w:t>i</w:t>
      </w:r>
      <w:r>
        <w:rPr>
          <w:spacing w:val="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s</w:t>
      </w:r>
      <w:r>
        <w:rPr>
          <w:spacing w:val="4"/>
          <w:w w:val="10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osti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w w:val="82"/>
          <w:sz w:val="22"/>
          <w:szCs w:val="22"/>
        </w:rPr>
        <w:t>“</w:t>
      </w:r>
      <w:r>
        <w:rPr>
          <w:spacing w:val="-1"/>
          <w:w w:val="97"/>
          <w:sz w:val="22"/>
          <w:szCs w:val="22"/>
        </w:rPr>
        <w:t>T</w:t>
      </w:r>
      <w:r>
        <w:rPr>
          <w:spacing w:val="1"/>
          <w:w w:val="119"/>
          <w:sz w:val="22"/>
          <w:szCs w:val="22"/>
        </w:rPr>
        <w:t>e</w:t>
      </w:r>
      <w:r>
        <w:rPr>
          <w:w w:val="110"/>
          <w:sz w:val="22"/>
          <w:szCs w:val="22"/>
        </w:rPr>
        <w:t>ch</w:t>
      </w:r>
      <w:r>
        <w:rPr>
          <w:spacing w:val="-1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E</w:t>
      </w:r>
      <w:r>
        <w:rPr>
          <w:spacing w:val="-1"/>
          <w:w w:val="98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1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s</w:t>
      </w:r>
      <w:r>
        <w:rPr>
          <w:w w:val="82"/>
          <w:sz w:val="22"/>
          <w:szCs w:val="22"/>
        </w:rPr>
        <w:t>”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80"/>
          <w:sz w:val="22"/>
          <w:szCs w:val="22"/>
        </w:rPr>
        <w:t>(</w:t>
      </w:r>
      <w:r>
        <w:rPr>
          <w:spacing w:val="-1"/>
          <w:w w:val="109"/>
          <w:sz w:val="22"/>
          <w:szCs w:val="22"/>
        </w:rPr>
        <w:t>w</w:t>
      </w:r>
      <w:r>
        <w:rPr>
          <w:spacing w:val="-3"/>
          <w:w w:val="86"/>
          <w:sz w:val="22"/>
          <w:szCs w:val="22"/>
        </w:rPr>
        <w:t>i</w:t>
      </w:r>
      <w:r>
        <w:rPr>
          <w:w w:val="118"/>
          <w:sz w:val="22"/>
          <w:szCs w:val="22"/>
        </w:rPr>
        <w:t>th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z</w:t>
      </w:r>
      <w:r>
        <w:rPr>
          <w:spacing w:val="-1"/>
          <w:w w:val="102"/>
          <w:sz w:val="22"/>
          <w:szCs w:val="22"/>
        </w:rPr>
        <w:t>z</w:t>
      </w:r>
      <w:r>
        <w:rPr>
          <w:w w:val="99"/>
          <w:sz w:val="22"/>
          <w:szCs w:val="22"/>
        </w:rPr>
        <w:t>a</w:t>
      </w:r>
      <w:r>
        <w:rPr>
          <w:spacing w:val="-1"/>
          <w:w w:val="99"/>
          <w:sz w:val="22"/>
          <w:szCs w:val="22"/>
        </w:rPr>
        <w:t>!</w:t>
      </w:r>
      <w:r>
        <w:rPr>
          <w:w w:val="80"/>
          <w:sz w:val="22"/>
          <w:szCs w:val="22"/>
        </w:rPr>
        <w:t>)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w w:val="115"/>
          <w:sz w:val="22"/>
          <w:szCs w:val="22"/>
        </w:rPr>
        <w:t>g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t</w:t>
      </w:r>
      <w:r>
        <w:rPr>
          <w:spacing w:val="-8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ch 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f</w:t>
      </w:r>
      <w:r>
        <w:rPr>
          <w:w w:val="112"/>
          <w:sz w:val="22"/>
          <w:szCs w:val="22"/>
        </w:rPr>
        <w:t>or a</w:t>
      </w:r>
      <w:r>
        <w:rPr>
          <w:spacing w:val="1"/>
          <w:w w:val="112"/>
          <w:sz w:val="22"/>
          <w:szCs w:val="22"/>
        </w:rPr>
        <w:t>s</w:t>
      </w:r>
      <w:r>
        <w:rPr>
          <w:w w:val="110"/>
          <w:sz w:val="22"/>
          <w:szCs w:val="22"/>
        </w:rPr>
        <w:t>sis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an</w:t>
      </w:r>
      <w:r>
        <w:rPr>
          <w:spacing w:val="-2"/>
          <w:w w:val="110"/>
          <w:sz w:val="22"/>
          <w:szCs w:val="22"/>
        </w:rPr>
        <w:t>c</w:t>
      </w:r>
      <w:r>
        <w:rPr>
          <w:spacing w:val="1"/>
          <w:w w:val="119"/>
          <w:sz w:val="22"/>
          <w:szCs w:val="22"/>
        </w:rPr>
        <w:t>e</w:t>
      </w:r>
      <w:r>
        <w:rPr>
          <w:w w:val="91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w</w:t>
      </w:r>
      <w:r>
        <w:rPr>
          <w:spacing w:val="-3"/>
          <w:w w:val="114"/>
          <w:sz w:val="22"/>
          <w:szCs w:val="22"/>
        </w:rPr>
        <w:t>h</w:t>
      </w:r>
      <w:r>
        <w:rPr>
          <w:spacing w:val="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h</w:t>
      </w:r>
      <w:r>
        <w:rPr>
          <w:spacing w:val="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ic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gn,</w:t>
      </w:r>
      <w:r>
        <w:rPr>
          <w:spacing w:val="44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m</w:t>
      </w:r>
      <w:r>
        <w:rPr>
          <w:w w:val="108"/>
          <w:sz w:val="22"/>
          <w:szCs w:val="22"/>
        </w:rPr>
        <w:t>ar</w:t>
      </w:r>
      <w:r>
        <w:rPr>
          <w:spacing w:val="-2"/>
          <w:w w:val="108"/>
          <w:sz w:val="22"/>
          <w:szCs w:val="22"/>
        </w:rPr>
        <w:t>k</w:t>
      </w:r>
      <w:r>
        <w:rPr>
          <w:spacing w:val="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ti</w:t>
      </w:r>
      <w:r>
        <w:rPr>
          <w:spacing w:val="-3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g</w:t>
      </w:r>
      <w:r>
        <w:rPr>
          <w:spacing w:val="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3"/>
          <w:w w:val="103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13"/>
          <w:sz w:val="22"/>
          <w:szCs w:val="22"/>
        </w:rPr>
        <w:t>t.</w:t>
      </w:r>
      <w:r>
        <w:rPr>
          <w:spacing w:val="-1"/>
          <w:sz w:val="22"/>
          <w:szCs w:val="22"/>
        </w:rPr>
        <w:t xml:space="preserve"> Th</w:t>
      </w:r>
      <w:r>
        <w:rPr>
          <w:sz w:val="22"/>
          <w:szCs w:val="22"/>
        </w:rPr>
        <w:t>is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gi</w:t>
      </w:r>
      <w:r>
        <w:rPr>
          <w:spacing w:val="-1"/>
          <w:sz w:val="22"/>
          <w:szCs w:val="22"/>
        </w:rPr>
        <w:t>v</w:t>
      </w:r>
      <w:r>
        <w:rPr>
          <w:w w:val="119"/>
          <w:sz w:val="22"/>
          <w:szCs w:val="22"/>
        </w:rPr>
        <w:t>e</w:t>
      </w:r>
    </w:p>
    <w:p w:rsidR="00F040DE" w:rsidRDefault="00D2058C">
      <w:pPr>
        <w:spacing w:before="10" w:line="503" w:lineRule="auto"/>
        <w:ind w:left="2160" w:right="1647"/>
        <w:rPr>
          <w:sz w:val="22"/>
          <w:szCs w:val="22"/>
        </w:rPr>
        <w:sectPr w:rsidR="00F040DE">
          <w:headerReference w:type="default" r:id="rId14"/>
          <w:pgSz w:w="12240" w:h="15840"/>
          <w:pgMar w:top="1480" w:right="0" w:bottom="280" w:left="0" w:header="0" w:footer="1075" w:gutter="0"/>
          <w:cols w:space="720"/>
        </w:sect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ig</w:t>
      </w:r>
      <w:r>
        <w:rPr>
          <w:spacing w:val="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c</w:t>
      </w:r>
      <w:r>
        <w:rPr>
          <w:spacing w:val="-1"/>
          <w:w w:val="110"/>
          <w:sz w:val="22"/>
          <w:szCs w:val="22"/>
        </w:rPr>
        <w:t>hn</w:t>
      </w:r>
      <w:r>
        <w:rPr>
          <w:w w:val="110"/>
          <w:sz w:val="22"/>
          <w:szCs w:val="22"/>
        </w:rPr>
        <w:t xml:space="preserve">ology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pacing w:val="-3"/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area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w</w:t>
      </w:r>
      <w:r>
        <w:rPr>
          <w:spacing w:val="-3"/>
          <w:w w:val="113"/>
          <w:sz w:val="22"/>
          <w:szCs w:val="22"/>
        </w:rPr>
        <w:t>h</w:t>
      </w:r>
      <w:r>
        <w:rPr>
          <w:spacing w:val="1"/>
          <w:w w:val="113"/>
          <w:sz w:val="22"/>
          <w:szCs w:val="22"/>
        </w:rPr>
        <w:t>e</w:t>
      </w:r>
      <w:r>
        <w:rPr>
          <w:spacing w:val="6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st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p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8" w:line="140" w:lineRule="exact"/>
        <w:rPr>
          <w:sz w:val="15"/>
          <w:szCs w:val="15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before="36" w:line="501" w:lineRule="auto"/>
        <w:ind w:left="2160" w:right="1544"/>
        <w:rPr>
          <w:sz w:val="22"/>
          <w:szCs w:val="22"/>
        </w:rPr>
      </w:pP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ce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Sa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3"/>
          <w:sz w:val="22"/>
          <w:szCs w:val="22"/>
        </w:rPr>
        <w:t>y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ic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5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3"/>
          <w:w w:val="118"/>
          <w:sz w:val="22"/>
          <w:szCs w:val="22"/>
        </w:rPr>
        <w:t>h</w:t>
      </w:r>
      <w:r>
        <w:rPr>
          <w:spacing w:val="1"/>
          <w:w w:val="119"/>
          <w:sz w:val="22"/>
          <w:szCs w:val="22"/>
        </w:rPr>
        <w:t>e</w:t>
      </w:r>
      <w:r>
        <w:rPr>
          <w:w w:val="99"/>
          <w:sz w:val="22"/>
          <w:szCs w:val="22"/>
        </w:rPr>
        <w:t xml:space="preserve">ir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ile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4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Doc</w:t>
      </w:r>
      <w:r>
        <w:rPr>
          <w:spacing w:val="-1"/>
          <w:w w:val="110"/>
          <w:sz w:val="22"/>
          <w:szCs w:val="22"/>
        </w:rPr>
        <w:t>u</w:t>
      </w:r>
      <w:r>
        <w:rPr>
          <w:spacing w:val="-2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e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t.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oi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</w:t>
      </w:r>
      <w:r>
        <w:rPr>
          <w:spacing w:val="-2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  <w:r>
        <w:rPr>
          <w:spacing w:val="4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t</w:t>
      </w:r>
      <w:r>
        <w:rPr>
          <w:spacing w:val="11"/>
          <w:w w:val="113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tti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g</w:t>
      </w:r>
      <w:r>
        <w:rPr>
          <w:spacing w:val="-1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to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06"/>
          <w:sz w:val="22"/>
          <w:szCs w:val="22"/>
        </w:rPr>
        <w:t>m</w:t>
      </w:r>
      <w:r>
        <w:rPr>
          <w:w w:val="103"/>
          <w:sz w:val="22"/>
          <w:szCs w:val="22"/>
        </w:rPr>
        <w:t>i</w:t>
      </w:r>
      <w:r>
        <w:rPr>
          <w:spacing w:val="-3"/>
          <w:w w:val="103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d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w w:val="129"/>
          <w:sz w:val="22"/>
          <w:szCs w:val="22"/>
        </w:rPr>
        <w:t xml:space="preserve">t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rh</w:t>
      </w:r>
      <w:r>
        <w:rPr>
          <w:w w:val="111"/>
          <w:sz w:val="22"/>
          <w:szCs w:val="22"/>
        </w:rPr>
        <w:t>a</w:t>
      </w:r>
      <w:r>
        <w:rPr>
          <w:spacing w:val="-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s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-3"/>
          <w:w w:val="111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64"/>
          <w:sz w:val="22"/>
          <w:szCs w:val="22"/>
        </w:rPr>
        <w:t>’</w:t>
      </w:r>
      <w:r>
        <w:rPr>
          <w:w w:val="130"/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-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av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y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w w:val="64"/>
          <w:sz w:val="22"/>
          <w:szCs w:val="22"/>
        </w:rPr>
        <w:t>’</w:t>
      </w:r>
      <w:r>
        <w:rPr>
          <w:w w:val="130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</w:t>
      </w:r>
      <w:r>
        <w:rPr>
          <w:spacing w:val="-1"/>
          <w:w w:val="108"/>
          <w:sz w:val="22"/>
          <w:szCs w:val="22"/>
        </w:rPr>
        <w:t>n</w:t>
      </w:r>
      <w:r>
        <w:rPr>
          <w:spacing w:val="-2"/>
          <w:w w:val="108"/>
          <w:sz w:val="22"/>
          <w:szCs w:val="22"/>
        </w:rPr>
        <w:t>t</w:t>
      </w:r>
      <w:r>
        <w:rPr>
          <w:spacing w:val="1"/>
          <w:w w:val="108"/>
          <w:sz w:val="22"/>
          <w:szCs w:val="22"/>
        </w:rPr>
        <w:t>e</w:t>
      </w:r>
      <w:r>
        <w:rPr>
          <w:spacing w:val="-4"/>
          <w:w w:val="108"/>
          <w:sz w:val="22"/>
          <w:szCs w:val="22"/>
        </w:rPr>
        <w:t>r</w:t>
      </w:r>
      <w:r>
        <w:rPr>
          <w:spacing w:val="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st</w:t>
      </w:r>
      <w:r>
        <w:rPr>
          <w:spacing w:val="39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in </w:t>
      </w:r>
      <w:r>
        <w:rPr>
          <w:spacing w:val="-1"/>
          <w:w w:val="107"/>
          <w:sz w:val="22"/>
          <w:szCs w:val="22"/>
        </w:rPr>
        <w:t>T</w:t>
      </w:r>
      <w:r>
        <w:rPr>
          <w:spacing w:val="1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>c</w:t>
      </w:r>
      <w:r>
        <w:rPr>
          <w:spacing w:val="-1"/>
          <w:w w:val="107"/>
          <w:sz w:val="22"/>
          <w:szCs w:val="22"/>
        </w:rPr>
        <w:t>hn</w:t>
      </w:r>
      <w:r>
        <w:rPr>
          <w:w w:val="107"/>
          <w:sz w:val="22"/>
          <w:szCs w:val="22"/>
        </w:rPr>
        <w:t xml:space="preserve">ology </w:t>
      </w:r>
      <w:r>
        <w:rPr>
          <w:sz w:val="22"/>
          <w:szCs w:val="22"/>
        </w:rPr>
        <w:t>as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o.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c</w:t>
      </w:r>
      <w:r>
        <w:rPr>
          <w:w w:val="111"/>
          <w:sz w:val="22"/>
          <w:szCs w:val="22"/>
        </w:rPr>
        <w:t>co</w:t>
      </w:r>
      <w:r>
        <w:rPr>
          <w:spacing w:val="-2"/>
          <w:w w:val="111"/>
          <w:sz w:val="22"/>
          <w:szCs w:val="22"/>
        </w:rPr>
        <w:t>m</w:t>
      </w:r>
      <w:r>
        <w:rPr>
          <w:spacing w:val="1"/>
          <w:w w:val="111"/>
          <w:sz w:val="22"/>
          <w:szCs w:val="22"/>
        </w:rPr>
        <w:t>m</w:t>
      </w:r>
      <w:r>
        <w:rPr>
          <w:w w:val="111"/>
          <w:sz w:val="22"/>
          <w:szCs w:val="22"/>
        </w:rPr>
        <w:t>o</w:t>
      </w:r>
      <w:r>
        <w:rPr>
          <w:spacing w:val="-2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 xml:space="preserve">ate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ttle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no </w:t>
      </w:r>
      <w:r>
        <w:rPr>
          <w:spacing w:val="1"/>
          <w:w w:val="111"/>
          <w:sz w:val="22"/>
          <w:szCs w:val="22"/>
        </w:rPr>
        <w:t>e</w:t>
      </w:r>
      <w:r>
        <w:rPr>
          <w:spacing w:val="-2"/>
          <w:w w:val="111"/>
          <w:sz w:val="22"/>
          <w:szCs w:val="22"/>
        </w:rPr>
        <w:t>x</w:t>
      </w:r>
      <w:r>
        <w:rPr>
          <w:spacing w:val="1"/>
          <w:w w:val="111"/>
          <w:sz w:val="22"/>
          <w:szCs w:val="22"/>
        </w:rPr>
        <w:t>pe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i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n</w:t>
      </w:r>
      <w:r>
        <w:rPr>
          <w:spacing w:val="-2"/>
          <w:w w:val="111"/>
          <w:sz w:val="22"/>
          <w:szCs w:val="22"/>
        </w:rPr>
        <w:t>c</w:t>
      </w:r>
      <w:r>
        <w:rPr>
          <w:w w:val="111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sing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pp</w:t>
      </w:r>
      <w:r>
        <w:rPr>
          <w:w w:val="106"/>
          <w:sz w:val="22"/>
          <w:szCs w:val="22"/>
        </w:rPr>
        <w:t>s?</w:t>
      </w:r>
    </w:p>
    <w:p w:rsidR="00F040DE" w:rsidRDefault="00F040DE">
      <w:pPr>
        <w:spacing w:before="7" w:line="200" w:lineRule="exact"/>
      </w:pPr>
    </w:p>
    <w:p w:rsidR="00F040DE" w:rsidRDefault="00D2058C">
      <w:pPr>
        <w:spacing w:line="501" w:lineRule="auto"/>
        <w:ind w:left="2160" w:right="1506"/>
        <w:rPr>
          <w:sz w:val="22"/>
          <w:szCs w:val="22"/>
        </w:rPr>
      </w:pPr>
      <w:r>
        <w:rPr>
          <w:sz w:val="22"/>
          <w:szCs w:val="22"/>
        </w:rPr>
        <w:t>Fi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-1"/>
          <w:w w:val="117"/>
          <w:sz w:val="22"/>
          <w:szCs w:val="22"/>
        </w:rPr>
        <w:t>he</w:t>
      </w:r>
      <w:r>
        <w:rPr>
          <w:w w:val="117"/>
          <w:sz w:val="22"/>
          <w:szCs w:val="22"/>
        </w:rPr>
        <w:t>se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d</w:t>
      </w:r>
      <w:r>
        <w:rPr>
          <w:sz w:val="22"/>
          <w:szCs w:val="22"/>
        </w:rPr>
        <w:t>o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de</w:t>
      </w:r>
      <w:r>
        <w:rPr>
          <w:spacing w:val="-2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 xml:space="preserve">ail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tly</w:t>
      </w:r>
      <w:r>
        <w:rPr>
          <w:spacing w:val="5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sol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ir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b</w:t>
      </w:r>
      <w:r>
        <w:rPr>
          <w:spacing w:val="-2"/>
          <w:w w:val="85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spacing w:val="2"/>
          <w:w w:val="106"/>
          <w:sz w:val="22"/>
          <w:szCs w:val="22"/>
        </w:rPr>
        <w:t>m</w:t>
      </w:r>
      <w:r>
        <w:rPr>
          <w:w w:val="91"/>
          <w:sz w:val="22"/>
          <w:szCs w:val="22"/>
        </w:rPr>
        <w:t xml:space="preserve">, </w:t>
      </w:r>
      <w:r>
        <w:rPr>
          <w:w w:val="115"/>
          <w:sz w:val="22"/>
          <w:szCs w:val="22"/>
        </w:rPr>
        <w:t>are</w:t>
      </w:r>
      <w:r>
        <w:rPr>
          <w:spacing w:val="-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>h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e</w:t>
      </w:r>
      <w:r>
        <w:rPr>
          <w:spacing w:val="2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3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</w:t>
      </w:r>
      <w:r>
        <w:rPr>
          <w:spacing w:val="-3"/>
          <w:w w:val="114"/>
          <w:sz w:val="22"/>
          <w:szCs w:val="22"/>
        </w:rPr>
        <w:t>o</w:t>
      </w:r>
      <w:r>
        <w:rPr>
          <w:spacing w:val="-2"/>
          <w:w w:val="114"/>
          <w:sz w:val="22"/>
          <w:szCs w:val="22"/>
        </w:rPr>
        <w:t>m</w:t>
      </w:r>
      <w:r>
        <w:rPr>
          <w:spacing w:val="1"/>
          <w:w w:val="114"/>
          <w:sz w:val="22"/>
          <w:szCs w:val="22"/>
        </w:rPr>
        <w:t>pe</w:t>
      </w:r>
      <w:r>
        <w:rPr>
          <w:w w:val="114"/>
          <w:sz w:val="22"/>
          <w:szCs w:val="22"/>
        </w:rPr>
        <w:t>tito</w:t>
      </w:r>
      <w:r>
        <w:rPr>
          <w:spacing w:val="-5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s</w:t>
      </w:r>
      <w:r>
        <w:rPr>
          <w:spacing w:val="-27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t</w:t>
      </w:r>
      <w:r>
        <w:rPr>
          <w:spacing w:val="-3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h</w:t>
      </w:r>
      <w:r>
        <w:rPr>
          <w:spacing w:val="1"/>
          <w:w w:val="114"/>
          <w:sz w:val="22"/>
          <w:szCs w:val="22"/>
        </w:rPr>
        <w:t>e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e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so</w:t>
      </w:r>
      <w:r>
        <w:rPr>
          <w:spacing w:val="-2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h</w:t>
      </w:r>
      <w:r>
        <w:rPr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il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?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spacing w:val="-3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 xml:space="preserve">s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are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ly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ne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d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64"/>
          <w:sz w:val="22"/>
          <w:szCs w:val="22"/>
        </w:rPr>
        <w:t>’</w:t>
      </w:r>
      <w:r>
        <w:rPr>
          <w:w w:val="85"/>
          <w:sz w:val="22"/>
          <w:szCs w:val="22"/>
        </w:rPr>
        <w:t>ll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rv</w:t>
      </w:r>
      <w:r>
        <w:rPr>
          <w:sz w:val="22"/>
          <w:szCs w:val="22"/>
        </w:rPr>
        <w:t xml:space="preserve">ice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it </w:t>
      </w:r>
      <w:r>
        <w:rPr>
          <w:spacing w:val="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s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81"/>
          <w:sz w:val="22"/>
          <w:szCs w:val="22"/>
        </w:rPr>
        <w:t>!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Sign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</w:t>
      </w:r>
      <w:r>
        <w:rPr>
          <w:spacing w:val="-3"/>
          <w:w w:val="113"/>
          <w:sz w:val="22"/>
          <w:szCs w:val="22"/>
        </w:rPr>
        <w:t>o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130"/>
          <w:sz w:val="22"/>
          <w:szCs w:val="22"/>
        </w:rPr>
        <w:t>t</w:t>
      </w:r>
      <w:r>
        <w:rPr>
          <w:w w:val="110"/>
          <w:sz w:val="22"/>
          <w:szCs w:val="22"/>
        </w:rPr>
        <w:t>ito</w:t>
      </w:r>
      <w:r>
        <w:rPr>
          <w:spacing w:val="-2"/>
          <w:w w:val="110"/>
          <w:sz w:val="22"/>
          <w:szCs w:val="22"/>
        </w:rPr>
        <w:t>r</w:t>
      </w:r>
      <w:r>
        <w:rPr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rv</w:t>
      </w:r>
      <w:r>
        <w:rPr>
          <w:sz w:val="22"/>
          <w:szCs w:val="22"/>
        </w:rPr>
        <w:t>ic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go</w:t>
      </w:r>
      <w:r>
        <w:rPr>
          <w:spacing w:val="2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h</w:t>
      </w:r>
      <w:r>
        <w:rPr>
          <w:spacing w:val="-4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gh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ir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oc</w:t>
      </w:r>
      <w:r>
        <w:rPr>
          <w:spacing w:val="-2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s,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h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16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any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gs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d</w:t>
      </w:r>
      <w:r>
        <w:rPr>
          <w:w w:val="108"/>
          <w:sz w:val="22"/>
          <w:szCs w:val="22"/>
        </w:rPr>
        <w:t>i</w:t>
      </w:r>
      <w:r>
        <w:rPr>
          <w:spacing w:val="-1"/>
          <w:w w:val="108"/>
          <w:sz w:val="22"/>
          <w:szCs w:val="22"/>
        </w:rPr>
        <w:t>ff</w:t>
      </w:r>
      <w:r>
        <w:rPr>
          <w:spacing w:val="1"/>
          <w:w w:val="108"/>
          <w:sz w:val="22"/>
          <w:szCs w:val="22"/>
        </w:rPr>
        <w:t>e</w:t>
      </w:r>
      <w:r>
        <w:rPr>
          <w:spacing w:val="-1"/>
          <w:w w:val="108"/>
          <w:sz w:val="22"/>
          <w:szCs w:val="22"/>
        </w:rPr>
        <w:t>r</w:t>
      </w:r>
      <w:r>
        <w:rPr>
          <w:spacing w:val="1"/>
          <w:w w:val="108"/>
          <w:sz w:val="22"/>
          <w:szCs w:val="22"/>
        </w:rPr>
        <w:t>e</w:t>
      </w:r>
      <w:r>
        <w:rPr>
          <w:spacing w:val="-1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tly?</w:t>
      </w:r>
      <w:r>
        <w:rPr>
          <w:spacing w:val="-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t</w:t>
      </w:r>
      <w:r>
        <w:rPr>
          <w:spacing w:val="-1"/>
          <w:w w:val="116"/>
          <w:sz w:val="22"/>
          <w:szCs w:val="22"/>
        </w:rPr>
        <w:t>h</w:t>
      </w:r>
      <w:r>
        <w:rPr>
          <w:spacing w:val="1"/>
          <w:w w:val="116"/>
          <w:sz w:val="22"/>
          <w:szCs w:val="22"/>
        </w:rPr>
        <w:t>e</w:t>
      </w:r>
      <w:r>
        <w:rPr>
          <w:spacing w:val="-1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e</w:t>
      </w:r>
      <w:r>
        <w:rPr>
          <w:spacing w:val="-3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li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p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</w:t>
      </w:r>
      <w:r>
        <w:rPr>
          <w:spacing w:val="-3"/>
          <w:w w:val="110"/>
          <w:sz w:val="22"/>
          <w:szCs w:val="22"/>
        </w:rPr>
        <w:t>c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 xml:space="preserve">? </w:t>
      </w:r>
      <w:r>
        <w:rPr>
          <w:spacing w:val="-1"/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</w:t>
      </w:r>
      <w:r>
        <w:rPr>
          <w:spacing w:val="-1"/>
          <w:w w:val="108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al 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sign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q</w:t>
      </w:r>
      <w:r>
        <w:rPr>
          <w:spacing w:val="-1"/>
          <w:w w:val="112"/>
          <w:sz w:val="22"/>
          <w:szCs w:val="22"/>
        </w:rPr>
        <w:t>ue</w:t>
      </w:r>
      <w:r>
        <w:rPr>
          <w:w w:val="112"/>
          <w:sz w:val="22"/>
          <w:szCs w:val="22"/>
        </w:rPr>
        <w:t>stio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s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s</w:t>
      </w:r>
      <w:r>
        <w:rPr>
          <w:spacing w:val="-1"/>
          <w:w w:val="118"/>
          <w:sz w:val="22"/>
          <w:szCs w:val="22"/>
        </w:rPr>
        <w:t>e</w:t>
      </w:r>
      <w:r>
        <w:rPr>
          <w:w w:val="118"/>
          <w:sz w:val="22"/>
          <w:szCs w:val="22"/>
        </w:rPr>
        <w:t>t</w:t>
      </w:r>
      <w:r>
        <w:rPr>
          <w:spacing w:val="-6"/>
          <w:w w:val="1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 xml:space="preserve">art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</w:t>
      </w:r>
      <w:r>
        <w:rPr>
          <w:spacing w:val="-1"/>
          <w:w w:val="110"/>
          <w:sz w:val="22"/>
          <w:szCs w:val="22"/>
        </w:rPr>
        <w:t>p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titi</w:t>
      </w:r>
      <w:r>
        <w:rPr>
          <w:spacing w:val="-1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 xml:space="preserve">n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ta</w:t>
      </w:r>
      <w:r>
        <w:rPr>
          <w:spacing w:val="-1"/>
          <w:w w:val="111"/>
          <w:sz w:val="22"/>
          <w:szCs w:val="22"/>
        </w:rPr>
        <w:t>g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s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of D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p</w:t>
      </w:r>
      <w:r>
        <w:rPr>
          <w:spacing w:val="1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spacing w:val="-2"/>
          <w:w w:val="129"/>
          <w:sz w:val="22"/>
          <w:szCs w:val="22"/>
        </w:rPr>
        <w:t>t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11" w:line="200" w:lineRule="exact"/>
      </w:pPr>
    </w:p>
    <w:p w:rsidR="00F040DE" w:rsidRDefault="00D2058C">
      <w:pPr>
        <w:ind w:left="2160"/>
        <w:rPr>
          <w:sz w:val="22"/>
          <w:szCs w:val="22"/>
        </w:rPr>
      </w:pPr>
      <w:r>
        <w:rPr>
          <w:sz w:val="22"/>
          <w:szCs w:val="22"/>
        </w:rPr>
        <w:t>Fl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sh</w:t>
      </w:r>
      <w:r>
        <w:rPr>
          <w:spacing w:val="33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4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50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so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as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king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W</w:t>
      </w:r>
      <w:r>
        <w:rPr>
          <w:spacing w:val="-2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</w:p>
    <w:p w:rsidR="00F040DE" w:rsidRDefault="00F040DE">
      <w:pPr>
        <w:spacing w:line="200" w:lineRule="exact"/>
      </w:pPr>
    </w:p>
    <w:p w:rsidR="00F040DE" w:rsidRDefault="00F040DE">
      <w:pPr>
        <w:spacing w:before="14" w:line="260" w:lineRule="exact"/>
        <w:rPr>
          <w:sz w:val="26"/>
          <w:szCs w:val="26"/>
        </w:rPr>
      </w:pPr>
    </w:p>
    <w:p w:rsidR="00F040DE" w:rsidRDefault="00D2058C">
      <w:pPr>
        <w:ind w:left="4295"/>
        <w:rPr>
          <w:sz w:val="22"/>
          <w:szCs w:val="22"/>
        </w:rPr>
      </w:pPr>
      <w:r>
        <w:rPr>
          <w:b/>
          <w:sz w:val="22"/>
          <w:szCs w:val="22"/>
        </w:rPr>
        <w:t>Who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15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W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15"/>
          <w:sz w:val="22"/>
          <w:szCs w:val="22"/>
        </w:rPr>
        <w:t xml:space="preserve"> </w:t>
      </w:r>
      <w:r>
        <w:rPr>
          <w:b/>
          <w:sz w:val="22"/>
          <w:szCs w:val="22"/>
        </w:rPr>
        <w:t>Whe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z w:val="22"/>
          <w:szCs w:val="22"/>
        </w:rPr>
        <w:t>When</w:t>
      </w:r>
      <w:r>
        <w:rPr>
          <w:b/>
          <w:spacing w:val="33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15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W</w:t>
      </w:r>
      <w:r>
        <w:rPr>
          <w:b/>
          <w:sz w:val="22"/>
          <w:szCs w:val="22"/>
        </w:rPr>
        <w:t>hy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15"/>
          <w:sz w:val="22"/>
          <w:szCs w:val="22"/>
        </w:rPr>
        <w:t xml:space="preserve"> </w:t>
      </w:r>
      <w:r>
        <w:rPr>
          <w:b/>
          <w:w w:val="105"/>
          <w:sz w:val="22"/>
          <w:szCs w:val="22"/>
        </w:rPr>
        <w:t>H</w:t>
      </w:r>
      <w:r>
        <w:rPr>
          <w:b/>
          <w:spacing w:val="-2"/>
          <w:w w:val="105"/>
          <w:sz w:val="22"/>
          <w:szCs w:val="22"/>
        </w:rPr>
        <w:t>o</w:t>
      </w:r>
      <w:r>
        <w:rPr>
          <w:b/>
          <w:w w:val="111"/>
          <w:sz w:val="22"/>
          <w:szCs w:val="22"/>
        </w:rPr>
        <w:t>w</w:t>
      </w:r>
    </w:p>
    <w:p w:rsidR="00F040DE" w:rsidRDefault="00F040DE">
      <w:pPr>
        <w:spacing w:line="200" w:lineRule="exact"/>
      </w:pPr>
    </w:p>
    <w:p w:rsidR="00F040DE" w:rsidRDefault="00F040DE">
      <w:pPr>
        <w:spacing w:before="12" w:line="260" w:lineRule="exact"/>
        <w:rPr>
          <w:sz w:val="26"/>
          <w:szCs w:val="26"/>
        </w:rPr>
      </w:pPr>
    </w:p>
    <w:p w:rsidR="00F040DE" w:rsidRDefault="00D2058C">
      <w:pPr>
        <w:spacing w:line="502" w:lineRule="auto"/>
        <w:ind w:left="2160" w:right="1658"/>
        <w:rPr>
          <w:sz w:val="22"/>
          <w:szCs w:val="22"/>
        </w:rPr>
        <w:sectPr w:rsidR="00F040DE">
          <w:headerReference w:type="default" r:id="rId15"/>
          <w:pgSz w:w="12240" w:h="15840"/>
          <w:pgMar w:top="1760" w:right="0" w:bottom="280" w:left="0" w:header="1483" w:footer="1075" w:gutter="0"/>
          <w:cols w:space="720"/>
        </w:sectPr>
      </w:pP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le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ee</w:t>
      </w:r>
      <w:r>
        <w:rPr>
          <w:sz w:val="22"/>
          <w:szCs w:val="22"/>
        </w:rPr>
        <w:t xml:space="preserve">p 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</w:t>
      </w:r>
      <w:r>
        <w:rPr>
          <w:spacing w:val="-2"/>
          <w:w w:val="108"/>
          <w:sz w:val="22"/>
          <w:szCs w:val="22"/>
        </w:rPr>
        <w:t>x</w:t>
      </w:r>
      <w:r>
        <w:rPr>
          <w:spacing w:val="1"/>
          <w:w w:val="108"/>
          <w:sz w:val="22"/>
          <w:szCs w:val="22"/>
        </w:rPr>
        <w:t>pe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i</w:t>
      </w:r>
      <w:r>
        <w:rPr>
          <w:spacing w:val="1"/>
          <w:w w:val="108"/>
          <w:sz w:val="22"/>
          <w:szCs w:val="22"/>
        </w:rPr>
        <w:t>e</w:t>
      </w:r>
      <w:r>
        <w:rPr>
          <w:spacing w:val="-3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 xml:space="preserve">ce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f</w:t>
      </w:r>
      <w:r>
        <w:rPr>
          <w:spacing w:val="-3"/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f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signs 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 xml:space="preserve">to </w:t>
      </w:r>
      <w:r>
        <w:rPr>
          <w:w w:val="115"/>
          <w:sz w:val="22"/>
          <w:szCs w:val="22"/>
        </w:rPr>
        <w:t>c</w:t>
      </w:r>
      <w:r>
        <w:rPr>
          <w:spacing w:val="-1"/>
          <w:w w:val="115"/>
          <w:sz w:val="22"/>
          <w:szCs w:val="22"/>
        </w:rPr>
        <w:t>r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a</w:t>
      </w:r>
      <w:r>
        <w:rPr>
          <w:spacing w:val="-2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e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g</w:t>
      </w:r>
      <w:r>
        <w:rPr>
          <w:spacing w:val="-3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a</w:t>
      </w:r>
      <w:r>
        <w:rPr>
          <w:spacing w:val="-2"/>
          <w:w w:val="112"/>
          <w:sz w:val="22"/>
          <w:szCs w:val="22"/>
        </w:rPr>
        <w:t>t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r</w:t>
      </w:r>
      <w:r>
        <w:rPr>
          <w:spacing w:val="6"/>
          <w:w w:val="1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und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</w:t>
      </w:r>
      <w:r>
        <w:rPr>
          <w:spacing w:val="-2"/>
          <w:w w:val="112"/>
          <w:sz w:val="22"/>
          <w:szCs w:val="22"/>
        </w:rPr>
        <w:t>ta</w:t>
      </w:r>
      <w:r>
        <w:rPr>
          <w:spacing w:val="-1"/>
          <w:w w:val="11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-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od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ct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ll</w:t>
      </w:r>
      <w:r>
        <w:rPr>
          <w:spacing w:val="-1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1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an</w:t>
      </w:r>
      <w:r>
        <w:rPr>
          <w:spacing w:val="-2"/>
          <w:w w:val="111"/>
          <w:sz w:val="22"/>
          <w:szCs w:val="22"/>
        </w:rPr>
        <w:t>g</w:t>
      </w:r>
      <w:r>
        <w:rPr>
          <w:w w:val="111"/>
          <w:sz w:val="22"/>
          <w:szCs w:val="22"/>
        </w:rPr>
        <w:t>e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h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ir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>l</w:t>
      </w:r>
      <w:r>
        <w:rPr>
          <w:w w:val="97"/>
          <w:sz w:val="22"/>
          <w:szCs w:val="22"/>
        </w:rPr>
        <w:t>i</w:t>
      </w:r>
      <w:r>
        <w:rPr>
          <w:spacing w:val="-1"/>
          <w:w w:val="97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11"/>
          <w:sz w:val="22"/>
          <w:szCs w:val="22"/>
        </w:rPr>
        <w:t>s</w:t>
      </w:r>
      <w:r>
        <w:rPr>
          <w:w w:val="81"/>
          <w:sz w:val="22"/>
          <w:szCs w:val="22"/>
        </w:rPr>
        <w:t xml:space="preserve">!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2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</w:t>
      </w:r>
      <w:r>
        <w:rPr>
          <w:spacing w:val="2"/>
          <w:w w:val="108"/>
          <w:sz w:val="22"/>
          <w:szCs w:val="22"/>
        </w:rPr>
        <w:t>t</w:t>
      </w:r>
      <w:r>
        <w:rPr>
          <w:spacing w:val="-2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w w:val="115"/>
          <w:sz w:val="22"/>
          <w:szCs w:val="22"/>
        </w:rPr>
        <w:t>g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t</w:t>
      </w:r>
      <w:r>
        <w:rPr>
          <w:spacing w:val="-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st</w:t>
      </w:r>
      <w:r>
        <w:rPr>
          <w:spacing w:val="1"/>
          <w:w w:val="115"/>
          <w:sz w:val="22"/>
          <w:szCs w:val="22"/>
        </w:rPr>
        <w:t>a</w:t>
      </w:r>
      <w:r>
        <w:rPr>
          <w:spacing w:val="-1"/>
          <w:w w:val="115"/>
          <w:sz w:val="22"/>
          <w:szCs w:val="22"/>
        </w:rPr>
        <w:t>r</w:t>
      </w:r>
      <w:r>
        <w:rPr>
          <w:spacing w:val="-2"/>
          <w:w w:val="115"/>
          <w:sz w:val="22"/>
          <w:szCs w:val="22"/>
        </w:rPr>
        <w:t>t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 xml:space="preserve">d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ig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p</w:t>
      </w:r>
      <w:r>
        <w:rPr>
          <w:w w:val="81"/>
          <w:sz w:val="22"/>
          <w:szCs w:val="22"/>
        </w:rPr>
        <w:t>!</w:t>
      </w:r>
    </w:p>
    <w:p w:rsidR="00F040DE" w:rsidRDefault="00F040DE">
      <w:pPr>
        <w:spacing w:before="8" w:line="140" w:lineRule="exact"/>
        <w:rPr>
          <w:sz w:val="15"/>
          <w:szCs w:val="15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before="36" w:line="501" w:lineRule="auto"/>
        <w:ind w:left="1440" w:right="1468"/>
        <w:rPr>
          <w:sz w:val="22"/>
          <w:szCs w:val="22"/>
        </w:rPr>
      </w:pPr>
      <w:r>
        <w:rPr>
          <w:spacing w:val="-1"/>
          <w:w w:val="94"/>
          <w:sz w:val="22"/>
          <w:szCs w:val="22"/>
        </w:rPr>
        <w:t>A</w:t>
      </w:r>
      <w:r>
        <w:rPr>
          <w:w w:val="129"/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oi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ave</w:t>
      </w:r>
      <w:r>
        <w:rPr>
          <w:spacing w:val="4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4"/>
          <w:w w:val="111"/>
          <w:sz w:val="22"/>
          <w:szCs w:val="22"/>
        </w:rPr>
        <w:t>v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d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w w:val="129"/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</w:t>
      </w:r>
      <w:r>
        <w:rPr>
          <w:spacing w:val="-1"/>
          <w:w w:val="110"/>
          <w:sz w:val="22"/>
          <w:szCs w:val="22"/>
        </w:rPr>
        <w:t>nf</w:t>
      </w:r>
      <w:r>
        <w:rPr>
          <w:w w:val="110"/>
          <w:sz w:val="22"/>
          <w:szCs w:val="22"/>
        </w:rPr>
        <w:t>o</w:t>
      </w:r>
      <w:r>
        <w:rPr>
          <w:spacing w:val="-2"/>
          <w:w w:val="110"/>
          <w:sz w:val="22"/>
          <w:szCs w:val="22"/>
        </w:rPr>
        <w:t>rm</w:t>
      </w:r>
      <w:r>
        <w:rPr>
          <w:w w:val="110"/>
          <w:sz w:val="22"/>
          <w:szCs w:val="22"/>
        </w:rPr>
        <w:t>ation</w:t>
      </w:r>
      <w:r>
        <w:rPr>
          <w:spacing w:val="-2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</w:t>
      </w:r>
      <w:r>
        <w:rPr>
          <w:spacing w:val="2"/>
          <w:w w:val="110"/>
          <w:sz w:val="22"/>
          <w:szCs w:val="22"/>
        </w:rPr>
        <w:t>b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t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o</w:t>
      </w:r>
      <w:r>
        <w:rPr>
          <w:spacing w:val="-2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g</w:t>
      </w:r>
      <w:r>
        <w:rPr>
          <w:spacing w:val="-1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t</w:t>
      </w:r>
      <w:r>
        <w:rPr>
          <w:spacing w:val="-8"/>
          <w:w w:val="116"/>
          <w:sz w:val="22"/>
          <w:szCs w:val="22"/>
        </w:rPr>
        <w:t xml:space="preserve"> </w:t>
      </w:r>
      <w:r>
        <w:rPr>
          <w:spacing w:val="-2"/>
          <w:w w:val="116"/>
          <w:sz w:val="22"/>
          <w:szCs w:val="22"/>
        </w:rPr>
        <w:t>s</w:t>
      </w:r>
      <w:r>
        <w:rPr>
          <w:w w:val="116"/>
          <w:sz w:val="22"/>
          <w:szCs w:val="22"/>
        </w:rPr>
        <w:t>tart</w:t>
      </w:r>
      <w:r>
        <w:rPr>
          <w:spacing w:val="-2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d</w:t>
      </w:r>
      <w:r>
        <w:rPr>
          <w:spacing w:val="-4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09"/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a.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w w:val="84"/>
          <w:sz w:val="22"/>
          <w:szCs w:val="22"/>
        </w:rPr>
        <w:t>L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130"/>
          <w:sz w:val="22"/>
          <w:szCs w:val="22"/>
        </w:rPr>
        <w:t>t</w:t>
      </w:r>
      <w:r>
        <w:rPr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st</w:t>
      </w:r>
      <w:r>
        <w:rPr>
          <w:spacing w:val="1"/>
          <w:w w:val="116"/>
          <w:sz w:val="22"/>
          <w:szCs w:val="22"/>
        </w:rPr>
        <w:t>a</w:t>
      </w:r>
      <w:r>
        <w:rPr>
          <w:spacing w:val="-1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t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cti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 xml:space="preserve">al </w:t>
      </w:r>
      <w:r>
        <w:rPr>
          <w:spacing w:val="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-1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oa</w:t>
      </w:r>
      <w:r>
        <w:rPr>
          <w:spacing w:val="-2"/>
          <w:w w:val="111"/>
          <w:sz w:val="22"/>
          <w:szCs w:val="22"/>
        </w:rPr>
        <w:t>c</w:t>
      </w:r>
      <w:r>
        <w:rPr>
          <w:w w:val="111"/>
          <w:sz w:val="22"/>
          <w:szCs w:val="22"/>
        </w:rPr>
        <w:t>h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g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tti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s</w:t>
      </w:r>
      <w:r>
        <w:rPr>
          <w:spacing w:val="-2"/>
          <w:w w:val="119"/>
          <w:sz w:val="22"/>
          <w:szCs w:val="22"/>
        </w:rPr>
        <w:t>t</w:t>
      </w:r>
      <w:r>
        <w:rPr>
          <w:w w:val="117"/>
          <w:sz w:val="22"/>
          <w:szCs w:val="22"/>
        </w:rPr>
        <w:t>art</w:t>
      </w:r>
      <w:r>
        <w:rPr>
          <w:spacing w:val="-2"/>
          <w:w w:val="117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d</w:t>
      </w:r>
      <w:r>
        <w:rPr>
          <w:w w:val="94"/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w w:val="64"/>
          <w:sz w:val="22"/>
          <w:szCs w:val="22"/>
        </w:rPr>
        <w:t>’</w:t>
      </w:r>
      <w:r>
        <w:rPr>
          <w:w w:val="130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nee</w:t>
      </w:r>
      <w:r>
        <w:rPr>
          <w:sz w:val="22"/>
          <w:szCs w:val="22"/>
        </w:rPr>
        <w:t xml:space="preserve">d </w:t>
      </w:r>
      <w:r>
        <w:rPr>
          <w:spacing w:val="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mal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b</w:t>
      </w:r>
      <w:r>
        <w:rPr>
          <w:spacing w:val="-1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si</w:t>
      </w:r>
      <w:r>
        <w:rPr>
          <w:spacing w:val="-3"/>
          <w:w w:val="110"/>
          <w:sz w:val="22"/>
          <w:szCs w:val="22"/>
        </w:rPr>
        <w:t>n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ss</w:t>
      </w:r>
      <w:r>
        <w:rPr>
          <w:spacing w:val="-4"/>
          <w:w w:val="1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lan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g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tti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s</w:t>
      </w:r>
      <w:r>
        <w:rPr>
          <w:spacing w:val="-2"/>
          <w:w w:val="119"/>
          <w:sz w:val="22"/>
          <w:szCs w:val="22"/>
        </w:rPr>
        <w:t>t</w:t>
      </w:r>
      <w:r>
        <w:rPr>
          <w:w w:val="117"/>
          <w:sz w:val="22"/>
          <w:szCs w:val="22"/>
        </w:rPr>
        <w:t>art</w:t>
      </w:r>
      <w:r>
        <w:rPr>
          <w:spacing w:val="-2"/>
          <w:w w:val="117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d</w:t>
      </w:r>
      <w:r>
        <w:rPr>
          <w:w w:val="91"/>
          <w:sz w:val="22"/>
          <w:szCs w:val="22"/>
        </w:rPr>
        <w:t>,</w:t>
      </w:r>
      <w:r>
        <w:rPr>
          <w:sz w:val="22"/>
          <w:szCs w:val="22"/>
        </w:rPr>
        <w:t xml:space="preserve"> it’s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go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d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p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acti</w:t>
      </w:r>
      <w:r>
        <w:rPr>
          <w:spacing w:val="-3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e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p</w:t>
      </w:r>
      <w:r>
        <w:rPr>
          <w:spacing w:val="-1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 xml:space="preserve"> w</w:t>
      </w:r>
      <w:r>
        <w:rPr>
          <w:spacing w:val="-3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at</w:t>
      </w:r>
      <w:r>
        <w:rPr>
          <w:spacing w:val="1"/>
          <w:w w:val="114"/>
          <w:sz w:val="22"/>
          <w:szCs w:val="22"/>
        </w:rPr>
        <w:t>e</w:t>
      </w:r>
      <w:r>
        <w:rPr>
          <w:spacing w:val="-5"/>
          <w:w w:val="114"/>
          <w:sz w:val="22"/>
          <w:szCs w:val="22"/>
        </w:rPr>
        <w:t>v</w:t>
      </w:r>
      <w:r>
        <w:rPr>
          <w:spacing w:val="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16"/>
          <w:w w:val="1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kno</w:t>
      </w:r>
      <w:r>
        <w:rPr>
          <w:spacing w:val="-1"/>
          <w:w w:val="109"/>
          <w:sz w:val="22"/>
          <w:szCs w:val="22"/>
        </w:rPr>
        <w:t>w</w:t>
      </w:r>
      <w:r>
        <w:rPr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d</w:t>
      </w:r>
      <w:r>
        <w:rPr>
          <w:spacing w:val="-2"/>
          <w:w w:val="104"/>
          <w:sz w:val="22"/>
          <w:szCs w:val="22"/>
        </w:rPr>
        <w:t>g</w:t>
      </w:r>
      <w:r>
        <w:rPr>
          <w:w w:val="119"/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h</w:t>
      </w:r>
      <w:r>
        <w:rPr>
          <w:w w:val="111"/>
          <w:sz w:val="22"/>
          <w:szCs w:val="22"/>
        </w:rPr>
        <w:t xml:space="preserve">ave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c</w:t>
      </w:r>
      <w:r>
        <w:rPr>
          <w:w w:val="111"/>
          <w:sz w:val="22"/>
          <w:szCs w:val="22"/>
        </w:rPr>
        <w:t>tice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be</w:t>
      </w:r>
      <w:r>
        <w:rPr>
          <w:spacing w:val="-1"/>
          <w:w w:val="111"/>
          <w:sz w:val="22"/>
          <w:szCs w:val="22"/>
        </w:rPr>
        <w:t>f</w:t>
      </w:r>
      <w:r>
        <w:rPr>
          <w:w w:val="111"/>
          <w:sz w:val="22"/>
          <w:szCs w:val="22"/>
        </w:rPr>
        <w:t>o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w w:val="116"/>
          <w:sz w:val="22"/>
          <w:szCs w:val="22"/>
        </w:rPr>
        <w:t>t</w:t>
      </w:r>
      <w:r>
        <w:rPr>
          <w:w w:val="116"/>
          <w:sz w:val="22"/>
          <w:szCs w:val="22"/>
        </w:rPr>
        <w:t>oo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atch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sign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Pr</w:t>
      </w:r>
      <w:r>
        <w:rPr>
          <w:w w:val="109"/>
          <w:sz w:val="22"/>
          <w:szCs w:val="22"/>
        </w:rPr>
        <w:t>oc</w:t>
      </w:r>
      <w:r>
        <w:rPr>
          <w:spacing w:val="-2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s</w:t>
      </w:r>
      <w:r>
        <w:rPr>
          <w:spacing w:val="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,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ight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 </w:t>
      </w:r>
      <w:r>
        <w:rPr>
          <w:sz w:val="22"/>
          <w:szCs w:val="22"/>
        </w:rPr>
        <w:t>lot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w w:val="114"/>
          <w:sz w:val="22"/>
          <w:szCs w:val="22"/>
        </w:rPr>
        <w:t>h</w:t>
      </w:r>
      <w:r>
        <w:rPr>
          <w:spacing w:val="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ar</w:t>
      </w:r>
      <w:r>
        <w:rPr>
          <w:spacing w:val="-3"/>
          <w:w w:val="114"/>
          <w:sz w:val="22"/>
          <w:szCs w:val="22"/>
        </w:rPr>
        <w:t>t</w:t>
      </w:r>
      <w:r>
        <w:rPr>
          <w:w w:val="114"/>
          <w:sz w:val="22"/>
          <w:szCs w:val="22"/>
        </w:rPr>
        <w:t>a</w:t>
      </w:r>
      <w:r>
        <w:rPr>
          <w:spacing w:val="1"/>
          <w:w w:val="114"/>
          <w:sz w:val="22"/>
          <w:szCs w:val="22"/>
        </w:rPr>
        <w:t>c</w:t>
      </w:r>
      <w:r>
        <w:rPr>
          <w:spacing w:val="-1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Pr</w:t>
      </w:r>
      <w:r>
        <w:rPr>
          <w:w w:val="111"/>
          <w:sz w:val="22"/>
          <w:szCs w:val="22"/>
        </w:rPr>
        <w:t>oc</w:t>
      </w:r>
      <w:r>
        <w:rPr>
          <w:spacing w:val="1"/>
          <w:w w:val="111"/>
          <w:sz w:val="22"/>
          <w:szCs w:val="22"/>
        </w:rPr>
        <w:t>e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s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w w:val="106"/>
          <w:sz w:val="22"/>
          <w:szCs w:val="22"/>
        </w:rPr>
        <w:t>Br</w:t>
      </w:r>
      <w:r>
        <w:rPr>
          <w:w w:val="106"/>
          <w:sz w:val="22"/>
          <w:szCs w:val="22"/>
        </w:rPr>
        <w:t>ainsto</w:t>
      </w:r>
      <w:r>
        <w:rPr>
          <w:spacing w:val="-4"/>
          <w:w w:val="106"/>
          <w:sz w:val="22"/>
          <w:szCs w:val="22"/>
        </w:rPr>
        <w:t>r</w:t>
      </w:r>
      <w:r>
        <w:rPr>
          <w:spacing w:val="1"/>
          <w:w w:val="106"/>
          <w:sz w:val="22"/>
          <w:szCs w:val="22"/>
        </w:rPr>
        <w:t>m</w:t>
      </w:r>
      <w:r>
        <w:rPr>
          <w:w w:val="106"/>
          <w:sz w:val="22"/>
          <w:szCs w:val="22"/>
        </w:rPr>
        <w:t>i</w:t>
      </w:r>
      <w:r>
        <w:rPr>
          <w:spacing w:val="-1"/>
          <w:w w:val="106"/>
          <w:sz w:val="22"/>
          <w:szCs w:val="22"/>
        </w:rPr>
        <w:t>n</w:t>
      </w:r>
      <w:r>
        <w:rPr>
          <w:w w:val="106"/>
          <w:sz w:val="22"/>
          <w:szCs w:val="22"/>
        </w:rPr>
        <w:t>g</w:t>
      </w:r>
      <w:r>
        <w:rPr>
          <w:spacing w:val="10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lot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w w:val="105"/>
          <w:sz w:val="22"/>
          <w:szCs w:val="22"/>
        </w:rPr>
        <w:t>f</w:t>
      </w:r>
      <w:r>
        <w:rPr>
          <w:spacing w:val="2"/>
          <w:w w:val="111"/>
          <w:sz w:val="22"/>
          <w:szCs w:val="22"/>
        </w:rPr>
        <w:t>u</w:t>
      </w:r>
      <w:r>
        <w:rPr>
          <w:spacing w:val="-1"/>
          <w:w w:val="112"/>
          <w:sz w:val="22"/>
          <w:szCs w:val="22"/>
        </w:rPr>
        <w:t>n</w:t>
      </w:r>
      <w:r>
        <w:rPr>
          <w:w w:val="94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i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g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s</w:t>
      </w:r>
      <w:r>
        <w:rPr>
          <w:w w:val="113"/>
          <w:sz w:val="22"/>
          <w:szCs w:val="22"/>
        </w:rPr>
        <w:t>e</w:t>
      </w:r>
      <w:r>
        <w:rPr>
          <w:spacing w:val="9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re</w:t>
      </w:r>
      <w:r>
        <w:rPr>
          <w:w w:val="113"/>
          <w:sz w:val="22"/>
          <w:szCs w:val="22"/>
        </w:rPr>
        <w:t>ati</w:t>
      </w:r>
      <w:r>
        <w:rPr>
          <w:spacing w:val="-1"/>
          <w:w w:val="113"/>
          <w:sz w:val="22"/>
          <w:szCs w:val="22"/>
        </w:rPr>
        <w:t>v</w:t>
      </w:r>
      <w:r>
        <w:rPr>
          <w:w w:val="113"/>
          <w:sz w:val="22"/>
          <w:szCs w:val="22"/>
        </w:rPr>
        <w:t>e</w:t>
      </w:r>
      <w:r>
        <w:rPr>
          <w:spacing w:val="-1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ic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g!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3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St</w:t>
      </w:r>
      <w:r>
        <w:rPr>
          <w:spacing w:val="-1"/>
          <w:w w:val="110"/>
          <w:sz w:val="22"/>
          <w:szCs w:val="22"/>
        </w:rPr>
        <w:t>r</w:t>
      </w:r>
      <w:r>
        <w:rPr>
          <w:spacing w:val="-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gi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s </w:t>
      </w:r>
      <w:r>
        <w:rPr>
          <w:spacing w:val="-1"/>
          <w:w w:val="105"/>
          <w:sz w:val="22"/>
          <w:szCs w:val="22"/>
        </w:rPr>
        <w:t>f</w:t>
      </w:r>
      <w:r>
        <w:rPr>
          <w:w w:val="112"/>
          <w:sz w:val="22"/>
          <w:szCs w:val="22"/>
        </w:rPr>
        <w:t xml:space="preserve">or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u</w:t>
      </w:r>
      <w:r>
        <w:rPr>
          <w:w w:val="86"/>
          <w:sz w:val="22"/>
          <w:szCs w:val="22"/>
        </w:rPr>
        <w:t>i</w:t>
      </w:r>
      <w:r>
        <w:rPr>
          <w:spacing w:val="1"/>
          <w:w w:val="86"/>
          <w:sz w:val="22"/>
          <w:szCs w:val="22"/>
        </w:rPr>
        <w:t>l</w:t>
      </w:r>
      <w:r>
        <w:rPr>
          <w:spacing w:val="1"/>
          <w:w w:val="112"/>
          <w:sz w:val="22"/>
          <w:szCs w:val="22"/>
        </w:rPr>
        <w:t>d</w:t>
      </w:r>
      <w:r>
        <w:rPr>
          <w:w w:val="103"/>
          <w:sz w:val="22"/>
          <w:szCs w:val="22"/>
        </w:rPr>
        <w:t>i</w:t>
      </w:r>
      <w:r>
        <w:rPr>
          <w:spacing w:val="-1"/>
          <w:w w:val="103"/>
          <w:sz w:val="22"/>
          <w:szCs w:val="22"/>
        </w:rPr>
        <w:t>n</w:t>
      </w:r>
      <w:r>
        <w:rPr>
          <w:w w:val="99"/>
          <w:sz w:val="22"/>
          <w:szCs w:val="22"/>
        </w:rPr>
        <w:t>g:</w:t>
      </w:r>
    </w:p>
    <w:p w:rsidR="00F040DE" w:rsidRDefault="00F040DE">
      <w:pPr>
        <w:spacing w:before="7" w:line="200" w:lineRule="exact"/>
      </w:pPr>
    </w:p>
    <w:p w:rsidR="00F040DE" w:rsidRDefault="00D2058C">
      <w:pPr>
        <w:ind w:left="1800"/>
        <w:rPr>
          <w:sz w:val="22"/>
          <w:szCs w:val="22"/>
        </w:rPr>
      </w:pP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.  </w:t>
      </w:r>
      <w:r>
        <w:rPr>
          <w:spacing w:val="3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Fo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g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k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know</w:t>
      </w:r>
    </w:p>
    <w:p w:rsidR="00F040DE" w:rsidRDefault="00D2058C">
      <w:pPr>
        <w:spacing w:before="32"/>
        <w:ind w:left="1800"/>
        <w:rPr>
          <w:sz w:val="22"/>
          <w:szCs w:val="22"/>
        </w:rPr>
      </w:pPr>
      <w:r>
        <w:rPr>
          <w:spacing w:val="-1"/>
          <w:sz w:val="22"/>
          <w:szCs w:val="22"/>
        </w:rPr>
        <w:t>2</w:t>
      </w:r>
      <w:r>
        <w:rPr>
          <w:sz w:val="22"/>
          <w:szCs w:val="22"/>
        </w:rPr>
        <w:t xml:space="preserve">.  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U</w:t>
      </w:r>
      <w:r>
        <w:rPr>
          <w:spacing w:val="-1"/>
          <w:w w:val="111"/>
          <w:sz w:val="22"/>
          <w:szCs w:val="22"/>
        </w:rPr>
        <w:t>nd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st</w:t>
      </w:r>
      <w:r>
        <w:rPr>
          <w:spacing w:val="1"/>
          <w:w w:val="111"/>
          <w:sz w:val="22"/>
          <w:szCs w:val="22"/>
        </w:rPr>
        <w:t>a</w:t>
      </w:r>
      <w:r>
        <w:rPr>
          <w:spacing w:val="-3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d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U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</w:p>
    <w:p w:rsidR="00F040DE" w:rsidRDefault="00D2058C">
      <w:pPr>
        <w:spacing w:before="32"/>
        <w:ind w:left="1800"/>
        <w:rPr>
          <w:sz w:val="22"/>
          <w:szCs w:val="22"/>
        </w:rPr>
      </w:pPr>
      <w:r>
        <w:rPr>
          <w:spacing w:val="-1"/>
          <w:sz w:val="22"/>
          <w:szCs w:val="22"/>
        </w:rPr>
        <w:t>3</w:t>
      </w:r>
      <w:r>
        <w:rPr>
          <w:sz w:val="22"/>
          <w:szCs w:val="22"/>
        </w:rPr>
        <w:t xml:space="preserve">.  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st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aints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1"/>
          <w:sz w:val="22"/>
          <w:szCs w:val="22"/>
        </w:rPr>
        <w:t>r</w:t>
      </w:r>
      <w:r>
        <w:rPr>
          <w:w w:val="119"/>
          <w:sz w:val="22"/>
          <w:szCs w:val="22"/>
        </w:rPr>
        <w:t>st</w:t>
      </w:r>
    </w:p>
    <w:p w:rsidR="00F040DE" w:rsidRDefault="00D2058C">
      <w:pPr>
        <w:spacing w:before="30"/>
        <w:ind w:left="1800"/>
        <w:rPr>
          <w:sz w:val="22"/>
          <w:szCs w:val="22"/>
        </w:rPr>
      </w:pPr>
      <w:r>
        <w:rPr>
          <w:spacing w:val="-1"/>
          <w:sz w:val="22"/>
          <w:szCs w:val="22"/>
        </w:rPr>
        <w:t>4</w:t>
      </w:r>
      <w:r>
        <w:rPr>
          <w:sz w:val="22"/>
          <w:szCs w:val="22"/>
        </w:rPr>
        <w:t xml:space="preserve">.  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ll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so</w:t>
      </w:r>
      <w:r>
        <w:rPr>
          <w:spacing w:val="-1"/>
          <w:w w:val="109"/>
          <w:sz w:val="22"/>
          <w:szCs w:val="22"/>
        </w:rPr>
        <w:t>ur</w:t>
      </w:r>
      <w:r>
        <w:rPr>
          <w:spacing w:val="-2"/>
          <w:w w:val="109"/>
          <w:sz w:val="22"/>
          <w:szCs w:val="22"/>
        </w:rPr>
        <w:t>c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s</w:t>
      </w:r>
      <w:r>
        <w:rPr>
          <w:spacing w:val="6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y</w:t>
      </w:r>
      <w:r>
        <w:rPr>
          <w:w w:val="112"/>
          <w:sz w:val="22"/>
          <w:szCs w:val="22"/>
        </w:rPr>
        <w:t>ou</w:t>
      </w:r>
    </w:p>
    <w:p w:rsidR="00F040DE" w:rsidRDefault="00D2058C">
      <w:pPr>
        <w:spacing w:before="32"/>
        <w:ind w:left="1800"/>
        <w:rPr>
          <w:sz w:val="22"/>
          <w:szCs w:val="22"/>
        </w:rPr>
      </w:pPr>
      <w:r>
        <w:rPr>
          <w:spacing w:val="-1"/>
          <w:sz w:val="22"/>
          <w:szCs w:val="22"/>
        </w:rPr>
        <w:t>5</w:t>
      </w:r>
      <w:r>
        <w:rPr>
          <w:sz w:val="22"/>
          <w:szCs w:val="22"/>
        </w:rPr>
        <w:t xml:space="preserve">.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</w:p>
    <w:p w:rsidR="00F040DE" w:rsidRDefault="00F040DE">
      <w:pPr>
        <w:spacing w:before="3" w:line="180" w:lineRule="exact"/>
        <w:rPr>
          <w:sz w:val="19"/>
          <w:szCs w:val="19"/>
        </w:rPr>
      </w:pPr>
    </w:p>
    <w:p w:rsidR="00F040DE" w:rsidRDefault="00D2058C">
      <w:pPr>
        <w:spacing w:line="503" w:lineRule="auto"/>
        <w:ind w:left="1440" w:right="2057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Br</w:t>
      </w:r>
      <w:r>
        <w:rPr>
          <w:spacing w:val="1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a</w:t>
      </w:r>
      <w:r>
        <w:rPr>
          <w:spacing w:val="1"/>
          <w:w w:val="108"/>
          <w:sz w:val="22"/>
          <w:szCs w:val="22"/>
        </w:rPr>
        <w:t>k</w:t>
      </w:r>
      <w:r>
        <w:rPr>
          <w:spacing w:val="-1"/>
          <w:w w:val="108"/>
          <w:sz w:val="22"/>
          <w:szCs w:val="22"/>
        </w:rPr>
        <w:t>d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w</w:t>
      </w:r>
      <w:r>
        <w:rPr>
          <w:w w:val="108"/>
          <w:sz w:val="22"/>
          <w:szCs w:val="22"/>
        </w:rPr>
        <w:t>n</w:t>
      </w:r>
      <w:r>
        <w:rPr>
          <w:spacing w:val="6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ary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co</w:t>
      </w:r>
      <w:r>
        <w:rPr>
          <w:spacing w:val="-3"/>
          <w:w w:val="109"/>
          <w:sz w:val="22"/>
          <w:szCs w:val="22"/>
        </w:rPr>
        <w:t>n</w:t>
      </w:r>
      <w:r>
        <w:rPr>
          <w:spacing w:val="1"/>
          <w:w w:val="109"/>
          <w:sz w:val="22"/>
          <w:szCs w:val="22"/>
        </w:rPr>
        <w:t>d</w:t>
      </w:r>
      <w:r>
        <w:rPr>
          <w:w w:val="109"/>
          <w:sz w:val="22"/>
          <w:szCs w:val="22"/>
        </w:rPr>
        <w:t>ary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e</w:t>
      </w:r>
      <w:r>
        <w:rPr>
          <w:spacing w:val="1"/>
          <w:w w:val="109"/>
          <w:sz w:val="22"/>
          <w:szCs w:val="22"/>
        </w:rPr>
        <w:t>q</w:t>
      </w:r>
      <w:r>
        <w:rPr>
          <w:spacing w:val="-1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re</w:t>
      </w:r>
      <w:r>
        <w:rPr>
          <w:spacing w:val="1"/>
          <w:w w:val="109"/>
          <w:sz w:val="22"/>
          <w:szCs w:val="22"/>
        </w:rPr>
        <w:t>me</w:t>
      </w:r>
      <w:r>
        <w:rPr>
          <w:spacing w:val="4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ts</w:t>
      </w:r>
      <w:r>
        <w:rPr>
          <w:spacing w:val="7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20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t</w:t>
      </w:r>
      <w:r>
        <w:rPr>
          <w:spacing w:val="-3"/>
          <w:w w:val="118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at </w:t>
      </w:r>
      <w:r>
        <w:rPr>
          <w:w w:val="113"/>
          <w:sz w:val="22"/>
          <w:szCs w:val="22"/>
        </w:rPr>
        <w:t>co</w:t>
      </w:r>
      <w:r>
        <w:rPr>
          <w:spacing w:val="-1"/>
          <w:w w:val="113"/>
          <w:sz w:val="22"/>
          <w:szCs w:val="22"/>
        </w:rPr>
        <w:t>un</w:t>
      </w:r>
      <w:r>
        <w:rPr>
          <w:w w:val="113"/>
          <w:sz w:val="22"/>
          <w:szCs w:val="22"/>
        </w:rPr>
        <w:t>ts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-4"/>
          <w:w w:val="112"/>
          <w:sz w:val="22"/>
          <w:szCs w:val="22"/>
        </w:rPr>
        <w:t>r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2"/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de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u</w:t>
      </w:r>
      <w:r>
        <w:rPr>
          <w:spacing w:val="1"/>
          <w:w w:val="106"/>
          <w:sz w:val="22"/>
          <w:szCs w:val="22"/>
        </w:rPr>
        <w:t>m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64"/>
          <w:sz w:val="22"/>
          <w:szCs w:val="22"/>
        </w:rPr>
        <w:t>’</w:t>
      </w:r>
      <w:r>
        <w:rPr>
          <w:w w:val="111"/>
          <w:sz w:val="22"/>
          <w:szCs w:val="22"/>
        </w:rPr>
        <w:t>s</w:t>
      </w:r>
      <w:r>
        <w:rPr>
          <w:sz w:val="22"/>
          <w:szCs w:val="22"/>
        </w:rPr>
        <w:t xml:space="preserve"> 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ff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d</w:t>
      </w:r>
      <w:r>
        <w:rPr>
          <w:w w:val="105"/>
          <w:sz w:val="22"/>
          <w:szCs w:val="22"/>
        </w:rPr>
        <w:t>s.</w:t>
      </w:r>
    </w:p>
    <w:p w:rsidR="00F040DE" w:rsidRDefault="00F040DE">
      <w:pPr>
        <w:spacing w:before="7" w:line="200" w:lineRule="exact"/>
      </w:pPr>
    </w:p>
    <w:p w:rsidR="00F040DE" w:rsidRDefault="00D2058C">
      <w:pPr>
        <w:spacing w:line="690" w:lineRule="auto"/>
        <w:ind w:left="1440" w:right="6488" w:firstLine="720"/>
        <w:rPr>
          <w:sz w:val="22"/>
          <w:szCs w:val="22"/>
        </w:rPr>
      </w:pPr>
      <w:r>
        <w:rPr>
          <w:spacing w:val="-1"/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 xml:space="preserve">oes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Tru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ave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O</w:t>
      </w:r>
      <w:r>
        <w:rPr>
          <w:spacing w:val="-1"/>
          <w:w w:val="105"/>
          <w:sz w:val="22"/>
          <w:szCs w:val="22"/>
        </w:rPr>
        <w:t>ff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w w:val="119"/>
          <w:sz w:val="22"/>
          <w:szCs w:val="22"/>
        </w:rPr>
        <w:t>e</w:t>
      </w:r>
      <w:r>
        <w:rPr>
          <w:w w:val="101"/>
          <w:sz w:val="22"/>
          <w:szCs w:val="22"/>
        </w:rPr>
        <w:t xml:space="preserve">? </w:t>
      </w:r>
      <w:r>
        <w:rPr>
          <w:spacing w:val="-1"/>
          <w:sz w:val="22"/>
          <w:szCs w:val="22"/>
        </w:rPr>
        <w:t>Pr</w:t>
      </w:r>
      <w:r>
        <w:rPr>
          <w:sz w:val="22"/>
          <w:szCs w:val="22"/>
        </w:rPr>
        <w:t>im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09"/>
          <w:sz w:val="22"/>
          <w:szCs w:val="22"/>
        </w:rPr>
        <w:t>eq</w:t>
      </w:r>
      <w:r>
        <w:rPr>
          <w:spacing w:val="-1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re</w:t>
      </w:r>
      <w:r>
        <w:rPr>
          <w:spacing w:val="-2"/>
          <w:w w:val="109"/>
          <w:sz w:val="22"/>
          <w:szCs w:val="22"/>
        </w:rPr>
        <w:t>m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C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un</w:t>
      </w:r>
      <w:r>
        <w:rPr>
          <w:w w:val="111"/>
          <w:sz w:val="22"/>
          <w:szCs w:val="22"/>
        </w:rPr>
        <w:t>t</w:t>
      </w:r>
      <w:r>
        <w:rPr>
          <w:spacing w:val="1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w</w:t>
      </w:r>
      <w:r>
        <w:rPr>
          <w:w w:val="111"/>
          <w:sz w:val="22"/>
          <w:szCs w:val="22"/>
        </w:rPr>
        <w:t>n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C</w:t>
      </w:r>
      <w:r>
        <w:rPr>
          <w:w w:val="85"/>
          <w:sz w:val="22"/>
          <w:szCs w:val="22"/>
        </w:rPr>
        <w:t>l</w:t>
      </w:r>
      <w:r>
        <w:rPr>
          <w:w w:val="111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c</w:t>
      </w:r>
      <w:r>
        <w:rPr>
          <w:w w:val="101"/>
          <w:sz w:val="22"/>
          <w:szCs w:val="22"/>
        </w:rPr>
        <w:t xml:space="preserve">k </w:t>
      </w:r>
      <w:r>
        <w:rPr>
          <w:w w:val="109"/>
          <w:sz w:val="22"/>
          <w:szCs w:val="22"/>
        </w:rPr>
        <w:t>S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co</w:t>
      </w:r>
      <w:r>
        <w:rPr>
          <w:spacing w:val="-3"/>
          <w:w w:val="109"/>
          <w:sz w:val="22"/>
          <w:szCs w:val="22"/>
        </w:rPr>
        <w:t>n</w:t>
      </w:r>
      <w:r>
        <w:rPr>
          <w:spacing w:val="1"/>
          <w:w w:val="109"/>
          <w:sz w:val="22"/>
          <w:szCs w:val="22"/>
        </w:rPr>
        <w:t>d</w:t>
      </w:r>
      <w:r>
        <w:rPr>
          <w:w w:val="109"/>
          <w:sz w:val="22"/>
          <w:szCs w:val="22"/>
        </w:rPr>
        <w:t>ary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e</w:t>
      </w:r>
      <w:r>
        <w:rPr>
          <w:spacing w:val="1"/>
          <w:w w:val="109"/>
          <w:sz w:val="22"/>
          <w:szCs w:val="22"/>
        </w:rPr>
        <w:t>q</w:t>
      </w:r>
      <w:r>
        <w:rPr>
          <w:spacing w:val="-1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re</w:t>
      </w:r>
      <w:r>
        <w:rPr>
          <w:spacing w:val="1"/>
          <w:w w:val="109"/>
          <w:sz w:val="22"/>
          <w:szCs w:val="22"/>
        </w:rPr>
        <w:t>me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</w:t>
      </w:r>
      <w:r>
        <w:rPr>
          <w:spacing w:val="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Digi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n</w:t>
      </w:r>
      <w:r>
        <w:rPr>
          <w:w w:val="102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w w:val="102"/>
          <w:sz w:val="22"/>
          <w:szCs w:val="22"/>
        </w:rPr>
        <w:t>g?</w:t>
      </w:r>
    </w:p>
    <w:p w:rsidR="00F040DE" w:rsidRDefault="00D2058C">
      <w:pPr>
        <w:spacing w:before="14" w:line="503" w:lineRule="auto"/>
        <w:ind w:left="1440" w:right="2538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h</w:t>
      </w:r>
      <w:r>
        <w:rPr>
          <w:spacing w:val="-2"/>
          <w:w w:val="112"/>
          <w:sz w:val="22"/>
          <w:szCs w:val="22"/>
        </w:rPr>
        <w:t>a</w:t>
      </w:r>
      <w:r>
        <w:rPr>
          <w:w w:val="112"/>
          <w:sz w:val="22"/>
          <w:szCs w:val="22"/>
        </w:rPr>
        <w:t>t</w:t>
      </w:r>
      <w:r>
        <w:rPr>
          <w:spacing w:val="14"/>
          <w:w w:val="11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d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24"/>
          <w:w w:val="1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U</w:t>
      </w:r>
      <w:r>
        <w:rPr>
          <w:spacing w:val="-1"/>
          <w:w w:val="112"/>
          <w:sz w:val="22"/>
          <w:szCs w:val="22"/>
        </w:rPr>
        <w:t>pd</w:t>
      </w:r>
      <w:r>
        <w:rPr>
          <w:w w:val="112"/>
          <w:sz w:val="22"/>
          <w:szCs w:val="22"/>
        </w:rPr>
        <w:t>at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Flus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lso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ud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w w:val="97"/>
          <w:sz w:val="22"/>
          <w:szCs w:val="22"/>
        </w:rPr>
        <w:t>i</w:t>
      </w:r>
      <w:r>
        <w:rPr>
          <w:spacing w:val="-1"/>
          <w:w w:val="97"/>
          <w:sz w:val="22"/>
          <w:szCs w:val="22"/>
        </w:rPr>
        <w:t>f</w:t>
      </w:r>
      <w:r>
        <w:rPr>
          <w:spacing w:val="-1"/>
          <w:w w:val="105"/>
          <w:sz w:val="22"/>
          <w:szCs w:val="22"/>
        </w:rPr>
        <w:t>f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 xml:space="preserve">t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q</w:t>
      </w:r>
      <w:r>
        <w:rPr>
          <w:spacing w:val="-1"/>
          <w:w w:val="111"/>
          <w:sz w:val="22"/>
          <w:szCs w:val="22"/>
        </w:rPr>
        <w:t>u</w:t>
      </w:r>
      <w:r>
        <w:rPr>
          <w:w w:val="99"/>
          <w:sz w:val="22"/>
          <w:szCs w:val="22"/>
        </w:rPr>
        <w:t>i</w:t>
      </w:r>
      <w:r>
        <w:rPr>
          <w:spacing w:val="-1"/>
          <w:w w:val="99"/>
          <w:sz w:val="22"/>
          <w:szCs w:val="22"/>
        </w:rPr>
        <w:t>r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19"/>
          <w:sz w:val="22"/>
          <w:szCs w:val="22"/>
        </w:rPr>
        <w:t>t</w:t>
      </w:r>
      <w:r>
        <w:rPr>
          <w:spacing w:val="-2"/>
          <w:w w:val="119"/>
          <w:sz w:val="22"/>
          <w:szCs w:val="22"/>
        </w:rPr>
        <w:t>s</w:t>
      </w:r>
      <w:r>
        <w:rPr>
          <w:w w:val="91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ed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ff</w:t>
      </w:r>
      <w:r>
        <w:rPr>
          <w:w w:val="109"/>
          <w:sz w:val="22"/>
          <w:szCs w:val="22"/>
        </w:rPr>
        <w:t>ic</w:t>
      </w:r>
      <w:r>
        <w:rPr>
          <w:spacing w:val="-3"/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</w:t>
      </w:r>
      <w:r>
        <w:rPr>
          <w:spacing w:val="-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3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2"/>
          <w:w w:val="115"/>
          <w:sz w:val="22"/>
          <w:szCs w:val="22"/>
        </w:rPr>
        <w:t>p</w:t>
      </w:r>
      <w:r>
        <w:rPr>
          <w:spacing w:val="1"/>
          <w:w w:val="115"/>
          <w:sz w:val="22"/>
          <w:szCs w:val="22"/>
        </w:rPr>
        <w:t>p</w:t>
      </w:r>
      <w:r>
        <w:rPr>
          <w:spacing w:val="3"/>
          <w:w w:val="115"/>
          <w:sz w:val="22"/>
          <w:szCs w:val="22"/>
        </w:rPr>
        <w:t>o</w:t>
      </w:r>
      <w:r>
        <w:rPr>
          <w:spacing w:val="-2"/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18"/>
          <w:w w:val="115"/>
          <w:sz w:val="22"/>
          <w:szCs w:val="22"/>
        </w:rPr>
        <w:t xml:space="preserve"> </w:t>
      </w:r>
      <w:r>
        <w:rPr>
          <w:spacing w:val="-2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 xml:space="preserve">o </w:t>
      </w:r>
      <w:r>
        <w:rPr>
          <w:spacing w:val="-1"/>
          <w:w w:val="112"/>
          <w:sz w:val="22"/>
          <w:szCs w:val="22"/>
        </w:rPr>
        <w:t>b</w:t>
      </w:r>
      <w:r>
        <w:rPr>
          <w:spacing w:val="1"/>
          <w:w w:val="119"/>
          <w:sz w:val="22"/>
          <w:szCs w:val="22"/>
        </w:rPr>
        <w:t>e</w:t>
      </w:r>
      <w:r>
        <w:rPr>
          <w:w w:val="109"/>
          <w:sz w:val="22"/>
          <w:szCs w:val="22"/>
        </w:rPr>
        <w:t>auti</w:t>
      </w:r>
      <w:r>
        <w:rPr>
          <w:spacing w:val="-1"/>
          <w:w w:val="109"/>
          <w:sz w:val="22"/>
          <w:szCs w:val="22"/>
        </w:rPr>
        <w:t>f</w:t>
      </w:r>
      <w:r>
        <w:rPr>
          <w:spacing w:val="-1"/>
          <w:w w:val="111"/>
          <w:sz w:val="22"/>
          <w:szCs w:val="22"/>
        </w:rPr>
        <w:t>u</w:t>
      </w:r>
      <w:r>
        <w:rPr>
          <w:w w:val="85"/>
          <w:sz w:val="22"/>
          <w:szCs w:val="22"/>
        </w:rPr>
        <w:t>l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spacing w:val="-1"/>
          <w:w w:val="119"/>
          <w:sz w:val="22"/>
          <w:szCs w:val="22"/>
        </w:rPr>
        <w:t>e</w:t>
      </w:r>
      <w:r>
        <w:rPr>
          <w:spacing w:val="2"/>
          <w:w w:val="111"/>
          <w:sz w:val="22"/>
          <w:szCs w:val="22"/>
        </w:rPr>
        <w:t>s</w:t>
      </w:r>
      <w:r>
        <w:rPr>
          <w:w w:val="102"/>
          <w:sz w:val="22"/>
          <w:szCs w:val="22"/>
        </w:rPr>
        <w:t>ign.</w:t>
      </w:r>
    </w:p>
    <w:p w:rsidR="00F040DE" w:rsidRDefault="00F040DE">
      <w:pPr>
        <w:spacing w:before="6" w:line="200" w:lineRule="exact"/>
      </w:pPr>
    </w:p>
    <w:p w:rsidR="00F040DE" w:rsidRDefault="00D2058C">
      <w:pPr>
        <w:spacing w:line="690" w:lineRule="auto"/>
        <w:ind w:left="1440" w:right="5642" w:firstLine="720"/>
        <w:rPr>
          <w:sz w:val="22"/>
          <w:szCs w:val="22"/>
        </w:rPr>
        <w:sectPr w:rsidR="00F040DE">
          <w:headerReference w:type="default" r:id="rId16"/>
          <w:pgSz w:w="12240" w:h="15840"/>
          <w:pgMar w:top="1760" w:right="0" w:bottom="280" w:left="0" w:header="1483" w:footer="1075" w:gutter="0"/>
          <w:cols w:space="720"/>
        </w:sectPr>
      </w:pP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</w:t>
      </w:r>
      <w:r>
        <w:rPr>
          <w:spacing w:val="-2"/>
          <w:w w:val="107"/>
          <w:sz w:val="22"/>
          <w:szCs w:val="22"/>
        </w:rPr>
        <w:t>m</w:t>
      </w:r>
      <w:r>
        <w:rPr>
          <w:spacing w:val="1"/>
          <w:w w:val="107"/>
          <w:sz w:val="22"/>
          <w:szCs w:val="22"/>
        </w:rPr>
        <w:t>m</w:t>
      </w:r>
      <w:r>
        <w:rPr>
          <w:w w:val="107"/>
          <w:sz w:val="22"/>
          <w:szCs w:val="22"/>
        </w:rPr>
        <w:t>o</w:t>
      </w:r>
      <w:r>
        <w:rPr>
          <w:spacing w:val="-1"/>
          <w:w w:val="107"/>
          <w:sz w:val="22"/>
          <w:szCs w:val="22"/>
        </w:rPr>
        <w:t>n</w:t>
      </w:r>
      <w:r>
        <w:rPr>
          <w:w w:val="107"/>
          <w:sz w:val="22"/>
          <w:szCs w:val="22"/>
        </w:rPr>
        <w:t>?</w:t>
      </w:r>
      <w:r>
        <w:rPr>
          <w:spacing w:val="4"/>
          <w:w w:val="107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04"/>
          <w:sz w:val="22"/>
          <w:szCs w:val="22"/>
        </w:rPr>
        <w:t>im</w:t>
      </w:r>
      <w:r>
        <w:rPr>
          <w:spacing w:val="1"/>
          <w:w w:val="104"/>
          <w:sz w:val="22"/>
          <w:szCs w:val="22"/>
        </w:rPr>
        <w:t>a</w:t>
      </w:r>
      <w:r>
        <w:rPr>
          <w:spacing w:val="-1"/>
          <w:w w:val="109"/>
          <w:sz w:val="22"/>
          <w:szCs w:val="22"/>
        </w:rPr>
        <w:t>r</w:t>
      </w:r>
      <w:r>
        <w:rPr>
          <w:w w:val="103"/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09"/>
          <w:sz w:val="22"/>
          <w:szCs w:val="22"/>
        </w:rPr>
        <w:t>eq</w:t>
      </w:r>
      <w:r>
        <w:rPr>
          <w:spacing w:val="-1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re</w:t>
      </w:r>
      <w:r>
        <w:rPr>
          <w:spacing w:val="-2"/>
          <w:w w:val="109"/>
          <w:sz w:val="22"/>
          <w:szCs w:val="22"/>
        </w:rPr>
        <w:t>m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ist of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Flus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4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S</w:t>
      </w:r>
      <w:r>
        <w:rPr>
          <w:spacing w:val="1"/>
          <w:w w:val="107"/>
          <w:sz w:val="22"/>
          <w:szCs w:val="22"/>
        </w:rPr>
        <w:t>e</w:t>
      </w:r>
      <w:r>
        <w:rPr>
          <w:w w:val="111"/>
          <w:sz w:val="22"/>
          <w:szCs w:val="22"/>
        </w:rPr>
        <w:t>co</w:t>
      </w:r>
      <w:r>
        <w:rPr>
          <w:spacing w:val="-3"/>
          <w:w w:val="111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d</w:t>
      </w:r>
      <w:r>
        <w:rPr>
          <w:w w:val="108"/>
          <w:sz w:val="22"/>
          <w:szCs w:val="22"/>
        </w:rPr>
        <w:t>ary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>e</w:t>
      </w:r>
      <w:r>
        <w:rPr>
          <w:spacing w:val="2"/>
          <w:w w:val="109"/>
          <w:sz w:val="22"/>
          <w:szCs w:val="22"/>
        </w:rPr>
        <w:t>q</w:t>
      </w:r>
      <w:r>
        <w:rPr>
          <w:spacing w:val="-1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i</w:t>
      </w:r>
      <w:r>
        <w:rPr>
          <w:spacing w:val="-1"/>
          <w:w w:val="109"/>
          <w:sz w:val="22"/>
          <w:szCs w:val="22"/>
        </w:rPr>
        <w:t>re</w:t>
      </w:r>
      <w:r>
        <w:rPr>
          <w:spacing w:val="1"/>
          <w:w w:val="109"/>
          <w:sz w:val="22"/>
          <w:szCs w:val="22"/>
        </w:rPr>
        <w:t>me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w w:val="104"/>
          <w:sz w:val="22"/>
          <w:szCs w:val="22"/>
        </w:rPr>
        <w:t>M</w:t>
      </w:r>
      <w:r>
        <w:rPr>
          <w:spacing w:val="-1"/>
          <w:w w:val="111"/>
          <w:sz w:val="22"/>
          <w:szCs w:val="22"/>
        </w:rPr>
        <w:t>u</w:t>
      </w:r>
      <w:r>
        <w:rPr>
          <w:w w:val="85"/>
          <w:sz w:val="22"/>
          <w:szCs w:val="22"/>
        </w:rPr>
        <w:t>l</w:t>
      </w:r>
      <w:r>
        <w:rPr>
          <w:w w:val="108"/>
          <w:sz w:val="22"/>
          <w:szCs w:val="22"/>
        </w:rPr>
        <w:t>ti</w:t>
      </w:r>
      <w:r>
        <w:rPr>
          <w:w w:val="111"/>
          <w:sz w:val="22"/>
          <w:szCs w:val="22"/>
        </w:rPr>
        <w:t>-</w:t>
      </w:r>
      <w:r>
        <w:rPr>
          <w:spacing w:val="-1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a</w:t>
      </w:r>
      <w:r>
        <w:rPr>
          <w:spacing w:val="-1"/>
          <w:w w:val="108"/>
          <w:sz w:val="22"/>
          <w:szCs w:val="22"/>
        </w:rPr>
        <w:t>g</w:t>
      </w:r>
      <w:r>
        <w:rPr>
          <w:w w:val="119"/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oll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w w:val="94"/>
          <w:sz w:val="22"/>
          <w:szCs w:val="22"/>
        </w:rPr>
        <w:t>V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w</w:t>
      </w:r>
      <w:r>
        <w:rPr>
          <w:w w:val="101"/>
          <w:sz w:val="22"/>
          <w:szCs w:val="22"/>
        </w:rPr>
        <w:t>?</w:t>
      </w:r>
    </w:p>
    <w:p w:rsidR="00F040DE" w:rsidRDefault="00D2058C">
      <w:pPr>
        <w:spacing w:before="75"/>
        <w:ind w:left="2160"/>
        <w:rPr>
          <w:sz w:val="28"/>
          <w:szCs w:val="28"/>
        </w:rPr>
      </w:pPr>
      <w:r>
        <w:rPr>
          <w:color w:val="4FA3CE"/>
          <w:sz w:val="28"/>
          <w:szCs w:val="28"/>
        </w:rPr>
        <w:lastRenderedPageBreak/>
        <w:t>Visu</w:t>
      </w:r>
      <w:r>
        <w:rPr>
          <w:color w:val="4FA3CE"/>
          <w:spacing w:val="-1"/>
          <w:sz w:val="28"/>
          <w:szCs w:val="28"/>
        </w:rPr>
        <w:t>a</w:t>
      </w:r>
      <w:r>
        <w:rPr>
          <w:color w:val="4FA3CE"/>
          <w:spacing w:val="1"/>
          <w:sz w:val="28"/>
          <w:szCs w:val="28"/>
        </w:rPr>
        <w:t>l</w:t>
      </w:r>
      <w:r>
        <w:rPr>
          <w:color w:val="4FA3CE"/>
          <w:sz w:val="28"/>
          <w:szCs w:val="28"/>
        </w:rPr>
        <w:t>izing</w:t>
      </w:r>
      <w:r>
        <w:rPr>
          <w:color w:val="4FA3CE"/>
          <w:spacing w:val="7"/>
          <w:sz w:val="28"/>
          <w:szCs w:val="28"/>
        </w:rPr>
        <w:t xml:space="preserve"> </w:t>
      </w:r>
      <w:r>
        <w:rPr>
          <w:color w:val="4FA3CE"/>
          <w:sz w:val="28"/>
          <w:szCs w:val="28"/>
        </w:rPr>
        <w:t>Yo</w:t>
      </w:r>
      <w:r>
        <w:rPr>
          <w:color w:val="4FA3CE"/>
          <w:spacing w:val="-1"/>
          <w:sz w:val="28"/>
          <w:szCs w:val="28"/>
        </w:rPr>
        <w:t>u</w:t>
      </w:r>
      <w:r>
        <w:rPr>
          <w:color w:val="4FA3CE"/>
          <w:sz w:val="28"/>
          <w:szCs w:val="28"/>
        </w:rPr>
        <w:t>r</w:t>
      </w:r>
      <w:r>
        <w:rPr>
          <w:color w:val="4FA3CE"/>
          <w:spacing w:val="13"/>
          <w:sz w:val="28"/>
          <w:szCs w:val="28"/>
        </w:rPr>
        <w:t xml:space="preserve"> </w:t>
      </w:r>
      <w:r>
        <w:rPr>
          <w:color w:val="4FA3CE"/>
          <w:w w:val="107"/>
          <w:sz w:val="28"/>
          <w:szCs w:val="28"/>
        </w:rPr>
        <w:t>Id</w:t>
      </w:r>
      <w:r>
        <w:rPr>
          <w:color w:val="4FA3CE"/>
          <w:spacing w:val="-3"/>
          <w:w w:val="107"/>
          <w:sz w:val="28"/>
          <w:szCs w:val="28"/>
        </w:rPr>
        <w:t>e</w:t>
      </w:r>
      <w:r>
        <w:rPr>
          <w:color w:val="4FA3CE"/>
          <w:w w:val="112"/>
          <w:sz w:val="28"/>
          <w:szCs w:val="28"/>
        </w:rPr>
        <w:t>a</w:t>
      </w:r>
    </w:p>
    <w:p w:rsidR="00F040DE" w:rsidRDefault="00F040DE">
      <w:pPr>
        <w:spacing w:line="200" w:lineRule="exact"/>
      </w:pPr>
    </w:p>
    <w:p w:rsidR="00F040DE" w:rsidRDefault="00F040DE">
      <w:pPr>
        <w:spacing w:before="16" w:line="200" w:lineRule="exact"/>
      </w:pPr>
    </w:p>
    <w:p w:rsidR="00F040DE" w:rsidRDefault="00D2058C">
      <w:pPr>
        <w:spacing w:line="501" w:lineRule="auto"/>
        <w:ind w:left="2160" w:right="1628"/>
        <w:rPr>
          <w:sz w:val="22"/>
          <w:szCs w:val="22"/>
        </w:rPr>
      </w:pP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Pr</w:t>
      </w:r>
      <w:r>
        <w:rPr>
          <w:w w:val="113"/>
          <w:sz w:val="22"/>
          <w:szCs w:val="22"/>
        </w:rPr>
        <w:t>ot</w:t>
      </w:r>
      <w:r>
        <w:rPr>
          <w:spacing w:val="-1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yp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s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low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isua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oject</w:t>
      </w:r>
      <w:r>
        <w:rPr>
          <w:spacing w:val="-11"/>
          <w:w w:val="11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be</w:t>
      </w:r>
      <w:r>
        <w:rPr>
          <w:spacing w:val="-1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 xml:space="preserve"> 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p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gu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.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w w:val="97"/>
          <w:sz w:val="22"/>
          <w:szCs w:val="22"/>
        </w:rPr>
        <w:t>T</w:t>
      </w:r>
      <w:r>
        <w:rPr>
          <w:spacing w:val="-3"/>
          <w:w w:val="112"/>
          <w:sz w:val="22"/>
          <w:szCs w:val="22"/>
        </w:rPr>
        <w:t>h</w:t>
      </w:r>
      <w:r>
        <w:rPr>
          <w:spacing w:val="1"/>
          <w:w w:val="119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y </w:t>
      </w:r>
      <w:r>
        <w:rPr>
          <w:sz w:val="22"/>
          <w:szCs w:val="22"/>
        </w:rPr>
        <w:t>are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re</w:t>
      </w:r>
      <w:r>
        <w:rPr>
          <w:sz w:val="22"/>
          <w:szCs w:val="22"/>
        </w:rPr>
        <w:t xml:space="preserve">at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w w:val="107"/>
          <w:sz w:val="22"/>
          <w:szCs w:val="22"/>
        </w:rPr>
        <w:t>c</w:t>
      </w:r>
      <w:r>
        <w:rPr>
          <w:w w:val="107"/>
          <w:sz w:val="22"/>
          <w:szCs w:val="22"/>
        </w:rPr>
        <w:t>om</w:t>
      </w:r>
      <w:r>
        <w:rPr>
          <w:spacing w:val="1"/>
          <w:w w:val="107"/>
          <w:sz w:val="22"/>
          <w:szCs w:val="22"/>
        </w:rPr>
        <w:t>m</w:t>
      </w:r>
      <w:r>
        <w:rPr>
          <w:spacing w:val="-1"/>
          <w:w w:val="107"/>
          <w:sz w:val="22"/>
          <w:szCs w:val="22"/>
        </w:rPr>
        <w:t>un</w:t>
      </w:r>
      <w:r>
        <w:rPr>
          <w:w w:val="107"/>
          <w:sz w:val="22"/>
          <w:szCs w:val="22"/>
        </w:rPr>
        <w:t>i</w:t>
      </w:r>
      <w:r>
        <w:rPr>
          <w:spacing w:val="-2"/>
          <w:w w:val="107"/>
          <w:sz w:val="22"/>
          <w:szCs w:val="22"/>
        </w:rPr>
        <w:t>c</w:t>
      </w:r>
      <w:r>
        <w:rPr>
          <w:w w:val="107"/>
          <w:sz w:val="22"/>
          <w:szCs w:val="22"/>
        </w:rPr>
        <w:t>ating</w:t>
      </w:r>
      <w:r>
        <w:rPr>
          <w:spacing w:val="13"/>
          <w:w w:val="10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as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ith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pe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nve</w:t>
      </w:r>
      <w:r>
        <w:rPr>
          <w:w w:val="112"/>
          <w:sz w:val="22"/>
          <w:szCs w:val="22"/>
        </w:rPr>
        <w:t>st</w:t>
      </w:r>
      <w:r>
        <w:rPr>
          <w:spacing w:val="-2"/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</w:t>
      </w:r>
      <w:r>
        <w:rPr>
          <w:spacing w:val="-14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and </w:t>
      </w:r>
      <w:r>
        <w:rPr>
          <w:spacing w:val="1"/>
          <w:w w:val="107"/>
          <w:sz w:val="22"/>
          <w:szCs w:val="22"/>
        </w:rPr>
        <w:t>p</w:t>
      </w:r>
      <w:r>
        <w:rPr>
          <w:spacing w:val="-1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og</w:t>
      </w:r>
      <w:r>
        <w:rPr>
          <w:spacing w:val="-1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a</w:t>
      </w:r>
      <w:r>
        <w:rPr>
          <w:spacing w:val="-1"/>
          <w:w w:val="107"/>
          <w:sz w:val="22"/>
          <w:szCs w:val="22"/>
        </w:rPr>
        <w:t>m</w:t>
      </w:r>
      <w:r>
        <w:rPr>
          <w:spacing w:val="1"/>
          <w:w w:val="107"/>
          <w:sz w:val="22"/>
          <w:szCs w:val="22"/>
        </w:rPr>
        <w:t>me</w:t>
      </w:r>
      <w:r>
        <w:rPr>
          <w:spacing w:val="-1"/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s</w:t>
      </w:r>
      <w:r>
        <w:rPr>
          <w:w w:val="107"/>
          <w:sz w:val="22"/>
          <w:szCs w:val="22"/>
        </w:rPr>
        <w:t>.</w:t>
      </w:r>
      <w:r>
        <w:rPr>
          <w:spacing w:val="23"/>
          <w:w w:val="107"/>
          <w:sz w:val="22"/>
          <w:szCs w:val="22"/>
        </w:rPr>
        <w:t xml:space="preserve"> </w:t>
      </w:r>
      <w:r>
        <w:rPr>
          <w:spacing w:val="-1"/>
          <w:w w:val="107"/>
          <w:sz w:val="22"/>
          <w:szCs w:val="22"/>
        </w:rPr>
        <w:t>C</w:t>
      </w:r>
      <w:r>
        <w:rPr>
          <w:spacing w:val="-3"/>
          <w:w w:val="107"/>
          <w:sz w:val="22"/>
          <w:szCs w:val="22"/>
        </w:rPr>
        <w:t>o</w:t>
      </w:r>
      <w:r>
        <w:rPr>
          <w:spacing w:val="1"/>
          <w:w w:val="107"/>
          <w:sz w:val="22"/>
          <w:szCs w:val="22"/>
        </w:rPr>
        <w:t>mm</w:t>
      </w:r>
      <w:r>
        <w:rPr>
          <w:spacing w:val="-1"/>
          <w:w w:val="107"/>
          <w:sz w:val="22"/>
          <w:szCs w:val="22"/>
        </w:rPr>
        <w:t>un</w:t>
      </w:r>
      <w:r>
        <w:rPr>
          <w:w w:val="107"/>
          <w:sz w:val="22"/>
          <w:szCs w:val="22"/>
        </w:rPr>
        <w:t>i</w:t>
      </w:r>
      <w:r>
        <w:rPr>
          <w:spacing w:val="-2"/>
          <w:w w:val="107"/>
          <w:sz w:val="22"/>
          <w:szCs w:val="22"/>
        </w:rPr>
        <w:t>c</w:t>
      </w:r>
      <w:r>
        <w:rPr>
          <w:w w:val="107"/>
          <w:sz w:val="22"/>
          <w:szCs w:val="22"/>
        </w:rPr>
        <w:t>ation</w:t>
      </w:r>
      <w:r>
        <w:rPr>
          <w:spacing w:val="8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ur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gn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S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g</w:t>
      </w:r>
      <w:r>
        <w:rPr>
          <w:w w:val="110"/>
          <w:sz w:val="22"/>
          <w:szCs w:val="22"/>
        </w:rPr>
        <w:t>e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29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and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oject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i</w:t>
      </w:r>
      <w:r>
        <w:rPr>
          <w:spacing w:val="-1"/>
          <w:w w:val="114"/>
          <w:sz w:val="22"/>
          <w:szCs w:val="22"/>
        </w:rPr>
        <w:t>n</w:t>
      </w:r>
      <w:r>
        <w:rPr>
          <w:spacing w:val="-2"/>
          <w:w w:val="114"/>
          <w:sz w:val="22"/>
          <w:szCs w:val="22"/>
        </w:rPr>
        <w:t>t</w:t>
      </w:r>
      <w:r>
        <w:rPr>
          <w:spacing w:val="1"/>
          <w:w w:val="114"/>
          <w:sz w:val="22"/>
          <w:szCs w:val="22"/>
        </w:rPr>
        <w:t>e</w:t>
      </w:r>
      <w:r>
        <w:rPr>
          <w:spacing w:val="-1"/>
          <w:w w:val="114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p</w:t>
      </w:r>
      <w:r>
        <w:rPr>
          <w:spacing w:val="-1"/>
          <w:w w:val="114"/>
          <w:sz w:val="22"/>
          <w:szCs w:val="22"/>
        </w:rPr>
        <w:t>r</w:t>
      </w:r>
      <w:r>
        <w:rPr>
          <w:spacing w:val="1"/>
          <w:w w:val="114"/>
          <w:sz w:val="22"/>
          <w:szCs w:val="22"/>
        </w:rPr>
        <w:t>e</w:t>
      </w:r>
      <w:r>
        <w:rPr>
          <w:spacing w:val="-2"/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d</w:t>
      </w:r>
      <w:r>
        <w:rPr>
          <w:spacing w:val="-2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ly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m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pe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w w:val="129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h</w:t>
      </w:r>
      <w:r>
        <w:rPr>
          <w:w w:val="119"/>
          <w:sz w:val="22"/>
          <w:szCs w:val="22"/>
        </w:rPr>
        <w:t xml:space="preserve">e </w:t>
      </w:r>
      <w:r>
        <w:rPr>
          <w:w w:val="110"/>
          <w:sz w:val="22"/>
          <w:szCs w:val="22"/>
        </w:rPr>
        <w:t>s</w:t>
      </w:r>
      <w:r>
        <w:rPr>
          <w:spacing w:val="-1"/>
          <w:w w:val="110"/>
          <w:sz w:val="22"/>
          <w:szCs w:val="22"/>
        </w:rPr>
        <w:t>p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ci</w:t>
      </w:r>
      <w:r>
        <w:rPr>
          <w:spacing w:val="-1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icatio</w:t>
      </w:r>
      <w:r>
        <w:rPr>
          <w:spacing w:val="-3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s</w:t>
      </w:r>
      <w:r>
        <w:rPr>
          <w:spacing w:val="-21"/>
          <w:w w:val="110"/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n</w:t>
      </w:r>
      <w:r>
        <w:rPr>
          <w:spacing w:val="1"/>
          <w:w w:val="110"/>
          <w:sz w:val="22"/>
          <w:szCs w:val="22"/>
        </w:rPr>
        <w:t>e</w:t>
      </w:r>
      <w:r>
        <w:rPr>
          <w:spacing w:val="-1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d</w:t>
      </w:r>
      <w:r>
        <w:rPr>
          <w:spacing w:val="-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d</w:t>
      </w:r>
      <w:r>
        <w:rPr>
          <w:spacing w:val="29"/>
          <w:w w:val="1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spacing w:val="-3"/>
          <w:w w:val="86"/>
          <w:sz w:val="22"/>
          <w:szCs w:val="22"/>
        </w:rPr>
        <w:t>i</w:t>
      </w:r>
      <w:r>
        <w:rPr>
          <w:w w:val="109"/>
          <w:sz w:val="22"/>
          <w:szCs w:val="22"/>
        </w:rPr>
        <w:t>scussio</w:t>
      </w:r>
      <w:r>
        <w:rPr>
          <w:spacing w:val="-1"/>
          <w:w w:val="109"/>
          <w:sz w:val="22"/>
          <w:szCs w:val="22"/>
        </w:rPr>
        <w:t>n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7" w:line="200" w:lineRule="exact"/>
      </w:pPr>
    </w:p>
    <w:p w:rsidR="00F040DE" w:rsidRDefault="00D2058C">
      <w:pPr>
        <w:spacing w:line="503" w:lineRule="auto"/>
        <w:ind w:left="2160" w:right="1754"/>
        <w:rPr>
          <w:sz w:val="22"/>
          <w:szCs w:val="22"/>
        </w:rPr>
      </w:pPr>
      <w:bookmarkStart w:id="0" w:name="_GoBack"/>
      <w:r>
        <w:rPr>
          <w:spacing w:val="-1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pe</w:t>
      </w:r>
      <w:r>
        <w:rPr>
          <w:sz w:val="22"/>
          <w:szCs w:val="22"/>
        </w:rPr>
        <w:t xml:space="preserve">r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Pr</w:t>
      </w:r>
      <w:r>
        <w:rPr>
          <w:w w:val="113"/>
          <w:sz w:val="22"/>
          <w:szCs w:val="22"/>
        </w:rPr>
        <w:t>ot</w:t>
      </w:r>
      <w:r>
        <w:rPr>
          <w:spacing w:val="-1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y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c</w:t>
      </w:r>
      <w:r>
        <w:rPr>
          <w:spacing w:val="-1"/>
          <w:w w:val="112"/>
          <w:sz w:val="22"/>
          <w:szCs w:val="22"/>
        </w:rPr>
        <w:t>hn</w:t>
      </w:r>
      <w:r>
        <w:rPr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q</w:t>
      </w:r>
      <w:r>
        <w:rPr>
          <w:spacing w:val="-3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 xml:space="preserve">e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c</w:t>
      </w:r>
      <w:r>
        <w:rPr>
          <w:spacing w:val="-5"/>
          <w:w w:val="115"/>
          <w:sz w:val="22"/>
          <w:szCs w:val="22"/>
        </w:rPr>
        <w:t>r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a</w:t>
      </w:r>
      <w:r>
        <w:rPr>
          <w:spacing w:val="-2"/>
          <w:w w:val="115"/>
          <w:sz w:val="22"/>
          <w:szCs w:val="22"/>
        </w:rPr>
        <w:t>t</w:t>
      </w:r>
      <w:r>
        <w:rPr>
          <w:w w:val="115"/>
          <w:sz w:val="22"/>
          <w:szCs w:val="22"/>
        </w:rPr>
        <w:t>e</w:t>
      </w:r>
      <w:r>
        <w:rPr>
          <w:spacing w:val="-4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9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In</w:t>
      </w:r>
      <w:r>
        <w:rPr>
          <w:spacing w:val="-3"/>
          <w:w w:val="108"/>
          <w:sz w:val="22"/>
          <w:szCs w:val="22"/>
        </w:rPr>
        <w:t>t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spacing w:val="-1"/>
          <w:w w:val="105"/>
          <w:sz w:val="22"/>
          <w:szCs w:val="22"/>
        </w:rPr>
        <w:t>f</w:t>
      </w:r>
      <w:r>
        <w:rPr>
          <w:w w:val="110"/>
          <w:sz w:val="22"/>
          <w:szCs w:val="22"/>
        </w:rPr>
        <w:t>a</w:t>
      </w:r>
      <w:r>
        <w:rPr>
          <w:spacing w:val="1"/>
          <w:w w:val="110"/>
          <w:sz w:val="22"/>
          <w:szCs w:val="22"/>
        </w:rPr>
        <w:t>c</w:t>
      </w:r>
      <w:r>
        <w:rPr>
          <w:w w:val="119"/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q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ic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ly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</w:t>
      </w:r>
      <w:r>
        <w:rPr>
          <w:spacing w:val="1"/>
          <w:w w:val="110"/>
          <w:sz w:val="22"/>
          <w:szCs w:val="22"/>
        </w:rPr>
        <w:t>c</w:t>
      </w:r>
      <w:r>
        <w:rPr>
          <w:spacing w:val="-1"/>
          <w:w w:val="112"/>
          <w:sz w:val="22"/>
          <w:szCs w:val="22"/>
        </w:rPr>
        <w:t>h</w:t>
      </w:r>
      <w:r>
        <w:rPr>
          <w:spacing w:val="-3"/>
          <w:w w:val="86"/>
          <w:sz w:val="22"/>
          <w:szCs w:val="22"/>
        </w:rPr>
        <w:t>i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sing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wh</w:t>
      </w:r>
      <w:r>
        <w:rPr>
          <w:w w:val="109"/>
          <w:sz w:val="22"/>
          <w:szCs w:val="22"/>
        </w:rPr>
        <w:t>ic</w:t>
      </w:r>
      <w:r>
        <w:rPr>
          <w:spacing w:val="-3"/>
          <w:w w:val="109"/>
          <w:sz w:val="22"/>
          <w:szCs w:val="22"/>
        </w:rPr>
        <w:t>h</w:t>
      </w:r>
      <w:r>
        <w:rPr>
          <w:spacing w:val="1"/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v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pacing w:val="-1"/>
          <w:w w:val="109"/>
          <w:sz w:val="22"/>
          <w:szCs w:val="22"/>
        </w:rPr>
        <w:t xml:space="preserve"> </w:t>
      </w:r>
      <w:r>
        <w:rPr>
          <w:spacing w:val="-2"/>
          <w:w w:val="129"/>
          <w:sz w:val="22"/>
          <w:szCs w:val="22"/>
        </w:rPr>
        <w:t>t</w:t>
      </w:r>
      <w:r>
        <w:rPr>
          <w:spacing w:val="1"/>
          <w:w w:val="119"/>
          <w:sz w:val="22"/>
          <w:szCs w:val="22"/>
        </w:rPr>
        <w:t>e</w:t>
      </w:r>
      <w:r>
        <w:rPr>
          <w:w w:val="104"/>
          <w:sz w:val="22"/>
          <w:szCs w:val="22"/>
        </w:rPr>
        <w:t>xt</w:t>
      </w:r>
      <w:r>
        <w:rPr>
          <w:spacing w:val="-2"/>
          <w:w w:val="104"/>
          <w:sz w:val="22"/>
          <w:szCs w:val="22"/>
        </w:rPr>
        <w:t>i</w:t>
      </w:r>
      <w:r>
        <w:rPr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m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h</w:t>
      </w:r>
      <w:r>
        <w:rPr>
          <w:spacing w:val="-3"/>
          <w:w w:val="113"/>
          <w:sz w:val="22"/>
          <w:szCs w:val="22"/>
        </w:rPr>
        <w:t>o</w:t>
      </w:r>
      <w:r>
        <w:rPr>
          <w:spacing w:val="1"/>
          <w:w w:val="113"/>
          <w:sz w:val="22"/>
          <w:szCs w:val="22"/>
        </w:rPr>
        <w:t>d</w:t>
      </w:r>
      <w:r>
        <w:rPr>
          <w:w w:val="113"/>
          <w:sz w:val="22"/>
          <w:szCs w:val="22"/>
        </w:rPr>
        <w:t>s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spacing w:val="1"/>
          <w:w w:val="119"/>
          <w:sz w:val="22"/>
          <w:szCs w:val="22"/>
        </w:rPr>
        <w:t>e</w:t>
      </w:r>
      <w:r>
        <w:rPr>
          <w:spacing w:val="-3"/>
          <w:w w:val="105"/>
          <w:sz w:val="22"/>
          <w:szCs w:val="22"/>
        </w:rPr>
        <w:t>f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94"/>
          <w:sz w:val="22"/>
          <w:szCs w:val="22"/>
        </w:rPr>
        <w:t>.</w:t>
      </w:r>
    </w:p>
    <w:p w:rsidR="00F040DE" w:rsidRDefault="00F040DE">
      <w:pPr>
        <w:spacing w:before="7" w:line="200" w:lineRule="exact"/>
      </w:pPr>
    </w:p>
    <w:p w:rsidR="00F040DE" w:rsidRDefault="00D2058C">
      <w:pPr>
        <w:spacing w:line="501" w:lineRule="auto"/>
        <w:ind w:left="2160" w:right="1488"/>
        <w:rPr>
          <w:sz w:val="22"/>
          <w:szCs w:val="22"/>
        </w:rPr>
      </w:pPr>
      <w:r>
        <w:rPr>
          <w:spacing w:val="-1"/>
          <w:w w:val="114"/>
          <w:sz w:val="22"/>
          <w:szCs w:val="22"/>
        </w:rPr>
        <w:t>Wh</w:t>
      </w:r>
      <w:r>
        <w:rPr>
          <w:spacing w:val="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t</w:t>
      </w:r>
      <w:r>
        <w:rPr>
          <w:spacing w:val="-1"/>
          <w:w w:val="114"/>
          <w:sz w:val="22"/>
          <w:szCs w:val="22"/>
        </w:rPr>
        <w:t>h</w:t>
      </w:r>
      <w:r>
        <w:rPr>
          <w:spacing w:val="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r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ld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ke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0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atch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tick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w w:val="94"/>
          <w:sz w:val="22"/>
          <w:szCs w:val="22"/>
        </w:rPr>
        <w:t xml:space="preserve">. </w:t>
      </w:r>
      <w:r>
        <w:rPr>
          <w:spacing w:val="-1"/>
          <w:w w:val="112"/>
          <w:sz w:val="22"/>
          <w:szCs w:val="22"/>
        </w:rPr>
        <w:t>Wh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n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3"/>
          <w:sz w:val="22"/>
          <w:szCs w:val="22"/>
        </w:rPr>
        <w:t>v</w:t>
      </w:r>
      <w:r>
        <w:rPr>
          <w:spacing w:val="-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w w:val="108"/>
          <w:sz w:val="22"/>
          <w:szCs w:val="22"/>
        </w:rPr>
        <w:t>opi</w:t>
      </w:r>
      <w:r>
        <w:rPr>
          <w:spacing w:val="-3"/>
          <w:w w:val="108"/>
          <w:sz w:val="22"/>
          <w:szCs w:val="22"/>
        </w:rPr>
        <w:t>n</w:t>
      </w:r>
      <w:r>
        <w:rPr>
          <w:w w:val="104"/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le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p</w:t>
      </w:r>
      <w:r>
        <w:rPr>
          <w:w w:val="85"/>
          <w:sz w:val="22"/>
          <w:szCs w:val="22"/>
        </w:rPr>
        <w:t>l</w:t>
      </w:r>
      <w:r>
        <w:rPr>
          <w:w w:val="108"/>
          <w:sz w:val="22"/>
          <w:szCs w:val="22"/>
        </w:rPr>
        <w:t>icatio</w:t>
      </w:r>
      <w:r>
        <w:rPr>
          <w:spacing w:val="-1"/>
          <w:w w:val="108"/>
          <w:sz w:val="22"/>
          <w:szCs w:val="22"/>
        </w:rPr>
        <w:t>n</w:t>
      </w:r>
      <w:r>
        <w:rPr>
          <w:w w:val="91"/>
          <w:sz w:val="22"/>
          <w:szCs w:val="22"/>
        </w:rPr>
        <w:t>,</w:t>
      </w:r>
      <w:r>
        <w:rPr>
          <w:sz w:val="22"/>
          <w:szCs w:val="22"/>
        </w:rPr>
        <w:t xml:space="preserve"> it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c</w:t>
      </w:r>
      <w:r>
        <w:rPr>
          <w:spacing w:val="-1"/>
          <w:w w:val="115"/>
          <w:sz w:val="22"/>
          <w:szCs w:val="22"/>
        </w:rPr>
        <w:t>re</w:t>
      </w:r>
      <w:r>
        <w:rPr>
          <w:w w:val="115"/>
          <w:sz w:val="22"/>
          <w:szCs w:val="22"/>
        </w:rPr>
        <w:t>ate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w w:val="129"/>
          <w:sz w:val="22"/>
          <w:szCs w:val="22"/>
        </w:rPr>
        <w:t>t</w:t>
      </w:r>
      <w:r>
        <w:rPr>
          <w:spacing w:val="1"/>
          <w:w w:val="119"/>
          <w:sz w:val="22"/>
          <w:szCs w:val="22"/>
        </w:rPr>
        <w:t>e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spacing w:val="-2"/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ate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n</w:t>
      </w:r>
      <w:r>
        <w:rPr>
          <w:w w:val="119"/>
          <w:sz w:val="22"/>
          <w:szCs w:val="22"/>
        </w:rPr>
        <w:t xml:space="preserve">e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sign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wh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sc</w:t>
      </w:r>
      <w:r>
        <w:rPr>
          <w:spacing w:val="-3"/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ee</w:t>
      </w:r>
      <w:r>
        <w:rPr>
          <w:w w:val="113"/>
          <w:sz w:val="22"/>
          <w:szCs w:val="22"/>
        </w:rPr>
        <w:t>n</w:t>
      </w:r>
      <w:r>
        <w:rPr>
          <w:spacing w:val="-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u</w:t>
      </w:r>
      <w:r>
        <w:rPr>
          <w:w w:val="115"/>
          <w:sz w:val="22"/>
          <w:szCs w:val="22"/>
        </w:rPr>
        <w:t>s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r</w:t>
      </w:r>
      <w:r>
        <w:rPr>
          <w:spacing w:val="-2"/>
          <w:w w:val="111"/>
          <w:sz w:val="22"/>
          <w:szCs w:val="22"/>
        </w:rPr>
        <w:t>s</w:t>
      </w:r>
      <w:r>
        <w:rPr>
          <w:w w:val="64"/>
          <w:sz w:val="22"/>
          <w:szCs w:val="22"/>
        </w:rPr>
        <w:t>’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d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ob</w:t>
      </w:r>
      <w:r>
        <w:rPr>
          <w:spacing w:val="-3"/>
          <w:w w:val="86"/>
          <w:sz w:val="22"/>
          <w:szCs w:val="22"/>
        </w:rPr>
        <w:t>j</w:t>
      </w:r>
      <w:r>
        <w:rPr>
          <w:spacing w:val="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>cti</w:t>
      </w:r>
      <w:r>
        <w:rPr>
          <w:spacing w:val="-1"/>
          <w:w w:val="106"/>
          <w:sz w:val="22"/>
          <w:szCs w:val="22"/>
        </w:rPr>
        <w:t>v</w:t>
      </w:r>
      <w:r>
        <w:rPr>
          <w:w w:val="119"/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Pr</w:t>
      </w:r>
      <w:r>
        <w:rPr>
          <w:w w:val="113"/>
          <w:sz w:val="22"/>
          <w:szCs w:val="22"/>
        </w:rPr>
        <w:t>ot</w:t>
      </w:r>
      <w:r>
        <w:rPr>
          <w:spacing w:val="-1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t</w:t>
      </w:r>
      <w:r>
        <w:rPr>
          <w:spacing w:val="-3"/>
          <w:w w:val="113"/>
          <w:sz w:val="22"/>
          <w:szCs w:val="22"/>
        </w:rPr>
        <w:t>y</w:t>
      </w:r>
      <w:r>
        <w:rPr>
          <w:spacing w:val="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 xml:space="preserve">e </w:t>
      </w:r>
      <w:r>
        <w:rPr>
          <w:sz w:val="22"/>
          <w:szCs w:val="22"/>
        </w:rPr>
        <w:t>sh</w:t>
      </w:r>
      <w:r>
        <w:rPr>
          <w:spacing w:val="-1"/>
          <w:sz w:val="22"/>
          <w:szCs w:val="22"/>
        </w:rPr>
        <w:t>ou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-3"/>
          <w:w w:val="111"/>
          <w:sz w:val="22"/>
          <w:szCs w:val="22"/>
        </w:rPr>
        <w:t>o</w:t>
      </w:r>
      <w:r>
        <w:rPr>
          <w:spacing w:val="1"/>
          <w:w w:val="106"/>
          <w:sz w:val="22"/>
          <w:szCs w:val="22"/>
        </w:rPr>
        <w:t>mm</w:t>
      </w:r>
      <w:r>
        <w:rPr>
          <w:spacing w:val="-1"/>
          <w:w w:val="111"/>
          <w:sz w:val="22"/>
          <w:szCs w:val="22"/>
        </w:rPr>
        <w:t>u</w:t>
      </w:r>
      <w:r>
        <w:rPr>
          <w:spacing w:val="-1"/>
          <w:w w:val="112"/>
          <w:sz w:val="22"/>
          <w:szCs w:val="22"/>
        </w:rPr>
        <w:t>n</w:t>
      </w:r>
      <w:r>
        <w:rPr>
          <w:spacing w:val="-3"/>
          <w:w w:val="86"/>
          <w:sz w:val="22"/>
          <w:szCs w:val="22"/>
        </w:rPr>
        <w:t>i</w:t>
      </w:r>
      <w:r>
        <w:rPr>
          <w:w w:val="110"/>
          <w:sz w:val="22"/>
          <w:szCs w:val="22"/>
        </w:rPr>
        <w:t>c</w:t>
      </w:r>
      <w:r>
        <w:rPr>
          <w:spacing w:val="1"/>
          <w:w w:val="110"/>
          <w:sz w:val="22"/>
          <w:szCs w:val="22"/>
        </w:rPr>
        <w:t>a</w:t>
      </w:r>
      <w:r>
        <w:rPr>
          <w:w w:val="123"/>
          <w:sz w:val="22"/>
          <w:szCs w:val="22"/>
        </w:rPr>
        <w:t>te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arly</w:t>
      </w:r>
      <w:r>
        <w:rPr>
          <w:spacing w:val="3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-3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 xml:space="preserve">d </w:t>
      </w:r>
      <w:r>
        <w:rPr>
          <w:spacing w:val="1"/>
          <w:w w:val="119"/>
          <w:sz w:val="22"/>
          <w:szCs w:val="22"/>
        </w:rPr>
        <w:t>e</w:t>
      </w:r>
      <w:r>
        <w:rPr>
          <w:spacing w:val="-1"/>
          <w:w w:val="105"/>
          <w:sz w:val="22"/>
          <w:szCs w:val="22"/>
        </w:rPr>
        <w:t>ff</w:t>
      </w:r>
      <w:r>
        <w:rPr>
          <w:spacing w:val="1"/>
          <w:w w:val="119"/>
          <w:sz w:val="22"/>
          <w:szCs w:val="22"/>
        </w:rPr>
        <w:t>e</w:t>
      </w:r>
      <w:r>
        <w:rPr>
          <w:w w:val="106"/>
          <w:sz w:val="22"/>
          <w:szCs w:val="22"/>
        </w:rPr>
        <w:t>cti</w:t>
      </w:r>
      <w:r>
        <w:rPr>
          <w:spacing w:val="-4"/>
          <w:w w:val="106"/>
          <w:sz w:val="22"/>
          <w:szCs w:val="22"/>
        </w:rPr>
        <w:t>v</w:t>
      </w:r>
      <w:r>
        <w:rPr>
          <w:spacing w:val="1"/>
          <w:w w:val="119"/>
          <w:sz w:val="22"/>
          <w:szCs w:val="22"/>
        </w:rPr>
        <w:t>e</w:t>
      </w:r>
      <w:r>
        <w:rPr>
          <w:w w:val="85"/>
          <w:sz w:val="22"/>
          <w:szCs w:val="22"/>
        </w:rPr>
        <w:t>l</w:t>
      </w:r>
      <w:r>
        <w:rPr>
          <w:spacing w:val="-1"/>
          <w:w w:val="103"/>
          <w:sz w:val="22"/>
          <w:szCs w:val="22"/>
        </w:rPr>
        <w:t>y</w:t>
      </w:r>
      <w:r>
        <w:rPr>
          <w:w w:val="94"/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9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tch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d</w:t>
      </w:r>
      <w:r>
        <w:rPr>
          <w:spacing w:val="1"/>
          <w:w w:val="119"/>
          <w:sz w:val="22"/>
          <w:szCs w:val="22"/>
        </w:rPr>
        <w:t>e</w:t>
      </w:r>
      <w:r>
        <w:rPr>
          <w:w w:val="105"/>
          <w:sz w:val="22"/>
          <w:szCs w:val="22"/>
        </w:rPr>
        <w:t xml:space="preserve">sign </w:t>
      </w:r>
      <w:r>
        <w:rPr>
          <w:sz w:val="22"/>
          <w:szCs w:val="22"/>
        </w:rPr>
        <w:t>and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e</w:t>
      </w:r>
      <w:r>
        <w:rPr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p</w:t>
      </w:r>
      <w:r>
        <w:rPr>
          <w:w w:val="85"/>
          <w:sz w:val="22"/>
          <w:szCs w:val="22"/>
        </w:rPr>
        <w:t>l</w:t>
      </w:r>
      <w:r>
        <w:rPr>
          <w:w w:val="119"/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ill</w:t>
      </w:r>
      <w:r>
        <w:rPr>
          <w:spacing w:val="-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ly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w</w:t>
      </w:r>
      <w:r>
        <w:rPr>
          <w:w w:val="112"/>
          <w:sz w:val="22"/>
          <w:szCs w:val="22"/>
        </w:rPr>
        <w:t>it</w:t>
      </w:r>
      <w:r>
        <w:rPr>
          <w:spacing w:val="-1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t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ior</w:t>
      </w:r>
      <w:r>
        <w:rPr>
          <w:spacing w:val="3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kno</w:t>
      </w:r>
      <w:r>
        <w:rPr>
          <w:spacing w:val="-1"/>
          <w:w w:val="109"/>
          <w:sz w:val="22"/>
          <w:szCs w:val="22"/>
        </w:rPr>
        <w:t>w</w:t>
      </w:r>
      <w:r>
        <w:rPr>
          <w:w w:val="85"/>
          <w:sz w:val="22"/>
          <w:szCs w:val="22"/>
        </w:rPr>
        <w:t>l</w:t>
      </w:r>
      <w:r>
        <w:rPr>
          <w:spacing w:val="-1"/>
          <w:w w:val="119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d</w:t>
      </w:r>
      <w:r>
        <w:rPr>
          <w:spacing w:val="-2"/>
          <w:w w:val="104"/>
          <w:sz w:val="22"/>
          <w:szCs w:val="22"/>
        </w:rPr>
        <w:t>g</w:t>
      </w:r>
      <w:r>
        <w:rPr>
          <w:w w:val="119"/>
          <w:sz w:val="22"/>
          <w:szCs w:val="22"/>
        </w:rPr>
        <w:t xml:space="preserve">e </w:t>
      </w:r>
      <w:r>
        <w:rPr>
          <w:w w:val="110"/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4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to.</w:t>
      </w:r>
    </w:p>
    <w:bookmarkEnd w:id="0"/>
    <w:p w:rsidR="00F040DE" w:rsidRDefault="00F040DE">
      <w:pPr>
        <w:spacing w:before="7" w:line="200" w:lineRule="exact"/>
      </w:pPr>
    </w:p>
    <w:p w:rsidR="00F040DE" w:rsidRDefault="00D2058C">
      <w:pPr>
        <w:spacing w:line="503" w:lineRule="auto"/>
        <w:ind w:left="2160" w:right="1453"/>
        <w:rPr>
          <w:sz w:val="22"/>
          <w:szCs w:val="22"/>
        </w:rPr>
        <w:sectPr w:rsidR="00F040DE">
          <w:headerReference w:type="default" r:id="rId17"/>
          <w:pgSz w:w="12240" w:h="15840"/>
          <w:pgMar w:top="1380" w:right="0" w:bottom="280" w:left="0" w:header="0" w:footer="1075" w:gutter="0"/>
          <w:cols w:space="720"/>
        </w:sect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t</w:t>
      </w:r>
      <w:r>
        <w:rPr>
          <w:spacing w:val="-1"/>
          <w:w w:val="123"/>
          <w:sz w:val="22"/>
          <w:szCs w:val="22"/>
        </w:rPr>
        <w:t>e</w:t>
      </w:r>
      <w:r>
        <w:rPr>
          <w:spacing w:val="-2"/>
          <w:w w:val="106"/>
          <w:sz w:val="22"/>
          <w:szCs w:val="22"/>
        </w:rPr>
        <w:t>m</w:t>
      </w:r>
      <w:r>
        <w:rPr>
          <w:spacing w:val="1"/>
          <w:w w:val="112"/>
          <w:sz w:val="22"/>
          <w:szCs w:val="22"/>
        </w:rPr>
        <w:t>p</w:t>
      </w:r>
      <w:r>
        <w:rPr>
          <w:w w:val="85"/>
          <w:sz w:val="22"/>
          <w:szCs w:val="22"/>
        </w:rPr>
        <w:t>l</w:t>
      </w:r>
      <w:r>
        <w:rPr>
          <w:spacing w:val="-2"/>
          <w:w w:val="112"/>
          <w:sz w:val="22"/>
          <w:szCs w:val="22"/>
        </w:rPr>
        <w:t>a</w:t>
      </w:r>
      <w:r>
        <w:rPr>
          <w:w w:val="123"/>
          <w:sz w:val="22"/>
          <w:szCs w:val="22"/>
        </w:rPr>
        <w:t>te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Ph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g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t</w:t>
      </w:r>
      <w:r>
        <w:rPr>
          <w:spacing w:val="-8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2"/>
          <w:w w:val="115"/>
          <w:sz w:val="22"/>
          <w:szCs w:val="22"/>
        </w:rPr>
        <w:t>ta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t</w:t>
      </w:r>
      <w:r>
        <w:rPr>
          <w:spacing w:val="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pacing w:val="-2"/>
          <w:sz w:val="22"/>
          <w:szCs w:val="22"/>
        </w:rPr>
        <w:t>OU</w:t>
      </w:r>
      <w:r>
        <w:rPr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a.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w w:val="103"/>
          <w:sz w:val="22"/>
          <w:szCs w:val="22"/>
        </w:rPr>
        <w:t>i</w:t>
      </w:r>
      <w:r>
        <w:rPr>
          <w:spacing w:val="-1"/>
          <w:w w:val="103"/>
          <w:sz w:val="22"/>
          <w:szCs w:val="22"/>
        </w:rPr>
        <w:t>n</w:t>
      </w:r>
      <w:r>
        <w:rPr>
          <w:w w:val="129"/>
          <w:sz w:val="22"/>
          <w:szCs w:val="22"/>
        </w:rPr>
        <w:t xml:space="preserve">t 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t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  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20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h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m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5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sc</w:t>
      </w:r>
      <w:r>
        <w:rPr>
          <w:spacing w:val="-3"/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ee</w:t>
      </w:r>
      <w:r>
        <w:rPr>
          <w:w w:val="113"/>
          <w:sz w:val="22"/>
          <w:szCs w:val="22"/>
        </w:rPr>
        <w:t>n</w:t>
      </w:r>
      <w:r>
        <w:rPr>
          <w:spacing w:val="-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e</w:t>
      </w:r>
      <w:r>
        <w:rPr>
          <w:spacing w:val="1"/>
          <w:w w:val="115"/>
          <w:sz w:val="22"/>
          <w:szCs w:val="22"/>
        </w:rPr>
        <w:t>d</w:t>
      </w:r>
      <w:r>
        <w:rPr>
          <w:spacing w:val="-1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d</w:t>
      </w:r>
      <w:r>
        <w:rPr>
          <w:spacing w:val="-3"/>
          <w:w w:val="1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w w:val="94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pp</w:t>
      </w:r>
      <w:r>
        <w:rPr>
          <w:w w:val="90"/>
          <w:sz w:val="22"/>
          <w:szCs w:val="22"/>
        </w:rPr>
        <w:t>:</w:t>
      </w:r>
    </w:p>
    <w:p w:rsidR="00F040DE" w:rsidRDefault="00F040DE">
      <w:pPr>
        <w:spacing w:before="8" w:line="120" w:lineRule="exact"/>
        <w:rPr>
          <w:sz w:val="12"/>
          <w:szCs w:val="12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before="32" w:line="240" w:lineRule="exact"/>
        <w:ind w:left="5131" w:right="5293"/>
        <w:jc w:val="center"/>
        <w:rPr>
          <w:sz w:val="24"/>
          <w:szCs w:val="24"/>
        </w:rPr>
      </w:pPr>
      <w:r>
        <w:rPr>
          <w:color w:val="1D1C1C"/>
          <w:w w:val="149"/>
          <w:position w:val="-3"/>
          <w:sz w:val="24"/>
          <w:szCs w:val="24"/>
        </w:rPr>
        <w:t>0</w:t>
      </w:r>
    </w:p>
    <w:p w:rsidR="00F040DE" w:rsidRDefault="00D2058C">
      <w:pPr>
        <w:spacing w:line="460" w:lineRule="exact"/>
        <w:ind w:left="4191" w:right="4915"/>
        <w:jc w:val="center"/>
        <w:rPr>
          <w:rFonts w:ascii="Malgun Gothic" w:eastAsia="Malgun Gothic" w:hAnsi="Malgun Gothic" w:cs="Malgun Gothic"/>
          <w:sz w:val="47"/>
          <w:szCs w:val="47"/>
        </w:rPr>
      </w:pPr>
      <w:r>
        <w:rPr>
          <w:color w:val="1D1C1C"/>
          <w:w w:val="98"/>
          <w:position w:val="2"/>
          <w:sz w:val="47"/>
          <w:szCs w:val="47"/>
        </w:rPr>
        <w:t>o</w:t>
      </w:r>
      <w:r>
        <w:rPr>
          <w:rFonts w:ascii="Malgun Gothic" w:eastAsia="Malgun Gothic" w:hAnsi="Malgun Gothic" w:cs="Malgun Gothic"/>
          <w:color w:val="1D1C1C"/>
          <w:w w:val="261"/>
          <w:position w:val="2"/>
          <w:sz w:val="47"/>
          <w:szCs w:val="47"/>
        </w:rPr>
        <w:t>�</w:t>
      </w:r>
    </w:p>
    <w:p w:rsidR="00F040DE" w:rsidRDefault="00F040DE">
      <w:pPr>
        <w:spacing w:before="9" w:line="180" w:lineRule="exact"/>
        <w:rPr>
          <w:sz w:val="19"/>
          <w:szCs w:val="19"/>
        </w:rPr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D2058C">
      <w:pPr>
        <w:spacing w:line="1380" w:lineRule="exact"/>
        <w:ind w:left="4653" w:right="4865"/>
        <w:jc w:val="center"/>
        <w:rPr>
          <w:rFonts w:ascii="Arial" w:eastAsia="Arial" w:hAnsi="Arial" w:cs="Arial"/>
          <w:sz w:val="124"/>
          <w:szCs w:val="124"/>
        </w:rPr>
      </w:pPr>
      <w:r>
        <w:rPr>
          <w:rFonts w:ascii="Arial" w:eastAsia="Arial" w:hAnsi="Arial" w:cs="Arial"/>
          <w:color w:val="1D1C1C"/>
          <w:w w:val="135"/>
          <w:position w:val="-4"/>
          <w:sz w:val="124"/>
          <w:szCs w:val="124"/>
        </w:rPr>
        <w:t>0</w:t>
      </w: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line="200" w:lineRule="exact"/>
      </w:pPr>
    </w:p>
    <w:p w:rsidR="00F040DE" w:rsidRDefault="00F040DE">
      <w:pPr>
        <w:spacing w:before="7" w:line="200" w:lineRule="exact"/>
        <w:sectPr w:rsidR="00F040DE">
          <w:headerReference w:type="default" r:id="rId18"/>
          <w:footerReference w:type="default" r:id="rId19"/>
          <w:pgSz w:w="12240" w:h="15840"/>
          <w:pgMar w:top="1480" w:right="220" w:bottom="0" w:left="1340" w:header="0" w:footer="0" w:gutter="0"/>
          <w:cols w:space="720"/>
        </w:sectPr>
      </w:pPr>
    </w:p>
    <w:p w:rsidR="00F040DE" w:rsidRDefault="00D2058C">
      <w:pPr>
        <w:spacing w:before="35" w:line="240" w:lineRule="exact"/>
        <w:ind w:left="100" w:right="-54"/>
        <w:rPr>
          <w:rFonts w:ascii="Cambria" w:eastAsia="Cambria" w:hAnsi="Cambria" w:cs="Cambria"/>
          <w:sz w:val="22"/>
          <w:szCs w:val="22"/>
        </w:rPr>
      </w:pPr>
      <w:r>
        <w:rPr>
          <w:color w:val="2D74B5"/>
          <w:spacing w:val="-1"/>
          <w:position w:val="-1"/>
          <w:sz w:val="22"/>
          <w:szCs w:val="22"/>
        </w:rPr>
        <w:t>M</w:t>
      </w:r>
      <w:r>
        <w:rPr>
          <w:color w:val="2D74B5"/>
          <w:position w:val="-1"/>
          <w:sz w:val="22"/>
          <w:szCs w:val="22"/>
        </w:rPr>
        <w:t>obi</w:t>
      </w:r>
      <w:r>
        <w:rPr>
          <w:color w:val="2D74B5"/>
          <w:spacing w:val="-2"/>
          <w:position w:val="-1"/>
          <w:sz w:val="22"/>
          <w:szCs w:val="22"/>
        </w:rPr>
        <w:t>l</w:t>
      </w:r>
      <w:r>
        <w:rPr>
          <w:color w:val="2D74B5"/>
          <w:position w:val="-1"/>
          <w:sz w:val="22"/>
          <w:szCs w:val="22"/>
        </w:rPr>
        <w:t>e</w:t>
      </w:r>
      <w:r>
        <w:rPr>
          <w:color w:val="2D74B5"/>
          <w:spacing w:val="41"/>
          <w:position w:val="-1"/>
          <w:sz w:val="22"/>
          <w:szCs w:val="22"/>
        </w:rPr>
        <w:t xml:space="preserve"> </w:t>
      </w:r>
      <w:r>
        <w:rPr>
          <w:color w:val="2D74B5"/>
          <w:spacing w:val="-3"/>
          <w:position w:val="-1"/>
          <w:sz w:val="22"/>
          <w:szCs w:val="22"/>
        </w:rPr>
        <w:t>A</w:t>
      </w:r>
      <w:r>
        <w:rPr>
          <w:color w:val="2D74B5"/>
          <w:spacing w:val="1"/>
          <w:position w:val="-1"/>
          <w:sz w:val="22"/>
          <w:szCs w:val="22"/>
        </w:rPr>
        <w:t>p</w:t>
      </w:r>
      <w:r>
        <w:rPr>
          <w:color w:val="2D74B5"/>
          <w:position w:val="-1"/>
          <w:sz w:val="22"/>
          <w:szCs w:val="22"/>
        </w:rPr>
        <w:t>p</w:t>
      </w:r>
      <w:r>
        <w:rPr>
          <w:color w:val="2D74B5"/>
          <w:spacing w:val="18"/>
          <w:position w:val="-1"/>
          <w:sz w:val="22"/>
          <w:szCs w:val="22"/>
        </w:rPr>
        <w:t xml:space="preserve"> </w:t>
      </w:r>
      <w:r>
        <w:rPr>
          <w:color w:val="2D74B5"/>
          <w:spacing w:val="-2"/>
          <w:w w:val="105"/>
          <w:position w:val="-1"/>
          <w:sz w:val="22"/>
          <w:szCs w:val="22"/>
        </w:rPr>
        <w:t>D</w:t>
      </w:r>
      <w:r>
        <w:rPr>
          <w:color w:val="2D74B5"/>
          <w:spacing w:val="1"/>
          <w:w w:val="119"/>
          <w:position w:val="-1"/>
          <w:sz w:val="22"/>
          <w:szCs w:val="22"/>
        </w:rPr>
        <w:t>e</w:t>
      </w:r>
      <w:r>
        <w:rPr>
          <w:color w:val="2D74B5"/>
          <w:spacing w:val="-1"/>
          <w:w w:val="103"/>
          <w:position w:val="-1"/>
          <w:sz w:val="22"/>
          <w:szCs w:val="22"/>
        </w:rPr>
        <w:t>v</w:t>
      </w:r>
      <w:r>
        <w:rPr>
          <w:color w:val="2D74B5"/>
          <w:spacing w:val="1"/>
          <w:w w:val="119"/>
          <w:position w:val="-1"/>
          <w:sz w:val="22"/>
          <w:szCs w:val="22"/>
        </w:rPr>
        <w:t>e</w:t>
      </w:r>
      <w:r>
        <w:rPr>
          <w:color w:val="2D74B5"/>
          <w:w w:val="85"/>
          <w:position w:val="-1"/>
          <w:sz w:val="22"/>
          <w:szCs w:val="22"/>
        </w:rPr>
        <w:t>l</w:t>
      </w:r>
      <w:r>
        <w:rPr>
          <w:color w:val="2D74B5"/>
          <w:spacing w:val="-3"/>
          <w:w w:val="113"/>
          <w:position w:val="-1"/>
          <w:sz w:val="22"/>
          <w:szCs w:val="22"/>
        </w:rPr>
        <w:t>o</w:t>
      </w:r>
      <w:r>
        <w:rPr>
          <w:color w:val="2D74B5"/>
          <w:spacing w:val="-1"/>
          <w:w w:val="112"/>
          <w:position w:val="-1"/>
          <w:sz w:val="22"/>
          <w:szCs w:val="22"/>
        </w:rPr>
        <w:t>p</w:t>
      </w:r>
      <w:r>
        <w:rPr>
          <w:color w:val="2D74B5"/>
          <w:spacing w:val="1"/>
          <w:w w:val="106"/>
          <w:position w:val="-1"/>
          <w:sz w:val="22"/>
          <w:szCs w:val="22"/>
        </w:rPr>
        <w:t>m</w:t>
      </w:r>
      <w:r>
        <w:rPr>
          <w:color w:val="2D74B5"/>
          <w:spacing w:val="1"/>
          <w:w w:val="119"/>
          <w:position w:val="-1"/>
          <w:sz w:val="22"/>
          <w:szCs w:val="22"/>
        </w:rPr>
        <w:t>e</w:t>
      </w:r>
      <w:r>
        <w:rPr>
          <w:color w:val="2D74B5"/>
          <w:spacing w:val="-3"/>
          <w:w w:val="112"/>
          <w:position w:val="-1"/>
          <w:sz w:val="22"/>
          <w:szCs w:val="22"/>
        </w:rPr>
        <w:t>n</w:t>
      </w:r>
      <w:r>
        <w:rPr>
          <w:color w:val="2D74B5"/>
          <w:w w:val="129"/>
          <w:position w:val="-1"/>
          <w:sz w:val="22"/>
          <w:szCs w:val="22"/>
        </w:rPr>
        <w:t>t</w:t>
      </w:r>
      <w:r>
        <w:rPr>
          <w:color w:val="2D74B5"/>
          <w:spacing w:val="6"/>
          <w:position w:val="-1"/>
          <w:sz w:val="22"/>
          <w:szCs w:val="22"/>
        </w:rPr>
        <w:t xml:space="preserve"> </w:t>
      </w:r>
      <w:r>
        <w:rPr>
          <w:color w:val="2D74B5"/>
          <w:position w:val="-1"/>
          <w:sz w:val="22"/>
          <w:szCs w:val="22"/>
        </w:rPr>
        <w:t>|</w:t>
      </w:r>
      <w:r>
        <w:rPr>
          <w:color w:val="2D74B5"/>
          <w:spacing w:val="4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FA3CE"/>
          <w:position w:val="-1"/>
          <w:sz w:val="22"/>
          <w:szCs w:val="22"/>
        </w:rPr>
        <w:t>Oisin Feely</w:t>
      </w:r>
    </w:p>
    <w:p w:rsidR="00F040DE" w:rsidRDefault="00D2058C">
      <w:pPr>
        <w:spacing w:before="36" w:line="240" w:lineRule="exact"/>
        <w:rPr>
          <w:sz w:val="22"/>
          <w:szCs w:val="22"/>
        </w:rPr>
        <w:sectPr w:rsidR="00F040DE">
          <w:type w:val="continuous"/>
          <w:pgSz w:w="12240" w:h="15840"/>
          <w:pgMar w:top="1480" w:right="220" w:bottom="280" w:left="1340" w:header="720" w:footer="720" w:gutter="0"/>
          <w:cols w:num="2" w:space="720" w:equalWidth="0">
            <w:col w:w="3795" w:space="4258"/>
            <w:col w:w="2627"/>
          </w:cols>
        </w:sectPr>
      </w:pPr>
      <w:r>
        <w:br w:type="column"/>
      </w:r>
      <w:r>
        <w:rPr>
          <w:color w:val="2D74B5"/>
          <w:spacing w:val="-1"/>
          <w:position w:val="-1"/>
          <w:sz w:val="22"/>
          <w:szCs w:val="22"/>
        </w:rPr>
        <w:t>P</w:t>
      </w:r>
      <w:r>
        <w:rPr>
          <w:color w:val="2D74B5"/>
          <w:position w:val="-1"/>
          <w:sz w:val="22"/>
          <w:szCs w:val="22"/>
        </w:rPr>
        <w:t>a</w:t>
      </w:r>
      <w:r>
        <w:rPr>
          <w:color w:val="2D74B5"/>
          <w:spacing w:val="1"/>
          <w:position w:val="-1"/>
          <w:sz w:val="22"/>
          <w:szCs w:val="22"/>
        </w:rPr>
        <w:t>g</w:t>
      </w:r>
      <w:r>
        <w:rPr>
          <w:color w:val="2D74B5"/>
          <w:position w:val="-1"/>
          <w:sz w:val="22"/>
          <w:szCs w:val="22"/>
        </w:rPr>
        <w:t>e</w:t>
      </w:r>
      <w:r>
        <w:rPr>
          <w:color w:val="2D74B5"/>
          <w:spacing w:val="46"/>
          <w:position w:val="-1"/>
          <w:sz w:val="22"/>
          <w:szCs w:val="22"/>
        </w:rPr>
        <w:t xml:space="preserve"> </w:t>
      </w:r>
      <w:r>
        <w:rPr>
          <w:color w:val="2D74B5"/>
          <w:spacing w:val="-1"/>
          <w:position w:val="-1"/>
          <w:sz w:val="22"/>
          <w:szCs w:val="22"/>
        </w:rPr>
        <w:t>1</w:t>
      </w:r>
      <w:r>
        <w:rPr>
          <w:color w:val="2D74B5"/>
          <w:position w:val="-1"/>
          <w:sz w:val="22"/>
          <w:szCs w:val="22"/>
        </w:rPr>
        <w:t>0</w:t>
      </w:r>
      <w:r>
        <w:rPr>
          <w:color w:val="2D74B5"/>
          <w:spacing w:val="37"/>
          <w:position w:val="-1"/>
          <w:sz w:val="22"/>
          <w:szCs w:val="22"/>
        </w:rPr>
        <w:t xml:space="preserve"> </w:t>
      </w:r>
      <w:r>
        <w:rPr>
          <w:color w:val="2D74B5"/>
          <w:position w:val="-1"/>
          <w:sz w:val="22"/>
          <w:szCs w:val="22"/>
        </w:rPr>
        <w:t xml:space="preserve">of </w:t>
      </w:r>
      <w:r>
        <w:rPr>
          <w:color w:val="2D74B5"/>
          <w:spacing w:val="20"/>
          <w:position w:val="-1"/>
          <w:sz w:val="22"/>
          <w:szCs w:val="22"/>
        </w:rPr>
        <w:t xml:space="preserve"> </w:t>
      </w:r>
      <w:r>
        <w:rPr>
          <w:color w:val="2D74B5"/>
          <w:spacing w:val="-1"/>
          <w:w w:val="116"/>
          <w:position w:val="-1"/>
          <w:sz w:val="22"/>
          <w:szCs w:val="22"/>
        </w:rPr>
        <w:t>10</w:t>
      </w:r>
    </w:p>
    <w:p w:rsidR="00F040DE" w:rsidRDefault="00D2058C">
      <w:pPr>
        <w:spacing w:before="8" w:line="120" w:lineRule="exact"/>
        <w:rPr>
          <w:sz w:val="13"/>
          <w:szCs w:val="13"/>
        </w:rPr>
      </w:pPr>
      <w:r>
        <w:pict>
          <v:group id="_x0000_s1026" style="position:absolute;margin-left:0;margin-top:753pt;width:612pt;height:63.75pt;z-index:-251657728;mso-position-horizontal-relative:page;mso-position-vertical-relative:page" coordorigin=",15060" coordsize="12240,1275">
            <v:shape id="_x0000_s1027" style="position:absolute;top:15060;width:12240;height:1275" coordorigin=",15060" coordsize="12240,1275" path="m12240,15060l,15060r,780l12240,15840r,-780xe" fillcolor="#5b9bd4" stroked="f">
              <v:path arrowok="t"/>
            </v:shape>
            <w10:wrap anchorx="page" anchory="page"/>
          </v:group>
        </w:pict>
      </w:r>
    </w:p>
    <w:p w:rsidR="00F040DE" w:rsidRDefault="00F040DE">
      <w:pPr>
        <w:spacing w:line="200" w:lineRule="exact"/>
      </w:pPr>
    </w:p>
    <w:p w:rsidR="00F040DE" w:rsidRDefault="00D2058C">
      <w:pPr>
        <w:spacing w:before="16"/>
        <w:ind w:right="104"/>
        <w:jc w:val="right"/>
        <w:rPr>
          <w:sz w:val="35"/>
          <w:szCs w:val="35"/>
        </w:rPr>
      </w:pPr>
      <w:r>
        <w:rPr>
          <w:color w:val="52A4CE"/>
          <w:w w:val="89"/>
          <w:sz w:val="35"/>
          <w:szCs w:val="35"/>
        </w:rPr>
        <w:t>s</w:t>
      </w:r>
    </w:p>
    <w:sectPr w:rsidR="00F040DE">
      <w:type w:val="continuous"/>
      <w:pgSz w:w="12240" w:h="15840"/>
      <w:pgMar w:top="1480" w:right="2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58C" w:rsidRDefault="00D2058C">
      <w:r>
        <w:separator/>
      </w:r>
    </w:p>
  </w:endnote>
  <w:endnote w:type="continuationSeparator" w:id="0">
    <w:p w:rsidR="00D2058C" w:rsidRDefault="00D2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group id="_x0000_s2057" style="position:absolute;margin-left:0;margin-top:725.95pt;width:612pt;height:66.05pt;z-index:-251662336;mso-position-horizontal-relative:page;mso-position-vertical-relative:page" coordorigin=",14519" coordsize="12240,1321">
          <v:shape id="_x0000_s2059" style="position:absolute;top:15044;width:12240;height:1275" coordorigin=",15044" coordsize="12240,1275" path="m12240,15044l,15044r,796l12240,15840r,-796xe" fillcolor="#5b9bd4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10800;top:14519;width:2185;height:1945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30.3pt;width:186.7pt;height:13.15pt;z-index:-251661312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240" w:lineRule="exact"/>
                  <w:ind w:left="20" w:right="-34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color w:val="2D74B5"/>
                    <w:spacing w:val="-1"/>
                    <w:sz w:val="22"/>
                    <w:szCs w:val="22"/>
                  </w:rPr>
                  <w:t>M</w:t>
                </w:r>
                <w:r>
                  <w:rPr>
                    <w:color w:val="2D74B5"/>
                    <w:sz w:val="22"/>
                    <w:szCs w:val="22"/>
                  </w:rPr>
                  <w:t>obi</w:t>
                </w:r>
                <w:r>
                  <w:rPr>
                    <w:color w:val="2D74B5"/>
                    <w:spacing w:val="-2"/>
                    <w:sz w:val="22"/>
                    <w:szCs w:val="22"/>
                  </w:rPr>
                  <w:t>l</w:t>
                </w:r>
                <w:r>
                  <w:rPr>
                    <w:color w:val="2D74B5"/>
                    <w:sz w:val="22"/>
                    <w:szCs w:val="22"/>
                  </w:rPr>
                  <w:t>e</w:t>
                </w:r>
                <w:r>
                  <w:rPr>
                    <w:color w:val="2D74B5"/>
                    <w:spacing w:val="41"/>
                    <w:sz w:val="22"/>
                    <w:szCs w:val="22"/>
                  </w:rPr>
                  <w:t xml:space="preserve"> </w:t>
                </w:r>
                <w:r>
                  <w:rPr>
                    <w:color w:val="2D74B5"/>
                    <w:spacing w:val="-3"/>
                    <w:sz w:val="22"/>
                    <w:szCs w:val="22"/>
                  </w:rPr>
                  <w:t>A</w:t>
                </w:r>
                <w:r>
                  <w:rPr>
                    <w:color w:val="2D74B5"/>
                    <w:spacing w:val="1"/>
                    <w:sz w:val="22"/>
                    <w:szCs w:val="22"/>
                  </w:rPr>
                  <w:t>p</w:t>
                </w:r>
                <w:r>
                  <w:rPr>
                    <w:color w:val="2D74B5"/>
                    <w:sz w:val="22"/>
                    <w:szCs w:val="22"/>
                  </w:rPr>
                  <w:t>p</w:t>
                </w:r>
                <w:r>
                  <w:rPr>
                    <w:color w:val="2D74B5"/>
                    <w:spacing w:val="18"/>
                    <w:sz w:val="22"/>
                    <w:szCs w:val="22"/>
                  </w:rPr>
                  <w:t xml:space="preserve"> </w:t>
                </w:r>
                <w:r>
                  <w:rPr>
                    <w:color w:val="2D74B5"/>
                    <w:spacing w:val="-2"/>
                    <w:w w:val="105"/>
                    <w:sz w:val="22"/>
                    <w:szCs w:val="22"/>
                  </w:rPr>
                  <w:t>D</w:t>
                </w:r>
                <w:r>
                  <w:rPr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color w:val="2D74B5"/>
                    <w:spacing w:val="-1"/>
                    <w:w w:val="103"/>
                    <w:sz w:val="22"/>
                    <w:szCs w:val="22"/>
                  </w:rPr>
                  <w:t>v</w:t>
                </w:r>
                <w:r>
                  <w:rPr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color w:val="2D74B5"/>
                    <w:w w:val="85"/>
                    <w:sz w:val="22"/>
                    <w:szCs w:val="22"/>
                  </w:rPr>
                  <w:t>l</w:t>
                </w:r>
                <w:r>
                  <w:rPr>
                    <w:color w:val="2D74B5"/>
                    <w:spacing w:val="-3"/>
                    <w:w w:val="113"/>
                    <w:sz w:val="22"/>
                    <w:szCs w:val="22"/>
                  </w:rPr>
                  <w:t>o</w:t>
                </w:r>
                <w:r>
                  <w:rPr>
                    <w:color w:val="2D74B5"/>
                    <w:spacing w:val="-1"/>
                    <w:w w:val="112"/>
                    <w:sz w:val="22"/>
                    <w:szCs w:val="22"/>
                  </w:rPr>
                  <w:t>p</w:t>
                </w:r>
                <w:r>
                  <w:rPr>
                    <w:color w:val="2D74B5"/>
                    <w:spacing w:val="1"/>
                    <w:w w:val="106"/>
                    <w:sz w:val="22"/>
                    <w:szCs w:val="22"/>
                  </w:rPr>
                  <w:t>m</w:t>
                </w:r>
                <w:r>
                  <w:rPr>
                    <w:color w:val="2D74B5"/>
                    <w:spacing w:val="1"/>
                    <w:w w:val="119"/>
                    <w:sz w:val="22"/>
                    <w:szCs w:val="22"/>
                  </w:rPr>
                  <w:t>e</w:t>
                </w:r>
                <w:r>
                  <w:rPr>
                    <w:color w:val="2D74B5"/>
                    <w:spacing w:val="-3"/>
                    <w:w w:val="112"/>
                    <w:sz w:val="22"/>
                    <w:szCs w:val="22"/>
                  </w:rPr>
                  <w:t>n</w:t>
                </w:r>
                <w:r>
                  <w:rPr>
                    <w:color w:val="2D74B5"/>
                    <w:w w:val="129"/>
                    <w:sz w:val="22"/>
                    <w:szCs w:val="22"/>
                  </w:rPr>
                  <w:t>t</w:t>
                </w:r>
                <w:r>
                  <w:rPr>
                    <w:color w:val="2D74B5"/>
                    <w:spacing w:val="6"/>
                    <w:sz w:val="22"/>
                    <w:szCs w:val="22"/>
                  </w:rPr>
                  <w:t xml:space="preserve"> </w:t>
                </w:r>
                <w:r>
                  <w:rPr>
                    <w:color w:val="2D74B5"/>
                    <w:sz w:val="22"/>
                    <w:szCs w:val="22"/>
                  </w:rPr>
                  <w:t>|</w:t>
                </w:r>
                <w:r>
                  <w:rPr>
                    <w:color w:val="2D74B5"/>
                    <w:spacing w:val="4"/>
                    <w:sz w:val="22"/>
                    <w:szCs w:val="2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4FA3CE"/>
                    <w:sz w:val="22"/>
                    <w:szCs w:val="22"/>
                  </w:rPr>
                  <w:t>Oisin Feely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75pt;margin-top:730.2pt;width:66.2pt;height:13.05pt;z-index:-251660288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2D74B5"/>
                    <w:spacing w:val="-1"/>
                    <w:sz w:val="22"/>
                    <w:szCs w:val="22"/>
                  </w:rPr>
                  <w:t>P</w:t>
                </w:r>
                <w:r>
                  <w:rPr>
                    <w:color w:val="2D74B5"/>
                    <w:sz w:val="22"/>
                    <w:szCs w:val="22"/>
                  </w:rPr>
                  <w:t>a</w:t>
                </w:r>
                <w:r>
                  <w:rPr>
                    <w:color w:val="2D74B5"/>
                    <w:spacing w:val="1"/>
                    <w:sz w:val="22"/>
                    <w:szCs w:val="22"/>
                  </w:rPr>
                  <w:t>g</w:t>
                </w:r>
                <w:r>
                  <w:rPr>
                    <w:color w:val="2D74B5"/>
                    <w:sz w:val="22"/>
                    <w:szCs w:val="22"/>
                  </w:rPr>
                  <w:t>e</w:t>
                </w:r>
                <w:r>
                  <w:rPr>
                    <w:color w:val="2D74B5"/>
                    <w:spacing w:val="46"/>
                    <w:sz w:val="22"/>
                    <w:szCs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2D74B5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971584">
                  <w:rPr>
                    <w:noProof/>
                    <w:color w:val="2D74B5"/>
                    <w:sz w:val="22"/>
                    <w:szCs w:val="22"/>
                  </w:rPr>
                  <w:t>9</w:t>
                </w:r>
                <w:r>
                  <w:fldChar w:fldCharType="end"/>
                </w:r>
                <w:r>
                  <w:rPr>
                    <w:color w:val="2D74B5"/>
                    <w:spacing w:val="20"/>
                    <w:sz w:val="22"/>
                    <w:szCs w:val="22"/>
                  </w:rPr>
                  <w:t xml:space="preserve"> </w:t>
                </w:r>
                <w:r>
                  <w:rPr>
                    <w:color w:val="2D74B5"/>
                    <w:sz w:val="22"/>
                    <w:szCs w:val="22"/>
                  </w:rPr>
                  <w:t xml:space="preserve">of </w:t>
                </w:r>
                <w:r>
                  <w:rPr>
                    <w:color w:val="2D74B5"/>
                    <w:spacing w:val="20"/>
                    <w:sz w:val="22"/>
                    <w:szCs w:val="22"/>
                  </w:rPr>
                  <w:t xml:space="preserve"> </w:t>
                </w:r>
                <w:r>
                  <w:rPr>
                    <w:color w:val="2D74B5"/>
                    <w:spacing w:val="-1"/>
                    <w:w w:val="116"/>
                    <w:sz w:val="22"/>
                    <w:szCs w:val="22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F040D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58C" w:rsidRDefault="00D2058C">
      <w:r>
        <w:separator/>
      </w:r>
    </w:p>
  </w:footnote>
  <w:footnote w:type="continuationSeparator" w:id="0">
    <w:p w:rsidR="00D2058C" w:rsidRDefault="00D20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75.2pt;width:213.75pt;height:16.05pt;z-index:-251663360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color w:val="4FA3CE"/>
                    <w:sz w:val="28"/>
                    <w:szCs w:val="28"/>
                  </w:rPr>
                  <w:t>Le</w:t>
                </w:r>
                <w:r>
                  <w:rPr>
                    <w:color w:val="4FA3CE"/>
                    <w:spacing w:val="1"/>
                    <w:sz w:val="28"/>
                    <w:szCs w:val="28"/>
                  </w:rPr>
                  <w:t>s</w:t>
                </w:r>
                <w:r>
                  <w:rPr>
                    <w:color w:val="4FA3CE"/>
                    <w:sz w:val="28"/>
                    <w:szCs w:val="28"/>
                  </w:rPr>
                  <w:t>son</w:t>
                </w:r>
                <w:r>
                  <w:rPr>
                    <w:color w:val="4FA3CE"/>
                    <w:spacing w:val="54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2:</w:t>
                </w:r>
                <w:r>
                  <w:rPr>
                    <w:color w:val="4FA3CE"/>
                    <w:spacing w:val="17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pacing w:val="-1"/>
                    <w:sz w:val="28"/>
                    <w:szCs w:val="28"/>
                  </w:rPr>
                  <w:t>Wh</w:t>
                </w:r>
                <w:r>
                  <w:rPr>
                    <w:color w:val="4FA3CE"/>
                    <w:sz w:val="28"/>
                    <w:szCs w:val="28"/>
                  </w:rPr>
                  <w:t>o</w:t>
                </w:r>
                <w:r>
                  <w:rPr>
                    <w:color w:val="4FA3CE"/>
                    <w:spacing w:val="61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is</w:t>
                </w:r>
                <w:r>
                  <w:rPr>
                    <w:color w:val="4FA3CE"/>
                    <w:spacing w:val="4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pacing w:val="-2"/>
                    <w:sz w:val="28"/>
                    <w:szCs w:val="28"/>
                  </w:rPr>
                  <w:t>Y</w:t>
                </w:r>
                <w:r>
                  <w:rPr>
                    <w:color w:val="4FA3CE"/>
                    <w:sz w:val="28"/>
                    <w:szCs w:val="28"/>
                  </w:rPr>
                  <w:t>o</w:t>
                </w:r>
                <w:r>
                  <w:rPr>
                    <w:color w:val="4FA3CE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color w:val="4FA3CE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spacing w:val="17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w w:val="101"/>
                    <w:sz w:val="28"/>
                    <w:szCs w:val="28"/>
                  </w:rPr>
                  <w:t>A</w:t>
                </w:r>
                <w:r>
                  <w:rPr>
                    <w:color w:val="4FA3CE"/>
                    <w:spacing w:val="-1"/>
                    <w:w w:val="101"/>
                    <w:sz w:val="28"/>
                    <w:szCs w:val="28"/>
                  </w:rPr>
                  <w:t>u</w:t>
                </w:r>
                <w:r>
                  <w:rPr>
                    <w:color w:val="4FA3CE"/>
                    <w:spacing w:val="1"/>
                    <w:w w:val="112"/>
                    <w:sz w:val="28"/>
                    <w:szCs w:val="28"/>
                  </w:rPr>
                  <w:t>d</w:t>
                </w:r>
                <w:r>
                  <w:rPr>
                    <w:color w:val="4FA3CE"/>
                    <w:w w:val="108"/>
                    <w:sz w:val="28"/>
                    <w:szCs w:val="28"/>
                  </w:rPr>
                  <w:t>ie</w:t>
                </w:r>
                <w:r>
                  <w:rPr>
                    <w:color w:val="4FA3CE"/>
                    <w:spacing w:val="-3"/>
                    <w:w w:val="108"/>
                    <w:sz w:val="28"/>
                    <w:szCs w:val="28"/>
                  </w:rPr>
                  <w:t>n</w:t>
                </w:r>
                <w:r>
                  <w:rPr>
                    <w:color w:val="4FA3CE"/>
                    <w:w w:val="109"/>
                    <w:sz w:val="28"/>
                    <w:szCs w:val="28"/>
                  </w:rPr>
                  <w:t>ce</w:t>
                </w:r>
                <w:r>
                  <w:rPr>
                    <w:color w:val="4FA3CE"/>
                    <w:spacing w:val="1"/>
                    <w:w w:val="109"/>
                    <w:sz w:val="28"/>
                    <w:szCs w:val="28"/>
                  </w:rPr>
                  <w:t>?</w:t>
                </w:r>
                <w:r>
                  <w:rPr>
                    <w:color w:val="4FA3CE"/>
                    <w:w w:val="101"/>
                    <w:sz w:val="28"/>
                    <w:szCs w:val="28"/>
                  </w:rPr>
                  <w:t>?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F040DE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3.25pt;width:216.35pt;height:16.05pt;z-index:-251659264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color w:val="4FA3CE"/>
                    <w:sz w:val="28"/>
                    <w:szCs w:val="28"/>
                  </w:rPr>
                  <w:t>Le</w:t>
                </w:r>
                <w:r>
                  <w:rPr>
                    <w:color w:val="4FA3CE"/>
                    <w:spacing w:val="1"/>
                    <w:sz w:val="28"/>
                    <w:szCs w:val="28"/>
                  </w:rPr>
                  <w:t>s</w:t>
                </w:r>
                <w:r>
                  <w:rPr>
                    <w:color w:val="4FA3CE"/>
                    <w:sz w:val="28"/>
                    <w:szCs w:val="28"/>
                  </w:rPr>
                  <w:t>son</w:t>
                </w:r>
                <w:r>
                  <w:rPr>
                    <w:color w:val="4FA3CE"/>
                    <w:spacing w:val="54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pacing w:val="1"/>
                    <w:sz w:val="28"/>
                    <w:szCs w:val="28"/>
                  </w:rPr>
                  <w:t>2</w:t>
                </w:r>
                <w:r>
                  <w:rPr>
                    <w:color w:val="4FA3CE"/>
                    <w:sz w:val="28"/>
                    <w:szCs w:val="28"/>
                  </w:rPr>
                  <w:t>:</w:t>
                </w:r>
                <w:r>
                  <w:rPr>
                    <w:color w:val="4FA3CE"/>
                    <w:spacing w:val="16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Ta</w:t>
                </w:r>
                <w:r>
                  <w:rPr>
                    <w:color w:val="4FA3CE"/>
                    <w:spacing w:val="-2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sz w:val="28"/>
                    <w:szCs w:val="28"/>
                  </w:rPr>
                  <w:t>g</w:t>
                </w:r>
                <w:r>
                  <w:rPr>
                    <w:color w:val="4FA3CE"/>
                    <w:spacing w:val="1"/>
                    <w:sz w:val="28"/>
                    <w:szCs w:val="28"/>
                  </w:rPr>
                  <w:t>e</w:t>
                </w:r>
                <w:r>
                  <w:rPr>
                    <w:color w:val="4FA3CE"/>
                    <w:sz w:val="28"/>
                    <w:szCs w:val="28"/>
                  </w:rPr>
                  <w:t>ti</w:t>
                </w:r>
                <w:r>
                  <w:rPr>
                    <w:color w:val="4FA3CE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color w:val="4FA3CE"/>
                    <w:sz w:val="28"/>
                    <w:szCs w:val="28"/>
                  </w:rPr>
                  <w:t xml:space="preserve">g </w:t>
                </w:r>
                <w:r>
                  <w:rPr>
                    <w:color w:val="4FA3CE"/>
                    <w:spacing w:val="13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Yo</w:t>
                </w:r>
                <w:r>
                  <w:rPr>
                    <w:color w:val="4FA3CE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color w:val="4FA3CE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spacing w:val="16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w w:val="101"/>
                    <w:sz w:val="28"/>
                    <w:szCs w:val="28"/>
                  </w:rPr>
                  <w:t>A</w:t>
                </w:r>
                <w:r>
                  <w:rPr>
                    <w:color w:val="4FA3CE"/>
                    <w:spacing w:val="-1"/>
                    <w:w w:val="101"/>
                    <w:sz w:val="28"/>
                    <w:szCs w:val="28"/>
                  </w:rPr>
                  <w:t>u</w:t>
                </w:r>
                <w:r>
                  <w:rPr>
                    <w:color w:val="4FA3CE"/>
                    <w:spacing w:val="1"/>
                    <w:w w:val="112"/>
                    <w:sz w:val="28"/>
                    <w:szCs w:val="28"/>
                  </w:rPr>
                  <w:t>d</w:t>
                </w:r>
                <w:r>
                  <w:rPr>
                    <w:color w:val="4FA3CE"/>
                    <w:spacing w:val="-3"/>
                    <w:w w:val="86"/>
                    <w:sz w:val="28"/>
                    <w:szCs w:val="28"/>
                  </w:rPr>
                  <w:t>i</w:t>
                </w:r>
                <w:r>
                  <w:rPr>
                    <w:color w:val="4FA3CE"/>
                    <w:w w:val="114"/>
                    <w:sz w:val="28"/>
                    <w:szCs w:val="28"/>
                  </w:rPr>
                  <w:t>ence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7pt;margin-top:73.25pt;width:113.6pt;height:16.05pt;z-index:-251658240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color w:val="4FA3CE"/>
                    <w:sz w:val="28"/>
                    <w:szCs w:val="28"/>
                  </w:rPr>
                  <w:t>Do</w:t>
                </w:r>
                <w:r>
                  <w:rPr>
                    <w:color w:val="4FA3CE"/>
                    <w:spacing w:val="30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Y</w:t>
                </w:r>
                <w:r>
                  <w:rPr>
                    <w:color w:val="4FA3CE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color w:val="4FA3CE"/>
                    <w:sz w:val="28"/>
                    <w:szCs w:val="28"/>
                  </w:rPr>
                  <w:t>ur</w:t>
                </w:r>
                <w:r>
                  <w:rPr>
                    <w:color w:val="4FA3CE"/>
                    <w:spacing w:val="15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w w:val="104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spacing w:val="-2"/>
                    <w:w w:val="104"/>
                    <w:sz w:val="28"/>
                    <w:szCs w:val="28"/>
                  </w:rPr>
                  <w:t>e</w:t>
                </w:r>
                <w:r>
                  <w:rPr>
                    <w:color w:val="4FA3CE"/>
                    <w:w w:val="115"/>
                    <w:sz w:val="28"/>
                    <w:szCs w:val="28"/>
                  </w:rPr>
                  <w:t>s</w:t>
                </w:r>
                <w:r>
                  <w:rPr>
                    <w:color w:val="4FA3CE"/>
                    <w:spacing w:val="1"/>
                    <w:w w:val="115"/>
                    <w:sz w:val="28"/>
                    <w:szCs w:val="28"/>
                  </w:rPr>
                  <w:t>e</w:t>
                </w:r>
                <w:r>
                  <w:rPr>
                    <w:color w:val="4FA3CE"/>
                    <w:spacing w:val="-3"/>
                    <w:w w:val="112"/>
                    <w:sz w:val="28"/>
                    <w:szCs w:val="28"/>
                  </w:rPr>
                  <w:t>a</w:t>
                </w:r>
                <w:r>
                  <w:rPr>
                    <w:color w:val="4FA3CE"/>
                    <w:spacing w:val="1"/>
                    <w:w w:val="109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w w:val="110"/>
                    <w:sz w:val="28"/>
                    <w:szCs w:val="28"/>
                  </w:rPr>
                  <w:t>ch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7pt;margin-top:73.25pt;width:77.85pt;height:16.05pt;z-index:-251657216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color w:val="4FA3CE"/>
                    <w:spacing w:val="-1"/>
                    <w:w w:val="112"/>
                    <w:sz w:val="28"/>
                    <w:szCs w:val="28"/>
                  </w:rPr>
                  <w:t>G</w:t>
                </w:r>
                <w:r>
                  <w:rPr>
                    <w:color w:val="4FA3CE"/>
                    <w:w w:val="112"/>
                    <w:sz w:val="28"/>
                    <w:szCs w:val="28"/>
                  </w:rPr>
                  <w:t>at</w:t>
                </w:r>
                <w:r>
                  <w:rPr>
                    <w:color w:val="4FA3CE"/>
                    <w:spacing w:val="-1"/>
                    <w:w w:val="112"/>
                    <w:sz w:val="28"/>
                    <w:szCs w:val="28"/>
                  </w:rPr>
                  <w:t>h</w:t>
                </w:r>
                <w:r>
                  <w:rPr>
                    <w:color w:val="4FA3CE"/>
                    <w:w w:val="112"/>
                    <w:sz w:val="28"/>
                    <w:szCs w:val="28"/>
                  </w:rPr>
                  <w:t>er</w:t>
                </w:r>
                <w:r>
                  <w:rPr>
                    <w:color w:val="4FA3CE"/>
                    <w:spacing w:val="-7"/>
                    <w:w w:val="112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w w:val="112"/>
                    <w:sz w:val="28"/>
                    <w:szCs w:val="28"/>
                  </w:rP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15pt;width:117.8pt;height:16.05pt;z-index:-251656192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color w:val="4FA3CE"/>
                    <w:sz w:val="28"/>
                    <w:szCs w:val="28"/>
                  </w:rPr>
                  <w:t>Who</w:t>
                </w:r>
                <w:r>
                  <w:rPr>
                    <w:color w:val="4FA3CE"/>
                    <w:spacing w:val="60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Is</w:t>
                </w:r>
                <w:r>
                  <w:rPr>
                    <w:color w:val="4FA3CE"/>
                    <w:spacing w:val="1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Yo</w:t>
                </w:r>
                <w:r>
                  <w:rPr>
                    <w:color w:val="4FA3CE"/>
                    <w:spacing w:val="-4"/>
                    <w:sz w:val="28"/>
                    <w:szCs w:val="28"/>
                  </w:rPr>
                  <w:t>u</w:t>
                </w:r>
                <w:r>
                  <w:rPr>
                    <w:color w:val="4FA3CE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spacing w:val="16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w w:val="105"/>
                    <w:sz w:val="28"/>
                    <w:szCs w:val="28"/>
                  </w:rPr>
                  <w:t>U</w:t>
                </w:r>
                <w:r>
                  <w:rPr>
                    <w:color w:val="4FA3CE"/>
                    <w:spacing w:val="-2"/>
                    <w:w w:val="105"/>
                    <w:sz w:val="28"/>
                    <w:szCs w:val="28"/>
                  </w:rPr>
                  <w:t>s</w:t>
                </w:r>
                <w:r>
                  <w:rPr>
                    <w:color w:val="4FA3CE"/>
                    <w:w w:val="115"/>
                    <w:sz w:val="28"/>
                    <w:szCs w:val="28"/>
                  </w:rPr>
                  <w:t>e</w:t>
                </w:r>
                <w:r>
                  <w:rPr>
                    <w:color w:val="4FA3CE"/>
                    <w:spacing w:val="1"/>
                    <w:w w:val="115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w w:val="101"/>
                    <w:sz w:val="28"/>
                    <w:szCs w:val="28"/>
                  </w:rPr>
                  <w:t>?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F040DE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73.15pt;width:90.25pt;height:16.05pt;z-index:-251655168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color w:val="4FA3CE"/>
                    <w:sz w:val="28"/>
                    <w:szCs w:val="28"/>
                  </w:rPr>
                  <w:t>Us</w:t>
                </w:r>
                <w:r>
                  <w:rPr>
                    <w:color w:val="4FA3CE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color w:val="4FA3CE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spacing w:val="51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w w:val="113"/>
                    <w:sz w:val="28"/>
                    <w:szCs w:val="28"/>
                  </w:rPr>
                  <w:t>P</w:t>
                </w:r>
                <w:r>
                  <w:rPr>
                    <w:color w:val="4FA3CE"/>
                    <w:spacing w:val="-2"/>
                    <w:w w:val="113"/>
                    <w:sz w:val="28"/>
                    <w:szCs w:val="28"/>
                  </w:rPr>
                  <w:t>e</w:t>
                </w:r>
                <w:r>
                  <w:rPr>
                    <w:color w:val="4FA3CE"/>
                    <w:spacing w:val="1"/>
                    <w:w w:val="109"/>
                    <w:sz w:val="28"/>
                    <w:szCs w:val="28"/>
                  </w:rPr>
                  <w:t>r</w:t>
                </w:r>
                <w:r>
                  <w:rPr>
                    <w:color w:val="4FA3CE"/>
                    <w:w w:val="112"/>
                    <w:sz w:val="28"/>
                    <w:szCs w:val="28"/>
                  </w:rPr>
                  <w:t>son</w:t>
                </w:r>
                <w:r>
                  <w:rPr>
                    <w:color w:val="4FA3CE"/>
                    <w:spacing w:val="-1"/>
                    <w:w w:val="112"/>
                    <w:sz w:val="28"/>
                    <w:szCs w:val="28"/>
                  </w:rPr>
                  <w:t>a</w:t>
                </w:r>
                <w:r>
                  <w:rPr>
                    <w:color w:val="4FA3CE"/>
                    <w:w w:val="111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D2058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25pt;width:123.5pt;height:16.05pt;z-index:-251654144;mso-position-horizontal-relative:page;mso-position-vertical-relative:page" filled="f" stroked="f">
          <v:textbox inset="0,0,0,0">
            <w:txbxContent>
              <w:p w:rsidR="00F040DE" w:rsidRDefault="00D2058C">
                <w:pPr>
                  <w:spacing w:line="300" w:lineRule="exact"/>
                  <w:ind w:left="20" w:right="-42"/>
                  <w:rPr>
                    <w:sz w:val="28"/>
                    <w:szCs w:val="28"/>
                  </w:rPr>
                </w:pPr>
                <w:r>
                  <w:rPr>
                    <w:color w:val="4FA3CE"/>
                    <w:sz w:val="28"/>
                    <w:szCs w:val="28"/>
                  </w:rPr>
                  <w:t>De</w:t>
                </w:r>
                <w:r>
                  <w:rPr>
                    <w:color w:val="4FA3CE"/>
                    <w:spacing w:val="1"/>
                    <w:sz w:val="28"/>
                    <w:szCs w:val="28"/>
                  </w:rPr>
                  <w:t>s</w:t>
                </w:r>
                <w:r>
                  <w:rPr>
                    <w:color w:val="4FA3CE"/>
                    <w:sz w:val="28"/>
                    <w:szCs w:val="28"/>
                  </w:rPr>
                  <w:t>igni</w:t>
                </w:r>
                <w:r>
                  <w:rPr>
                    <w:color w:val="4FA3CE"/>
                    <w:spacing w:val="-4"/>
                    <w:sz w:val="28"/>
                    <w:szCs w:val="28"/>
                  </w:rPr>
                  <w:t>n</w:t>
                </w:r>
                <w:r>
                  <w:rPr>
                    <w:color w:val="4FA3CE"/>
                    <w:sz w:val="28"/>
                    <w:szCs w:val="28"/>
                  </w:rPr>
                  <w:t xml:space="preserve">g </w:t>
                </w:r>
                <w:r>
                  <w:rPr>
                    <w:color w:val="4FA3CE"/>
                    <w:spacing w:val="3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z w:val="28"/>
                    <w:szCs w:val="28"/>
                  </w:rPr>
                  <w:t>y</w:t>
                </w:r>
                <w:r>
                  <w:rPr>
                    <w:color w:val="4FA3CE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color w:val="4FA3CE"/>
                    <w:sz w:val="28"/>
                    <w:szCs w:val="28"/>
                  </w:rPr>
                  <w:t>ur</w:t>
                </w:r>
                <w:r>
                  <w:rPr>
                    <w:color w:val="4FA3CE"/>
                    <w:spacing w:val="48"/>
                    <w:sz w:val="28"/>
                    <w:szCs w:val="28"/>
                  </w:rPr>
                  <w:t xml:space="preserve"> </w:t>
                </w:r>
                <w:r>
                  <w:rPr>
                    <w:color w:val="4FA3CE"/>
                    <w:spacing w:val="-3"/>
                    <w:w w:val="94"/>
                    <w:sz w:val="28"/>
                    <w:szCs w:val="28"/>
                  </w:rPr>
                  <w:t>A</w:t>
                </w:r>
                <w:r>
                  <w:rPr>
                    <w:color w:val="4FA3CE"/>
                    <w:spacing w:val="1"/>
                    <w:w w:val="112"/>
                    <w:sz w:val="28"/>
                    <w:szCs w:val="28"/>
                  </w:rPr>
                  <w:t>p</w:t>
                </w:r>
                <w:r>
                  <w:rPr>
                    <w:color w:val="4FA3CE"/>
                    <w:w w:val="112"/>
                    <w:sz w:val="28"/>
                    <w:szCs w:val="28"/>
                  </w:rPr>
                  <w:t>p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0DE" w:rsidRDefault="00F040D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73483"/>
    <w:multiLevelType w:val="multilevel"/>
    <w:tmpl w:val="745C7F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DE"/>
    <w:rsid w:val="00971584"/>
    <w:rsid w:val="00D2058C"/>
    <w:rsid w:val="00F0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804A34C8-CEE2-4320-9851-B9C77CC6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1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584"/>
  </w:style>
  <w:style w:type="paragraph" w:styleId="Footer">
    <w:name w:val="footer"/>
    <w:basedOn w:val="Normal"/>
    <w:link w:val="FooterChar"/>
    <w:uiPriority w:val="99"/>
    <w:unhideWhenUsed/>
    <w:rsid w:val="009715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1677</Words>
  <Characters>9561</Characters>
  <Application>Microsoft Office Word</Application>
  <DocSecurity>0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</cp:lastModifiedBy>
  <cp:revision>3</cp:revision>
  <dcterms:created xsi:type="dcterms:W3CDTF">2021-01-26T11:35:00Z</dcterms:created>
  <dcterms:modified xsi:type="dcterms:W3CDTF">2021-01-26T11:50:00Z</dcterms:modified>
</cp:coreProperties>
</file>