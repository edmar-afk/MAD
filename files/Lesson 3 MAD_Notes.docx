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g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group style="position:absolute;margin-left:0pt;margin-top:0pt;width:612pt;height:792pt;mso-position-horizontal-relative:page;mso-position-vertical-relative:page;z-index:-240" coordorigin="0,0" coordsize="12240,15840">
            <v:shape style="position:absolute;left:0;top:0;width:12240;height:11131" coordorigin="0,0" coordsize="12240,11131" path="m0,0l0,11131,12240,11131,12240,0,0,0xe" filled="t" fillcolor="#5B9BD4" stroked="f">
              <v:path arrowok="t"/>
              <v:fill/>
            </v:shape>
            <v:shape style="position:absolute;left:2757;top:2247;width:6497;height:6518" coordorigin="2757,2247" coordsize="6497,6518" path="m6005,2247l5739,2257,5478,2289,5225,2341,4978,2413,4741,2503,4512,2610,4294,2735,4087,2875,3891,3031,3708,3201,3539,3385,3384,3581,3243,3789,3119,4008,3012,4237,2922,4476,2851,4722,2799,4977,2768,5238,2757,5506,2768,5773,2799,6034,2851,6289,2922,6536,3012,6774,3119,7003,3243,7222,3384,7430,3539,7627,3708,7810,3891,7980,4087,8136,4294,8276,4512,8401,4741,8509,4978,8598,5225,8670,5478,8722,5739,8754,6005,8765,6272,8754,6532,8722,6786,8670,7032,8598,7270,8509,7498,8401,7716,8276,7924,8136,8119,7980,8302,7810,8472,7627,8627,7430,8767,7222,8891,7003,8998,6774,9088,6536,9159,6289,9211,6034,9243,5773,9253,5506,9243,5238,9211,4977,9159,4722,9088,4476,8998,4237,8891,4008,8767,3789,8627,3581,8472,3385,8302,3201,8119,3031,7924,2875,7716,2735,7498,2610,7270,2503,7032,2413,6786,2341,6532,2289,6272,2257,6005,2247xe" filled="t" fillcolor="#FFFDFC" stroked="f">
              <v:path arrowok="t"/>
              <v:fill/>
            </v:shape>
            <v:shape style="position:absolute;left:0;top:11125;width:12240;height:411" coordorigin="0,11125" coordsize="12240,411" path="m0,11125l0,11536,12240,11536,12240,11125,0,11125xe" filled="t" fillcolor="#DEEBF7" stroked="f">
              <v:path arrowok="t"/>
              <v:fill/>
            </v:shape>
            <v:shape type="#_x0000_t75" style="position:absolute;left:4018;top:5028;width:5450;height:780">
              <v:imagedata o:title="" r:id="rId4"/>
            </v:shape>
            <v:shape style="position:absolute;left:4038;top:5179;width:1488;height:309" coordorigin="4038,5179" coordsize="1488,309" path="m5000,5470l4873,5188,4864,5181,4850,5179,4838,5179,4837,5221,4903,5372,4771,5372,4758,5404,4916,5404,4949,5478,4951,5482,4955,5484,4960,5485,4967,5485,4989,5485,4996,5485,5002,5480,5002,5476,5000,5470xe" filled="t" fillcolor="#FFFDFC" stroked="f">
              <v:path arrowok="t"/>
              <v:fill/>
            </v:shape>
            <v:shape style="position:absolute;left:4038;top:5179;width:1488;height:309" coordorigin="4038,5179" coordsize="1488,309" path="m4678,5469l4676,5476,4677,5481,4682,5484,4689,5485,4713,5485,4719,5484,4724,5482,4727,5477,4758,5404,4771,5372,4836,5221,4837,5221,4838,5179,4827,5179,4820,5180,4814,5181,4809,5184,4806,5188,4678,5469xe" filled="t" fillcolor="#FFFDFC" stroked="f">
              <v:path arrowok="t"/>
              <v:fill/>
            </v:shape>
            <v:shape style="position:absolute;left:4038;top:5179;width:1488;height:309" coordorigin="4038,5179" coordsize="1488,309" path="m5030,5183l5029,5189,5031,5195,5131,5475,5132,5477,5141,5483,5151,5485,5161,5485,5183,5485,5195,5483,5201,5475,5275,5246,5275,5246,5355,5475,5364,5483,5374,5485,5384,5485,5405,5485,5417,5483,5425,5475,5525,5195,5527,5187,5524,5182,5520,5180,5514,5180,5493,5179,5489,5180,5483,5181,5478,5184,5476,5188,5393,5442,5392,5442,5305,5188,5299,5181,5288,5179,5267,5179,5255,5181,5249,5188,5168,5442,5168,5442,5082,5188,5081,5185,5077,5181,5072,5180,5065,5179,5043,5179,5036,5180,5030,5183xe" filled="t" fillcolor="#FFFDFC" stroked="f">
              <v:path arrowok="t"/>
              <v:fill/>
            </v:shape>
            <v:shape style="position:absolute;left:4038;top:5179;width:1488;height:309" coordorigin="4038,5179" coordsize="1488,309" path="m4050,5279l4055,5287,4060,5296,4067,5304,4075,5311,4083,5317,4092,5323,4102,5328,4112,5333,4123,5337,4133,5341,4144,5345,4155,5349,4165,5353,4175,5356,4184,5361,4192,5365,4200,5370,4207,5375,4212,5381,4216,5387,4219,5395,4219,5411,4217,5418,4214,5425,4210,5431,4205,5436,4199,5441,4192,5445,4184,5448,4175,5450,4166,5453,4156,5454,4131,5454,4118,5453,4107,5450,4096,5447,4086,5444,4079,5441,4071,5438,4064,5435,4059,5432,4054,5430,4051,5428,4046,5428,4042,5431,4039,5435,4039,5440,4038,5446,4038,5451,4039,5455,4041,5461,4045,5465,4051,5469,4057,5472,4063,5474,4070,5477,4078,5480,4087,5482,4097,5484,4107,5486,4118,5488,4130,5488,4143,5488,4154,5488,4175,5486,4194,5483,4198,5481,4218,5474,4235,5465,4246,5457,4255,5448,4262,5437,4268,5426,4272,5413,4272,5387,4269,5376,4264,5368,4259,5359,4253,5351,4245,5345,4236,5338,4227,5333,4217,5328,4206,5323,4196,5319,4185,5315,4174,5311,4164,5307,4154,5303,4143,5299,4134,5295,4126,5290,4118,5285,4111,5280,4106,5274,4101,5268,4099,5260,4099,5246,4100,5241,4103,5236,4105,5230,4109,5226,4114,5222,4119,5218,4126,5215,4134,5213,4141,5211,4151,5210,4172,5210,4183,5211,4192,5213,4201,5215,4209,5218,4215,5221,4222,5223,4228,5226,4232,5228,4237,5230,4242,5231,4247,5230,4249,5226,4250,5221,4250,5217,4250,5211,4250,5205,4248,5200,4244,5195,4238,5192,4232,5189,4226,5187,4220,5185,4212,5183,4205,5181,4197,5179,4188,5178,4180,5177,4171,5176,4156,5176,4136,5178,4117,5182,4103,5185,4091,5190,4080,5197,4070,5204,4062,5212,4056,5222,4051,5232,4048,5243,4048,5268,4050,5279xe" filled="t" fillcolor="#FFFDFC" stroked="f">
              <v:path arrowok="t"/>
              <v:fill/>
            </v:shape>
            <v:shape style="position:absolute;left:4038;top:5179;width:1488;height:309" coordorigin="4038,5179" coordsize="1488,309" path="m4570,5483l4574,5484,4580,5485,4587,5485,4597,5485,4604,5485,4610,5484,4615,5482,4617,5478,4617,5187,4615,5183,4610,5181,4604,5180,4597,5179,4587,5179,4580,5180,4574,5181,4569,5183,4567,5187,4567,5308,4394,5308,4394,5187,4394,5184,4389,5181,4385,5180,4378,5180,4364,5179,4357,5180,4351,5181,4346,5183,4344,5187,4344,5478,4346,5482,4351,5484,4357,5485,4364,5485,4378,5485,4381,5485,4387,5484,4392,5482,4394,5478,4394,5343,4567,5343,4567,5478,4570,5483xe" filled="t" fillcolor="#FFFDFC" stroked="f">
              <v:path arrowok="t"/>
              <v:fill/>
            </v:shape>
            <v:shape style="position:absolute;left:5708;top:5179;width:2458;height:308" coordorigin="5708,5179" coordsize="2458,308" path="m6378,5469l6375,5476,6376,5481,6381,5484,6388,5485,6412,5485,6418,5484,6423,5482,6427,5477,6458,5404,6470,5372,6536,5221,6536,5221,6537,5179,6527,5179,6519,5180,6513,5181,6508,5184,6505,5188,6378,5469xe" filled="t" fillcolor="#FFFDFC" stroked="f">
              <v:path arrowok="t"/>
              <v:fill/>
            </v:shape>
            <v:shape style="position:absolute;left:5708;top:5179;width:2458;height:308" coordorigin="5708,5179" coordsize="2458,308" path="m6761,5191l6761,5474,6763,5478,6767,5480,6771,5483,6775,5484,6865,5484,6887,5483,6907,5481,6926,5478,6944,5435,6924,5443,6923,5443,6905,5447,6885,5449,6863,5450,6811,5450,6811,5214,6865,5181,6775,5181,6771,5182,6767,5184,6763,5187,6761,5191xe" filled="t" fillcolor="#FFFDFC" stroked="f">
              <v:path arrowok="t"/>
              <v:fill/>
            </v:shape>
            <v:shape style="position:absolute;left:5708;top:5179;width:2458;height:308" coordorigin="5708,5179" coordsize="2458,308" path="m6979,5406l6966,5421,6961,5425,6944,5435,6926,5478,6944,5474,6970,5465,6987,5456,7003,5445,7018,5431,7030,5415,7040,5397,7048,5370,7051,5350,7052,5328,7052,5325,7051,5304,7047,5284,7040,5266,7032,5250,7020,5234,7006,5220,6987,5207,6969,5198,6949,5191,6928,5186,6909,5183,6888,5181,6865,5181,6811,5214,6868,5214,6890,5216,6910,5218,6927,5223,6934,5226,6953,5235,6968,5247,6983,5266,6992,5284,6994,5290,6998,5309,6999,5330,6999,5345,6996,5365,6991,5383,6989,5388,6979,5406xe" filled="t" fillcolor="#FFFDFC" stroked="f">
              <v:path arrowok="t"/>
              <v:fill/>
            </v:shape>
            <v:shape style="position:absolute;left:5708;top:5179;width:2458;height:308" coordorigin="5708,5179" coordsize="2458,308" path="m7130,5468l7130,5474,7132,5478,7140,5483,7145,5484,7333,5484,7338,5481,7340,5477,7341,5473,7341,5464,7341,5460,7340,5456,7335,5451,7331,5450,7181,5450,7181,5342,7309,5342,7315,5340,7317,5336,7318,5331,7318,5321,7316,5315,7312,5310,7308,5309,7181,5309,7181,5214,7331,5214,7336,5212,7338,5207,7339,5203,7339,5192,7337,5186,7333,5182,7329,5181,7145,5181,7140,5182,7132,5187,7130,5191,7130,5468xe" filled="t" fillcolor="#FFFDFC" stroked="f">
              <v:path arrowok="t"/>
              <v:fill/>
            </v:shape>
            <v:shape style="position:absolute;left:5708;top:5179;width:2458;height:308" coordorigin="5708,5179" coordsize="2458,308" path="m8041,5310l8036,5319,8032,5328,8031,5328,8026,5319,8021,5310,8016,5300,8011,5291,8006,5283,8001,5274,7949,5187,7941,5181,7929,5179,7907,5179,7899,5180,7894,5183,7894,5189,7897,5195,8005,5366,8005,5478,8008,5483,8012,5484,8018,5485,8025,5485,8035,5485,8042,5485,8048,5484,8053,5482,8055,5478,8055,5366,8162,5195,8164,5192,8166,5187,8165,5182,8160,5180,8152,5180,8130,5179,8124,5180,8119,5181,8115,5184,8113,5188,8060,5275,8055,5284,8050,5292,8045,5301,8041,5310xe" filled="t" fillcolor="#FFFDFC" stroked="f">
              <v:path arrowok="t"/>
              <v:fill/>
            </v:shape>
            <v:shape style="position:absolute;left:5708;top:5179;width:2458;height:308" coordorigin="5708,5179" coordsize="2458,308" path="m7424,5481l7428,5483,7433,5484,7439,5485,7457,5485,7466,5484,7474,5478,7474,5214,7602,5479,7604,5482,7608,5484,7613,5485,7619,5485,7633,5485,7639,5485,7646,5483,7651,5479,7784,5214,7785,5214,7785,5478,7798,5485,7805,5485,7819,5485,7822,5485,7828,5484,7833,5482,7835,5478,7835,5196,7829,5185,7819,5181,7776,5181,7772,5181,7758,5186,7747,5197,7742,5206,7629,5425,7628,5425,7520,5205,7518,5201,7513,5194,7508,5189,7501,5185,7497,5183,7492,5182,7487,5181,7482,5181,7439,5181,7434,5182,7430,5185,7425,5188,7423,5192,7423,5478,7424,5481xe" filled="t" fillcolor="#FFFDFC" stroked="f">
              <v:path arrowok="t"/>
              <v:fill/>
            </v:shape>
            <v:shape style="position:absolute;left:5708;top:5179;width:2458;height:308" coordorigin="5708,5179" coordsize="2458,308" path="m6032,5470l5905,5188,5896,5181,5882,5179,5870,5179,5869,5221,5935,5372,5803,5372,5790,5404,5948,5404,5981,5478,5983,5482,5987,5484,5992,5485,5999,5485,6021,5485,6028,5485,6034,5480,6034,5476,6032,5470xe" filled="t" fillcolor="#FFFDFC" stroked="f">
              <v:path arrowok="t"/>
              <v:fill/>
            </v:shape>
            <v:shape style="position:absolute;left:5708;top:5179;width:2458;height:308" coordorigin="5708,5179" coordsize="2458,308" path="m5710,5469l5708,5476,5709,5481,5714,5484,5721,5485,5745,5485,5751,5484,5756,5482,5759,5477,5790,5404,5803,5372,5868,5221,5870,5179,5859,5179,5852,5180,5846,5181,5841,5184,5838,5188,5710,5469xe" filled="t" fillcolor="#FFFDFC" stroked="f">
              <v:path arrowok="t"/>
              <v:fill/>
            </v:shape>
            <v:shape style="position:absolute;left:5708;top:5179;width:2458;height:308" coordorigin="5708,5179" coordsize="2458,308" path="m6130,5375l6126,5355,6125,5334,6125,5321,6128,5301,6133,5282,6144,5259,6156,5244,6173,5229,6191,5220,6197,5218,6217,5214,6237,5212,6238,5212,6259,5213,6277,5217,6288,5220,6298,5223,6306,5227,6313,5230,6320,5234,6325,5237,6330,5240,6333,5241,6338,5241,6343,5237,6345,5232,6345,5227,6345,5221,6345,5214,6343,5210,6339,5205,6334,5200,6329,5198,6322,5194,6316,5191,6308,5188,6299,5186,6290,5183,6281,5181,6270,5179,6260,5178,6249,5177,6229,5177,6208,5179,6189,5182,6170,5188,6150,5196,6133,5207,6118,5219,6104,5234,6093,5251,6084,5269,6076,5295,6073,5315,6072,5336,6072,5343,6073,5364,6077,5383,6083,5401,6091,5418,6102,5434,6115,5449,6129,5460,6146,5470,6166,5478,6191,5484,6211,5487,6232,5488,6247,5488,6260,5487,6272,5485,6284,5482,6295,5480,6304,5477,6313,5474,6321,5471,6327,5467,6333,5464,6339,5460,6344,5455,6346,5451,6347,5446,6347,5435,6346,5430,6344,5425,6340,5423,6336,5423,6332,5425,6327,5428,6322,5431,6315,5434,6307,5438,6299,5441,6290,5445,6279,5448,6267,5451,6254,5452,6239,5452,6230,5452,6209,5450,6191,5445,6170,5434,6155,5422,6141,5404,6133,5385,6130,5375xe" filled="t" fillcolor="#FFFDFC" stroked="f">
              <v:path arrowok="t"/>
              <v:fill/>
            </v:shape>
            <v:shape style="position:absolute;left:5708;top:5179;width:2458;height:308" coordorigin="5708,5179" coordsize="2458,308" path="m6699,5470l6572,5188,6563,5181,6549,5179,6537,5179,6536,5221,6602,5372,6470,5372,6458,5404,6615,5404,6648,5478,6650,5482,6654,5484,6659,5485,6666,5485,6688,5485,6695,5485,6702,5480,6701,5476,6699,5470xe" filled="t" fillcolor="#FFFDFC" stroked="f">
              <v:path arrowok="t"/>
              <v:fill/>
            </v:shape>
            <v:shape type="#_x0000_t75" style="position:absolute;left:4200;top:5299;width:4066;height:1361">
              <v:imagedata o:title="" r:id="rId5"/>
            </v:shape>
            <v:shape style="position:absolute;left:4436;top:5389;width:1612;height:264" coordorigin="4436,5389" coordsize="1612,264" path="m4918,5451l4918,5471,4920,5481,4924,5488,4929,5496,4935,5503,4942,5508,4949,5513,4957,5517,4967,5520,4976,5524,4986,5526,4995,5529,5005,5531,5015,5534,5024,5536,5033,5538,5042,5541,5049,5545,5056,5548,5062,5552,5066,5557,5071,5562,5073,5569,5073,5583,5072,5590,5069,5596,5066,5601,5061,5606,5056,5610,5050,5615,5043,5618,5035,5620,5027,5622,5017,5623,4999,5623,4991,5623,4985,5622,4978,5620,4972,5619,4967,5617,4961,5615,4957,5613,4953,5611,4949,5608,4942,5604,4936,5601,4931,5598,4927,5598,4921,5599,4916,5602,4904,5619,4912,5625,4929,5635,4948,5643,4965,5648,4984,5651,5006,5652,5013,5652,5033,5650,5052,5646,5065,5642,5077,5636,5086,5629,5095,5622,5102,5613,5107,5603,5112,5593,5114,5583,5114,5561,5112,5552,5108,5544,5103,5537,5097,5531,5090,5526,5083,5521,5074,5517,5065,5513,5056,5510,5046,5507,5037,5504,5027,5502,5017,5499,5008,5497,4999,5494,4990,5491,4983,5488,4976,5485,4970,5481,4965,5476,4961,5471,4959,5465,4959,5452,4960,5447,4963,5442,4965,5437,4969,5433,4974,5429,4979,5426,4985,5423,4993,5421,5000,5419,5009,5418,5029,5418,5038,5419,5045,5421,5053,5423,5059,5425,5064,5428,5069,5430,5074,5432,5081,5436,5086,5437,5092,5436,5097,5432,5107,5415,5104,5413,5087,5403,5068,5396,5059,5393,5039,5390,5018,5389,5015,5389,4994,5391,4975,5395,4963,5399,4952,5404,4944,5411,4935,5417,4929,5425,4924,5433,4920,5442,4918,5451xe" filled="t" fillcolor="#5B9BD4" stroked="f">
              <v:path arrowok="t"/>
              <v:fill/>
            </v:shape>
            <v:shape style="position:absolute;left:4436;top:5389;width:1612;height:264" coordorigin="4436,5389" coordsize="1612,264" path="m5162,5451l5162,5471,5165,5481,5169,5488,5174,5496,5179,5503,5187,5508,5194,5513,5202,5517,5212,5520,5221,5524,5231,5526,5240,5529,5250,5531,5259,5534,5269,5536,5278,5538,5286,5541,5294,5545,5301,5548,5307,5552,5311,5557,5316,5562,5318,5569,5318,5583,5316,5590,5313,5596,5310,5601,5306,5606,5300,5610,5295,5615,5288,5618,5280,5620,5271,5622,5262,5623,5243,5623,5236,5623,5229,5622,5223,5620,5217,5619,5212,5617,5206,5615,5202,5613,5198,5611,5193,5608,5187,5604,5181,5601,5176,5598,5171,5598,5166,5599,5161,5602,5149,5619,5157,5625,5174,5635,5193,5643,5210,5648,5229,5651,5250,5652,5258,5652,5278,5650,5297,5646,5310,5642,5322,5636,5331,5629,5340,5622,5347,5613,5352,5603,5357,5593,5359,5583,5359,5561,5357,5552,5353,5544,5348,5537,5342,5531,5335,5526,5328,5521,5319,5517,5310,5513,5301,5510,5291,5507,5281,5504,5272,5502,5262,5499,5253,5497,5243,5494,5235,5491,5228,5488,5221,5485,5215,5481,5210,5476,5206,5471,5203,5465,5203,5452,5205,5447,5207,5442,5210,5437,5214,5433,5219,5429,5224,5426,5230,5423,5238,5421,5245,5419,5254,5418,5274,5418,5283,5419,5290,5421,5298,5423,5304,5425,5309,5428,5314,5430,5319,5432,5326,5436,5331,5437,5337,5436,5341,5432,5352,5415,5349,5413,5332,5403,5313,5396,5304,5393,5284,5390,5263,5389,5259,5389,5239,5391,5220,5395,5208,5399,5197,5404,5189,5411,5180,5417,5174,5425,5169,5433,5165,5442,5162,5451xe" filled="t" fillcolor="#5B9BD4" stroked="f">
              <v:path arrowok="t"/>
              <v:fill/>
            </v:shape>
            <v:shape style="position:absolute;left:4436;top:5389;width:1612;height:264" coordorigin="4436,5389" coordsize="1612,264" path="m5461,5576l5455,5563,5460,5625,5477,5635,5468,5586,5461,5576xe" filled="t" fillcolor="#5B9BD4" stroked="f">
              <v:path arrowok="t"/>
              <v:fill/>
            </v:shape>
            <v:shape style="position:absolute;left:4436;top:5389;width:1612;height:264" coordorigin="4436,5389" coordsize="1612,264" path="m5402,5521l5403,5536,5407,5555,5414,5574,5420,5585,5432,5601,5446,5616,5460,5625,5455,5563,5454,5560,5449,5542,5447,5521,5447,5517,5449,5496,5455,5478,5461,5465,5468,5455,5478,5446,5480,5445,5496,5434,5515,5426,5522,5424,5541,5420,5562,5419,5571,5419,5591,5421,5610,5426,5630,5435,5646,5446,5656,5455,5664,5465,5669,5478,5676,5500,5677,5521,5677,5524,5675,5545,5669,5563,5664,5576,5656,5586,5646,5595,5629,5607,5610,5615,5603,5617,5583,5621,5562,5622,5554,5622,5533,5620,5515,5615,5494,5606,5478,5595,5468,5586,5477,5635,5497,5643,5521,5649,5541,5651,5562,5652,5569,5652,5590,5651,5609,5648,5628,5643,5645,5636,5663,5627,5678,5616,5688,5607,5701,5591,5711,5574,5716,5561,5721,5541,5723,5521,5722,5506,5718,5486,5711,5468,5705,5456,5693,5440,5678,5426,5665,5416,5647,5406,5628,5398,5603,5392,5583,5390,5562,5389,5556,5389,5535,5390,5515,5393,5497,5398,5480,5405,5462,5414,5446,5426,5436,5435,5424,5450,5414,5468,5408,5481,5404,5500,5402,5521xe" filled="t" fillcolor="#5B9BD4" stroked="f">
              <v:path arrowok="t"/>
              <v:fill/>
            </v:shape>
            <v:shape style="position:absolute;left:4436;top:5389;width:1612;height:264" coordorigin="4436,5389" coordsize="1612,264" path="m6048,5392l6009,5392,6010,5580,6010,5586,6011,5592,5823,5398,5821,5396,5817,5393,5812,5392,5807,5392,5785,5392,5785,5650,5823,5650,5823,5461,5823,5455,5822,5449,6010,5643,6015,5647,6020,5649,6026,5650,6048,5650,6048,5392xe" filled="t" fillcolor="#5B9BD4" stroked="f">
              <v:path arrowok="t"/>
              <v:fill/>
            </v:shape>
            <v:shape style="position:absolute;left:4436;top:5389;width:1612;height:264" coordorigin="4436,5389" coordsize="1612,264" path="m4480,5620l4480,5392,4436,5392,4436,5650,4620,5650,4620,5620,4480,5620xe" filled="t" fillcolor="#5B9BD4" stroked="f">
              <v:path arrowok="t"/>
              <v:fill/>
            </v:shape>
            <v:shape style="position:absolute;left:4436;top:5389;width:1612;height:264" coordorigin="4436,5389" coordsize="1612,264" path="m4713,5621l4713,5533,4839,5533,4839,5506,4713,5506,4713,5420,4869,5420,4869,5392,4669,5392,4669,5650,4869,5650,4869,5621,4713,5621xe" filled="t" fillcolor="#5B9BD4" stroked="f">
              <v:path arrowok="t"/>
              <v:fill/>
            </v:shape>
            <v:shape style="position:absolute;left:6226;top:5389;width:218;height:264" coordorigin="6226,5389" coordsize="218,264" path="m6243,5579l6226,5585,6230,5595,6234,5604,6240,5612,6245,5620,6252,5627,6261,5633,6269,5639,6279,5644,6292,5647,6314,5651,6336,5652,6338,5652,6359,5651,6378,5647,6391,5644,6403,5639,6412,5632,6422,5625,6430,5617,6436,5608,6441,5598,6444,5587,6444,5573,6440,5553,6428,5536,6420,5529,6402,5520,6380,5514,6389,5512,6397,5509,6404,5506,6411,5502,6417,5498,6422,5494,6426,5489,6430,5483,6433,5477,6436,5470,6437,5463,6437,5445,6434,5436,6430,5428,6425,5419,6419,5413,6410,5407,6402,5401,6392,5397,6380,5393,6368,5390,6356,5389,6328,5389,6315,5390,6303,5394,6291,5397,6280,5401,6271,5407,6262,5414,6254,5421,6248,5430,6242,5439,6238,5450,6236,5461,6257,5464,6263,5465,6267,5465,6270,5463,6275,5459,6277,5455,6279,5449,6281,5444,6285,5439,6289,5435,6293,5431,6298,5427,6304,5424,6310,5421,6317,5419,6324,5417,6332,5416,6348,5416,6356,5417,6363,5419,6370,5421,6376,5424,6381,5427,6386,5431,6390,5435,6393,5441,6396,5446,6397,5453,6397,5467,6396,5473,6393,5479,6390,5484,6386,5489,6380,5493,6374,5497,6366,5500,6356,5502,6346,5504,6334,5506,6320,5506,6320,5529,6344,5530,6362,5533,6373,5535,6381,5538,6388,5542,6394,5547,6398,5552,6400,5557,6403,5563,6404,5570,6404,5582,6402,5588,6399,5594,6397,5599,6392,5605,6387,5609,6381,5614,6374,5618,6365,5621,6357,5624,6347,5625,6323,5625,6313,5624,6305,5621,6297,5618,6291,5614,6286,5610,6280,5605,6276,5601,6273,5596,6270,5591,6268,5587,6266,5584,6261,5579,6257,5578,6252,5577,6248,5578,6243,5579xe" filled="t" fillcolor="#5B9BD4" stroked="f">
              <v:path arrowok="t"/>
              <v:fill/>
            </v:shape>
            <v:shape style="position:absolute;left:6627;top:5392;width:1422;height:264" coordorigin="6627,5392" coordsize="1422,264" path="m7011,5576l7006,5563,7010,5625,7028,5635,7019,5586,7011,5576xe" filled="t" fillcolor="#5B9BD4" stroked="f">
              <v:path arrowok="t"/>
              <v:fill/>
            </v:shape>
            <v:shape style="position:absolute;left:6627;top:5392;width:1422;height:264" coordorigin="6627,5392" coordsize="1422,264" path="m6953,5521l6953,5536,6957,5555,6964,5574,6970,5585,6982,5601,6997,5616,7010,5625,7006,5563,7004,5560,6999,5542,6997,5521,6997,5517,7000,5496,7006,5478,7011,5465,7019,5455,7029,5446,7030,5445,7046,5434,7065,5426,7072,5424,7092,5420,7113,5419,7121,5419,7142,5421,7160,5426,7181,5435,7197,5446,7207,5455,7214,5465,7220,5478,7226,5500,7228,5521,7228,5524,7225,5545,7220,5563,7214,5576,7207,5586,7197,5595,7179,5607,7160,5615,7153,5617,7134,5621,7113,5622,7104,5622,7084,5620,7065,5615,7045,5606,7029,5595,7019,5586,7028,5635,7047,5643,7072,5649,7091,5651,7113,5652,7119,5652,7140,5651,7160,5648,7178,5643,7195,5636,7213,5627,7229,5616,7238,5607,7251,5591,7261,5574,7267,5561,7271,5541,7273,5521,7272,5506,7268,5486,7261,5468,7255,5456,7243,5440,7229,5426,7215,5416,7198,5406,7178,5398,7154,5392,7134,5390,7113,5389,7106,5389,7085,5390,7066,5393,7047,5398,7030,5405,7012,5414,6997,5426,6987,5435,6974,5450,6964,5468,6959,5481,6954,5500,6953,5521xe" filled="t" fillcolor="#5B9BD4" stroked="f">
              <v:path arrowok="t"/>
              <v:fill/>
            </v:shape>
            <v:shape style="position:absolute;left:6627;top:5392;width:1422;height:264" coordorigin="6627,5392" coordsize="1422,264" path="m7406,5650l7450,5650,7450,5421,7555,5421,7555,5392,7300,5392,7300,5421,7406,5421,7406,5650xe" filled="t" fillcolor="#5B9BD4" stroked="f">
              <v:path arrowok="t"/>
              <v:fill/>
            </v:shape>
            <v:shape style="position:absolute;left:6627;top:5392;width:1422;height:264" coordorigin="6627,5392" coordsize="1422,264" path="m7648,5621l7648,5533,7774,5533,7774,5506,7648,5506,7648,5420,7804,5420,7804,5392,7604,5392,7604,5650,7804,5650,7804,5621,7648,5621xe" filled="t" fillcolor="#5B9BD4" stroked="f">
              <v:path arrowok="t"/>
              <v:fill/>
            </v:shape>
            <v:shape style="position:absolute;left:6627;top:5392;width:1422;height:264" coordorigin="6627,5392" coordsize="1422,264" path="m7853,5451l7853,5471,7855,5481,7859,5488,7864,5496,7870,5503,7877,5508,7884,5513,7893,5517,7902,5520,7911,5524,7921,5526,7931,5529,7940,5531,7950,5534,7959,5536,7969,5538,7977,5541,7984,5545,7991,5548,7997,5552,8002,5557,8006,5562,8008,5569,8008,5583,8007,5590,8004,5596,8001,5601,7996,5606,7991,5610,7985,5615,7978,5618,7970,5620,7962,5622,7953,5623,7934,5623,7926,5623,7920,5622,7913,5620,7907,5619,7902,5617,7897,5615,7892,5613,7888,5611,7884,5608,7877,5604,7871,5601,7866,5598,7862,5598,7856,5599,7852,5602,7839,5619,7847,5625,7864,5635,7883,5643,7900,5648,7920,5651,7941,5652,7948,5652,7969,5650,7987,5646,8000,5642,8012,5636,8021,5629,8031,5622,8038,5613,8042,5603,8047,5593,8050,5583,8050,5561,8047,5552,8043,5544,8039,5537,8033,5531,8025,5526,8018,5521,8010,5517,8000,5513,7991,5510,7982,5507,7972,5504,7962,5502,7952,5499,7943,5497,7934,5494,7926,5491,7918,5488,7911,5485,7905,5481,7901,5476,7896,5471,7894,5465,7894,5452,7895,5447,7898,5442,7900,5437,7904,5433,7909,5429,7914,5426,7921,5423,7928,5421,7935,5419,7944,5418,7964,5418,7973,5419,7981,5421,7988,5423,7994,5425,7999,5428,8005,5430,8009,5432,8016,5436,8022,5437,8027,5436,8032,5432,8042,5415,8039,5413,8022,5403,8003,5396,7994,5393,7975,5390,7954,5389,7950,5389,7929,5391,7911,5395,7898,5399,7888,5404,7879,5411,7870,5417,7864,5425,7859,5433,7855,5442,7853,5451xe" filled="t" fillcolor="#5B9BD4" stroked="f">
              <v:path arrowok="t"/>
              <v:fill/>
            </v:shape>
            <v:shape style="position:absolute;left:6627;top:5392;width:1422;height:264" coordorigin="6627,5392" coordsize="1422,264" path="m6890,5392l6852,5392,6852,5574,6852,5580,6852,5586,6853,5592,6665,5398,6664,5396,6659,5393,6655,5392,6650,5392,6627,5392,6627,5650,6666,5650,6666,5461,6665,5455,6665,5449,6853,5643,6857,5647,6862,5649,6868,5650,6890,5650,6890,5392xe" filled="t" fillcolor="#5B9BD4" stroked="f">
              <v:path arrowok="t"/>
              <v:fill/>
            </v:shape>
            <v:shape type="#_x0000_t75" style="position:absolute;left:2311;top:9091;width:7663;height:809">
              <v:imagedata o:title="" r:id="rId6"/>
            </v:shape>
            <v:shape style="position:absolute;left:2352;top:9189;width:5748;height:365" coordorigin="2352,9189" coordsize="5748,365" path="m7723,9487l7723,9339,7731,9332,7740,9327,7750,9323,7759,9319,7769,9317,7795,9317,7806,9320,7813,9327,7820,9334,7824,9344,7824,9487,7886,9487,7886,9345,7884,9334,7880,9325,7877,9315,7871,9307,7864,9300,7856,9293,7847,9288,7836,9284,7825,9280,7813,9278,7790,9278,7782,9279,7775,9280,7767,9282,7760,9284,7754,9286,7747,9289,7741,9292,7735,9295,7729,9299,7724,9303,7719,9307,7714,9291,7712,9285,7707,9282,7660,9282,7660,9487,7723,9487xe" filled="t" fillcolor="#FFFDFC" stroked="f">
              <v:path arrowok="t"/>
              <v:fill/>
            </v:shape>
            <v:shape style="position:absolute;left:2352;top:9189;width:5748;height:365" coordorigin="2352,9189" coordsize="5748,365" path="m8069,9445l8064,9447,8059,9449,8054,9450,8047,9451,8040,9451,8035,9449,8031,9445,8027,9442,8025,9436,8025,9319,8094,9319,8094,9283,8025,9283,8025,9219,7992,9219,7986,9219,7981,9222,7979,9227,7965,9283,7924,9289,7924,9308,7925,9314,7930,9318,7936,9319,7962,9319,7962,9433,7963,9440,7968,9460,7980,9475,7991,9482,8010,9488,8032,9490,8045,9490,8057,9489,8069,9486,8081,9483,8091,9478,8100,9472,8082,9448,8078,9445,8073,9444,8069,9445xe" filled="t" fillcolor="#FFFDFC" stroked="f">
              <v:path arrowok="t"/>
              <v:fill/>
            </v:shape>
            <v:shape style="position:absolute;left:2352;top:9189;width:5748;height:365" coordorigin="2352,9189" coordsize="5748,365" path="m6761,9446l6753,9441,6746,9434,6746,9342,6754,9334,6763,9328,6772,9323,6781,9319,6792,9317,6813,9317,6820,9318,6827,9320,6833,9323,6839,9327,6843,9332,6848,9337,6851,9344,6854,9352,6856,9361,6858,9371,6858,9395,6856,9405,6853,9414,6850,9423,6846,9430,6841,9435,6836,9441,6829,9446,6822,9448,6818,9490,6838,9488,6857,9482,6877,9472,6892,9460,6905,9443,6914,9425,6920,9403,6922,9383,6922,9377,6920,9356,6915,9338,6910,9325,6904,9314,6895,9305,6887,9296,6877,9289,6865,9285,6853,9280,6840,9278,6826,9278,6817,9278,6797,9281,6779,9287,6758,9298,6743,9310,6738,9291,6735,9285,6730,9282,6684,9282,6684,9554,6746,9554,6746,9470,6754,9476,6763,9481,6761,9446xe" filled="t" fillcolor="#FFFDFC" stroked="f">
              <v:path arrowok="t"/>
              <v:fill/>
            </v:shape>
            <v:shape style="position:absolute;left:2352;top:9189;width:5748;height:365" coordorigin="2352,9189" coordsize="5748,365" path="m4752,9446l4744,9441,4737,9434,4737,9342,4745,9334,4754,9328,4763,9323,4772,9319,4783,9317,4804,9317,4812,9318,4818,9320,4825,9323,4830,9327,4835,9332,4839,9337,4843,9344,4845,9352,4848,9361,4849,9371,4849,9395,4847,9405,4844,9414,4842,9423,4838,9430,4832,9435,4827,9441,4821,9446,4813,9448,4809,9490,4829,9488,4848,9482,4868,9472,4883,9460,4896,9443,4905,9425,4912,9403,4913,9383,4913,9377,4911,9356,4906,9338,4902,9325,4895,9314,4887,9305,4878,9296,4868,9289,4856,9285,4845,9280,4832,9278,4817,9278,4808,9278,4788,9281,4770,9287,4750,9298,4734,9310,4729,9291,4726,9285,4721,9282,4675,9282,4675,9554,4737,9554,4737,9470,4745,9476,4754,9481,4752,9446xe" filled="t" fillcolor="#FFFDFC" stroked="f">
              <v:path arrowok="t"/>
              <v:fill/>
            </v:shape>
            <v:shape style="position:absolute;left:2352;top:9189;width:5748;height:365" coordorigin="2352,9189" coordsize="5748,365" path="m4464,9446l4456,9441,4449,9434,4449,9342,4457,9334,4466,9328,4475,9323,4484,9319,4495,9317,4516,9317,4524,9318,4530,9320,4537,9323,4542,9327,4547,9332,4551,9337,4555,9344,4557,9352,4560,9361,4561,9371,4561,9395,4559,9405,4556,9414,4554,9423,4550,9430,4544,9435,4539,9441,4533,9446,4525,9448,4521,9490,4541,9488,4560,9482,4580,9472,4595,9460,4608,9443,4617,9425,4624,9403,4625,9383,4625,9377,4623,9356,4618,9338,4614,9325,4607,9314,4599,9305,4590,9296,4580,9289,4568,9285,4557,9280,4544,9278,4529,9278,4520,9278,4500,9281,4482,9287,4462,9298,4446,9310,4441,9291,4438,9285,4433,9282,4387,9282,4387,9554,4449,9554,4449,9470,4457,9476,4466,9481,4464,9446xe" filled="t" fillcolor="#FFFDFC" stroked="f">
              <v:path arrowok="t"/>
              <v:fill/>
            </v:shape>
            <v:shape style="position:absolute;left:2352;top:9189;width:5748;height:365" coordorigin="2352,9189" coordsize="5748,365" path="m2412,9487l2412,9292,2411,9288,2411,9284,2410,9280,2410,9275,2522,9440,2527,9448,2535,9452,2566,9452,2574,9448,2579,9440,2689,9276,2688,9284,2688,9293,2688,9487,2748,9487,2748,9197,2689,9198,2683,9199,2678,9201,2674,9206,2566,9367,2563,9371,2560,9375,2558,9380,2555,9384,2553,9389,2550,9394,2548,9389,2546,9385,2541,9376,2535,9367,2426,9206,2419,9199,2409,9197,2352,9197,2352,9487,2412,9487xe" filled="t" fillcolor="#FFFDFC" stroked="f">
              <v:path arrowok="t"/>
              <v:fill/>
            </v:shape>
            <v:shape style="position:absolute;left:2352;top:9189;width:5748;height:365" coordorigin="2352,9189" coordsize="5748,365" path="m2867,9384l2868,9369,2874,9349,2883,9334,2891,9327,2909,9319,2932,9316,2945,9317,2965,9323,2980,9334,2986,9343,2993,9362,2995,9384,2994,9400,2989,9420,2980,9435,2984,9483,3009,9472,3025,9462,3040,9445,3051,9428,3058,9405,3060,9384,3059,9379,3057,9359,3051,9340,3039,9321,3025,9307,3004,9294,2984,9286,2972,9283,2953,9279,2932,9278,2918,9279,2898,9281,2879,9286,2855,9296,2839,9307,2823,9323,2813,9340,2805,9363,2803,9384,2804,9389,2806,9410,2813,9428,2824,9447,2839,9462,2860,9475,2867,9384xe" filled="t" fillcolor="#FFFDFC" stroked="f">
              <v:path arrowok="t"/>
              <v:fill/>
            </v:shape>
            <v:shape style="position:absolute;left:2352;top:9189;width:5748;height:365" coordorigin="2352,9189" coordsize="5748,365" path="m2877,9425l2870,9407,2867,9384,2860,9475,2879,9483,2891,9486,2911,9489,2932,9490,2946,9490,2966,9487,2984,9483,2980,9435,2972,9441,2955,9450,2932,9452,2918,9451,2898,9446,2883,9435,2877,9425xe" filled="t" fillcolor="#FFFDFC" stroked="f">
              <v:path arrowok="t"/>
              <v:fill/>
            </v:shape>
            <v:shape style="position:absolute;left:2352;top:9189;width:5748;height:365" coordorigin="2352,9189" coordsize="5748,365" path="m3193,9483l3204,9487,3218,9490,3225,9490,3240,9490,3260,9488,3278,9482,3298,9472,3313,9460,3327,9443,3336,9425,3342,9400,3344,9379,3344,9377,3342,9356,3337,9337,3332,9325,3326,9314,3317,9306,3309,9297,3298,9290,3286,9285,3267,9280,3246,9278,3241,9278,3221,9281,3202,9286,3184,9295,3168,9307,3176,9334,3184,9328,3193,9323,3202,9319,3212,9317,3228,9317,3249,9321,3265,9332,3270,9339,3277,9357,3279,9381,3279,9394,3278,9404,3275,9413,3272,9422,3268,9430,3263,9436,3257,9441,3251,9446,3243,9448,3235,9451,3227,9453,3208,9453,3199,9451,3191,9448,3182,9446,3178,9475,3182,9478,3187,9481,3193,9483xe" filled="t" fillcolor="#FFFDFC" stroked="f">
              <v:path arrowok="t"/>
              <v:fill/>
            </v:shape>
            <v:shape style="position:absolute;left:2352;top:9189;width:5748;height:365" coordorigin="2352,9189" coordsize="5748,365" path="m3175,9441l3168,9434,3168,9342,3176,9334,3168,9307,3168,9189,3105,9189,3105,9487,3151,9487,3154,9486,3159,9484,3162,9478,3164,9464,3168,9468,3173,9471,3178,9475,3182,9446,3175,9441xe" filled="t" fillcolor="#FFFDFC" stroked="f">
              <v:path arrowok="t"/>
              <v:fill/>
            </v:shape>
            <v:shape style="position:absolute;left:2352;top:9189;width:5748;height:365" coordorigin="2352,9189" coordsize="5748,365" path="m3395,9282l3395,9487,3458,9487,3458,9282,3395,9282xe" filled="t" fillcolor="#FFFDFC" stroked="f">
              <v:path arrowok="t"/>
              <v:fill/>
            </v:shape>
            <v:shape style="position:absolute;left:2352;top:9189;width:5748;height:365" coordorigin="2352,9189" coordsize="5748,365" path="m3390,9234l3395,9241,3402,9246,3406,9249,3411,9250,3416,9252,3421,9253,3432,9253,3437,9252,3442,9250,3447,9249,3451,9246,3458,9241,3463,9234,3466,9226,3466,9217,3465,9213,3463,9209,3458,9202,3451,9196,3447,9194,3442,9193,3437,9191,3432,9190,3421,9190,3416,9191,3411,9193,3406,9194,3402,9196,3395,9202,3390,9209,3388,9213,3387,9217,3387,9226,3390,9234xe" filled="t" fillcolor="#FFFDFC" stroked="f">
              <v:path arrowok="t"/>
              <v:fill/>
            </v:shape>
            <v:shape style="position:absolute;left:2352;top:9189;width:5748;height:365" coordorigin="2352,9189" coordsize="5748,365" path="m3521,9189l3521,9487,3584,9487,3584,9189,3521,9189xe" filled="t" fillcolor="#FFFDFC" stroked="f">
              <v:path arrowok="t"/>
              <v:fill/>
            </v:shape>
            <v:shape style="position:absolute;left:2352;top:9189;width:5748;height:365" coordorigin="2352,9189" coordsize="5748,365" path="m3631,9380l3631,9389,3634,9410,3641,9428,3643,9431,3654,9448,3668,9462,3672,9465,3689,9476,3694,9361,3702,9341,3714,9326,3717,9324,3735,9316,3742,9279,3722,9281,3703,9286,3698,9288,3680,9297,3664,9308,3650,9323,3640,9340,3633,9360,3631,9380xe" filled="t" fillcolor="#FFFDFC" stroked="f">
              <v:path arrowok="t"/>
              <v:fill/>
            </v:shape>
            <v:shape style="position:absolute;left:2352;top:9189;width:5748;height:365" coordorigin="2352,9189" coordsize="5748,365" path="m3846,9311l3836,9303,3826,9295,3815,9289,3801,9285,3796,9283,3776,9280,3756,9278,3742,9279,3735,9316,3757,9314,3766,9314,3774,9315,3781,9318,3788,9320,3794,9323,3798,9328,3803,9332,3806,9337,3809,9343,3811,9348,3812,9354,3812,9361,3694,9361,3689,9476,3708,9483,3718,9486,3738,9489,3759,9490,3768,9490,3777,9490,3787,9489,3796,9488,3806,9486,3815,9483,3825,9480,3834,9477,3842,9473,3851,9468,3858,9463,3865,9457,3847,9439,3841,9434,3836,9434,3828,9435,3824,9437,3820,9439,3815,9441,3809,9443,3804,9445,3798,9447,3790,9449,3783,9451,3774,9452,3754,9452,3745,9451,3736,9448,3728,9446,3721,9442,3715,9437,3709,9432,3704,9426,3700,9418,3697,9410,3694,9401,3693,9391,3859,9391,3863,9389,3867,9384,3868,9379,3868,9371,3866,9350,3860,9332,3854,9320,3846,9311xe" filled="t" fillcolor="#FFFDFC" stroked="f">
              <v:path arrowok="t"/>
              <v:fill/>
            </v:shape>
            <v:shape style="position:absolute;left:2352;top:9189;width:5748;height:365" coordorigin="2352,9189" coordsize="5748,365" path="m4183,9247l4186,9254,4188,9260,4190,9266,4193,9272,4195,9277,4197,9281,4242,9378,4125,9378,4108,9416,4259,9416,4286,9475,4291,9481,4298,9486,4303,9487,4362,9487,4218,9197,4149,9197,4170,9282,4172,9277,4174,9272,4176,9266,4179,9260,4181,9254,4183,9247xe" filled="t" fillcolor="#FFFDFC" stroked="f">
              <v:path arrowok="t"/>
              <v:fill/>
            </v:shape>
            <v:shape style="position:absolute;left:2352;top:9189;width:5748;height:365" coordorigin="2352,9189" coordsize="5748,365" path="m4149,9197l4005,9487,4064,9487,4069,9486,4073,9483,4077,9481,4080,9475,4108,9416,4125,9378,4170,9282,4149,9197xe" filled="t" fillcolor="#FFFDFC" stroked="f">
              <v:path arrowok="t"/>
              <v:fill/>
            </v:shape>
            <v:shape style="position:absolute;left:2352;top:9189;width:5748;height:365" coordorigin="2352,9189" coordsize="5748,365" path="m4517,9451l4509,9453,4490,9453,4481,9451,4472,9448,4464,9446,4466,9481,4477,9485,4487,9488,4499,9490,4521,9490,4525,9448,4517,9451xe" filled="t" fillcolor="#FFFDFC" stroked="f">
              <v:path arrowok="t"/>
              <v:fill/>
            </v:shape>
            <v:shape style="position:absolute;left:2352;top:9189;width:5748;height:365" coordorigin="2352,9189" coordsize="5748,365" path="m4805,9451l4797,9453,4778,9453,4769,9451,4760,9448,4752,9446,4754,9481,4765,9485,4775,9488,4787,9490,4809,9490,4813,9448,4805,9451xe" filled="t" fillcolor="#FFFDFC" stroked="f">
              <v:path arrowok="t"/>
              <v:fill/>
            </v:shape>
            <v:shape style="position:absolute;left:2352;top:9189;width:5748;height:365" coordorigin="2352,9189" coordsize="5748,365" path="m5161,9444l5161,9240,5232,9197,5093,9197,5093,9487,5232,9487,5249,9487,5270,9485,5289,9481,5272,9440,5253,9443,5232,9444,5161,9444xe" filled="t" fillcolor="#FFFDFC" stroked="f">
              <v:path arrowok="t"/>
              <v:fill/>
            </v:shape>
            <v:shape style="position:absolute;left:2352;top:9189;width:5748;height:365" coordorigin="2352,9189" coordsize="5748,365" path="m5333,9467l5350,9458,5366,9447,5381,9433,5393,9418,5403,9401,5411,9383,5415,9363,5417,9342,5415,9322,5411,9302,5403,9284,5394,9267,5381,9252,5366,9238,5346,9224,5327,9215,5308,9208,5292,9204,5273,9200,5253,9198,5232,9197,5161,9240,5232,9240,5241,9241,5261,9243,5280,9247,5300,9256,5316,9267,5326,9276,5334,9287,5339,9300,5340,9303,5346,9321,5347,9342,5347,9346,5345,9367,5339,9385,5334,9398,5326,9408,5316,9417,5299,9429,5280,9437,5272,9440,5289,9481,5308,9477,5313,9475,5333,9467xe" filled="t" fillcolor="#FFFDFC" stroked="f">
              <v:path arrowok="t"/>
              <v:fill/>
            </v:shape>
            <v:shape style="position:absolute;left:2352;top:9189;width:5748;height:365" coordorigin="2352,9189" coordsize="5748,365" path="m5450,9380l5451,9389,5454,9410,5460,9428,5462,9431,5473,9448,5487,9462,5491,9465,5508,9476,5514,9361,5521,9341,5533,9326,5537,9324,5554,9316,5561,9279,5541,9281,5523,9286,5518,9288,5499,9297,5483,9308,5469,9323,5459,9340,5452,9360,5450,9380xe" filled="t" fillcolor="#FFFDFC" stroked="f">
              <v:path arrowok="t"/>
              <v:fill/>
            </v:shape>
            <v:shape style="position:absolute;left:2352;top:9189;width:5748;height:365" coordorigin="2352,9189" coordsize="5748,365" path="m5665,9311l5656,9303,5646,9295,5634,9289,5620,9285,5615,9283,5595,9280,5575,9278,5561,9279,5554,9316,5576,9314,5585,9314,5593,9315,5600,9318,5607,9320,5613,9323,5618,9328,5622,9332,5626,9337,5628,9343,5630,9348,5631,9354,5631,9361,5514,9361,5508,9476,5528,9483,5538,9486,5557,9489,5578,9490,5587,9490,5596,9490,5606,9489,5616,9488,5625,9486,5634,9483,5644,9480,5653,9477,5661,9473,5670,9468,5678,9463,5685,9457,5667,9439,5660,9434,5655,9434,5647,9435,5643,9437,5639,9439,5634,9441,5629,9443,5623,9445,5617,9447,5609,9449,5602,9451,5593,9452,5573,9452,5564,9451,5556,9448,5547,9446,5540,9442,5534,9437,5528,9432,5523,9426,5519,9418,5516,9410,5513,9401,5512,9391,5678,9391,5682,9389,5686,9384,5687,9379,5687,9371,5685,9350,5679,9332,5673,9320,5665,9311xe" filled="t" fillcolor="#FFFDFC" stroked="f">
              <v:path arrowok="t"/>
              <v:fill/>
            </v:shape>
            <v:shape style="position:absolute;left:2352;top:9189;width:5748;height:365" coordorigin="2352,9189" coordsize="5748,365" path="m5836,9438l5835,9432,5833,9426,5831,9419,5829,9413,5827,9407,5824,9401,5774,9291,5773,9288,5768,9284,5761,9282,5705,9282,5807,9487,5864,9487,5967,9282,5913,9282,5910,9282,5904,9286,5900,9291,5849,9401,5846,9407,5844,9413,5842,9419,5840,9426,5838,9432,5836,9438xe" filled="t" fillcolor="#FFFDFC" stroked="f">
              <v:path arrowok="t"/>
              <v:fill/>
            </v:shape>
            <v:shape style="position:absolute;left:2352;top:9189;width:5748;height:365" coordorigin="2352,9189" coordsize="5748,365" path="m5985,9380l5986,9389,5989,9410,5995,9428,5997,9431,6008,9448,6022,9462,6027,9465,6043,9476,6049,9361,6056,9341,6069,9326,6072,9324,6089,9316,6096,9279,6076,9281,6058,9286,6053,9288,6034,9297,6019,9308,6004,9323,5994,9340,5988,9360,5985,9380xe" filled="t" fillcolor="#FFFDFC" stroked="f">
              <v:path arrowok="t"/>
              <v:fill/>
            </v:shape>
            <v:shape style="position:absolute;left:2352;top:9189;width:5748;height:365" coordorigin="2352,9189" coordsize="5748,365" path="m6201,9311l6191,9303,6181,9295,6169,9289,6155,9285,6150,9283,6131,9280,6110,9278,6096,9279,6089,9316,6111,9314,6120,9314,6129,9315,6136,9318,6143,9320,6148,9323,6153,9328,6157,9332,6161,9337,6163,9343,6165,9348,6167,9354,6167,9361,6049,9361,6043,9476,6063,9483,6073,9486,6092,9489,6113,9490,6122,9490,6131,9490,6141,9489,6151,9488,6160,9486,6170,9483,6179,9480,6188,9477,6197,9473,6205,9468,6213,9463,6220,9457,6202,9439,6199,9435,6195,9434,6190,9434,6182,9435,6178,9437,6174,9439,6169,9441,6164,9443,6158,9445,6152,9447,6145,9449,6137,9451,6129,9452,6108,9452,6099,9451,6091,9448,6083,9446,6075,9442,6069,9437,6063,9432,6058,9426,6055,9418,6051,9410,6049,9401,6048,9391,6214,9391,6218,9389,6222,9384,6223,9379,6223,9371,6220,9350,6214,9332,6208,9320,6201,9311xe" filled="t" fillcolor="#FFFDFC" stroked="f">
              <v:path arrowok="t"/>
              <v:fill/>
            </v:shape>
            <v:shape style="position:absolute;left:2352;top:9189;width:5748;height:365" coordorigin="2352,9189" coordsize="5748,365" path="m6269,9189l6269,9487,6332,9487,6332,9189,6269,9189xe" filled="t" fillcolor="#FFFDFC" stroked="f">
              <v:path arrowok="t"/>
              <v:fill/>
            </v:shape>
            <v:shape style="position:absolute;left:2352;top:9189;width:5748;height:365" coordorigin="2352,9189" coordsize="5748,365" path="m6446,9384l6447,9369,6452,9349,6462,9334,6470,9327,6487,9319,6510,9316,6523,9317,6543,9323,6558,9334,6565,9343,6571,9362,6574,9384,6573,9400,6568,9420,6558,9435,6563,9483,6587,9472,6603,9462,6619,9445,6629,9428,6636,9405,6638,9384,6638,9379,6635,9359,6629,9340,6617,9321,6603,9307,6582,9294,6563,9286,6551,9283,6531,9279,6510,9278,6496,9279,6476,9281,6457,9286,6433,9296,6417,9307,6401,9323,6391,9340,6384,9363,6382,9384,6382,9389,6385,9410,6391,9428,6403,9447,6417,9462,6438,9475,6446,9384xe" filled="t" fillcolor="#FFFDFC" stroked="f">
              <v:path arrowok="t"/>
              <v:fill/>
            </v:shape>
            <v:shape style="position:absolute;left:2352;top:9189;width:5748;height:365" coordorigin="2352,9189" coordsize="5748,365" path="m6455,9425l6448,9407,6446,9384,6438,9475,6457,9483,6470,9486,6489,9489,6510,9490,6524,9490,6544,9487,6563,9483,6558,9435,6551,9441,6533,9450,6510,9452,6496,9451,6476,9446,6462,9435,6455,9425xe" filled="t" fillcolor="#FFFDFC" stroked="f">
              <v:path arrowok="t"/>
              <v:fill/>
            </v:shape>
            <v:shape style="position:absolute;left:2352;top:9189;width:5748;height:365" coordorigin="2352,9189" coordsize="5748,365" path="m6814,9451l6806,9453,6786,9453,6777,9451,6769,9448,6761,9446,6763,9481,6773,9485,6784,9488,6796,9490,6818,9490,6822,9448,6814,9451xe" filled="t" fillcolor="#FFFDFC" stroked="f">
              <v:path arrowok="t"/>
              <v:fill/>
            </v:shape>
            <v:shape style="position:absolute;left:2352;top:9189;width:5748;height:365" coordorigin="2352,9189" coordsize="5748,365" path="m7191,9290l7184,9294,7178,9299,7172,9304,7167,9310,7163,9317,7158,9305,7150,9296,7140,9289,7138,9288,7121,9281,7099,9278,7092,9278,7085,9279,7078,9280,7072,9282,7065,9284,7060,9286,7054,9289,7049,9291,7044,9295,7039,9298,7034,9302,7030,9306,7026,9291,7023,9285,7018,9282,6972,9282,6972,9487,7034,9487,7034,9337,7041,9331,7048,9326,7056,9322,7064,9319,7072,9317,7095,9317,7105,9320,7112,9326,7119,9333,7122,9343,7122,9487,7185,9487,7185,9350,7186,9344,7189,9339,7191,9334,7198,9327,7207,9321,7213,9319,7224,9317,7244,9317,7255,9320,7262,9327,7269,9333,7273,9343,7273,9487,7335,9487,7335,9344,7333,9333,7330,9323,7326,9314,7320,9306,7312,9299,7305,9292,7295,9287,7284,9284,7273,9280,7260,9278,7238,9278,7230,9279,7221,9281,7213,9282,7206,9284,7198,9287,7191,9290xe" filled="t" fillcolor="#FFFDFC" stroked="f">
              <v:path arrowok="t"/>
              <v:fill/>
            </v:shape>
            <v:shape style="position:absolute;left:2352;top:9189;width:5748;height:365" coordorigin="2352,9189" coordsize="5748,365" path="m7377,9380l7378,9389,7381,9410,7387,9428,7389,9431,7400,9448,7414,9462,7419,9465,7435,9476,7441,9361,7448,9341,7461,9326,7464,9324,7481,9316,7488,9279,7468,9281,7450,9286,7445,9288,7426,9297,7411,9308,7396,9323,7386,9340,7380,9360,7377,9380xe" filled="t" fillcolor="#FFFDFC" stroked="f">
              <v:path arrowok="t"/>
              <v:fill/>
            </v:shape>
            <v:shape style="position:absolute;left:2352;top:9189;width:5748;height:365" coordorigin="2352,9189" coordsize="5748,365" path="m7593,9311l7583,9303,7573,9295,7561,9289,7547,9285,7542,9283,7523,9280,7502,9278,7488,9279,7481,9316,7503,9314,7512,9314,7521,9315,7528,9318,7535,9320,7540,9323,7545,9328,7549,9332,7553,9337,7555,9343,7557,9348,7559,9354,7559,9361,7441,9361,7435,9476,7455,9483,7465,9486,7484,9489,7505,9490,7514,9490,7523,9490,7533,9489,7543,9488,7552,9486,7562,9483,7571,9480,7580,9477,7589,9473,7597,9468,7605,9463,7612,9457,7594,9439,7587,9434,7582,9434,7574,9435,7570,9437,7566,9439,7561,9441,7556,9443,7550,9445,7544,9447,7537,9449,7529,9451,7521,9452,7500,9452,7491,9451,7483,9448,7475,9446,7467,9442,7461,9437,7455,9432,7450,9426,7447,9418,7443,9410,7441,9401,7440,9391,7606,9391,7610,9389,7614,9384,7615,9379,7615,9371,7612,9350,7606,9332,7600,9320,7593,9311xe" filled="t" fillcolor="#FFFDFC" stroked="f">
              <v:path arrowok="t"/>
              <v:fill/>
            </v:shape>
            <v:shape style="position:absolute;left:3427;top:9282;width:0;height:206" coordorigin="3427,9282" coordsize="0,206" path="m3427,9282l3427,9487e" filled="f" stroked="t" strokeweight="3.23pt" strokecolor="#FFFDFC">
              <v:path arrowok="t"/>
            </v:shape>
            <v:shape style="position:absolute;left:3552;top:9189;width:0;height:298" coordorigin="3552,9189" coordsize="0,298" path="m3552,9189l3552,9487e" filled="f" stroked="t" strokeweight="3.22pt" strokecolor="#FFFDFC">
              <v:path arrowok="t"/>
            </v:shape>
            <v:shape style="position:absolute;left:6300;top:9189;width:0;height:298" coordorigin="6300,9189" coordsize="0,298" path="m6300,9189l6300,9487e" filled="f" stroked="t" strokeweight="3.22pt" strokecolor="#FFFDFC">
              <v:path arrowok="t"/>
            </v:shape>
            <v:shape style="position:absolute;left:8815;top:9281;width:144;height:207" coordorigin="8815,9281" coordsize="144,207" path="m8863,9352l8867,9346,8871,9340,8875,9335,8879,9330,8884,9327,8889,9323,8895,9320,8901,9318,8907,9317,8915,9316,8928,9316,8933,9316,8938,9317,8943,9318,8946,9318,8952,9318,8956,9313,8959,9286,8955,9284,8951,9283,8946,9282,8941,9281,8936,9281,8925,9281,8905,9284,8887,9292,8884,9295,8870,9308,8857,9325,8854,9294,8851,9286,8845,9284,8815,9284,8815,9487,8860,9487,8860,9359,8863,9352xe" filled="t" fillcolor="#FFFDFC" stroked="f">
              <v:path arrowok="t"/>
              <v:fill/>
            </v:shape>
            <v:shape style="position:absolute;left:8975;top:9218;width:165;height:272" coordorigin="8975,9218" coordsize="165,272" path="m9104,9459l9097,9461,9093,9461,9080,9461,9073,9459,9068,9455,9063,9451,9060,9444,9060,9314,9134,9314,9134,9288,9060,9288,9060,9218,9035,9218,9031,9220,9027,9225,9017,9288,8975,9292,8975,9309,8979,9313,8984,9314,9015,9314,9015,9441,9020,9462,9032,9477,9038,9481,9056,9488,9078,9490,9090,9490,9101,9489,9112,9485,9123,9482,9132,9478,9140,9472,9127,9455,9125,9453,9119,9452,9114,9454,9109,9456,9104,9459xe" filled="t" fillcolor="#FFFDFC" stroked="f">
              <v:path arrowok="t"/>
              <v:fill/>
            </v:shape>
            <v:shape style="position:absolute;left:9342;top:9200;width:0;height:287" coordorigin="9342,9200" coordsize="0,287" path="m9342,9200l9342,9487e" filled="f" stroked="t" strokeweight="2.55pt" strokecolor="#FFFDFC">
              <v:path arrowok="t"/>
            </v:shape>
            <v:shape style="position:absolute;left:8271;top:9200;width:242;height:287" coordorigin="8271,9200" coordsize="242,287" path="m8404,9347l8392,9349,8320,9349,8320,9231,8386,9231,8409,9233,8428,9238,8443,9246,8449,9252,8460,9268,8464,9289,8464,9298,8462,9306,8458,9313,8455,9321,8462,9364,8478,9354,8489,9346,8498,9337,8504,9326,8510,9315,8513,9302,8513,9276,8510,9263,8504,9252,8499,9241,8491,9232,8480,9224,8458,9213,8438,9206,8420,9203,8400,9201,8378,9200,8271,9200,8271,9487,8320,9487,8320,9380,8378,9380,8398,9379,8418,9377,8415,9345,8404,9347xe" filled="t" fillcolor="#FFFDFC" stroked="f">
              <v:path arrowok="t"/>
              <v:fill/>
            </v:shape>
            <v:shape style="position:absolute;left:8415;top:9321;width:47;height:56" coordorigin="8415,9321" coordsize="47,56" path="m8435,9337l8425,9342,8415,9345,8418,9377,8436,9373,8442,9371,8462,9364,8455,9321,8449,9327,8442,9332,8435,9337xe" filled="t" fillcolor="#FFFDFC" stroked="f">
              <v:path arrowok="t"/>
              <v:fill/>
            </v:shape>
            <v:shape style="position:absolute;left:8546;top:9281;width:202;height:210" coordorigin="8546,9281" coordsize="202,210" path="m8748,9487l8748,9346,8746,9336,8742,9326,8738,9317,8732,9309,8725,9302,8717,9295,8708,9290,8697,9286,8686,9282,8673,9281,8659,9281,8643,9281,8623,9284,8604,9289,8593,9293,8576,9302,8559,9313,8567,9324,8572,9329,8584,9331,8592,9328,8596,9325,8601,9323,8606,9320,8611,9317,8618,9315,8625,9313,8633,9311,8642,9309,8670,9309,8682,9313,8691,9322,8700,9330,8704,9342,8704,9373,8688,9374,8667,9375,8647,9377,8630,9379,8618,9382,8598,9387,8581,9394,8569,9399,8560,9406,8554,9413,8549,9421,8546,9428,8546,9446,8548,9454,8552,9460,8555,9467,8561,9473,8567,9477,8574,9482,8581,9485,8590,9487,8599,9489,8601,9458,8595,9453,8590,9445,8589,9440,8589,9429,8591,9424,8595,9420,8600,9415,8606,9411,8615,9408,8624,9405,8636,9402,8651,9400,8662,9398,8682,9397,8704,9396,8704,9438,8699,9442,8694,9446,8688,9449,8683,9453,8677,9456,8672,9458,8666,9460,8660,9462,8653,9463,8647,9465,8639,9465,8625,9465,8620,9465,8615,9464,8610,9463,8605,9461,8608,9490,8628,9490,8637,9490,8645,9488,8653,9487,8660,9485,8667,9482,8674,9480,8681,9476,8687,9473,8694,9469,8700,9464,8707,9460,8712,9479,8714,9482,8718,9485,8723,9487,8748,9487xe" filled="t" fillcolor="#FFFDFC" stroked="f">
              <v:path arrowok="t"/>
              <v:fill/>
            </v:shape>
            <v:shape style="position:absolute;left:8599;top:9458;width:9;height:32" coordorigin="8599,9458" coordsize="9,32" path="m8601,9458l8599,9489,8608,9490,8605,9461,8601,9458xe" filled="t" fillcolor="#FFFDFC" stroked="f">
              <v:path arrowok="t"/>
              <v:fill/>
            </v:shape>
            <v:shape type="#_x0000_t75" style="position:absolute;left:7334;top:9415;width:178;height:456">
              <v:imagedata o:title="" r:id="rId7"/>
            </v:shape>
            <v:shape type="#_x0000_t75" style="position:absolute;left:3615;top:11565;width:4890;height:4890">
              <v:imagedata o:title="" r:id="rId8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lineRule="exact" w:line="640"/>
        <w:ind w:left="1440"/>
      </w:pPr>
      <w:r>
        <w:rPr>
          <w:rFonts w:cs="Times New Roman" w:hAnsi="Times New Roman" w:eastAsia="Times New Roman" w:ascii="Times New Roman"/>
          <w:spacing w:val="-12"/>
          <w:w w:val="100"/>
          <w:position w:val="-1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56"/>
          <w:szCs w:val="56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position w:val="-1"/>
          <w:sz w:val="56"/>
          <w:szCs w:val="56"/>
        </w:rPr>
        <w:t>c</w:t>
      </w:r>
      <w:r>
        <w:rPr>
          <w:rFonts w:cs="Times New Roman" w:hAnsi="Times New Roman" w:eastAsia="Times New Roman" w:ascii="Times New Roman"/>
          <w:spacing w:val="-11"/>
          <w:w w:val="100"/>
          <w:position w:val="-1"/>
          <w:sz w:val="56"/>
          <w:szCs w:val="56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56"/>
          <w:szCs w:val="56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56"/>
          <w:szCs w:val="5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56"/>
          <w:szCs w:val="56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56"/>
          <w:szCs w:val="56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spacing w:val="-15"/>
          <w:w w:val="107"/>
          <w:position w:val="-1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spacing w:val="-21"/>
          <w:w w:val="109"/>
          <w:position w:val="-1"/>
          <w:sz w:val="56"/>
          <w:szCs w:val="56"/>
        </w:rPr>
        <w:t>r</w:t>
      </w:r>
      <w:r>
        <w:rPr>
          <w:rFonts w:cs="Times New Roman" w:hAnsi="Times New Roman" w:eastAsia="Times New Roman" w:ascii="Times New Roman"/>
          <w:spacing w:val="-12"/>
          <w:w w:val="113"/>
          <w:position w:val="-1"/>
          <w:sz w:val="56"/>
          <w:szCs w:val="56"/>
        </w:rPr>
        <w:t>o</w:t>
      </w:r>
      <w:r>
        <w:rPr>
          <w:rFonts w:cs="Times New Roman" w:hAnsi="Times New Roman" w:eastAsia="Times New Roman" w:ascii="Times New Roman"/>
          <w:spacing w:val="-10"/>
          <w:w w:val="103"/>
          <w:position w:val="-1"/>
          <w:sz w:val="56"/>
          <w:szCs w:val="56"/>
        </w:rPr>
        <w:t>g</w:t>
      </w:r>
      <w:r>
        <w:rPr>
          <w:rFonts w:cs="Times New Roman" w:hAnsi="Times New Roman" w:eastAsia="Times New Roman" w:ascii="Times New Roman"/>
          <w:spacing w:val="-14"/>
          <w:w w:val="109"/>
          <w:position w:val="-1"/>
          <w:sz w:val="56"/>
          <w:szCs w:val="56"/>
        </w:rPr>
        <w:t>r</w:t>
      </w:r>
      <w:r>
        <w:rPr>
          <w:rFonts w:cs="Times New Roman" w:hAnsi="Times New Roman" w:eastAsia="Times New Roman" w:ascii="Times New Roman"/>
          <w:spacing w:val="-9"/>
          <w:w w:val="112"/>
          <w:position w:val="-1"/>
          <w:sz w:val="56"/>
          <w:szCs w:val="56"/>
        </w:rPr>
        <w:t>a</w:t>
      </w:r>
      <w:r>
        <w:rPr>
          <w:rFonts w:cs="Times New Roman" w:hAnsi="Times New Roman" w:eastAsia="Times New Roman" w:ascii="Times New Roman"/>
          <w:spacing w:val="-9"/>
          <w:w w:val="105"/>
          <w:position w:val="-1"/>
          <w:sz w:val="56"/>
          <w:szCs w:val="56"/>
        </w:rPr>
        <w:t>m</w:t>
      </w:r>
      <w:r>
        <w:rPr>
          <w:rFonts w:cs="Times New Roman" w:hAnsi="Times New Roman" w:eastAsia="Times New Roman" w:ascii="Times New Roman"/>
          <w:spacing w:val="-9"/>
          <w:w w:val="105"/>
          <w:position w:val="-1"/>
          <w:sz w:val="56"/>
          <w:szCs w:val="56"/>
        </w:rPr>
        <w:t>m</w:t>
      </w:r>
      <w:r>
        <w:rPr>
          <w:rFonts w:cs="Times New Roman" w:hAnsi="Times New Roman" w:eastAsia="Times New Roman" w:ascii="Times New Roman"/>
          <w:spacing w:val="-10"/>
          <w:w w:val="86"/>
          <w:position w:val="-1"/>
          <w:sz w:val="56"/>
          <w:szCs w:val="56"/>
        </w:rPr>
        <w:t>i</w:t>
      </w:r>
      <w:r>
        <w:rPr>
          <w:rFonts w:cs="Times New Roman" w:hAnsi="Times New Roman" w:eastAsia="Times New Roman" w:ascii="Times New Roman"/>
          <w:spacing w:val="-10"/>
          <w:w w:val="111"/>
          <w:position w:val="-1"/>
          <w:sz w:val="56"/>
          <w:szCs w:val="56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56"/>
          <w:szCs w:val="56"/>
        </w:rPr>
        <w:t>g</w:t>
      </w:r>
      <w:r>
        <w:rPr>
          <w:rFonts w:cs="Times New Roman" w:hAnsi="Times New Roman" w:eastAsia="Times New Roman" w:ascii="Times New Roman"/>
          <w:spacing w:val="-16"/>
          <w:w w:val="100"/>
          <w:position w:val="-1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spacing w:val="-9"/>
          <w:w w:val="84"/>
          <w:position w:val="-1"/>
          <w:sz w:val="56"/>
          <w:szCs w:val="56"/>
        </w:rPr>
        <w:t>L</w:t>
      </w:r>
      <w:r>
        <w:rPr>
          <w:rFonts w:cs="Times New Roman" w:hAnsi="Times New Roman" w:eastAsia="Times New Roman" w:ascii="Times New Roman"/>
          <w:spacing w:val="-9"/>
          <w:w w:val="112"/>
          <w:position w:val="-1"/>
          <w:sz w:val="56"/>
          <w:szCs w:val="56"/>
        </w:rPr>
        <w:t>a</w:t>
      </w:r>
      <w:r>
        <w:rPr>
          <w:rFonts w:cs="Times New Roman" w:hAnsi="Times New Roman" w:eastAsia="Times New Roman" w:ascii="Times New Roman"/>
          <w:spacing w:val="-10"/>
          <w:w w:val="111"/>
          <w:position w:val="-1"/>
          <w:sz w:val="56"/>
          <w:szCs w:val="56"/>
        </w:rPr>
        <w:t>n</w:t>
      </w:r>
      <w:r>
        <w:rPr>
          <w:rFonts w:cs="Times New Roman" w:hAnsi="Times New Roman" w:eastAsia="Times New Roman" w:ascii="Times New Roman"/>
          <w:spacing w:val="-10"/>
          <w:w w:val="103"/>
          <w:position w:val="-1"/>
          <w:sz w:val="56"/>
          <w:szCs w:val="56"/>
        </w:rPr>
        <w:t>g</w:t>
      </w:r>
      <w:r>
        <w:rPr>
          <w:rFonts w:cs="Times New Roman" w:hAnsi="Times New Roman" w:eastAsia="Times New Roman" w:ascii="Times New Roman"/>
          <w:spacing w:val="-12"/>
          <w:w w:val="111"/>
          <w:position w:val="-1"/>
          <w:sz w:val="56"/>
          <w:szCs w:val="56"/>
        </w:rPr>
        <w:t>u</w:t>
      </w:r>
      <w:r>
        <w:rPr>
          <w:rFonts w:cs="Times New Roman" w:hAnsi="Times New Roman" w:eastAsia="Times New Roman" w:ascii="Times New Roman"/>
          <w:spacing w:val="-9"/>
          <w:w w:val="112"/>
          <w:position w:val="-1"/>
          <w:sz w:val="56"/>
          <w:szCs w:val="56"/>
        </w:rPr>
        <w:t>a</w:t>
      </w:r>
      <w:r>
        <w:rPr>
          <w:rFonts w:cs="Times New Roman" w:hAnsi="Times New Roman" w:eastAsia="Times New Roman" w:ascii="Times New Roman"/>
          <w:spacing w:val="-15"/>
          <w:w w:val="103"/>
          <w:position w:val="-1"/>
          <w:sz w:val="56"/>
          <w:szCs w:val="56"/>
        </w:rPr>
        <w:t>g</w:t>
      </w:r>
      <w:r>
        <w:rPr>
          <w:rFonts w:cs="Times New Roman" w:hAnsi="Times New Roman" w:eastAsia="Times New Roman" w:ascii="Times New Roman"/>
          <w:spacing w:val="0"/>
          <w:w w:val="119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4" w:lineRule="auto" w:line="270"/>
        <w:ind w:left="1440" w:right="1397"/>
      </w:pPr>
      <w:r>
        <w:rPr>
          <w:rFonts w:cs="Times New Roman" w:hAnsi="Times New Roman" w:eastAsia="Times New Roman" w:ascii="Times New Roman"/>
          <w:spacing w:val="-1"/>
          <w:w w:val="10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-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ht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7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6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xpect</w:t>
      </w:r>
      <w:r>
        <w:rPr>
          <w:rFonts w:cs="Times New Roman" w:hAnsi="Times New Roman" w:eastAsia="Times New Roman" w:ascii="Times New Roman"/>
          <w:spacing w:val="-5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first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fe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lity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19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1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eve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pers</w:t>
      </w:r>
      <w:r>
        <w:rPr>
          <w:rFonts w:cs="Times New Roman" w:hAnsi="Times New Roman" w:eastAsia="Times New Roman" w:ascii="Times New Roman"/>
          <w:spacing w:val="-29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3" w:lineRule="auto" w:line="270"/>
        <w:ind w:left="1440" w:right="1717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look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asy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ek.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ning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ndersta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32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concep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ng,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eating</w:t>
      </w:r>
      <w:r>
        <w:rPr>
          <w:rFonts w:cs="Times New Roman" w:hAnsi="Times New Roman" w:eastAsia="Times New Roman" w:ascii="Times New Roman"/>
          <w:spacing w:val="-2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ue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440"/>
      </w:pPr>
      <w:r>
        <w:rPr>
          <w:rFonts w:cs="Times New Roman" w:hAnsi="Times New Roman" w:eastAsia="Times New Roman" w:ascii="Times New Roman"/>
          <w:w w:val="106"/>
          <w:sz w:val="48"/>
          <w:szCs w:val="48"/>
        </w:rPr>
        <w:t>Ter</w:t>
      </w:r>
      <w:r>
        <w:rPr>
          <w:rFonts w:cs="Times New Roman" w:hAnsi="Times New Roman" w:eastAsia="Times New Roman" w:ascii="Times New Roman"/>
          <w:spacing w:val="2"/>
          <w:w w:val="106"/>
          <w:sz w:val="48"/>
          <w:szCs w:val="48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48"/>
          <w:szCs w:val="48"/>
        </w:rPr>
        <w:t>inol</w:t>
      </w:r>
      <w:r>
        <w:rPr>
          <w:rFonts w:cs="Times New Roman" w:hAnsi="Times New Roman" w:eastAsia="Times New Roman" w:ascii="Times New Roman"/>
          <w:spacing w:val="-1"/>
          <w:w w:val="105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48"/>
          <w:szCs w:val="48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nown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82"/>
          <w:sz w:val="32"/>
          <w:szCs w:val="32"/>
        </w:rPr>
        <w:t>“</w:t>
      </w:r>
      <w:r>
        <w:rPr>
          <w:rFonts w:cs="Times New Roman" w:hAnsi="Times New Roman" w:eastAsia="Times New Roman" w:ascii="Times New Roman"/>
          <w:b/>
          <w:spacing w:val="-1"/>
          <w:w w:val="7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b/>
          <w:spacing w:val="4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7"/>
          <w:sz w:val="32"/>
          <w:szCs w:val="32"/>
        </w:rPr>
        <w:t>iv</w:t>
      </w:r>
      <w:r>
        <w:rPr>
          <w:rFonts w:cs="Times New Roman" w:hAnsi="Times New Roman" w:eastAsia="Times New Roman" w:ascii="Times New Roman"/>
          <w:b/>
          <w:spacing w:val="1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32"/>
          <w:szCs w:val="32"/>
        </w:rPr>
        <w:t>”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3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9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MVP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</w:t>
      </w:r>
      <w:r>
        <w:rPr>
          <w:rFonts w:cs="Times New Roman" w:hAnsi="Times New Roman" w:eastAsia="Times New Roman" w:ascii="Times New Roman"/>
          <w:b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uct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375"/>
        <w:ind w:left="1440" w:right="1516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</w:t>
      </w:r>
      <w:r>
        <w:rPr>
          <w:rFonts w:cs="Times New Roman" w:hAnsi="Times New Roman" w:eastAsia="Times New Roman" w:ascii="Times New Roman"/>
          <w:b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Writing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truct</w:t>
      </w:r>
      <w:r>
        <w:rPr>
          <w:rFonts w:cs="Times New Roman" w:hAnsi="Times New Roman" w:eastAsia="Times New Roman" w:ascii="Times New Roman"/>
          <w:spacing w:val="4"/>
          <w:w w:val="11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-3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ell</w:t>
      </w:r>
      <w:r>
        <w:rPr>
          <w:rFonts w:cs="Times New Roman" w:hAnsi="Times New Roman" w:eastAsia="Times New Roman" w:ascii="Times New Roman"/>
          <w:spacing w:val="-26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pu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utes</w:t>
      </w:r>
      <w:r>
        <w:rPr>
          <w:rFonts w:cs="Times New Roman" w:hAnsi="Times New Roman" w:eastAsia="Times New Roman" w:ascii="Times New Roman"/>
          <w:spacing w:val="28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ins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uc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15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tep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</w:t>
      </w:r>
      <w:r>
        <w:rPr>
          <w:rFonts w:cs="Times New Roman" w:hAnsi="Times New Roman" w:eastAsia="Times New Roman" w:ascii="Times New Roman"/>
          <w:b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nte</w:t>
      </w:r>
      <w:r>
        <w:rPr>
          <w:rFonts w:cs="Times New Roman" w:hAnsi="Times New Roman" w:eastAsia="Times New Roman" w:ascii="Times New Roman"/>
          <w:spacing w:val="-1"/>
          <w:w w:val="11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fa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Java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</w:t>
      </w:r>
      <w:r>
        <w:rPr>
          <w:rFonts w:cs="Times New Roman" w:hAnsi="Times New Roman" w:eastAsia="Times New Roman" w:ascii="Times New Roman"/>
          <w:b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used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Sw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ft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pp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C#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   </w:t>
      </w:r>
      <w:r>
        <w:rPr>
          <w:rFonts w:cs="Times New Roman" w:hAnsi="Times New Roman" w:eastAsia="Times New Roman" w:ascii="Times New Roman"/>
          <w:b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used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Wi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hinking</w:t>
      </w:r>
      <w:r>
        <w:rPr>
          <w:rFonts w:cs="Times New Roman" w:hAnsi="Times New Roman" w:eastAsia="Times New Roman" w:ascii="Times New Roman"/>
          <w:b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b/>
          <w:color w:val="FF0000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FF0000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ning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96"/>
          <w:sz w:val="32"/>
          <w:szCs w:val="32"/>
        </w:rPr>
        <w:t>“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96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color w:val="000000"/>
          <w:spacing w:val="1"/>
          <w:w w:val="96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32"/>
          <w:szCs w:val="32"/>
        </w:rPr>
        <w:t>”</w:t>
      </w:r>
      <w:r>
        <w:rPr>
          <w:rFonts w:cs="Times New Roman" w:hAnsi="Times New Roman" w:eastAsia="Times New Roman" w:ascii="Times New Roman"/>
          <w:color w:val="000000"/>
          <w:spacing w:val="15"/>
          <w:w w:val="9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Like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color w:val="000000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32"/>
          <w:szCs w:val="32"/>
        </w:rPr>
        <w:t>pu</w:t>
      </w:r>
      <w:r>
        <w:rPr>
          <w:rFonts w:cs="Times New Roman" w:hAnsi="Times New Roman" w:eastAsia="Times New Roman" w:ascii="Times New Roman"/>
          <w:color w:val="000000"/>
          <w:spacing w:val="1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32"/>
          <w:szCs w:val="32"/>
        </w:rPr>
        <w:t>er.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612"/>
        <w:sectPr>
          <w:pgMar w:footer="1841" w:header="0" w:top="1480" w:bottom="280" w:left="0" w:right="0"/>
          <w:foot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pu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7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hi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-24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ey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tell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2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act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fe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8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eating</w:t>
      </w:r>
      <w:r>
        <w:rPr>
          <w:rFonts w:cs="Times New Roman" w:hAnsi="Times New Roman" w:eastAsia="Times New Roman" w:ascii="Times New Roman"/>
          <w:spacing w:val="-1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3"/>
          <w:w w:val="9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uc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ful</w:t>
      </w:r>
      <w:r>
        <w:rPr>
          <w:rFonts w:cs="Times New Roman" w:hAnsi="Times New Roman" w:eastAsia="Times New Roman" w:ascii="Times New Roman"/>
          <w:spacing w:val="-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pp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nta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hing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utt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Sk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t!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1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0"/>
          <w:w w:val="8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7"/>
          <w:w w:val="8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few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oc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asi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1"/>
          <w:w w:val="102"/>
          <w:sz w:val="32"/>
          <w:szCs w:val="32"/>
        </w:rPr>
        <w:t>!</w:t>
      </w:r>
      <w:r>
        <w:rPr>
          <w:rFonts w:cs="Times New Roman" w:hAnsi="Times New Roman" w:eastAsia="Times New Roman" w:ascii="Times New Roman"/>
          <w:spacing w:val="0"/>
          <w:w w:val="79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before="42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Coding</w:t>
      </w:r>
      <w:r>
        <w:rPr>
          <w:rFonts w:cs="Times New Roman" w:hAnsi="Times New Roman" w:eastAsia="Times New Roman" w:ascii="Times New Roman"/>
          <w:spacing w:val="71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48"/>
          <w:szCs w:val="48"/>
        </w:rPr>
        <w:t>Languages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336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  </w:t>
      </w:r>
      <w:r>
        <w:rPr>
          <w:rFonts w:cs="Times New Roman" w:hAnsi="Times New Roman" w:eastAsia="Times New Roman" w:ascii="Times New Roman"/>
          <w:b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b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b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b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7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5"/>
          <w:sz w:val="32"/>
          <w:szCs w:val="32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446"/>
      </w:pP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9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put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efine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n.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ance,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alre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ave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Idea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3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tarted</w:t>
      </w:r>
      <w:r>
        <w:rPr>
          <w:rFonts w:cs="Times New Roman" w:hAnsi="Times New Roman" w:eastAsia="Times New Roman" w:ascii="Times New Roman"/>
          <w:spacing w:val="-8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place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asie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lop</w:t>
      </w:r>
      <w:r>
        <w:rPr>
          <w:rFonts w:cs="Times New Roman" w:hAnsi="Times New Roman" w:eastAsia="Times New Roman" w:ascii="Times New Roman"/>
          <w:spacing w:val="-4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before="2" w:lineRule="auto" w:line="270"/>
        <w:ind w:left="1440" w:right="184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little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over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inal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uct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6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gest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9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68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ava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take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little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ger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han</w:t>
      </w:r>
      <w:r>
        <w:rPr>
          <w:rFonts w:cs="Times New Roman" w:hAnsi="Times New Roman" w:eastAsia="Times New Roman" w:ascii="Times New Roman"/>
          <w:spacing w:val="-4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using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Cr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ever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ho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ant</w:t>
      </w:r>
      <w:r>
        <w:rPr>
          <w:rFonts w:cs="Times New Roman" w:hAnsi="Times New Roman" w:eastAsia="Times New Roman" w:ascii="Times New Roman"/>
          <w:spacing w:val="2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nd.</w:t>
      </w:r>
      <w:r>
        <w:rPr>
          <w:rFonts w:cs="Times New Roman" w:hAnsi="Times New Roman" w:eastAsia="Times New Roman" w:ascii="Times New Roman"/>
          <w:spacing w:val="-2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avail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onl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like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Stac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ver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low</w:t>
      </w:r>
      <w:r>
        <w:rPr>
          <w:rFonts w:cs="Times New Roman" w:hAnsi="Times New Roman" w:eastAsia="Times New Roman" w:ascii="Times New Roman"/>
          <w:spacing w:val="5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elopers</w:t>
      </w:r>
      <w:r>
        <w:rPr>
          <w:rFonts w:cs="Times New Roman" w:hAnsi="Times New Roman" w:eastAsia="Times New Roman" w:ascii="Times New Roman"/>
          <w:spacing w:val="7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ans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37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6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av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ies,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5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Java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avail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614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ein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Whe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4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g,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per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aps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9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platf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3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u.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eve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tlier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ly,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re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tart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br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ew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ift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ua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get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ted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XC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ht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Un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4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y,</w:t>
      </w:r>
      <w:r>
        <w:rPr>
          <w:rFonts w:cs="Times New Roman" w:hAnsi="Times New Roman" w:eastAsia="Times New Roman" w:ascii="Times New Roman"/>
          <w:spacing w:val="8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pos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ion</w:t>
      </w:r>
      <w:r>
        <w:rPr>
          <w:rFonts w:cs="Times New Roman" w:hAnsi="Times New Roman" w:eastAsia="Times New Roman" w:ascii="Times New Roman"/>
          <w:spacing w:val="-6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un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XC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sof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608"/>
        <w:sectPr>
          <w:pgMar w:footer="1841" w:header="0" w:top="1420" w:bottom="280" w:left="0" w:right="0"/>
          <w:footerReference w:type="default" r:id="rId1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Win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hone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Enthusia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ts</w:t>
      </w:r>
      <w:r>
        <w:rPr>
          <w:rFonts w:cs="Times New Roman" w:hAnsi="Times New Roman" w:eastAsia="Times New Roman" w:ascii="Times New Roman"/>
          <w:spacing w:val="33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8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pri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find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-1"/>
          <w:w w:val="11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7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elop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C#,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ft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ly,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27"/>
        <w:ind w:left="100"/>
      </w:pPr>
      <w:r>
        <w:pict>
          <v:group style="position:absolute;margin-left:0pt;margin-top:582.94pt;width:612pt;height:209.06pt;mso-position-horizontal-relative:page;mso-position-vertical-relative:page;z-index:-239" coordorigin="0,11659" coordsize="12240,4181">
            <v:shape style="position:absolute;left:0;top:14644;width:12240;height:1275" coordorigin="0,14644" coordsize="12240,1275" path="m12240,14644l0,14644,0,15840,12240,15840,12240,14644xe" filled="t" fillcolor="#5B9BD4" stroked="f">
              <v:path arrowok="t"/>
              <v:fill/>
            </v:shape>
            <v:shape type="#_x0000_t75" style="position:absolute;left:9631;top:13610;width:3880;height:3454">
              <v:imagedata o:title="" r:id="rId12"/>
            </v:shape>
            <v:shape type="#_x0000_t75" style="position:absolute;left:4604;top:11659;width:7381;height:2325">
              <v:imagedata o:title="" r:id="rId13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56"/>
          <w:szCs w:val="56"/>
        </w:rPr>
        <w:t>App</w:t>
      </w:r>
      <w:r>
        <w:rPr>
          <w:rFonts w:cs="Times New Roman" w:hAnsi="Times New Roman" w:eastAsia="Times New Roman" w:ascii="Times New Roman"/>
          <w:spacing w:val="44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56"/>
          <w:szCs w:val="56"/>
        </w:rPr>
        <w:t>Inventor</w:t>
      </w:r>
      <w:r>
        <w:rPr>
          <w:rFonts w:cs="Times New Roman" w:hAnsi="Times New Roman" w:eastAsia="Times New Roman" w:ascii="Times New Roman"/>
          <w:spacing w:val="-10"/>
          <w:w w:val="109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56"/>
          <w:szCs w:val="5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56"/>
          <w:szCs w:val="56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Sta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8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nv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ad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340"/>
        <w:ind w:left="2290"/>
      </w:pPr>
      <w:r>
        <w:rPr>
          <w:rFonts w:cs="Times New Roman" w:hAnsi="Times New Roman" w:eastAsia="Times New Roman" w:ascii="Times New Roman"/>
          <w:color w:val="0462C1"/>
          <w:w w:val="117"/>
          <w:position w:val="-1"/>
          <w:sz w:val="32"/>
          <w:szCs w:val="32"/>
        </w:rPr>
      </w:r>
      <w:hyperlink r:id="rId14">
        <w:r>
          <w:rPr>
            <w:rFonts w:cs="Times New Roman" w:hAnsi="Times New Roman" w:eastAsia="Times New Roman" w:ascii="Times New Roman"/>
            <w:color w:val="0462C1"/>
            <w:w w:val="117"/>
            <w:position w:val="-1"/>
            <w:sz w:val="32"/>
            <w:szCs w:val="32"/>
            <w:u w:val="single" w:color="0462C1"/>
          </w:rPr>
          <w:t>htt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17"/>
            <w:position w:val="-1"/>
            <w:sz w:val="32"/>
            <w:szCs w:val="32"/>
            <w:u w:val="single" w:color="0462C1"/>
          </w:rPr>
          <w:t>p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17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38"/>
            <w:position w:val="-1"/>
            <w:sz w:val="32"/>
            <w:szCs w:val="32"/>
            <w:u w:val="single" w:color="0462C1"/>
          </w:rPr>
          <w:t>:/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38"/>
            <w:position w:val="-1"/>
            <w:sz w:val="32"/>
            <w:szCs w:val="32"/>
            <w:u w:val="single" w:color="0462C1"/>
          </w:rPr>
          <w:t>/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38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11"/>
            <w:position w:val="-1"/>
            <w:sz w:val="32"/>
            <w:szCs w:val="32"/>
            <w:u w:val="single" w:color="0462C1"/>
          </w:rPr>
          <w:t>ap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11"/>
            <w:position w:val="-1"/>
            <w:sz w:val="32"/>
            <w:szCs w:val="32"/>
            <w:u w:val="single" w:color="0462C1"/>
          </w:rPr>
          <w:t>p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11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10"/>
            <w:position w:val="-1"/>
            <w:sz w:val="32"/>
            <w:szCs w:val="32"/>
            <w:u w:val="single" w:color="0462C1"/>
          </w:rPr>
          <w:t>inven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10"/>
            <w:position w:val="-1"/>
            <w:sz w:val="32"/>
            <w:szCs w:val="32"/>
            <w:u w:val="single" w:color="0462C1"/>
          </w:rPr>
          <w:t>t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10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-1"/>
            <w:w w:val="113"/>
            <w:position w:val="-1"/>
            <w:sz w:val="32"/>
            <w:szCs w:val="32"/>
            <w:u w:val="single" w:color="0462C1"/>
          </w:rPr>
          <w:t>o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13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1"/>
            <w:w w:val="109"/>
            <w:position w:val="-1"/>
            <w:sz w:val="32"/>
            <w:szCs w:val="32"/>
            <w:u w:val="single" w:color="0462C1"/>
          </w:rPr>
          <w:t>r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09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02"/>
            <w:position w:val="-1"/>
            <w:sz w:val="32"/>
            <w:szCs w:val="32"/>
            <w:u w:val="single" w:color="0462C1"/>
          </w:rPr>
          <w:t>.</w:t>
        </w:r>
        <w:r>
          <w:rPr>
            <w:rFonts w:cs="Times New Roman" w:hAnsi="Times New Roman" w:eastAsia="Times New Roman" w:ascii="Times New Roman"/>
            <w:color w:val="0462C1"/>
            <w:spacing w:val="-2"/>
            <w:w w:val="102"/>
            <w:position w:val="-1"/>
            <w:sz w:val="32"/>
            <w:szCs w:val="32"/>
            <w:u w:val="single" w:color="0462C1"/>
          </w:rPr>
          <w:t>m</w:t>
        </w:r>
        <w:r>
          <w:rPr>
            <w:rFonts w:cs="Times New Roman" w:hAnsi="Times New Roman" w:eastAsia="Times New Roman" w:ascii="Times New Roman"/>
            <w:color w:val="0462C1"/>
            <w:spacing w:val="-2"/>
            <w:w w:val="102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07"/>
            <w:position w:val="-1"/>
            <w:sz w:val="32"/>
            <w:szCs w:val="32"/>
            <w:u w:val="single" w:color="0462C1"/>
          </w:rPr>
          <w:t>i</w:t>
        </w:r>
        <w:r>
          <w:rPr>
            <w:rFonts w:cs="Times New Roman" w:hAnsi="Times New Roman" w:eastAsia="Times New Roman" w:ascii="Times New Roman"/>
            <w:color w:val="0462C1"/>
            <w:spacing w:val="3"/>
            <w:w w:val="107"/>
            <w:position w:val="-1"/>
            <w:sz w:val="32"/>
            <w:szCs w:val="32"/>
            <w:u w:val="single" w:color="0462C1"/>
          </w:rPr>
          <w:t>t</w:t>
        </w:r>
        <w:r>
          <w:rPr>
            <w:rFonts w:cs="Times New Roman" w:hAnsi="Times New Roman" w:eastAsia="Times New Roman" w:ascii="Times New Roman"/>
            <w:color w:val="0462C1"/>
            <w:spacing w:val="3"/>
            <w:w w:val="107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18"/>
            <w:position w:val="-1"/>
            <w:sz w:val="32"/>
            <w:szCs w:val="32"/>
            <w:u w:val="single" w:color="0462C1"/>
          </w:rPr>
          <w:t>.edu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18"/>
            <w:position w:val="-1"/>
            <w:sz w:val="32"/>
            <w:szCs w:val="32"/>
            <w:u w:val="single" w:color="0462C1"/>
          </w:rPr>
          <w:t>/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18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08"/>
            <w:position w:val="-1"/>
            <w:sz w:val="32"/>
            <w:szCs w:val="32"/>
            <w:u w:val="single" w:color="0462C1"/>
          </w:rPr>
          <w:t>e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08"/>
            <w:position w:val="-1"/>
            <w:sz w:val="32"/>
            <w:szCs w:val="32"/>
            <w:u w:val="single" w:color="0462C1"/>
          </w:rPr>
          <w:t>x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08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02"/>
            <w:position w:val="-1"/>
            <w:sz w:val="32"/>
            <w:szCs w:val="32"/>
            <w:u w:val="single" w:color="0462C1"/>
          </w:rPr>
          <w:t>p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02"/>
            <w:position w:val="-1"/>
            <w:sz w:val="32"/>
            <w:szCs w:val="32"/>
            <w:u w:val="single" w:color="0462C1"/>
          </w:rPr>
          <w:t>l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02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-1"/>
            <w:w w:val="113"/>
            <w:position w:val="-1"/>
            <w:sz w:val="32"/>
            <w:szCs w:val="32"/>
            <w:u w:val="single" w:color="0462C1"/>
          </w:rPr>
          <w:t>o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13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1"/>
            <w:w w:val="109"/>
            <w:position w:val="-1"/>
            <w:sz w:val="32"/>
            <w:szCs w:val="32"/>
            <w:u w:val="single" w:color="0462C1"/>
          </w:rPr>
          <w:t>r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09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18"/>
            <w:position w:val="-1"/>
            <w:sz w:val="32"/>
            <w:szCs w:val="32"/>
            <w:u w:val="single" w:color="0462C1"/>
          </w:rPr>
          <w:t>e</w:t>
        </w:r>
      </w:hyperlink>
      <w:r>
        <w:rPr>
          <w:rFonts w:cs="Times New Roman" w:hAnsi="Times New Roman" w:eastAsia="Times New Roman" w:ascii="Times New Roman"/>
          <w:color w:val="0462C1"/>
          <w:spacing w:val="0"/>
          <w:w w:val="118"/>
          <w:position w:val="-1"/>
          <w:sz w:val="32"/>
          <w:szCs w:val="3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23"/>
        <w:ind w:left="100"/>
      </w:pPr>
      <w:r>
        <w:rPr>
          <w:rFonts w:cs="Times New Roman" w:hAnsi="Times New Roman" w:eastAsia="Times New Roman" w:ascii="Times New Roman"/>
          <w:spacing w:val="0"/>
          <w:w w:val="8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8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8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1"/>
          <w:w w:val="8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7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ern</w:t>
      </w:r>
      <w:r>
        <w:rPr>
          <w:rFonts w:cs="Times New Roman" w:hAnsi="Times New Roman" w:eastAsia="Times New Roman" w:ascii="Times New Roman"/>
          <w:b/>
          <w:spacing w:val="3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9"/>
          <w:sz w:val="32"/>
          <w:szCs w:val="32"/>
        </w:rPr>
        <w:t>nec</w:t>
      </w:r>
      <w:r>
        <w:rPr>
          <w:rFonts w:cs="Times New Roman" w:hAnsi="Times New Roman" w:eastAsia="Times New Roman" w:ascii="Times New Roman"/>
          <w:b/>
          <w:spacing w:val="-2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9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b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9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b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9"/>
          <w:sz w:val="32"/>
          <w:szCs w:val="32"/>
        </w:rPr>
        <w:t>nce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hone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79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82"/>
          <w:sz w:val="32"/>
          <w:szCs w:val="32"/>
        </w:rPr>
        <w:t>l)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48"/>
          <w:szCs w:val="4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p</w:t>
      </w:r>
      <w:r>
        <w:rPr>
          <w:rFonts w:cs="Times New Roman" w:hAnsi="Times New Roman" w:eastAsia="Times New Roman" w:ascii="Times New Roman"/>
          <w:spacing w:val="38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48"/>
          <w:szCs w:val="48"/>
        </w:rPr>
        <w:t>Inve</w:t>
      </w:r>
      <w:r>
        <w:rPr>
          <w:rFonts w:cs="Times New Roman" w:hAnsi="Times New Roman" w:eastAsia="Times New Roman" w:ascii="Times New Roman"/>
          <w:spacing w:val="1"/>
          <w:w w:val="109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48"/>
          <w:szCs w:val="48"/>
        </w:rPr>
        <w:t>tor</w:t>
      </w:r>
      <w:r>
        <w:rPr>
          <w:rFonts w:cs="Times New Roman" w:hAnsi="Times New Roman" w:eastAsia="Times New Roman" w:ascii="Times New Roman"/>
          <w:spacing w:val="8"/>
          <w:w w:val="109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8"/>
          <w:szCs w:val="48"/>
        </w:rPr>
        <w:t>Desig</w:t>
      </w:r>
      <w:r>
        <w:rPr>
          <w:rFonts w:cs="Times New Roman" w:hAnsi="Times New Roman" w:eastAsia="Times New Roman" w:ascii="Times New Roman"/>
          <w:spacing w:val="2"/>
          <w:w w:val="107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-1"/>
          <w:w w:val="119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237"/>
      </w:pP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7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up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ew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ted</w:t>
      </w:r>
      <w:r>
        <w:rPr>
          <w:rFonts w:cs="Times New Roman" w:hAnsi="Times New Roman" w:eastAsia="Times New Roman" w:ascii="Times New Roman"/>
          <w:spacing w:val="-6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esign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traig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awa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ign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ld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look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like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–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hin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like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utt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ns,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fiers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64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utton</w:t>
      </w:r>
      <w:r>
        <w:rPr>
          <w:rFonts w:cs="Times New Roman" w:hAnsi="Times New Roman" w:eastAsia="Times New Roman" w:ascii="Times New Roman"/>
          <w:spacing w:val="-35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ello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3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Text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say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Click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e!</w:t>
      </w:r>
      <w:r>
        <w:rPr>
          <w:rFonts w:cs="Times New Roman" w:hAnsi="Times New Roman" w:eastAsia="Times New Roman" w:ascii="Times New Roman"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14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Co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2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perties</w:t>
      </w:r>
      <w:r>
        <w:rPr>
          <w:rFonts w:cs="Times New Roman" w:hAnsi="Times New Roman" w:eastAsia="Times New Roman" w:ascii="Times New Roman"/>
          <w:spacing w:val="-18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ion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Vi</w:t>
      </w:r>
      <w:r>
        <w:rPr>
          <w:rFonts w:cs="Times New Roman" w:hAnsi="Times New Roman" w:eastAsia="Times New Roman" w:ascii="Times New Roman"/>
          <w:spacing w:val="1"/>
          <w:w w:val="10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pp</w:t>
      </w:r>
      <w:r>
        <w:rPr>
          <w:rFonts w:cs="Times New Roman" w:hAnsi="Times New Roman" w:eastAsia="Times New Roman" w:ascii="Times New Roman"/>
          <w:spacing w:val="35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48"/>
          <w:szCs w:val="48"/>
        </w:rPr>
        <w:t>Inve</w:t>
      </w:r>
      <w:r>
        <w:rPr>
          <w:rFonts w:cs="Times New Roman" w:hAnsi="Times New Roman" w:eastAsia="Times New Roman" w:ascii="Times New Roman"/>
          <w:spacing w:val="2"/>
          <w:w w:val="109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48"/>
          <w:szCs w:val="48"/>
        </w:rPr>
        <w:t>tor</w:t>
      </w:r>
      <w:r>
        <w:rPr>
          <w:rFonts w:cs="Times New Roman" w:hAnsi="Times New Roman" w:eastAsia="Times New Roman" w:ascii="Times New Roman"/>
          <w:spacing w:val="7"/>
          <w:w w:val="109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48"/>
          <w:szCs w:val="48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48"/>
          <w:szCs w:val="48"/>
        </w:rPr>
        <w:t>locks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6544"/>
        <w:sectPr>
          <w:pgMar w:footer="0" w:header="0" w:top="1440" w:bottom="280" w:left="1340" w:right="1400"/>
          <w:foot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nce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have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ully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ntric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0"/>
          <w:w w:val="12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Scr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esig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ed,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1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9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32"/>
          <w:szCs w:val="32"/>
        </w:rPr>
        <w:t>ell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before="42"/>
        <w:ind w:left="100"/>
      </w:pPr>
      <w:r>
        <w:pict>
          <v:group style="position:absolute;margin-left:0pt;margin-top:679.94pt;width:612pt;height:112.06pt;mso-position-horizontal-relative:page;mso-position-vertical-relative:page;z-index:-238" coordorigin="0,13599" coordsize="12240,2241">
            <v:shape style="position:absolute;left:0;top:14590;width:12240;height:1275" coordorigin="0,14590" coordsize="12240,1275" path="m12240,14590l0,14590,0,15840,12240,15840,12240,14590xe" filled="t" fillcolor="#5B9BD4" stroked="f">
              <v:path arrowok="t"/>
              <v:fill/>
            </v:shape>
            <v:shape type="#_x0000_t75" style="position:absolute;left:9638;top:13599;width:3881;height:3454">
              <v:imagedata o:title="" r:id="rId16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48"/>
          <w:szCs w:val="4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p</w:t>
      </w:r>
      <w:r>
        <w:rPr>
          <w:rFonts w:cs="Times New Roman" w:hAnsi="Times New Roman" w:eastAsia="Times New Roman" w:ascii="Times New Roman"/>
          <w:spacing w:val="38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48"/>
          <w:szCs w:val="48"/>
        </w:rPr>
        <w:t>Inve</w:t>
      </w:r>
      <w:r>
        <w:rPr>
          <w:rFonts w:cs="Times New Roman" w:hAnsi="Times New Roman" w:eastAsia="Times New Roman" w:ascii="Times New Roman"/>
          <w:spacing w:val="1"/>
          <w:w w:val="109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48"/>
          <w:szCs w:val="48"/>
        </w:rPr>
        <w:t>tor</w:t>
      </w:r>
      <w:r>
        <w:rPr>
          <w:rFonts w:cs="Times New Roman" w:hAnsi="Times New Roman" w:eastAsia="Times New Roman" w:ascii="Times New Roman"/>
          <w:spacing w:val="8"/>
          <w:w w:val="109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Testi</w:t>
      </w:r>
      <w:r>
        <w:rPr>
          <w:rFonts w:cs="Times New Roman" w:hAnsi="Times New Roman" w:eastAsia="Times New Roman" w:ascii="Times New Roman"/>
          <w:spacing w:val="2"/>
          <w:w w:val="100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g</w:t>
      </w:r>
      <w:r>
        <w:rPr>
          <w:rFonts w:cs="Times New Roman" w:hAnsi="Times New Roman" w:eastAsia="Times New Roman" w:ascii="Times New Roman"/>
          <w:spacing w:val="105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48"/>
          <w:szCs w:val="48"/>
        </w:rPr>
        <w:t>Options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231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han</w:t>
      </w:r>
      <w:r>
        <w:rPr>
          <w:rFonts w:cs="Times New Roman" w:hAnsi="Times New Roman" w:eastAsia="Times New Roman" w:ascii="Times New Roman"/>
          <w:spacing w:val="-4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6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Scr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err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6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5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9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137"/>
      </w:pP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AI</w:t>
      </w:r>
      <w:r>
        <w:rPr>
          <w:rFonts w:cs="Times New Roman" w:hAnsi="Times New Roman" w:eastAsia="Times New Roman" w:ascii="Times New Roman"/>
          <w:spacing w:val="-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id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Devi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lo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6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pan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get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7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QR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6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Digit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phy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nk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ph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-30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3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e:</w:t>
      </w:r>
      <w:r>
        <w:rPr>
          <w:rFonts w:cs="Times New Roman" w:hAnsi="Times New Roman" w:eastAsia="Times New Roman" w:ascii="Times New Roman"/>
          <w:b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his</w:t>
      </w:r>
      <w:r>
        <w:rPr>
          <w:rFonts w:cs="Times New Roman" w:hAnsi="Times New Roman" w:eastAsia="Times New Roman" w:ascii="Times New Roman"/>
          <w:spacing w:val="-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PC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-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ust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co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-36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3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59"/>
      </w:pP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con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pp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USB</w:t>
      </w:r>
      <w:r>
        <w:rPr>
          <w:rFonts w:cs="Times New Roman" w:hAnsi="Times New Roman" w:eastAsia="Times New Roman" w:ascii="Times New Roman"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vant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8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cha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insta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3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7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pu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sof</w:t>
      </w:r>
      <w:r>
        <w:rPr>
          <w:rFonts w:cs="Times New Roman" w:hAnsi="Times New Roman" w:eastAsia="Times New Roman" w:ascii="Times New Roman"/>
          <w:spacing w:val="4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etup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ven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00" w:right="132"/>
        <w:sectPr>
          <w:pgMar w:footer="0" w:header="0" w:top="1420" w:bottom="280" w:left="1340" w:right="1480"/>
          <w:footerReference w:type="default" r:id="rId1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llow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ese</w:t>
      </w:r>
      <w:r>
        <w:rPr>
          <w:rFonts w:cs="Times New Roman" w:hAnsi="Times New Roman" w:eastAsia="Times New Roman" w:ascii="Times New Roman"/>
          <w:spacing w:val="-8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eps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5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ite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any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0pt;width:612pt;height:566pt;mso-position-horizontal-relative:page;mso-position-vertical-relative:page;z-index:-237" coordorigin="0,0" coordsize="12240,11320">
            <v:shape style="position:absolute;left:0;top:0;width:12240;height:10905" coordorigin="0,0" coordsize="12240,10905" path="m0,0l0,10905,12240,10905,12240,0,0,0xe" filled="t" fillcolor="#5B9BD4" stroked="f">
              <v:path arrowok="t"/>
              <v:fill/>
            </v:shape>
            <v:shape style="position:absolute;left:3147;top:2021;width:6497;height:6518" coordorigin="3147,2021" coordsize="6497,6518" path="m6395,2021l6129,2032,5869,2064,5615,2116,5369,2187,5131,2277,4903,2385,4684,2509,4477,2650,4281,2805,4098,2975,3929,3159,3774,3355,3634,3563,3510,3782,3402,4011,3313,4250,3241,4497,3190,4751,3158,5013,3147,5280,3158,5547,3190,5808,3241,6063,3313,6310,3402,6548,3510,6777,3634,6996,3774,7204,3929,7401,4098,7584,4281,7754,4477,7910,4684,8051,4903,8175,5131,8283,5369,8373,5615,8444,5869,8496,6129,8528,6395,8539,6662,8528,6922,8496,7176,8444,7422,8373,7660,8283,7888,8175,8106,8051,8314,7910,8509,7754,8692,7584,8862,7401,9017,7204,9157,6996,9281,6777,9388,6548,9478,6310,9549,6063,9601,5808,9633,5547,9644,5280,9633,5013,9601,4751,9549,4497,9478,4250,9388,4011,9281,3782,9157,3563,9017,3355,8862,3159,8692,2975,8509,2805,8314,2650,8106,2509,7888,2385,7660,2277,7422,2187,7176,2116,6922,2064,6662,2032,6395,2021xe" filled="t" fillcolor="#FFFDFC" stroked="f">
              <v:path arrowok="t"/>
              <v:fill/>
            </v:shape>
            <v:shape type="#_x0000_t75" style="position:absolute;left:4930;top:4968;width:3866;height:778">
              <v:imagedata o:title="" r:id="rId18"/>
            </v:shape>
            <v:shape style="position:absolute;left:4934;top:5119;width:1704;height:306" coordorigin="4934,5119" coordsize="1704,306" path="m5502,5123l5500,5127,5500,5248,5326,5248,5326,5127,5324,5123,5319,5121,5313,5120,5306,5119,5296,5119,5289,5120,5283,5121,5278,5123,5276,5127,5276,5418,5278,5422,5283,5424,5289,5425,5296,5425,5306,5425,5313,5425,5319,5424,5324,5422,5326,5418,5326,5283,5500,5283,5500,5418,5501,5420,5506,5423,5510,5424,5516,5425,5534,5425,5538,5425,5544,5424,5549,5422,5551,5418,5551,5127,5550,5124,5546,5121,5541,5120,5534,5120,5513,5120,5508,5121,5502,5123xe" filled="t" fillcolor="#FFFDFC" stroked="f">
              <v:path arrowok="t"/>
              <v:fill/>
            </v:shape>
            <v:shape style="position:absolute;left:4934;top:5119;width:1704;height:306" coordorigin="4934,5119" coordsize="1704,306" path="m5939,5410l5810,5128,5801,5121,5787,5119,5776,5119,5774,5161,5841,5312,5708,5312,5695,5344,5854,5344,5887,5418,5889,5422,5894,5424,5898,5425,5905,5425,5927,5425,5935,5425,5941,5420,5941,5416,5939,5410xe" filled="t" fillcolor="#FFFDFC" stroked="f">
              <v:path arrowok="t"/>
              <v:fill/>
            </v:shape>
            <v:shape style="position:absolute;left:4934;top:5119;width:1704;height:306" coordorigin="4934,5119" coordsize="1704,306" path="m5614,5423l5618,5424,5625,5425,5649,5425,5655,5424,5661,5422,5664,5417,5695,5344,5708,5312,5774,5161,5776,5119,5765,5119,5751,5121,5743,5128,5615,5409,5612,5418,5614,5423xe" filled="t" fillcolor="#FFFDFC" stroked="f">
              <v:path arrowok="t"/>
              <v:fill/>
            </v:shape>
            <v:shape style="position:absolute;left:4934;top:5119;width:1704;height:306" coordorigin="4934,5119" coordsize="1704,306" path="m6051,5418l6051,5200,6051,5188,6050,5177,6050,5165,6051,5165,6056,5175,6062,5184,6068,5194,6074,5204,6080,5213,6086,5222,6203,5394,6211,5406,6218,5413,6232,5423,6245,5425,6270,5425,6280,5422,6289,5413,6289,5407,6289,5128,6287,5124,6282,5121,6276,5120,6269,5120,6252,5120,6240,5124,6239,5344,6239,5357,6239,5369,6239,5369,6234,5362,6230,5355,6225,5347,6221,5340,6216,5333,6211,5325,6206,5318,6201,5310,6196,5302,6191,5295,6186,5287,6180,5278,6091,5145,6087,5140,6084,5136,6078,5130,6072,5126,6065,5123,6058,5121,6053,5121,6016,5121,6012,5122,6007,5125,6003,5127,6000,5132,6000,5418,6002,5422,6008,5424,6013,5425,6021,5425,6035,5425,6038,5425,6044,5424,6049,5422,6051,5418xe" filled="t" fillcolor="#FFFDFC" stroked="f">
              <v:path arrowok="t"/>
              <v:fill/>
            </v:shape>
            <v:shape style="position:absolute;left:4934;top:5119;width:1704;height:306" coordorigin="4934,5119" coordsize="1704,306" path="m6637,5422l6638,5417,6637,5414,6635,5410,6631,5405,6495,5262,6622,5141,6625,5138,6629,5133,6631,5129,6630,5125,6626,5121,6622,5120,6615,5120,6597,5119,6590,5120,6585,5121,6579,5123,6575,5127,6440,5262,6440,5127,6438,5123,6433,5121,6427,5120,6420,5119,6410,5119,6402,5120,6396,5121,6391,5123,6389,5127,6389,5418,6391,5422,6396,5424,6402,5425,6410,5425,6420,5425,6427,5425,6433,5424,6438,5422,6440,5418,6440,5266,6581,5418,6586,5422,6591,5424,6596,5425,6600,5425,6622,5425,6625,5425,6631,5424,6637,5422xe" filled="t" fillcolor="#FFFDFC" stroked="f">
              <v:path arrowok="t"/>
              <v:fill/>
            </v:shape>
            <v:shape style="position:absolute;left:4934;top:5119;width:1704;height:306" coordorigin="4934,5119" coordsize="1704,306" path="m5053,5421l5057,5423,5062,5424,5068,5425,5086,5425,5089,5425,5095,5424,5100,5422,5102,5418,5102,5155,5211,5155,5216,5152,5219,5148,5220,5144,5220,5135,5219,5130,5218,5126,5214,5122,5210,5121,4944,5121,4940,5122,4936,5126,4935,5130,4934,5135,4934,5141,4935,5146,4936,5150,4940,5154,4944,5155,5052,5155,5052,5418,5053,5421xe" filled="t" fillcolor="#FFFDFC" stroked="f">
              <v:path arrowok="t"/>
              <v:fill/>
            </v:shape>
            <v:shape style="position:absolute;left:6814;top:5119;width:1025;height:312" coordorigin="6814,5119" coordsize="1025,312" path="m7223,5373l7209,5359,7207,5357,7197,5340,7190,5320,7188,5312,7186,5400,7204,5410,7223,5418,7223,5373xe" filled="t" fillcolor="#FFFDFC" stroked="f">
              <v:path arrowok="t"/>
              <v:fill/>
            </v:shape>
            <v:shape style="position:absolute;left:6814;top:5119;width:1025;height:312" coordorigin="6814,5119" coordsize="1025,312" path="m7131,5274l7131,5282,7132,5303,7136,5322,7141,5340,7148,5357,7158,5374,7171,5389,7186,5400,7188,5312,7185,5292,7185,5271,7187,5244,7191,5225,7199,5203,7211,5187,7229,5171,7247,5161,7261,5156,7280,5152,7303,5151,7321,5152,7341,5155,7358,5160,7380,5172,7394,5185,7406,5204,7413,5224,7418,5251,7419,5272,7419,5279,7417,5299,7413,5318,7404,5341,7393,5357,7375,5374,7357,5384,7342,5389,7323,5392,7300,5394,7282,5393,7262,5390,7245,5385,7241,5383,7223,5373,7223,5418,7237,5422,7255,5426,7276,5428,7298,5428,7317,5428,7338,5426,7357,5422,7374,5417,7397,5408,7414,5398,7429,5385,7442,5371,7453,5354,7462,5335,7469,5310,7472,5290,7473,5269,7473,5262,7471,5241,7468,5222,7462,5204,7455,5187,7445,5170,7431,5156,7416,5144,7399,5134,7379,5126,7367,5123,7348,5119,7328,5117,7306,5116,7287,5117,7266,5119,7247,5122,7229,5127,7207,5137,7190,5147,7175,5159,7161,5174,7150,5190,7142,5209,7135,5233,7132,5253,7131,5274xe" filled="t" fillcolor="#FFFDFC" stroked="f">
              <v:path arrowok="t"/>
              <v:fill/>
            </v:shape>
            <v:shape style="position:absolute;left:6814;top:5119;width:1025;height:312" coordorigin="6814,5119" coordsize="1025,312" path="m7551,5326l7554,5346,7560,5364,7574,5386,7589,5400,7614,5414,7633,5421,7650,5425,7670,5428,7691,5428,7694,5428,7715,5427,7735,5425,7753,5421,7764,5417,7783,5409,7799,5398,7818,5379,7828,5361,7837,5333,7838,5312,7838,5127,7836,5123,7831,5121,7825,5120,7818,5119,7801,5120,7795,5121,7790,5123,7788,5127,7788,5326,7786,5338,7781,5348,7777,5358,7771,5366,7763,5373,7755,5380,7745,5385,7734,5389,7722,5392,7709,5394,7680,5394,7667,5392,7655,5389,7644,5385,7634,5380,7626,5373,7618,5366,7612,5357,7607,5347,7603,5336,7601,5324,7601,5127,7600,5124,7596,5121,7591,5120,7584,5120,7570,5119,7563,5120,7557,5121,7552,5123,7550,5127,7550,5315,7551,5326xe" filled="t" fillcolor="#FFFDFC" stroked="f">
              <v:path arrowok="t"/>
              <v:fill/>
            </v:shape>
            <v:shape style="position:absolute;left:6814;top:5119;width:1025;height:312" coordorigin="6814,5119" coordsize="1025,312" path="m6819,5120l6814,5123,6814,5129,6818,5135,6926,5306,6926,5418,6931,5423,6936,5424,6942,5425,6956,5425,6963,5425,6969,5424,6975,5422,6976,5418,6976,5306,7085,5135,7087,5132,7089,5127,7087,5122,7083,5120,7078,5120,7069,5119,7052,5119,7046,5120,7041,5121,7037,5124,7034,5128,6981,5215,6976,5224,6971,5232,6967,5241,6962,5250,6957,5259,6953,5268,6952,5268,6947,5259,6942,5250,6937,5240,6932,5231,6927,5223,6922,5214,6870,5127,6866,5123,6862,5121,6857,5120,6849,5119,6827,5119,6819,5120xe" filled="t" fillcolor="#FFFDFC" stroked="f">
              <v:path arrowok="t"/>
              <v:fill/>
            </v:shape>
            <v:shape style="position:absolute;left:0;top:10899;width:12240;height:411" coordorigin="0,10899" coordsize="12240,411" path="m0,10899l0,11310,12240,11310,12240,10899,0,10899xe" filled="t" fillcolor="#DEEBF7" stroked="f">
              <v:path arrowok="t"/>
              <v:fill/>
            </v:shape>
            <v:shape type="#_x0000_t75" style="position:absolute;left:2820;top:10310;width:6924;height:389">
              <v:imagedata o:title="" r:id="rId19"/>
            </v:shape>
            <v:shape style="position:absolute;left:3207;top:10398;width:6151;height:327" coordorigin="3207,10398" coordsize="6151,327" path="m3672,10666l3693,10664,3711,10659,3725,10655,3736,10648,3745,10640,3755,10632,3762,10622,3767,10611,3772,10599,3774,10586,3774,10558,3772,10545,3767,10533,3762,10522,3755,10512,3745,10504,3736,10495,3725,10489,3711,10485,3707,10483,3688,10479,3667,10478,3661,10478,3640,10480,3622,10485,3608,10489,3597,10495,3600,10561,3601,10552,3604,10543,3606,10534,3611,10527,3616,10521,3622,10515,3629,10511,3637,10508,3646,10505,3655,10503,3667,10503,3682,10504,3702,10510,3717,10521,3724,10531,3731,10550,3733,10572,3732,10587,3727,10607,3717,10623,3708,10630,3690,10638,3667,10641,3651,10639,3631,10634,3622,10659,3627,10661,3646,10665,3667,10666,3672,10666xe" filled="t" fillcolor="#FFFDFC" stroked="f">
              <v:path arrowok="t"/>
              <v:fill/>
            </v:shape>
            <v:shape style="position:absolute;left:3207;top:10398;width:6151;height:327" coordorigin="3207,10398" coordsize="6151,327" path="m3631,10634l3616,10623,3609,10613,3602,10595,3600,10572,3600,10561,3597,10495,3588,10504,3578,10512,3571,10522,3566,10533,3561,10545,3559,10558,3559,10586,3561,10599,3566,10611,3571,10622,3578,10632,3588,10640,3597,10648,3608,10655,3622,10659,3631,10634xe" filled="t" fillcolor="#FFFDFC" stroked="f">
              <v:path arrowok="t"/>
              <v:fill/>
            </v:shape>
            <v:shape style="position:absolute;left:3207;top:10398;width:6151;height:327" coordorigin="3207,10398" coordsize="6151,327" path="m3887,10636l3879,10633,3871,10627,3863,10619,3869,10648,3878,10654,3888,10659,3887,10636xe" filled="t" fillcolor="#FFFDFC" stroked="f">
              <v:path arrowok="t"/>
              <v:fill/>
            </v:shape>
            <v:shape style="position:absolute;left:3207;top:10398;width:6151;height:327" coordorigin="3207,10398" coordsize="6151,327" path="m4115,10481l4075,10481,4075,10663,4115,10663,4115,10481xe" filled="t" fillcolor="#FFFDFC" stroked="f">
              <v:path arrowok="t"/>
              <v:fill/>
            </v:shape>
            <v:shape style="position:absolute;left:3207;top:10398;width:6151;height:327" coordorigin="3207,10398" coordsize="6151,327" path="m4102,10446l4109,10443,4115,10440,4120,10435,4123,10430,4124,10424,4123,10418,4120,10412,4115,10407,4109,10404,4102,10401,4095,10401,4091,10401,4084,10402,4078,10405,4073,10409,4069,10415,4067,10420,4067,10427,4069,10432,4073,10437,4078,10442,4084,10444,4091,10446,4095,10446,4102,10446xe" filled="t" fillcolor="#FFFDFC" stroked="f">
              <v:path arrowok="t"/>
              <v:fill/>
            </v:shape>
            <v:shape style="position:absolute;left:3207;top:10398;width:6151;height:327" coordorigin="3207,10398" coordsize="6151,327" path="m4222,10398l4182,10398,4182,10663,4222,10663,4222,10398xe" filled="t" fillcolor="#FFFDFC" stroked="f">
              <v:path arrowok="t"/>
              <v:fill/>
            </v:shape>
            <v:shape style="position:absolute;left:3207;top:10398;width:6151;height:327" coordorigin="3207,10398" coordsize="6151,327" path="m4398,10665l4406,10664,4415,10663,4423,10661,4431,10659,4438,10657,4446,10654,4453,10650,4459,10647,4465,10642,4470,10638,4459,10626,4457,10624,4451,10623,4446,10624,4439,10628,4435,10630,4429,10632,4424,10634,4418,10636,4411,10638,4403,10640,4395,10641,4374,10641,4364,10639,4356,10636,4347,10633,4340,10629,4334,10624,4327,10618,4322,10611,4319,10602,4315,10594,4313,10584,4313,10572,4468,10572,4472,10570,4474,10565,4474,10547,4471,10535,4467,10525,4462,10515,4455,10506,4447,10499,4438,10492,4428,10487,4417,10483,4405,10480,4393,10478,4374,10478,4354,10480,4335,10485,4322,10530,4335,10515,4340,10511,4358,10504,4380,10502,4389,10502,4397,10503,4405,10505,4412,10508,4418,10511,4423,10516,4428,10520,4431,10526,4434,10532,4437,10538,4438,10545,4438,10552,4314,10552,4311,10496,4302,10504,4293,10512,4286,10522,4281,10533,4276,10544,4274,10556,4274,10571,4276,10592,4282,10610,4287,10622,4295,10632,4304,10641,4314,10649,4325,10655,4338,10659,4342,10660,4361,10664,4382,10666,4390,10666,4398,10665xe" filled="t" fillcolor="#FFFDFC" stroked="f">
              <v:path arrowok="t"/>
              <v:fill/>
            </v:shape>
            <v:shape style="position:absolute;left:3207;top:10398;width:6151;height:327" coordorigin="3207,10398" coordsize="6151,327" path="m4315,10549l4322,10530,4335,10485,4322,10490,4311,10496,4314,10552,4315,10549xe" filled="t" fillcolor="#FFFDFC" stroked="f">
              <v:path arrowok="t"/>
              <v:fill/>
            </v:shape>
            <v:shape style="position:absolute;left:3207;top:10398;width:6151;height:327" coordorigin="3207,10398" coordsize="6151,327" path="m4554,10664l4560,10661,4565,10657,4569,10652,4571,10647,4571,10640,4569,10635,4565,10629,4560,10625,4554,10623,4547,10621,4543,10621,4535,10621,4528,10624,4523,10627,4519,10632,4516,10637,4515,10643,4516,10650,4519,10655,4523,10659,4528,10663,4535,10665,4543,10666,4547,10666,4554,10664xe" filled="t" fillcolor="#FFFDFC" stroked="f">
              <v:path arrowok="t"/>
              <v:fill/>
            </v:shape>
            <v:shape style="position:absolute;left:3207;top:10398;width:6151;height:327" coordorigin="3207,10398" coordsize="6151,327" path="m4691,10665l4698,10664,4705,10663,4711,10661,4718,10659,4724,10656,4730,10654,4735,10650,4741,10647,4747,10643,4753,10638,4757,10656,4760,10661,4764,10663,4771,10663,4789,10663,4789,10536,4787,10527,4784,10518,4780,10510,4775,10503,4769,10497,4762,10491,4754,10486,4744,10483,4734,10479,4723,10478,4710,10478,4701,10478,4681,10480,4662,10485,4656,10487,4639,10495,4622,10507,4629,10517,4630,10519,4636,10522,4641,10523,4648,10522,4655,10518,4659,10516,4664,10513,4668,10511,4674,10508,4681,10507,4687,10505,4696,10504,4720,10504,4731,10507,4739,10514,4746,10522,4750,10532,4750,10561,4744,10561,4722,10562,4702,10564,4685,10566,4679,10568,4659,10573,4642,10579,4631,10584,4623,10590,4618,10597,4613,10604,4611,10610,4611,10626,4612,10633,4616,10639,4619,10645,4623,10650,4629,10654,4635,10658,4642,10661,4649,10663,4650,10625,4649,10621,4649,10611,4650,10607,4654,10603,4658,10598,4664,10595,4672,10592,4680,10589,4690,10586,4703,10585,4709,10584,4728,10582,4750,10581,4750,10619,4746,10623,4741,10626,4736,10629,4732,10632,4727,10635,4722,10637,4716,10639,4711,10641,4705,10642,4699,10643,4693,10644,4681,10644,4676,10643,4671,10642,4667,10641,4663,10639,4665,10666,4683,10666,4691,10665xe" filled="t" fillcolor="#FFFDFC" stroked="f">
              <v:path arrowok="t"/>
              <v:fill/>
            </v:shape>
            <v:shape style="position:absolute;left:3207;top:10398;width:6151;height:327" coordorigin="3207,10398" coordsize="6151,327" path="m4663,10639l4660,10637,4654,10632,4650,10625,4649,10663,4657,10665,4665,10666,4663,10639xe" filled="t" fillcolor="#FFFDFC" stroked="f">
              <v:path arrowok="t"/>
              <v:fill/>
            </v:shape>
            <v:shape style="position:absolute;left:3207;top:10398;width:6151;height:327" coordorigin="3207,10398" coordsize="6151,327" path="m4891,10644l4898,10651,4907,10656,4906,10633,4898,10627,4891,10619,4891,10531,4899,10522,4908,10516,4918,10511,4927,10506,4939,10504,4961,10504,4969,10505,4976,10507,4983,10510,4989,10514,4994,10519,4999,10525,5003,10532,5005,10540,5008,10549,5009,10559,5009,10571,5008,10588,5002,10607,4992,10623,4984,10630,4966,10638,4952,10666,4975,10664,4993,10658,5006,10654,5016,10647,5024,10638,5033,10630,5039,10620,5044,10608,5048,10597,5050,10584,5050,10570,5049,10549,5044,10531,5040,10519,5034,10509,5027,10501,5020,10494,5011,10488,5000,10484,4989,10480,4978,10478,4960,10478,4940,10480,4922,10486,4921,10486,4904,10496,4889,10509,4885,10488,4884,10483,4880,10481,4851,10481,4851,10702,4891,10702,4891,10644xe" filled="t" fillcolor="#FFFDFC" stroked="f">
              <v:path arrowok="t"/>
              <v:fill/>
            </v:shape>
            <v:shape style="position:absolute;left:3207;top:10398;width:6151;height:327" coordorigin="3207,10398" coordsize="6151,327" path="m4966,10638l4944,10641,4933,10641,4923,10639,4915,10636,4906,10633,4907,10656,4917,10660,4927,10664,4939,10666,4952,10666,4966,10638xe" filled="t" fillcolor="#FFFDFC" stroked="f">
              <v:path arrowok="t"/>
              <v:fill/>
            </v:shape>
            <v:shape style="position:absolute;left:3207;top:10398;width:6151;height:327" coordorigin="3207,10398" coordsize="6151,327" path="m5140,10644l5148,10651,5157,10656,5155,10633,5148,10627,5140,10619,5140,10531,5148,10522,5157,10516,5167,10511,5177,10506,5188,10504,5210,10504,5218,10505,5225,10507,5233,10510,5239,10514,5244,10519,5248,10525,5252,10532,5255,10540,5257,10549,5259,10559,5259,10571,5258,10588,5252,10607,5242,10623,5233,10630,5215,10638,5202,10666,5224,10664,5243,10658,5255,10654,5265,10647,5274,10638,5282,10630,5289,10620,5293,10608,5298,10597,5300,10584,5300,10570,5298,10549,5294,10531,5290,10519,5284,10509,5277,10501,5269,10494,5260,10488,5250,10484,5239,10480,5227,10478,5210,10478,5189,10480,5171,10486,5154,10496,5138,10509,5135,10488,5133,10483,5130,10481,5100,10481,5100,10702,5140,10702,5140,10644xe" filled="t" fillcolor="#FFFDFC" stroked="f">
              <v:path arrowok="t"/>
              <v:fill/>
            </v:shape>
            <v:shape style="position:absolute;left:3207;top:10398;width:6151;height:327" coordorigin="3207,10398" coordsize="6151,327" path="m5215,10638l5193,10641,5182,10641,5173,10639,5164,10636,5155,10633,5157,10656,5166,10660,5176,10664,5188,10666,5202,10666,5215,10638xe" filled="t" fillcolor="#FFFDFC" stroked="f">
              <v:path arrowok="t"/>
              <v:fill/>
            </v:shape>
            <v:shape style="position:absolute;left:3207;top:10398;width:6151;height:327" coordorigin="3207,10398" coordsize="6151,327" path="m5595,10699l5614,10694,5632,10687,5650,10678,5644,10667,5641,10663,5637,10662,5631,10664,5625,10667,5607,10673,5586,10679,5568,10682,5548,10684,5526,10685,5526,10685,5505,10684,5485,10681,5466,10677,5452,10672,5434,10664,5418,10653,5409,10647,5396,10632,5385,10615,5380,10602,5375,10582,5373,10561,5374,10551,5377,10531,5385,10513,5389,10505,5401,10489,5415,10474,5425,10467,5442,10457,5461,10449,5477,10444,5496,10441,5517,10440,5529,10440,5549,10442,5568,10446,5592,10455,5608,10465,5624,10479,5636,10496,5643,10519,5645,10540,5645,10550,5644,10559,5638,10577,5629,10590,5618,10601,5605,10608,5586,10609,5571,10604,5566,10593,5566,10582,5570,10565,5591,10500,5584,10498,5577,10496,5570,10495,5562,10494,5553,10493,5543,10493,5533,10493,5512,10496,5494,10501,5474,10510,5459,10521,5449,10530,5442,10539,5437,10550,5432,10560,5430,10570,5430,10587,5431,10594,5433,10600,5435,10606,5439,10611,5443,10615,5447,10620,5453,10623,5459,10626,5466,10628,5463,10595,5461,10588,5461,10571,5463,10563,5467,10555,5470,10547,5476,10540,5482,10534,5489,10528,5497,10523,5506,10519,5516,10516,5526,10514,5544,10514,5550,10514,5556,10515,5539,10568,5537,10576,5534,10583,5530,10588,5526,10593,5522,10597,5518,10600,5513,10603,5509,10605,5504,10606,5499,10608,5495,10608,5481,10608,5473,10606,5474,10629,5494,10629,5505,10627,5515,10623,5525,10619,5535,10612,5543,10602,5545,10612,5550,10618,5557,10623,5565,10627,5574,10630,5598,10630,5609,10627,5620,10623,5631,10618,5641,10612,5649,10604,5657,10596,5663,10586,5667,10575,5672,10564,5674,10552,5674,10527,5672,10515,5668,10504,5664,10493,5659,10483,5652,10474,5644,10465,5636,10457,5626,10450,5617,10443,5606,10437,5594,10433,5582,10428,5570,10425,5557,10422,5537,10419,5517,10419,5510,10419,5490,10420,5470,10424,5447,10431,5429,10438,5410,10449,5394,10460,5384,10469,5375,10479,5367,10489,5360,10500,5354,10511,5350,10523,5346,10535,5344,10548,5344,10564,5346,10585,5350,10604,5358,10622,5368,10639,5381,10654,5396,10668,5416,10681,5434,10689,5454,10696,5466,10700,5476,10702,5581,10702,5595,10699xe" filled="t" fillcolor="#FFFDFC" stroked="f">
              <v:path arrowok="t"/>
              <v:fill/>
            </v:shape>
            <v:shape style="position:absolute;left:3207;top:10398;width:6151;height:327" coordorigin="3207,10398" coordsize="6151,327" path="m5473,10606l5468,10600,5463,10595,5466,10628,5474,10629,5473,10606xe" filled="t" fillcolor="#FFFDFC" stroked="f">
              <v:path arrowok="t"/>
              <v:fill/>
            </v:shape>
            <v:shape style="position:absolute;left:3207;top:10398;width:6151;height:327" coordorigin="3207,10398" coordsize="6151,327" path="m6107,10537l6105,10527,6102,10519,6099,10510,6094,10503,6088,10497,6081,10491,6074,10486,6064,10483,6055,10480,6044,10478,6030,10478,6009,10480,5991,10485,5979,10490,5968,10497,5959,10505,5959,10398,5919,10398,5919,10663,5959,10663,5959,10529,5967,10521,5977,10515,5987,10510,5997,10506,6008,10504,6036,10504,6048,10507,6055,10515,6063,10523,6067,10533,6067,10663,6107,10663,6107,10537xe" filled="t" fillcolor="#FFFDFC" stroked="f">
              <v:path arrowok="t"/>
              <v:fill/>
            </v:shape>
            <v:shape style="position:absolute;left:3207;top:10398;width:6151;height:327" coordorigin="3207,10398" coordsize="6151,327" path="m6229,10665l6236,10664,6243,10663,6250,10661,6256,10659,6262,10656,6268,10654,6274,10650,6280,10647,6285,10643,6291,10638,6296,10656,6299,10661,6303,10663,6310,10663,6327,10663,6327,10536,6326,10527,6322,10518,6319,10510,6314,10503,6307,10497,6300,10491,6292,10486,6282,10483,6272,10479,6261,10478,6248,10478,6239,10478,6219,10480,6200,10485,6195,10487,6177,10495,6160,10507,6167,10517,6169,10519,6174,10522,6179,10523,6186,10522,6193,10518,6197,10516,6202,10513,6207,10511,6212,10508,6219,10507,6226,10505,6234,10504,6258,10504,6269,10507,6277,10514,6285,10522,6288,10532,6288,10561,6282,10561,6260,10562,6241,10564,6223,10566,6218,10568,6197,10573,6180,10579,6169,10584,6161,10590,6156,10597,6151,10604,6149,10610,6149,10626,6151,10633,6154,10639,6157,10645,6162,10650,6168,10654,6173,10658,6180,10661,6188,10663,6188,10625,6187,10621,6187,10611,6189,10607,6193,10603,6196,10598,6202,10595,6210,10592,6218,10589,6229,10586,6242,10585,6248,10584,6267,10582,6288,10581,6288,10619,6284,10623,6279,10626,6275,10629,6270,10632,6265,10635,6260,10637,6255,10639,6249,10641,6244,10642,6238,10643,6231,10644,6219,10644,6214,10643,6210,10642,6205,10641,6198,10637,6192,10632,6195,10665,6204,10666,6221,10666,6229,10665xe" filled="t" fillcolor="#FFFDFC" stroked="f">
              <v:path arrowok="t"/>
              <v:fill/>
            </v:shape>
            <v:shape style="position:absolute;left:3207;top:10398;width:6151;height:327" coordorigin="3207,10398" coordsize="6151,327" path="m6192,10632l6188,10625,6188,10663,6195,10665,6192,10632xe" filled="t" fillcolor="#FFFDFC" stroked="f">
              <v:path arrowok="t"/>
              <v:fill/>
            </v:shape>
            <v:shape style="position:absolute;left:3207;top:10398;width:6151;height:327" coordorigin="3207,10398" coordsize="6151,327" path="m6701,10481l6668,10481,6664,10483,6659,10488,6615,10605,6614,10609,6613,10613,6611,10617,6609,10625,6609,10629,6608,10625,6606,10621,6605,10617,6604,10613,6600,10605,6554,10487,6548,10481,6542,10480,6522,10480,6518,10482,6514,10487,6467,10605,6465,10609,6463,10613,6462,10617,6461,10621,6459,10625,6458,10629,6456,10622,6454,10614,6452,10605,6408,10488,6402,10482,6396,10481,6365,10481,6438,10663,6473,10663,6476,10661,6477,10657,6528,10534,6530,10528,6532,10522,6533,10517,6535,10522,6536,10528,6538,10533,6588,10657,6590,10661,6596,10663,6628,10663,6701,10481xe" filled="t" fillcolor="#FFFDFC" stroked="f">
              <v:path arrowok="t"/>
              <v:fill/>
            </v:shape>
            <v:shape style="position:absolute;left:3207;top:10398;width:6151;height:327" coordorigin="3207,10398" coordsize="6151,327" path="m6803,10665l6810,10664,6817,10663,6823,10661,6830,10659,6836,10656,6842,10654,6848,10650,6853,10647,6859,10643,6865,10638,6869,10656,6872,10661,6876,10663,6883,10663,6901,10663,6901,10536,6899,10527,6896,10518,6892,10510,6887,10503,6881,10497,6874,10491,6866,10486,6856,10483,6846,10479,6835,10478,6822,10478,6813,10478,6793,10480,6774,10485,6751,10495,6734,10507,6741,10517,6746,10521,6756,10523,6763,10520,6771,10516,6776,10513,6780,10511,6786,10508,6793,10507,6799,10505,6808,10504,6832,10504,6843,10507,6851,10514,6858,10522,6862,10532,6862,10561,6856,10561,6834,10562,6814,10564,6797,10566,6791,10568,6771,10573,6754,10579,6743,10584,6735,10590,6730,10597,6725,10604,6723,10610,6723,10626,6724,10633,6728,10639,6731,10645,6735,10650,6741,10654,6747,10658,6754,10661,6761,10663,6762,10625,6761,10621,6761,10611,6762,10607,6766,10603,6770,10598,6776,10595,6784,10592,6792,10589,6802,10586,6815,10585,6821,10584,6840,10582,6862,10581,6862,10619,6858,10623,6853,10626,6848,10629,6844,10632,6839,10635,6834,10637,6828,10639,6823,10641,6817,10642,6811,10643,6805,10644,6793,10644,6788,10643,6783,10642,6779,10641,6772,10637,6766,10632,6769,10665,6777,10666,6795,10666,6803,10665xe" filled="t" fillcolor="#FFFDFC" stroked="f">
              <v:path arrowok="t"/>
              <v:fill/>
            </v:shape>
            <v:shape style="position:absolute;left:3207;top:10398;width:6151;height:327" coordorigin="3207,10398" coordsize="6151,327" path="m6766,10632l6762,10625,6761,10663,6769,10665,6766,10632xe" filled="t" fillcolor="#FFFDFC" stroked="f">
              <v:path arrowok="t"/>
              <v:fill/>
            </v:shape>
            <v:shape style="position:absolute;left:3207;top:10398;width:6151;height:327" coordorigin="3207,10398" coordsize="6151,327" path="m7063,10665l7071,10664,7079,10663,7087,10661,7094,10659,7101,10657,7108,10654,7114,10650,7120,10647,7126,10643,7131,10638,7120,10626,7115,10623,7109,10623,7104,10626,7098,10630,7094,10632,7090,10634,7084,10636,7078,10638,7072,10640,7064,10641,7044,10641,7035,10639,7027,10636,7019,10633,7012,10629,7006,10623,7000,10617,6996,10610,6993,10601,6990,10593,6988,10583,6988,10561,6990,10552,6993,10543,6995,10535,7000,10528,7005,10522,7011,10516,7018,10511,7027,10508,7035,10505,7045,10503,7065,10503,7072,10504,7077,10505,7083,10507,7088,10508,7092,10510,7096,10512,7102,10515,7107,10517,7113,10517,7118,10513,7128,10502,7119,10494,7108,10488,7096,10484,7075,10479,7054,10478,7047,10478,7027,10480,7008,10485,6995,10490,6984,10496,6975,10505,6966,10513,6959,10523,6955,10534,6950,10546,6948,10558,6948,10573,6949,10593,6955,10612,6960,10623,6967,10633,6976,10641,6985,10649,6996,10655,7008,10659,7020,10664,7033,10666,7055,10666,7063,10665xe" filled="t" fillcolor="#FFFDFC" stroked="f">
              <v:path arrowok="t"/>
              <v:fill/>
            </v:shape>
            <v:shape style="position:absolute;left:3207;top:10398;width:6151;height:327" coordorigin="3207,10398" coordsize="6151,327" path="m7237,10665l7244,10664,7251,10663,7258,10661,7264,10659,7270,10656,7276,10654,7282,10650,7288,10647,7293,10643,7299,10638,7304,10656,7307,10661,7311,10663,7318,10663,7335,10663,7335,10536,7334,10527,7330,10518,7327,10510,7322,10503,7315,10497,7308,10491,7300,10486,7290,10483,7280,10479,7269,10478,7256,10478,7247,10478,7227,10480,7208,10485,7203,10487,7185,10495,7168,10507,7175,10517,7180,10521,7184,10523,7190,10523,7197,10520,7205,10516,7210,10513,7215,10511,7220,10508,7227,10507,7234,10505,7242,10504,7266,10504,7277,10507,7285,10514,7293,10522,7296,10532,7296,10561,7290,10561,7268,10562,7249,10564,7231,10566,7226,10568,7205,10573,7188,10579,7177,10584,7169,10590,7164,10597,7159,10604,7157,10610,7157,10626,7159,10633,7162,10639,7165,10645,7170,10650,7176,10654,7181,10658,7188,10661,7196,10663,7196,10625,7195,10621,7195,10611,7197,10607,7201,10603,7204,10598,7210,10595,7218,10592,7226,10589,7237,10586,7250,10585,7256,10584,7275,10582,7296,10581,7296,10619,7292,10623,7287,10626,7283,10629,7278,10632,7273,10635,7268,10637,7263,10639,7257,10641,7252,10642,7246,10643,7239,10644,7227,10644,7222,10643,7218,10642,7213,10641,7209,10639,7212,10666,7229,10666,7237,10665xe" filled="t" fillcolor="#FFFDFC" stroked="f">
              <v:path arrowok="t"/>
              <v:fill/>
            </v:shape>
            <v:shape style="position:absolute;left:3207;top:10398;width:6151;height:327" coordorigin="3207,10398" coordsize="6151,327" path="m7209,10639l7206,10637,7200,10632,7196,10625,7196,10663,7203,10665,7212,10666,7209,10639xe" filled="t" fillcolor="#FFFDFC" stroked="f">
              <v:path arrowok="t"/>
              <v:fill/>
            </v:shape>
            <v:shape style="position:absolute;left:3207;top:10398;width:6151;height:327" coordorigin="3207,10398" coordsize="6151,327" path="m7474,10666l7495,10663,7513,10657,7525,10651,7536,10644,7546,10634,7550,10657,7551,10661,7555,10663,7584,10663,7584,10398,7544,10398,7544,10499,7537,10492,7528,10487,7518,10483,7508,10480,7496,10478,7481,10478,7460,10480,7441,10485,7429,10490,7419,10496,7411,10505,7402,10513,7396,10524,7391,10535,7387,10547,7385,10559,7385,10573,7386,10594,7391,10613,7395,10624,7401,10634,7408,10642,7415,10650,7424,10656,7435,10660,7432,10612,7430,10603,7427,10595,7426,10585,7426,10573,7427,10556,7433,10536,7443,10521,7451,10513,7469,10505,7491,10503,7502,10503,7512,10504,7520,10507,7529,10511,7537,10516,7544,10524,7544,10612,7536,10621,7527,10628,7517,10633,7508,10637,7496,10640,7474,10640,7466,10639,7459,10636,7452,10633,7457,10666,7474,10666xe" filled="t" fillcolor="#FFFDFC" stroked="f">
              <v:path arrowok="t"/>
              <v:fill/>
            </v:shape>
            <v:shape style="position:absolute;left:3207;top:10398;width:6151;height:327" coordorigin="3207,10398" coordsize="6151,327" path="m7452,10633l7446,10630,7441,10624,7436,10619,7432,10612,7435,10660,7446,10664,7457,10666,7452,10633xe" filled="t" fillcolor="#FFFDFC" stroked="f">
              <v:path arrowok="t"/>
              <v:fill/>
            </v:shape>
            <v:shape style="position:absolute;left:3207;top:10398;width:6151;height:327" coordorigin="3207,10398" coordsize="6151,327" path="m7675,10549l7682,10530,7695,10485,7682,10490,7671,10496,7674,10552,7675,10549xe" filled="t" fillcolor="#FFFDFC" stroked="f">
              <v:path arrowok="t"/>
              <v:fill/>
            </v:shape>
            <v:shape style="position:absolute;left:3207;top:10398;width:6151;height:327" coordorigin="3207,10398" coordsize="6151,327" path="m7758,10665l7766,10664,7775,10663,7783,10661,7791,10659,7798,10657,7806,10654,7813,10650,7819,10647,7825,10642,7830,10638,7819,10626,7817,10624,7811,10623,7806,10624,7799,10628,7795,10630,7789,10632,7784,10634,7778,10636,7771,10638,7763,10640,7755,10641,7734,10641,7724,10639,7716,10636,7707,10633,7700,10629,7694,10624,7687,10618,7682,10611,7679,10602,7675,10594,7673,10584,7673,10572,7824,10572,7832,10570,7834,10565,7834,10547,7831,10535,7827,10525,7822,10515,7815,10506,7807,10499,7798,10492,7788,10487,7777,10483,7765,10480,7753,10478,7734,10478,7714,10480,7695,10485,7682,10530,7695,10515,7700,10511,7718,10504,7740,10502,7749,10502,7757,10503,7765,10505,7772,10508,7778,10511,7783,10516,7788,10520,7791,10526,7794,10532,7797,10538,7798,10545,7798,10552,7674,10552,7671,10496,7662,10504,7653,10512,7646,10522,7641,10533,7636,10544,7634,10556,7634,10571,7636,10592,7642,10610,7647,10622,7655,10632,7664,10641,7674,10649,7685,10655,7698,10659,7702,10660,7721,10664,7742,10666,7750,10666,7758,10665xe" filled="t" fillcolor="#FFFDFC" stroked="f">
              <v:path arrowok="t"/>
              <v:fill/>
            </v:shape>
            <v:shape style="position:absolute;left:3207;top:10398;width:6151;height:327" coordorigin="3207,10398" coordsize="6151,327" path="m8189,10536l8187,10526,8183,10518,8180,10509,8175,10502,8169,10496,8162,10490,8154,10486,8145,10483,8136,10480,8125,10478,8106,10478,8098,10479,8091,10480,8084,10482,8077,10484,8071,10487,8064,10490,8059,10494,8053,10499,8048,10504,8044,10509,8041,10516,8037,10504,8030,10495,8020,10488,8011,10481,7999,10478,7970,10478,7958,10481,7947,10486,7937,10491,7927,10498,7919,10506,7916,10488,7915,10483,7911,10481,7882,10481,7882,10663,7922,10663,7922,10527,7929,10520,7936,10514,7945,10510,7953,10506,7962,10504,7986,10504,7997,10507,8004,10514,8011,10522,8015,10532,8015,10663,8055,10663,8055,10540,8056,10534,8059,10528,8061,10523,8065,10518,8069,10515,8074,10511,8079,10508,8085,10506,8091,10504,8097,10504,8118,10504,8129,10507,8137,10515,8145,10522,8149,10533,8149,10663,8189,10663,8189,10536xe" filled="t" fillcolor="#FFFDFC" stroked="f">
              <v:path arrowok="t"/>
              <v:fill/>
            </v:shape>
            <v:shape style="position:absolute;left:3207;top:10398;width:6151;height:327" coordorigin="3207,10398" coordsize="6151,327" path="m8442,10481l8408,10481,8403,10483,8398,10488,8340,10602,8337,10607,8335,10613,8333,10618,8331,10613,8327,10602,8267,10488,8260,10482,8254,10481,8220,10481,8313,10653,8285,10702,8324,10702,8442,10481xe" filled="t" fillcolor="#FFFDFC" stroked="f">
              <v:path arrowok="t"/>
              <v:fill/>
            </v:shape>
            <v:shape style="position:absolute;left:3207;top:10398;width:6151;height:327" coordorigin="3207,10398" coordsize="6151,327" path="m8509,10664l8515,10661,8520,10657,8524,10652,8526,10647,8526,10640,8524,10635,8520,10629,8515,10625,8509,10623,8502,10621,8498,10621,8491,10621,8484,10624,8478,10627,8474,10632,8471,10637,8470,10643,8471,10650,8474,10655,8478,10659,8484,10663,8491,10665,8498,10666,8502,10666,8509,10664xe" filled="t" fillcolor="#FFFDFC" stroked="f">
              <v:path arrowok="t"/>
              <v:fill/>
            </v:shape>
            <v:shape style="position:absolute;left:3207;top:10398;width:6151;height:327" coordorigin="3207,10398" coordsize="6151,327" path="m8686,10665l8694,10664,8701,10663,8709,10661,8716,10659,8723,10657,8730,10654,8736,10650,8743,10647,8748,10643,8753,10638,8742,10626,8738,10623,8732,10623,8726,10626,8720,10630,8716,10632,8712,10634,8707,10636,8701,10638,8694,10640,8686,10641,8667,10641,8657,10639,8649,10636,8641,10633,8634,10629,8629,10623,8623,10617,8618,10610,8615,10601,8612,10593,8611,10583,8611,10561,8612,10552,8615,10543,8618,10535,8622,10528,8628,10522,8634,10516,8641,10511,8649,10508,8658,10505,8667,10503,8687,10503,8694,10504,8700,10505,8705,10507,8710,10508,8714,10510,8718,10512,8724,10515,8729,10517,8735,10517,8740,10513,8751,10502,8741,10494,8730,10488,8718,10484,8697,10479,8676,10478,8670,10478,8649,10480,8631,10485,8618,10490,8607,10496,8598,10505,8589,10513,8582,10523,8577,10534,8572,10546,8570,10558,8570,10573,8572,10593,8578,10612,8583,10623,8590,10633,8599,10641,8607,10649,8618,10655,8630,10659,8642,10664,8655,10666,8678,10666,8686,10665xe" filled="t" fillcolor="#FFFDFC" stroked="f">
              <v:path arrowok="t"/>
              <v:fill/>
            </v:shape>
            <v:shape style="position:absolute;left:3207;top:10398;width:6151;height:327" coordorigin="3207,10398" coordsize="6151,327" path="m8897,10666l8918,10664,8936,10659,8949,10655,8961,10648,8970,10640,8980,10632,8987,10622,8992,10611,8997,10599,8999,10586,8999,10558,8997,10545,8992,10533,8987,10522,8980,10512,8970,10504,8961,10495,8949,10489,8936,10485,8932,10483,8913,10479,8892,10478,8886,10478,8865,10480,8847,10485,8833,10489,8822,10495,8824,10561,8826,10552,8829,10543,8831,10534,8835,10527,8841,10521,8847,10515,8854,10511,8862,10508,8870,10505,8880,10503,8892,10503,8907,10504,8927,10510,8942,10521,8949,10531,8956,10550,8958,10572,8957,10587,8952,10607,8942,10623,8932,10630,8914,10638,8892,10641,8875,10639,8856,10634,8847,10659,8852,10661,8871,10665,8892,10666,8897,10666xe" filled="t" fillcolor="#FFFDFC" stroked="f">
              <v:path arrowok="t"/>
              <v:fill/>
            </v:shape>
            <v:shape style="position:absolute;left:3207;top:10398;width:6151;height:327" coordorigin="3207,10398" coordsize="6151,327" path="m8856,10634l8841,10623,8834,10613,8827,10595,8824,10572,8824,10561,8822,10495,8813,10504,8803,10512,8796,10522,8791,10533,8786,10545,8784,10558,8784,10586,8786,10599,8791,10611,8796,10622,8803,10632,8813,10640,8822,10648,8833,10655,8847,10659,8856,10634xe" filled="t" fillcolor="#FFFDFC" stroked="f">
              <v:path arrowok="t"/>
              <v:fill/>
            </v:shape>
            <v:shape style="position:absolute;left:3207;top:10398;width:6151;height:327" coordorigin="3207,10398" coordsize="6151,327" path="m9357,10536l9356,10526,9352,10518,9349,10509,9344,10502,9337,10496,9331,10490,9323,10486,9314,10483,9304,10480,9294,10478,9274,10478,9267,10479,9260,10480,9253,10482,9246,10484,9239,10487,9233,10490,9227,10494,9222,10499,9217,10504,9213,10509,9210,10516,9205,10504,9199,10495,9189,10488,9180,10481,9167,10478,9139,10478,9126,10481,9116,10486,9106,10491,9096,10498,9088,10506,9085,10488,9084,10483,9080,10481,9051,10481,9051,10663,9091,10663,9091,10527,9098,10520,9105,10514,9114,10510,9122,10506,9131,10504,9155,10504,9165,10507,9173,10514,9180,10522,9184,10532,9184,10663,9224,10663,9224,10540,9225,10534,9228,10528,9230,10523,9234,10518,9238,10515,9243,10511,9248,10508,9254,10506,9260,10504,9266,10504,9287,10504,9298,10507,9306,10515,9314,10522,9317,10533,9317,10663,9357,10663,9357,10536xe" filled="t" fillcolor="#FFFDFC" stroked="f">
              <v:path arrowok="t"/>
              <v:fill/>
            </v:shape>
            <v:shape style="position:absolute;left:3207;top:10398;width:6151;height:327" coordorigin="3207,10398" coordsize="6151,327" path="m5809,10665l5820,10662,5830,10659,5839,10654,5847,10649,5854,10644,5859,10638,5863,10631,5867,10624,5869,10616,5869,10600,5867,10594,5864,10589,5860,10583,5856,10579,5850,10575,5845,10572,5839,10569,5832,10566,5825,10564,5817,10562,5810,10560,5803,10558,5796,10556,5789,10554,5782,10552,5775,10550,5770,10548,5764,10546,5760,10543,5753,10537,5752,10533,5752,10525,5755,10518,5759,10512,5767,10507,5772,10505,5777,10504,5782,10503,5788,10502,5803,10502,5809,10503,5815,10504,5821,10505,5826,10507,5830,10508,5834,10510,5840,10513,5845,10515,5851,10515,5856,10511,5865,10499,5856,10493,5846,10487,5834,10484,5815,10479,5794,10478,5781,10478,5770,10479,5760,10482,5750,10485,5742,10489,5735,10494,5728,10499,5723,10504,5719,10511,5716,10517,5714,10524,5714,10539,5715,10545,5719,10551,5722,10556,5727,10561,5732,10565,5738,10568,5744,10571,5751,10574,5758,10576,5765,10578,5773,10580,5780,10582,5787,10584,5794,10586,5801,10588,5808,10590,5813,10592,5819,10594,5823,10597,5830,10604,5831,10608,5831,10617,5829,10624,5824,10631,5816,10637,5811,10639,5806,10641,5800,10642,5793,10643,5776,10643,5769,10642,5762,10641,5756,10639,5751,10637,5747,10635,5743,10633,5739,10631,5733,10628,5728,10627,5721,10628,5717,10632,5708,10644,5717,10650,5728,10656,5740,10660,5743,10661,5762,10665,5783,10666,5797,10666,5809,10665xe" filled="t" fillcolor="#FFFDFC" stroked="f">
              <v:path arrowok="t"/>
              <v:fill/>
            </v:shape>
            <v:shape style="position:absolute;left:3207;top:10398;width:6151;height:327" coordorigin="3207,10398" coordsize="6151,327" path="m3927,10666l3948,10664,3966,10659,3978,10654,3989,10647,3997,10639,4005,10630,4012,10620,4016,10608,4021,10588,4023,10567,4023,10553,4021,10541,4017,10530,4013,10519,4007,10510,4000,10502,3993,10494,3984,10488,3973,10484,3962,10480,3950,10478,3935,10478,3914,10480,3896,10486,3884,10491,3873,10498,3863,10507,3863,10398,3823,10398,3823,10663,3855,10663,3858,10661,3859,10656,3861,10640,3869,10648,3863,10619,3863,10531,3872,10522,3880,10516,3890,10511,3900,10506,3911,10504,3924,10504,3931,10504,3951,10509,3967,10519,3973,10527,3980,10545,3982,10569,3981,10588,3975,10608,3965,10623,3956,10630,3938,10638,3916,10641,3906,10641,3896,10639,3887,10636,3888,10659,3898,10663,3911,10666,3927,10666xe" filled="t" fillcolor="#FFFDFC" stroked="f">
              <v:path arrowok="t"/>
              <v:fill/>
            </v:shape>
            <v:shape style="position:absolute;left:3207;top:10398;width:6151;height:327" coordorigin="3207,10398" coordsize="6151,327" path="m3513,10536l3512,10526,3508,10518,3505,10509,3500,10502,3493,10496,3487,10490,3479,10486,3470,10483,3460,10480,3450,10478,3430,10478,3423,10479,3416,10480,3409,10482,3402,10484,3395,10487,3389,10490,3383,10494,3378,10499,3373,10504,3369,10509,3366,10516,3361,10504,3355,10495,3345,10488,3336,10481,3323,10478,3295,10478,3282,10481,3272,10486,3262,10491,3252,10498,3244,10506,3241,10488,3240,10483,3236,10481,3207,10481,3207,10663,3247,10663,3247,10527,3254,10520,3261,10514,3270,10510,3278,10506,3287,10504,3311,10504,3321,10507,3329,10514,3336,10522,3340,10532,3340,10663,3380,10663,3380,10540,3381,10534,3384,10528,3386,10523,3390,10518,3394,10515,3399,10511,3404,10508,3410,10506,3416,10504,3422,10504,3443,10504,3454,10507,3462,10515,3470,10522,3473,10533,3473,10663,3513,10663,3513,10536xe" filled="t" fillcolor="#FFFDFC" stroked="f">
              <v:path arrowok="t"/>
              <v:fill/>
            </v:shape>
            <v:shape style="position:absolute;left:4095;top:10481;width:0;height:182" coordorigin="4095,10481" coordsize="0,182" path="m4095,10481l4095,10663e" filled="f" stroked="t" strokeweight="2.08pt" strokecolor="#FFFDFC">
              <v:path arrowok="t"/>
            </v:shape>
            <v:shape style="position:absolute;left:4202;top:10398;width:0;height:265" coordorigin="4202,10398" coordsize="0,265" path="m4202,10398l4202,10663e" filled="f" stroked="t" strokeweight="2.09pt" strokecolor="#FFFDF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45"/>
      </w:pPr>
      <w:r>
        <w:pict>
          <v:shape type="#_x0000_t75" style="width:174.75pt;height:174.75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Mar w:footer="0" w:header="0" w:top="1480" w:bottom="0" w:left="1720" w:right="1720"/>
      <w:footerReference w:type="default" r:id="rId17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79.814pt;width:612pt;height:112.186pt;mso-position-horizontal-relative:page;mso-position-vertical-relative:page;z-index:-240" coordorigin="0,13596" coordsize="12240,2244">
          <v:shape style="position:absolute;left:0;top:14573;width:12240;height:1275" coordorigin="0,14573" coordsize="12240,1275" path="m12240,14573l0,14573,0,15840,12240,15840,12240,14573xe" filled="t" fillcolor="#5B9BD4" stroked="f">
            <v:path arrowok="t"/>
            <v:fill/>
          </v:shape>
          <v:shape type="#_x0000_t75" style="position:absolute;left:9665;top:13596;width:3880;height:3454">
            <v:imagedata o:title="" r:id="rId1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79.019pt;width:612pt;height:112.981pt;mso-position-horizontal-relative:page;mso-position-vertical-relative:page;z-index:-239" coordorigin="0,13580" coordsize="12240,2260">
          <v:shape style="position:absolute;left:0;top:14577;width:12240;height:1275" coordorigin="0,14577" coordsize="12240,1275" path="m12240,14577l0,14577,0,15840,12240,15840,12240,14577xe" filled="t" fillcolor="#5B9BD4" stroked="f">
            <v:path arrowok="t"/>
            <v:fill/>
          </v:shape>
          <v:shape type="#_x0000_t75" style="position:absolute;left:9648;top:13580;width:3880;height:3454">
            <v:imagedata o:title="" r:id="rId1"/>
          </v:shape>
          <w10:wrap type="none"/>
        </v:group>
      </w:pict>
    </w:r>
    <w:r>
      <w:pict>
        <v:shape type="#_x0000_t202" style="position:absolute;margin-left:71.024pt;margin-top:683.529pt;width:360.11pt;height:17.96pt;mso-position-horizontal-relative:page;mso-position-vertical-relative:page;z-index:-2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7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7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sz w:val="32"/>
                    <w:szCs w:val="32"/>
                  </w:rPr>
                  <w:t>nsid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7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7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7"/>
                    <w:sz w:val="32"/>
                    <w:szCs w:val="3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7"/>
                    <w:sz w:val="32"/>
                    <w:szCs w:val="3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sz w:val="32"/>
                    <w:szCs w:val="32"/>
                  </w:rPr>
                  <w:t>ly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107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32"/>
                    <w:szCs w:val="3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32"/>
                    <w:szCs w:val="3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4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le</w:t>
                </w:r>
                <w:r>
                  <w:rPr>
                    <w:rFonts w:cs="Times New Roman" w:hAnsi="Times New Roman" w:eastAsia="Times New Roman" w:ascii="Times New Roman"/>
                    <w:spacing w:val="3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32"/>
                    <w:szCs w:val="3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ts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7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uite</w:t>
                </w:r>
                <w:r>
                  <w:rPr>
                    <w:rFonts w:cs="Times New Roman" w:hAnsi="Times New Roman" w:eastAsia="Times New Roman" w:ascii="Times New Roman"/>
                    <w:spacing w:val="79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sz w:val="32"/>
                    <w:szCs w:val="32"/>
                  </w:rPr>
                  <w:t>hig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5"/>
                    <w:sz w:val="32"/>
                    <w:szCs w:val="3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4"/>
                    <w:sz w:val="32"/>
                    <w:szCs w:val="3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\image8.png"/><Relationship Id="rId13" Type="http://schemas.openxmlformats.org/officeDocument/2006/relationships/image" Target="media\image9.jpg"/><Relationship Id="rId14" Type="http://schemas.openxmlformats.org/officeDocument/2006/relationships/hyperlink" Target="http://appinventor.mit.edu/explore" TargetMode="External"/><Relationship Id="rId15" Type="http://schemas.openxmlformats.org/officeDocument/2006/relationships/footer" Target="footer4.xml"/><Relationship Id="rId16" Type="http://schemas.openxmlformats.org/officeDocument/2006/relationships/image" Target="media\image10.png"/><Relationship Id="rId17" Type="http://schemas.openxmlformats.org/officeDocument/2006/relationships/footer" Target="footer5.xml"/><Relationship Id="rId18" Type="http://schemas.openxmlformats.org/officeDocument/2006/relationships/image" Target="media\image11.png"/><Relationship Id="rId19" Type="http://schemas.openxmlformats.org/officeDocument/2006/relationships/image" Target="media\image12.png"/><Relationship Id="rId20" Type="http://schemas.openxmlformats.org/officeDocument/2006/relationships/image" Target="media\image13.png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\image6.png"/></Relationships>

</file>

<file path=word/_rels/footer2.xml.rels><?xml version="1.0" encoding="UTF-8" standalone="yes"?>
<Relationships xmlns="http://schemas.openxmlformats.org/package/2006/relationships"><Relationship Id="rId1" Type="http://schemas.openxmlformats.org/officeDocument/2006/relationships/image" Target="media\image7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