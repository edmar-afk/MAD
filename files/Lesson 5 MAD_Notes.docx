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g" ContentType="image/jpg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720" w:right="1720"/>
        </w:sectPr>
      </w:pPr>
      <w:r>
        <w:pict>
          <v:group style="position:absolute;margin-left:0pt;margin-top:0pt;width:612pt;height:792pt;mso-position-horizontal-relative:page;mso-position-vertical-relative:page;z-index:-329" coordorigin="0,0" coordsize="12240,15840">
            <v:shape style="position:absolute;left:0;top:0;width:12240;height:11131" coordorigin="0,0" coordsize="12240,11131" path="m0,0l0,11131,12240,11131,12240,0,0,0xe" filled="t" fillcolor="#5B9BD4" stroked="f">
              <v:path arrowok="t"/>
              <v:fill/>
            </v:shape>
            <v:shape style="position:absolute;left:2757;top:2247;width:6497;height:6518" coordorigin="2757,2247" coordsize="6497,6518" path="m6005,2247l5739,2257,5478,2289,5225,2341,4978,2413,4741,2503,4512,2610,4294,2735,4087,2875,3891,3031,3708,3201,3539,3385,3384,3581,3243,3789,3119,4008,3012,4237,2922,4476,2851,4722,2799,4977,2768,5238,2757,5506,2768,5773,2799,6034,2851,6289,2922,6536,3012,6774,3119,7003,3243,7222,3384,7430,3539,7627,3708,7810,3891,7980,4087,8136,4294,8276,4512,8401,4741,8509,4978,8598,5225,8670,5478,8722,5739,8754,6005,8765,6272,8754,6532,8722,6786,8670,7032,8598,7270,8509,7498,8401,7716,8276,7924,8136,8119,7980,8302,7810,8472,7627,8627,7430,8767,7222,8891,7003,8998,6774,9088,6536,9159,6289,9211,6034,9243,5773,9253,5506,9243,5238,9211,4977,9159,4722,9088,4476,8998,4237,8891,4008,8767,3789,8627,3581,8472,3385,8302,3201,8119,3031,7924,2875,7716,2735,7498,2610,7270,2503,7032,2413,6786,2341,6532,2289,6272,2257,6005,2247xe" filled="t" fillcolor="#FFFDFC" stroked="f">
              <v:path arrowok="t"/>
              <v:fill/>
            </v:shape>
            <v:shape style="position:absolute;left:0;top:11125;width:12240;height:411" coordorigin="0,11125" coordsize="12240,411" path="m0,11125l0,11536,12240,11536,12240,11125,0,11125xe" filled="t" fillcolor="#DEEBF7" stroked="f">
              <v:path arrowok="t"/>
              <v:fill/>
            </v:shape>
            <v:shape type="#_x0000_t75" style="position:absolute;left:4018;top:5028;width:5450;height:780">
              <v:imagedata o:title="" r:id="rId4"/>
            </v:shape>
            <v:shape style="position:absolute;left:4038;top:5179;width:1488;height:309" coordorigin="4038,5179" coordsize="1488,309" path="m5000,5470l4873,5188,4864,5181,4850,5179,4838,5179,4837,5221,4903,5372,4771,5372,4758,5404,4916,5404,4949,5478,4951,5482,4955,5484,4960,5485,4967,5485,4989,5485,4996,5485,5002,5480,5002,5476,5000,5470xe" filled="t" fillcolor="#FFFDFC" stroked="f">
              <v:path arrowok="t"/>
              <v:fill/>
            </v:shape>
            <v:shape style="position:absolute;left:4038;top:5179;width:1488;height:309" coordorigin="4038,5179" coordsize="1488,309" path="m4678,5469l4676,5476,4677,5481,4682,5484,4689,5485,4713,5485,4719,5484,4724,5482,4727,5477,4758,5404,4771,5372,4836,5221,4837,5221,4838,5179,4827,5179,4820,5180,4814,5181,4809,5184,4806,5188,4678,5469xe" filled="t" fillcolor="#FFFDFC" stroked="f">
              <v:path arrowok="t"/>
              <v:fill/>
            </v:shape>
            <v:shape style="position:absolute;left:4038;top:5179;width:1488;height:309" coordorigin="4038,5179" coordsize="1488,309" path="m5030,5183l5029,5189,5031,5195,5131,5475,5132,5477,5141,5483,5151,5485,5161,5485,5183,5485,5195,5483,5201,5475,5275,5246,5275,5246,5355,5475,5364,5483,5374,5485,5384,5485,5405,5485,5417,5483,5425,5475,5525,5195,5527,5187,5524,5182,5520,5180,5514,5180,5493,5179,5489,5180,5483,5181,5478,5184,5476,5188,5393,5442,5392,5442,5305,5188,5299,5181,5288,5179,5267,5179,5255,5181,5249,5188,5168,5442,5168,5442,5082,5188,5081,5185,5077,5181,5072,5180,5065,5179,5043,5179,5036,5180,5030,5183xe" filled="t" fillcolor="#FFFDFC" stroked="f">
              <v:path arrowok="t"/>
              <v:fill/>
            </v:shape>
            <v:shape style="position:absolute;left:4038;top:5179;width:1488;height:309" coordorigin="4038,5179" coordsize="1488,309" path="m4050,5279l4055,5287,4060,5296,4067,5304,4075,5311,4083,5317,4092,5323,4102,5328,4112,5333,4123,5337,4133,5341,4144,5345,4155,5349,4165,5353,4175,5356,4184,5361,4192,5365,4200,5370,4207,5375,4212,5381,4216,5387,4219,5395,4219,5411,4217,5418,4214,5425,4210,5431,4205,5436,4199,5441,4192,5445,4184,5448,4175,5450,4166,5453,4156,5454,4131,5454,4118,5453,4107,5450,4096,5447,4086,5444,4079,5441,4071,5438,4064,5435,4059,5432,4054,5430,4051,5428,4046,5428,4042,5431,4039,5435,4039,5440,4038,5446,4038,5451,4039,5455,4041,5461,4045,5465,4051,5469,4057,5472,4063,5474,4070,5477,4078,5480,4087,5482,4097,5484,4107,5486,4118,5488,4130,5488,4143,5488,4154,5488,4175,5486,4194,5483,4198,5481,4218,5474,4235,5465,4246,5457,4255,5448,4262,5437,4268,5426,4272,5413,4272,5387,4269,5376,4264,5368,4259,5359,4253,5351,4245,5345,4236,5338,4227,5333,4217,5328,4206,5323,4196,5319,4185,5315,4174,5311,4164,5307,4154,5303,4143,5299,4134,5295,4126,5290,4118,5285,4111,5280,4106,5274,4101,5268,4099,5260,4099,5246,4100,5241,4103,5236,4105,5230,4109,5226,4114,5222,4119,5218,4126,5215,4134,5213,4141,5211,4151,5210,4172,5210,4183,5211,4192,5213,4201,5215,4209,5218,4215,5221,4222,5223,4228,5226,4232,5228,4237,5230,4242,5231,4247,5230,4249,5226,4250,5221,4250,5217,4250,5211,4250,5205,4248,5200,4244,5195,4238,5192,4232,5189,4226,5187,4220,5185,4212,5183,4205,5181,4197,5179,4188,5178,4180,5177,4171,5176,4156,5176,4136,5178,4117,5182,4103,5185,4091,5190,4080,5197,4070,5204,4062,5212,4056,5222,4051,5232,4048,5243,4048,5268,4050,5279xe" filled="t" fillcolor="#FFFDFC" stroked="f">
              <v:path arrowok="t"/>
              <v:fill/>
            </v:shape>
            <v:shape style="position:absolute;left:4038;top:5179;width:1488;height:309" coordorigin="4038,5179" coordsize="1488,309" path="m4570,5483l4574,5484,4580,5485,4587,5485,4597,5485,4604,5485,4610,5484,4615,5482,4617,5478,4617,5187,4615,5183,4610,5181,4604,5180,4597,5179,4587,5179,4580,5180,4574,5181,4569,5183,4567,5187,4567,5308,4394,5308,4394,5187,4394,5184,4389,5181,4385,5180,4378,5180,4364,5179,4357,5180,4351,5181,4346,5183,4344,5187,4344,5478,4346,5482,4351,5484,4357,5485,4364,5485,4378,5485,4381,5485,4387,5484,4392,5482,4394,5478,4394,5343,4567,5343,4567,5478,4570,5483xe" filled="t" fillcolor="#FFFDFC" stroked="f">
              <v:path arrowok="t"/>
              <v:fill/>
            </v:shape>
            <v:shape style="position:absolute;left:5708;top:5179;width:2458;height:308" coordorigin="5708,5179" coordsize="2458,308" path="m6378,5469l6375,5476,6376,5481,6381,5484,6388,5485,6412,5485,6418,5484,6423,5482,6427,5477,6458,5404,6470,5372,6536,5221,6536,5221,6537,5179,6527,5179,6519,5180,6513,5181,6508,5184,6505,5188,6378,5469xe" filled="t" fillcolor="#FFFDFC" stroked="f">
              <v:path arrowok="t"/>
              <v:fill/>
            </v:shape>
            <v:shape style="position:absolute;left:5708;top:5179;width:2458;height:308" coordorigin="5708,5179" coordsize="2458,308" path="m6761,5191l6761,5474,6763,5478,6767,5480,6771,5483,6775,5484,6865,5484,6887,5483,6907,5481,6926,5478,6944,5435,6924,5443,6923,5443,6905,5447,6885,5449,6863,5450,6811,5450,6811,5214,6865,5181,6775,5181,6771,5182,6767,5184,6763,5187,6761,5191xe" filled="t" fillcolor="#FFFDFC" stroked="f">
              <v:path arrowok="t"/>
              <v:fill/>
            </v:shape>
            <v:shape style="position:absolute;left:5708;top:5179;width:2458;height:308" coordorigin="5708,5179" coordsize="2458,308" path="m6979,5406l6966,5421,6961,5425,6944,5435,6926,5478,6944,5474,6970,5465,6987,5456,7003,5445,7018,5431,7030,5415,7040,5397,7048,5370,7051,5350,7052,5328,7052,5325,7051,5304,7047,5284,7040,5266,7032,5250,7020,5234,7006,5220,6987,5207,6969,5198,6949,5191,6928,5186,6909,5183,6888,5181,6865,5181,6811,5214,6868,5214,6890,5216,6910,5218,6927,5223,6934,5226,6953,5235,6968,5247,6983,5266,6992,5284,6994,5290,6998,5309,6999,5330,6999,5345,6996,5365,6991,5383,6989,5388,6979,5406xe" filled="t" fillcolor="#FFFDFC" stroked="f">
              <v:path arrowok="t"/>
              <v:fill/>
            </v:shape>
            <v:shape style="position:absolute;left:5708;top:5179;width:2458;height:308" coordorigin="5708,5179" coordsize="2458,308" path="m7130,5468l7130,5474,7132,5478,7140,5483,7145,5484,7333,5484,7338,5481,7340,5477,7341,5473,7341,5464,7341,5460,7340,5456,7335,5451,7331,5450,7181,5450,7181,5342,7309,5342,7315,5340,7317,5336,7318,5331,7318,5321,7316,5315,7312,5310,7308,5309,7181,5309,7181,5214,7331,5214,7336,5212,7338,5207,7339,5203,7339,5192,7337,5186,7333,5182,7329,5181,7145,5181,7140,5182,7132,5187,7130,5191,7130,5468xe" filled="t" fillcolor="#FFFDFC" stroked="f">
              <v:path arrowok="t"/>
              <v:fill/>
            </v:shape>
            <v:shape style="position:absolute;left:5708;top:5179;width:2458;height:308" coordorigin="5708,5179" coordsize="2458,308" path="m8041,5310l8036,5319,8032,5328,8031,5328,8026,5319,8021,5310,8016,5300,8011,5291,8006,5283,8001,5274,7949,5187,7941,5181,7929,5179,7907,5179,7899,5180,7894,5183,7894,5189,7897,5195,8005,5366,8005,5478,8008,5483,8012,5484,8018,5485,8025,5485,8035,5485,8042,5485,8048,5484,8053,5482,8055,5478,8055,5366,8162,5195,8164,5192,8166,5187,8165,5182,8160,5180,8152,5180,8130,5179,8124,5180,8119,5181,8115,5184,8113,5188,8060,5275,8055,5284,8050,5292,8045,5301,8041,5310xe" filled="t" fillcolor="#FFFDFC" stroked="f">
              <v:path arrowok="t"/>
              <v:fill/>
            </v:shape>
            <v:shape style="position:absolute;left:5708;top:5179;width:2458;height:308" coordorigin="5708,5179" coordsize="2458,308" path="m7424,5481l7428,5483,7433,5484,7439,5485,7457,5485,7466,5484,7474,5478,7474,5214,7602,5479,7604,5482,7608,5484,7613,5485,7619,5485,7633,5485,7639,5485,7646,5483,7651,5479,7784,5214,7785,5214,7785,5478,7798,5485,7805,5485,7819,5485,7822,5485,7828,5484,7833,5482,7835,5478,7835,5196,7829,5185,7819,5181,7776,5181,7772,5181,7758,5186,7747,5197,7742,5206,7629,5425,7628,5425,7520,5205,7518,5201,7513,5194,7508,5189,7501,5185,7497,5183,7492,5182,7487,5181,7482,5181,7439,5181,7434,5182,7430,5185,7425,5188,7423,5192,7423,5478,7424,5481xe" filled="t" fillcolor="#FFFDFC" stroked="f">
              <v:path arrowok="t"/>
              <v:fill/>
            </v:shape>
            <v:shape style="position:absolute;left:5708;top:5179;width:2458;height:308" coordorigin="5708,5179" coordsize="2458,308" path="m6032,5470l5905,5188,5896,5181,5882,5179,5870,5179,5869,5221,5935,5372,5803,5372,5790,5404,5948,5404,5981,5478,5983,5482,5987,5484,5992,5485,5999,5485,6021,5485,6028,5485,6034,5480,6034,5476,6032,5470xe" filled="t" fillcolor="#FFFDFC" stroked="f">
              <v:path arrowok="t"/>
              <v:fill/>
            </v:shape>
            <v:shape style="position:absolute;left:5708;top:5179;width:2458;height:308" coordorigin="5708,5179" coordsize="2458,308" path="m5710,5469l5708,5476,5709,5481,5714,5484,5721,5485,5745,5485,5751,5484,5756,5482,5759,5477,5790,5404,5803,5372,5868,5221,5870,5179,5859,5179,5852,5180,5846,5181,5841,5184,5838,5188,5710,5469xe" filled="t" fillcolor="#FFFDFC" stroked="f">
              <v:path arrowok="t"/>
              <v:fill/>
            </v:shape>
            <v:shape style="position:absolute;left:5708;top:5179;width:2458;height:308" coordorigin="5708,5179" coordsize="2458,308" path="m6130,5375l6126,5355,6125,5334,6125,5321,6128,5301,6133,5282,6144,5259,6156,5244,6173,5229,6191,5220,6197,5218,6217,5214,6237,5212,6238,5212,6259,5213,6277,5217,6288,5220,6298,5223,6306,5227,6313,5230,6320,5234,6325,5237,6330,5240,6333,5241,6338,5241,6343,5237,6345,5232,6345,5227,6345,5221,6345,5214,6343,5210,6339,5205,6334,5200,6329,5198,6322,5194,6316,5191,6308,5188,6299,5186,6290,5183,6281,5181,6270,5179,6260,5178,6249,5177,6229,5177,6208,5179,6189,5182,6170,5188,6150,5196,6133,5207,6118,5219,6104,5234,6093,5251,6084,5269,6076,5295,6073,5315,6072,5336,6072,5343,6073,5364,6077,5383,6083,5401,6091,5418,6102,5434,6115,5449,6129,5460,6146,5470,6166,5478,6191,5484,6211,5487,6232,5488,6247,5488,6260,5487,6272,5485,6284,5482,6295,5480,6304,5477,6313,5474,6321,5471,6327,5467,6333,5464,6339,5460,6344,5455,6346,5451,6347,5446,6347,5435,6346,5430,6344,5425,6340,5423,6336,5423,6332,5425,6327,5428,6322,5431,6315,5434,6307,5438,6299,5441,6290,5445,6279,5448,6267,5451,6254,5452,6239,5452,6230,5452,6209,5450,6191,5445,6170,5434,6155,5422,6141,5404,6133,5385,6130,5375xe" filled="t" fillcolor="#FFFDFC" stroked="f">
              <v:path arrowok="t"/>
              <v:fill/>
            </v:shape>
            <v:shape style="position:absolute;left:5708;top:5179;width:2458;height:308" coordorigin="5708,5179" coordsize="2458,308" path="m6699,5470l6572,5188,6563,5181,6549,5179,6537,5179,6536,5221,6602,5372,6470,5372,6458,5404,6615,5404,6648,5478,6650,5482,6654,5484,6659,5485,6666,5485,6688,5485,6695,5485,6702,5480,6701,5476,6699,5470xe" filled="t" fillcolor="#FFFDFC" stroked="f">
              <v:path arrowok="t"/>
              <v:fill/>
            </v:shape>
            <v:shape type="#_x0000_t75" style="position:absolute;left:4200;top:5299;width:4066;height:1361">
              <v:imagedata o:title="" r:id="rId5"/>
            </v:shape>
            <v:shape style="position:absolute;left:4436;top:5389;width:1612;height:264" coordorigin="4436,5389" coordsize="1612,264" path="m4918,5451l4918,5471,4920,5481,4924,5488,4929,5496,4935,5503,4942,5508,4949,5513,4957,5517,4967,5520,4976,5524,4986,5526,4995,5529,5005,5531,5015,5534,5024,5536,5033,5538,5042,5541,5049,5545,5056,5548,5062,5552,5066,5557,5071,5562,5073,5569,5073,5583,5072,5590,5069,5596,5066,5601,5061,5606,5056,5610,5050,5615,5043,5618,5035,5620,5027,5622,5017,5623,4999,5623,4991,5623,4985,5622,4978,5620,4972,5619,4967,5617,4961,5615,4957,5613,4953,5611,4949,5608,4942,5604,4936,5601,4931,5598,4927,5598,4921,5599,4916,5602,4904,5619,4912,5625,4929,5635,4948,5643,4965,5648,4984,5651,5006,5652,5013,5652,5033,5650,5052,5646,5065,5642,5077,5636,5086,5629,5095,5622,5102,5613,5107,5603,5112,5593,5114,5583,5114,5561,5112,5552,5108,5544,5103,5537,5097,5531,5090,5526,5083,5521,5074,5517,5065,5513,5056,5510,5046,5507,5037,5504,5027,5502,5017,5499,5008,5497,4999,5494,4990,5491,4983,5488,4976,5485,4970,5481,4965,5476,4961,5471,4959,5465,4959,5452,4960,5447,4963,5442,4965,5437,4969,5433,4974,5429,4979,5426,4985,5423,4993,5421,5000,5419,5009,5418,5029,5418,5038,5419,5045,5421,5053,5423,5059,5425,5064,5428,5069,5430,5074,5432,5081,5436,5086,5437,5092,5436,5097,5432,5107,5415,5104,5413,5087,5403,5068,5396,5059,5393,5039,5390,5018,5389,5015,5389,4994,5391,4975,5395,4963,5399,4952,5404,4944,5411,4935,5417,4929,5425,4924,5433,4920,5442,4918,5451xe" filled="t" fillcolor="#5B9BD4" stroked="f">
              <v:path arrowok="t"/>
              <v:fill/>
            </v:shape>
            <v:shape style="position:absolute;left:4436;top:5389;width:1612;height:264" coordorigin="4436,5389" coordsize="1612,264" path="m5162,5451l5162,5471,5165,5481,5169,5488,5174,5496,5179,5503,5187,5508,5194,5513,5202,5517,5212,5520,5221,5524,5231,5526,5240,5529,5250,5531,5259,5534,5269,5536,5278,5538,5286,5541,5294,5545,5301,5548,5307,5552,5311,5557,5316,5562,5318,5569,5318,5583,5316,5590,5313,5596,5310,5601,5306,5606,5300,5610,5295,5615,5288,5618,5280,5620,5271,5622,5262,5623,5243,5623,5236,5623,5229,5622,5223,5620,5217,5619,5212,5617,5206,5615,5202,5613,5198,5611,5193,5608,5187,5604,5181,5601,5176,5598,5171,5598,5166,5599,5161,5602,5149,5619,5157,5625,5174,5635,5193,5643,5210,5648,5229,5651,5250,5652,5258,5652,5278,5650,5297,5646,5310,5642,5322,5636,5331,5629,5340,5622,5347,5613,5352,5603,5357,5593,5359,5583,5359,5561,5357,5552,5353,5544,5348,5537,5342,5531,5335,5526,5328,5521,5319,5517,5310,5513,5301,5510,5291,5507,5281,5504,5272,5502,5262,5499,5253,5497,5243,5494,5235,5491,5228,5488,5221,5485,5215,5481,5210,5476,5206,5471,5203,5465,5203,5452,5205,5447,5207,5442,5210,5437,5214,5433,5219,5429,5224,5426,5230,5423,5238,5421,5245,5419,5254,5418,5274,5418,5283,5419,5290,5421,5298,5423,5304,5425,5309,5428,5314,5430,5319,5432,5326,5436,5331,5437,5337,5436,5341,5432,5352,5415,5349,5413,5332,5403,5313,5396,5304,5393,5284,5390,5263,5389,5259,5389,5239,5391,5220,5395,5208,5399,5197,5404,5189,5411,5180,5417,5174,5425,5169,5433,5165,5442,5162,5451xe" filled="t" fillcolor="#5B9BD4" stroked="f">
              <v:path arrowok="t"/>
              <v:fill/>
            </v:shape>
            <v:shape style="position:absolute;left:4436;top:5389;width:1612;height:264" coordorigin="4436,5389" coordsize="1612,264" path="m5461,5576l5455,5563,5460,5625,5477,5635,5468,5586,5461,5576xe" filled="t" fillcolor="#5B9BD4" stroked="f">
              <v:path arrowok="t"/>
              <v:fill/>
            </v:shape>
            <v:shape style="position:absolute;left:4436;top:5389;width:1612;height:264" coordorigin="4436,5389" coordsize="1612,264" path="m5402,5521l5403,5536,5407,5555,5414,5574,5420,5585,5432,5601,5446,5616,5460,5625,5455,5563,5454,5560,5449,5542,5447,5521,5447,5517,5449,5496,5455,5478,5461,5465,5468,5455,5478,5446,5480,5445,5496,5434,5515,5426,5522,5424,5541,5420,5562,5419,5571,5419,5591,5421,5610,5426,5630,5435,5646,5446,5656,5455,5664,5465,5669,5478,5676,5500,5677,5521,5677,5524,5675,5545,5669,5563,5664,5576,5656,5586,5646,5595,5629,5607,5610,5615,5603,5617,5583,5621,5562,5622,5554,5622,5533,5620,5515,5615,5494,5606,5478,5595,5468,5586,5477,5635,5497,5643,5521,5649,5541,5651,5562,5652,5569,5652,5590,5651,5609,5648,5628,5643,5645,5636,5663,5627,5678,5616,5688,5607,5701,5591,5711,5574,5716,5561,5721,5541,5723,5521,5722,5506,5718,5486,5711,5468,5705,5456,5693,5440,5678,5426,5665,5416,5647,5406,5628,5398,5603,5392,5583,5390,5562,5389,5556,5389,5535,5390,5515,5393,5497,5398,5480,5405,5462,5414,5446,5426,5436,5435,5424,5450,5414,5468,5408,5481,5404,5500,5402,5521xe" filled="t" fillcolor="#5B9BD4" stroked="f">
              <v:path arrowok="t"/>
              <v:fill/>
            </v:shape>
            <v:shape style="position:absolute;left:4436;top:5389;width:1612;height:264" coordorigin="4436,5389" coordsize="1612,264" path="m6048,5392l6009,5392,6010,5580,6010,5586,6011,5592,5823,5398,5821,5396,5817,5393,5812,5392,5807,5392,5785,5392,5785,5650,5823,5650,5823,5461,5823,5455,5822,5449,6010,5643,6015,5647,6020,5649,6026,5650,6048,5650,6048,5392xe" filled="t" fillcolor="#5B9BD4" stroked="f">
              <v:path arrowok="t"/>
              <v:fill/>
            </v:shape>
            <v:shape style="position:absolute;left:4436;top:5389;width:1612;height:264" coordorigin="4436,5389" coordsize="1612,264" path="m4480,5620l4480,5392,4436,5392,4436,5650,4620,5650,4620,5620,4480,5620xe" filled="t" fillcolor="#5B9BD4" stroked="f">
              <v:path arrowok="t"/>
              <v:fill/>
            </v:shape>
            <v:shape style="position:absolute;left:4436;top:5389;width:1612;height:264" coordorigin="4436,5389" coordsize="1612,264" path="m4713,5621l4713,5533,4839,5533,4839,5506,4713,5506,4713,5420,4869,5420,4869,5392,4669,5392,4669,5650,4869,5650,4869,5621,4713,5621xe" filled="t" fillcolor="#5B9BD4" stroked="f">
              <v:path arrowok="t"/>
              <v:fill/>
            </v:shape>
            <v:shape style="position:absolute;left:6232;top:5392;width:207;height:261" coordorigin="6232,5392" coordsize="207,261" path="m6237,5629l6243,5632,6249,5636,6256,5639,6263,5642,6270,5644,6278,5647,6286,5649,6295,5650,6304,5652,6313,5652,6329,5652,6349,5650,6368,5646,6389,5638,6405,5628,6416,5620,6424,5611,6430,5600,6436,5589,6439,5576,6439,5551,6437,5541,6432,5532,6428,5522,6421,5514,6413,5507,6404,5500,6393,5495,6380,5491,6375,5489,6357,5486,6335,5485,6329,5485,6309,5486,6289,5489,6303,5421,6414,5421,6420,5420,6424,5417,6429,5410,6429,5392,6275,5392,6249,5512,6274,5518,6284,5516,6293,5514,6302,5513,6310,5512,6319,5511,6339,5511,6349,5513,6358,5515,6367,5518,6375,5521,6381,5526,6387,5530,6391,5536,6394,5542,6397,5549,6398,5556,6398,5573,6397,5582,6393,5589,6390,5597,6385,5603,6378,5608,6372,5614,6364,5618,6355,5621,6346,5623,6336,5625,6314,5625,6305,5624,6298,5622,6291,5620,6284,5618,6279,5616,6274,5614,6269,5612,6261,5608,6255,5607,6251,5607,6244,5612,6232,5625,6237,5629xe" filled="t" fillcolor="#5B9BD4" stroked="f">
              <v:path arrowok="t"/>
              <v:fill/>
            </v:shape>
            <v:shape style="position:absolute;left:6627;top:5392;width:1422;height:264" coordorigin="6627,5392" coordsize="1422,264" path="m7011,5576l7006,5563,7010,5625,7028,5635,7019,5586,7011,5576xe" filled="t" fillcolor="#5B9BD4" stroked="f">
              <v:path arrowok="t"/>
              <v:fill/>
            </v:shape>
            <v:shape style="position:absolute;left:6627;top:5392;width:1422;height:264" coordorigin="6627,5392" coordsize="1422,264" path="m6953,5521l6953,5536,6957,5555,6964,5574,6970,5585,6982,5601,6997,5616,7010,5625,7006,5563,7004,5560,6999,5542,6997,5521,6997,5517,7000,5496,7006,5478,7011,5465,7019,5455,7029,5446,7030,5445,7046,5434,7065,5426,7072,5424,7092,5420,7113,5419,7121,5419,7142,5421,7160,5426,7181,5435,7197,5446,7207,5455,7214,5465,7220,5478,7226,5500,7228,5521,7228,5524,7225,5545,7220,5563,7214,5576,7207,5586,7197,5595,7179,5607,7160,5615,7153,5617,7134,5621,7113,5622,7104,5622,7084,5620,7065,5615,7045,5606,7029,5595,7019,5586,7028,5635,7047,5643,7072,5649,7091,5651,7113,5652,7119,5652,7140,5651,7160,5648,7178,5643,7195,5636,7213,5627,7229,5616,7238,5607,7251,5591,7261,5574,7267,5561,7271,5541,7273,5521,7272,5506,7268,5486,7261,5468,7255,5456,7243,5440,7229,5426,7215,5416,7198,5406,7178,5398,7154,5392,7134,5390,7113,5389,7106,5389,7085,5390,7066,5393,7047,5398,7030,5405,7012,5414,6997,5426,6987,5435,6974,5450,6964,5468,6959,5481,6954,5500,6953,5521xe" filled="t" fillcolor="#5B9BD4" stroked="f">
              <v:path arrowok="t"/>
              <v:fill/>
            </v:shape>
            <v:shape style="position:absolute;left:6627;top:5392;width:1422;height:264" coordorigin="6627,5392" coordsize="1422,264" path="m7406,5650l7450,5650,7450,5421,7555,5421,7555,5392,7300,5392,7300,5421,7406,5421,7406,5650xe" filled="t" fillcolor="#5B9BD4" stroked="f">
              <v:path arrowok="t"/>
              <v:fill/>
            </v:shape>
            <v:shape style="position:absolute;left:6627;top:5392;width:1422;height:264" coordorigin="6627,5392" coordsize="1422,264" path="m7648,5621l7648,5533,7774,5533,7774,5506,7648,5506,7648,5420,7804,5420,7804,5392,7604,5392,7604,5650,7804,5650,7804,5621,7648,5621xe" filled="t" fillcolor="#5B9BD4" stroked="f">
              <v:path arrowok="t"/>
              <v:fill/>
            </v:shape>
            <v:shape style="position:absolute;left:6627;top:5392;width:1422;height:264" coordorigin="6627,5392" coordsize="1422,264" path="m7853,5451l7853,5471,7855,5481,7859,5488,7864,5496,7870,5503,7877,5508,7884,5513,7893,5517,7902,5520,7911,5524,7921,5526,7931,5529,7940,5531,7950,5534,7959,5536,7969,5538,7977,5541,7984,5545,7991,5548,7997,5552,8002,5557,8006,5562,8008,5569,8008,5583,8007,5590,8004,5596,8001,5601,7996,5606,7991,5610,7985,5615,7978,5618,7970,5620,7962,5622,7953,5623,7934,5623,7926,5623,7920,5622,7913,5620,7907,5619,7902,5617,7897,5615,7892,5613,7888,5611,7884,5608,7877,5604,7871,5601,7866,5598,7862,5598,7856,5599,7852,5602,7839,5619,7847,5625,7864,5635,7883,5643,7900,5648,7920,5651,7941,5652,7948,5652,7969,5650,7987,5646,8000,5642,8012,5636,8021,5629,8031,5622,8038,5613,8042,5603,8047,5593,8050,5583,8050,5561,8047,5552,8043,5544,8039,5537,8033,5531,8025,5526,8018,5521,8010,5517,8000,5513,7991,5510,7982,5507,7972,5504,7962,5502,7952,5499,7943,5497,7934,5494,7926,5491,7918,5488,7911,5485,7905,5481,7901,5476,7896,5471,7894,5465,7894,5452,7895,5447,7898,5442,7900,5437,7904,5433,7909,5429,7914,5426,7921,5423,7928,5421,7935,5419,7944,5418,7964,5418,7973,5419,7981,5421,7988,5423,7994,5425,7999,5428,8005,5430,8009,5432,8016,5436,8022,5437,8027,5436,8032,5432,8042,5415,8039,5413,8022,5403,8003,5396,7994,5393,7975,5390,7954,5389,7950,5389,7929,5391,7911,5395,7898,5399,7888,5404,7879,5411,7870,5417,7864,5425,7859,5433,7855,5442,7853,5451xe" filled="t" fillcolor="#5B9BD4" stroked="f">
              <v:path arrowok="t"/>
              <v:fill/>
            </v:shape>
            <v:shape style="position:absolute;left:6627;top:5392;width:1422;height:264" coordorigin="6627,5392" coordsize="1422,264" path="m6890,5392l6852,5392,6852,5574,6852,5580,6852,5586,6853,5592,6665,5398,6664,5396,6659,5393,6655,5392,6650,5392,6627,5392,6627,5650,6666,5650,6666,5461,6665,5455,6665,5449,6853,5643,6857,5647,6862,5649,6868,5650,6890,5650,6890,5392xe" filled="t" fillcolor="#5B9BD4" stroked="f">
              <v:path arrowok="t"/>
              <v:fill/>
            </v:shape>
            <v:shape type="#_x0000_t75" style="position:absolute;left:2311;top:9091;width:7663;height:809">
              <v:imagedata o:title="" r:id="rId6"/>
            </v:shape>
            <v:shape style="position:absolute;left:2352;top:9189;width:5748;height:365" coordorigin="2352,9189" coordsize="5748,365" path="m7723,9487l7723,9339,7731,9332,7740,9327,7750,9323,7759,9319,7769,9317,7795,9317,7806,9320,7813,9327,7820,9334,7824,9344,7824,9487,7886,9487,7886,9345,7884,9334,7880,9325,7877,9315,7871,9307,7864,9300,7856,9293,7847,9288,7836,9284,7825,9280,7813,9278,7790,9278,7782,9279,7775,9280,7767,9282,7760,9284,7754,9286,7747,9289,7741,9292,7735,9295,7729,9299,7724,9303,7719,9307,7714,9291,7712,9285,7707,9282,7660,9282,7660,9487,7723,9487xe" filled="t" fillcolor="#FFFDFC" stroked="f">
              <v:path arrowok="t"/>
              <v:fill/>
            </v:shape>
            <v:shape style="position:absolute;left:2352;top:9189;width:5748;height:365" coordorigin="2352,9189" coordsize="5748,365" path="m8069,9445l8064,9447,8059,9449,8054,9450,8047,9451,8040,9451,8035,9449,8031,9445,8027,9442,8025,9436,8025,9319,8094,9319,8094,9283,8025,9283,8025,9219,7992,9219,7986,9219,7981,9222,7979,9227,7965,9283,7924,9289,7924,9308,7925,9314,7930,9318,7936,9319,7962,9319,7962,9433,7963,9440,7968,9460,7980,9475,7991,9482,8010,9488,8032,9490,8045,9490,8057,9489,8069,9486,8081,9483,8091,9478,8100,9472,8082,9448,8078,9445,8073,9444,8069,9445xe" filled="t" fillcolor="#FFFDFC" stroked="f">
              <v:path arrowok="t"/>
              <v:fill/>
            </v:shape>
            <v:shape style="position:absolute;left:2352;top:9189;width:5748;height:365" coordorigin="2352,9189" coordsize="5748,365" path="m6761,9446l6753,9441,6746,9434,6746,9342,6754,9334,6763,9328,6772,9323,6781,9319,6792,9317,6813,9317,6820,9318,6827,9320,6833,9323,6839,9327,6843,9332,6848,9337,6851,9344,6854,9352,6856,9361,6858,9371,6858,9395,6856,9405,6853,9414,6850,9423,6846,9430,6841,9435,6836,9441,6829,9446,6822,9448,6818,9490,6838,9488,6857,9482,6877,9472,6892,9460,6905,9443,6914,9425,6920,9403,6922,9383,6922,9377,6920,9356,6915,9338,6910,9325,6904,9314,6895,9305,6887,9296,6877,9289,6865,9285,6853,9280,6840,9278,6826,9278,6817,9278,6797,9281,6779,9287,6758,9298,6743,9310,6738,9291,6735,9285,6730,9282,6684,9282,6684,9554,6746,9554,6746,9470,6754,9476,6763,9481,6761,9446xe" filled="t" fillcolor="#FFFDFC" stroked="f">
              <v:path arrowok="t"/>
              <v:fill/>
            </v:shape>
            <v:shape style="position:absolute;left:2352;top:9189;width:5748;height:365" coordorigin="2352,9189" coordsize="5748,365" path="m4752,9446l4744,9441,4737,9434,4737,9342,4745,9334,4754,9328,4763,9323,4772,9319,4783,9317,4804,9317,4812,9318,4818,9320,4825,9323,4830,9327,4835,9332,4839,9337,4843,9344,4845,9352,4848,9361,4849,9371,4849,9395,4847,9405,4844,9414,4842,9423,4838,9430,4832,9435,4827,9441,4821,9446,4813,9448,4809,9490,4829,9488,4848,9482,4868,9472,4883,9460,4896,9443,4905,9425,4912,9403,4913,9383,4913,9377,4911,9356,4906,9338,4902,9325,4895,9314,4887,9305,4878,9296,4868,9289,4856,9285,4845,9280,4832,9278,4817,9278,4808,9278,4788,9281,4770,9287,4750,9298,4734,9310,4729,9291,4726,9285,4721,9282,4675,9282,4675,9554,4737,9554,4737,9470,4745,9476,4754,9481,4752,9446xe" filled="t" fillcolor="#FFFDFC" stroked="f">
              <v:path arrowok="t"/>
              <v:fill/>
            </v:shape>
            <v:shape style="position:absolute;left:2352;top:9189;width:5748;height:365" coordorigin="2352,9189" coordsize="5748,365" path="m4464,9446l4456,9441,4449,9434,4449,9342,4457,9334,4466,9328,4475,9323,4484,9319,4495,9317,4516,9317,4524,9318,4530,9320,4537,9323,4542,9327,4547,9332,4551,9337,4555,9344,4557,9352,4560,9361,4561,9371,4561,9395,4559,9405,4556,9414,4554,9423,4550,9430,4544,9435,4539,9441,4533,9446,4525,9448,4521,9490,4541,9488,4560,9482,4580,9472,4595,9460,4608,9443,4617,9425,4624,9403,4625,9383,4625,9377,4623,9356,4618,9338,4614,9325,4607,9314,4599,9305,4590,9296,4580,9289,4568,9285,4557,9280,4544,9278,4529,9278,4520,9278,4500,9281,4482,9287,4462,9298,4446,9310,4441,9291,4438,9285,4433,9282,4387,9282,4387,9554,4449,9554,4449,9470,4457,9476,4466,9481,4464,9446xe" filled="t" fillcolor="#FFFDFC" stroked="f">
              <v:path arrowok="t"/>
              <v:fill/>
            </v:shape>
            <v:shape style="position:absolute;left:2352;top:9189;width:5748;height:365" coordorigin="2352,9189" coordsize="5748,365" path="m2412,9487l2412,9292,2411,9288,2411,9284,2410,9280,2410,9275,2522,9440,2527,9448,2535,9452,2566,9452,2574,9448,2579,9440,2689,9276,2688,9284,2688,9293,2688,9487,2748,9487,2748,9197,2689,9198,2683,9199,2678,9201,2674,9206,2566,9367,2563,9371,2560,9375,2558,9380,2555,9384,2553,9389,2550,9394,2548,9389,2546,9385,2541,9376,2535,9367,2426,9206,2419,9199,2409,9197,2352,9197,2352,9487,2412,9487xe" filled="t" fillcolor="#FFFDFC" stroked="f">
              <v:path arrowok="t"/>
              <v:fill/>
            </v:shape>
            <v:shape style="position:absolute;left:2352;top:9189;width:5748;height:365" coordorigin="2352,9189" coordsize="5748,365" path="m2867,9384l2868,9369,2874,9349,2883,9334,2891,9327,2909,9319,2932,9316,2945,9317,2965,9323,2980,9334,2986,9343,2993,9362,2995,9384,2994,9400,2989,9420,2980,9435,2984,9483,3009,9472,3025,9462,3040,9445,3051,9428,3058,9405,3060,9384,3059,9379,3057,9359,3051,9340,3039,9321,3025,9307,3004,9294,2984,9286,2972,9283,2953,9279,2932,9278,2918,9279,2898,9281,2879,9286,2855,9296,2839,9307,2823,9323,2813,9340,2805,9363,2803,9384,2804,9389,2806,9410,2813,9428,2824,9447,2839,9462,2860,9475,2867,9384xe" filled="t" fillcolor="#FFFDFC" stroked="f">
              <v:path arrowok="t"/>
              <v:fill/>
            </v:shape>
            <v:shape style="position:absolute;left:2352;top:9189;width:5748;height:365" coordorigin="2352,9189" coordsize="5748,365" path="m2877,9425l2870,9407,2867,9384,2860,9475,2879,9483,2891,9486,2911,9489,2932,9490,2946,9490,2966,9487,2984,9483,2980,9435,2972,9441,2955,9450,2932,9452,2918,9451,2898,9446,2883,9435,2877,9425xe" filled="t" fillcolor="#FFFDFC" stroked="f">
              <v:path arrowok="t"/>
              <v:fill/>
            </v:shape>
            <v:shape style="position:absolute;left:2352;top:9189;width:5748;height:365" coordorigin="2352,9189" coordsize="5748,365" path="m3193,9483l3204,9487,3218,9490,3225,9490,3240,9490,3260,9488,3278,9482,3298,9472,3313,9460,3327,9443,3336,9425,3342,9400,3344,9379,3344,9377,3342,9356,3337,9337,3332,9325,3326,9314,3317,9306,3309,9297,3298,9290,3286,9285,3267,9280,3246,9278,3241,9278,3221,9281,3202,9286,3184,9295,3168,9307,3176,9334,3184,9328,3193,9323,3202,9319,3212,9317,3228,9317,3249,9321,3265,9332,3270,9339,3277,9357,3279,9381,3279,9394,3278,9404,3275,9413,3272,9422,3268,9430,3263,9436,3257,9441,3251,9446,3243,9448,3235,9451,3227,9453,3208,9453,3199,9451,3191,9448,3182,9446,3178,9475,3182,9478,3187,9481,3193,9483xe" filled="t" fillcolor="#FFFDFC" stroked="f">
              <v:path arrowok="t"/>
              <v:fill/>
            </v:shape>
            <v:shape style="position:absolute;left:2352;top:9189;width:5748;height:365" coordorigin="2352,9189" coordsize="5748,365" path="m3175,9441l3168,9434,3168,9342,3176,9334,3168,9307,3168,9189,3105,9189,3105,9487,3151,9487,3154,9486,3159,9484,3162,9478,3164,9464,3168,9468,3173,9471,3178,9475,3182,9446,3175,9441xe" filled="t" fillcolor="#FFFDFC" stroked="f">
              <v:path arrowok="t"/>
              <v:fill/>
            </v:shape>
            <v:shape style="position:absolute;left:2352;top:9189;width:5748;height:365" coordorigin="2352,9189" coordsize="5748,365" path="m3395,9282l3395,9487,3458,9487,3458,9282,3395,9282xe" filled="t" fillcolor="#FFFDFC" stroked="f">
              <v:path arrowok="t"/>
              <v:fill/>
            </v:shape>
            <v:shape style="position:absolute;left:2352;top:9189;width:5748;height:365" coordorigin="2352,9189" coordsize="5748,365" path="m3390,9234l3395,9241,3402,9246,3406,9249,3411,9250,3416,9252,3421,9253,3432,9253,3437,9252,3442,9250,3447,9249,3451,9246,3458,9241,3463,9234,3466,9226,3466,9217,3465,9213,3463,9209,3458,9202,3451,9196,3447,9194,3442,9193,3437,9191,3432,9190,3421,9190,3416,9191,3411,9193,3406,9194,3402,9196,3395,9202,3390,9209,3388,9213,3387,9217,3387,9226,3390,9234xe" filled="t" fillcolor="#FFFDFC" stroked="f">
              <v:path arrowok="t"/>
              <v:fill/>
            </v:shape>
            <v:shape style="position:absolute;left:2352;top:9189;width:5748;height:365" coordorigin="2352,9189" coordsize="5748,365" path="m3521,9189l3521,9487,3584,9487,3584,9189,3521,9189xe" filled="t" fillcolor="#FFFDFC" stroked="f">
              <v:path arrowok="t"/>
              <v:fill/>
            </v:shape>
            <v:shape style="position:absolute;left:2352;top:9189;width:5748;height:365" coordorigin="2352,9189" coordsize="5748,365" path="m3631,9380l3631,9389,3634,9410,3641,9428,3643,9431,3654,9448,3668,9462,3672,9465,3689,9476,3694,9361,3702,9341,3714,9326,3717,9324,3735,9316,3742,9279,3722,9281,3703,9286,3698,9288,3680,9297,3664,9308,3650,9323,3640,9340,3633,9360,3631,9380xe" filled="t" fillcolor="#FFFDFC" stroked="f">
              <v:path arrowok="t"/>
              <v:fill/>
            </v:shape>
            <v:shape style="position:absolute;left:2352;top:9189;width:5748;height:365" coordorigin="2352,9189" coordsize="5748,365" path="m3846,9311l3836,9303,3826,9295,3815,9289,3801,9285,3796,9283,3776,9280,3756,9278,3742,9279,3735,9316,3757,9314,3766,9314,3774,9315,3781,9318,3788,9320,3794,9323,3798,9328,3803,9332,3806,9337,3809,9343,3811,9348,3812,9354,3812,9361,3694,9361,3689,9476,3708,9483,3718,9486,3738,9489,3759,9490,3768,9490,3777,9490,3787,9489,3796,9488,3806,9486,3815,9483,3825,9480,3834,9477,3842,9473,3851,9468,3858,9463,3865,9457,3847,9439,3841,9434,3836,9434,3828,9435,3824,9437,3820,9439,3815,9441,3809,9443,3804,9445,3798,9447,3790,9449,3783,9451,3774,9452,3754,9452,3745,9451,3736,9448,3728,9446,3721,9442,3715,9437,3709,9432,3704,9426,3700,9418,3697,9410,3694,9401,3693,9391,3859,9391,3863,9389,3867,9384,3868,9379,3868,9371,3866,9350,3860,9332,3854,9320,3846,9311xe" filled="t" fillcolor="#FFFDFC" stroked="f">
              <v:path arrowok="t"/>
              <v:fill/>
            </v:shape>
            <v:shape style="position:absolute;left:2352;top:9189;width:5748;height:365" coordorigin="2352,9189" coordsize="5748,365" path="m4183,9247l4186,9254,4188,9260,4190,9266,4193,9272,4195,9277,4197,9281,4242,9378,4125,9378,4108,9416,4259,9416,4286,9475,4291,9481,4298,9486,4303,9487,4362,9487,4218,9197,4149,9197,4170,9282,4172,9277,4174,9272,4176,9266,4179,9260,4181,9254,4183,9247xe" filled="t" fillcolor="#FFFDFC" stroked="f">
              <v:path arrowok="t"/>
              <v:fill/>
            </v:shape>
            <v:shape style="position:absolute;left:2352;top:9189;width:5748;height:365" coordorigin="2352,9189" coordsize="5748,365" path="m4149,9197l4005,9487,4064,9487,4069,9486,4073,9483,4077,9481,4080,9475,4108,9416,4125,9378,4170,9282,4149,9197xe" filled="t" fillcolor="#FFFDFC" stroked="f">
              <v:path arrowok="t"/>
              <v:fill/>
            </v:shape>
            <v:shape style="position:absolute;left:2352;top:9189;width:5748;height:365" coordorigin="2352,9189" coordsize="5748,365" path="m4517,9451l4509,9453,4490,9453,4481,9451,4472,9448,4464,9446,4466,9481,4477,9485,4487,9488,4499,9490,4521,9490,4525,9448,4517,9451xe" filled="t" fillcolor="#FFFDFC" stroked="f">
              <v:path arrowok="t"/>
              <v:fill/>
            </v:shape>
            <v:shape style="position:absolute;left:2352;top:9189;width:5748;height:365" coordorigin="2352,9189" coordsize="5748,365" path="m4805,9451l4797,9453,4778,9453,4769,9451,4760,9448,4752,9446,4754,9481,4765,9485,4775,9488,4787,9490,4809,9490,4813,9448,4805,9451xe" filled="t" fillcolor="#FFFDFC" stroked="f">
              <v:path arrowok="t"/>
              <v:fill/>
            </v:shape>
            <v:shape style="position:absolute;left:2352;top:9189;width:5748;height:365" coordorigin="2352,9189" coordsize="5748,365" path="m5161,9444l5161,9240,5232,9197,5093,9197,5093,9487,5232,9487,5249,9487,5270,9485,5289,9481,5272,9440,5253,9443,5232,9444,5161,9444xe" filled="t" fillcolor="#FFFDFC" stroked="f">
              <v:path arrowok="t"/>
              <v:fill/>
            </v:shape>
            <v:shape style="position:absolute;left:2352;top:9189;width:5748;height:365" coordorigin="2352,9189" coordsize="5748,365" path="m5333,9467l5350,9458,5366,9447,5381,9433,5393,9418,5403,9401,5411,9383,5415,9363,5417,9342,5415,9322,5411,9302,5403,9284,5394,9267,5381,9252,5366,9238,5346,9224,5327,9215,5308,9208,5292,9204,5273,9200,5253,9198,5232,9197,5161,9240,5232,9240,5241,9241,5261,9243,5280,9247,5300,9256,5316,9267,5326,9276,5334,9287,5339,9300,5340,9303,5346,9321,5347,9342,5347,9346,5345,9367,5339,9385,5334,9398,5326,9408,5316,9417,5299,9429,5280,9437,5272,9440,5289,9481,5308,9477,5313,9475,5333,9467xe" filled="t" fillcolor="#FFFDFC" stroked="f">
              <v:path arrowok="t"/>
              <v:fill/>
            </v:shape>
            <v:shape style="position:absolute;left:2352;top:9189;width:5748;height:365" coordorigin="2352,9189" coordsize="5748,365" path="m5450,9380l5451,9389,5454,9410,5460,9428,5462,9431,5473,9448,5487,9462,5491,9465,5508,9476,5514,9361,5521,9341,5533,9326,5537,9324,5554,9316,5561,9279,5541,9281,5523,9286,5518,9288,5499,9297,5483,9308,5469,9323,5459,9340,5452,9360,5450,9380xe" filled="t" fillcolor="#FFFDFC" stroked="f">
              <v:path arrowok="t"/>
              <v:fill/>
            </v:shape>
            <v:shape style="position:absolute;left:2352;top:9189;width:5748;height:365" coordorigin="2352,9189" coordsize="5748,365" path="m5665,9311l5656,9303,5646,9295,5634,9289,5620,9285,5615,9283,5595,9280,5575,9278,5561,9279,5554,9316,5576,9314,5585,9314,5593,9315,5600,9318,5607,9320,5613,9323,5618,9328,5622,9332,5626,9337,5628,9343,5630,9348,5631,9354,5631,9361,5514,9361,5508,9476,5528,9483,5538,9486,5557,9489,5578,9490,5587,9490,5596,9490,5606,9489,5616,9488,5625,9486,5634,9483,5644,9480,5653,9477,5661,9473,5670,9468,5678,9463,5685,9457,5667,9439,5660,9434,5655,9434,5647,9435,5643,9437,5639,9439,5634,9441,5629,9443,5623,9445,5617,9447,5609,9449,5602,9451,5593,9452,5573,9452,5564,9451,5556,9448,5547,9446,5540,9442,5534,9437,5528,9432,5523,9426,5519,9418,5516,9410,5513,9401,5512,9391,5678,9391,5682,9389,5686,9384,5687,9379,5687,9371,5685,9350,5679,9332,5673,9320,5665,9311xe" filled="t" fillcolor="#FFFDFC" stroked="f">
              <v:path arrowok="t"/>
              <v:fill/>
            </v:shape>
            <v:shape style="position:absolute;left:2352;top:9189;width:5748;height:365" coordorigin="2352,9189" coordsize="5748,365" path="m5836,9438l5835,9432,5833,9426,5831,9419,5829,9413,5827,9407,5824,9401,5774,9291,5773,9288,5768,9284,5761,9282,5705,9282,5807,9487,5864,9487,5967,9282,5913,9282,5910,9282,5904,9286,5900,9291,5849,9401,5846,9407,5844,9413,5842,9419,5840,9426,5838,9432,5836,9438xe" filled="t" fillcolor="#FFFDFC" stroked="f">
              <v:path arrowok="t"/>
              <v:fill/>
            </v:shape>
            <v:shape style="position:absolute;left:2352;top:9189;width:5748;height:365" coordorigin="2352,9189" coordsize="5748,365" path="m5985,9380l5986,9389,5989,9410,5995,9428,5997,9431,6008,9448,6022,9462,6027,9465,6043,9476,6049,9361,6056,9341,6069,9326,6072,9324,6089,9316,6096,9279,6076,9281,6058,9286,6053,9288,6034,9297,6019,9308,6004,9323,5994,9340,5988,9360,5985,9380xe" filled="t" fillcolor="#FFFDFC" stroked="f">
              <v:path arrowok="t"/>
              <v:fill/>
            </v:shape>
            <v:shape style="position:absolute;left:2352;top:9189;width:5748;height:365" coordorigin="2352,9189" coordsize="5748,365" path="m6201,9311l6191,9303,6181,9295,6169,9289,6155,9285,6150,9283,6131,9280,6110,9278,6096,9279,6089,9316,6111,9314,6120,9314,6129,9315,6136,9318,6143,9320,6148,9323,6153,9328,6157,9332,6161,9337,6163,9343,6165,9348,6167,9354,6167,9361,6049,9361,6043,9476,6063,9483,6073,9486,6092,9489,6113,9490,6122,9490,6131,9490,6141,9489,6151,9488,6160,9486,6170,9483,6179,9480,6188,9477,6197,9473,6205,9468,6213,9463,6220,9457,6202,9439,6199,9435,6195,9434,6190,9434,6182,9435,6178,9437,6174,9439,6169,9441,6164,9443,6158,9445,6152,9447,6145,9449,6137,9451,6129,9452,6108,9452,6099,9451,6091,9448,6083,9446,6075,9442,6069,9437,6063,9432,6058,9426,6055,9418,6051,9410,6049,9401,6048,9391,6214,9391,6218,9389,6222,9384,6223,9379,6223,9371,6220,9350,6214,9332,6208,9320,6201,9311xe" filled="t" fillcolor="#FFFDFC" stroked="f">
              <v:path arrowok="t"/>
              <v:fill/>
            </v:shape>
            <v:shape style="position:absolute;left:2352;top:9189;width:5748;height:365" coordorigin="2352,9189" coordsize="5748,365" path="m6269,9189l6269,9487,6332,9487,6332,9189,6269,9189xe" filled="t" fillcolor="#FFFDFC" stroked="f">
              <v:path arrowok="t"/>
              <v:fill/>
            </v:shape>
            <v:shape style="position:absolute;left:2352;top:9189;width:5748;height:365" coordorigin="2352,9189" coordsize="5748,365" path="m6446,9384l6447,9369,6452,9349,6462,9334,6470,9327,6487,9319,6510,9316,6523,9317,6543,9323,6558,9334,6565,9343,6571,9362,6574,9384,6573,9400,6568,9420,6558,9435,6563,9483,6587,9472,6603,9462,6619,9445,6629,9428,6636,9405,6638,9384,6638,9379,6635,9359,6629,9340,6617,9321,6603,9307,6582,9294,6563,9286,6551,9283,6531,9279,6510,9278,6496,9279,6476,9281,6457,9286,6433,9296,6417,9307,6401,9323,6391,9340,6384,9363,6382,9384,6382,9389,6385,9410,6391,9428,6403,9447,6417,9462,6438,9475,6446,9384xe" filled="t" fillcolor="#FFFDFC" stroked="f">
              <v:path arrowok="t"/>
              <v:fill/>
            </v:shape>
            <v:shape style="position:absolute;left:2352;top:9189;width:5748;height:365" coordorigin="2352,9189" coordsize="5748,365" path="m6455,9425l6448,9407,6446,9384,6438,9475,6457,9483,6470,9486,6489,9489,6510,9490,6524,9490,6544,9487,6563,9483,6558,9435,6551,9441,6533,9450,6510,9452,6496,9451,6476,9446,6462,9435,6455,9425xe" filled="t" fillcolor="#FFFDFC" stroked="f">
              <v:path arrowok="t"/>
              <v:fill/>
            </v:shape>
            <v:shape style="position:absolute;left:2352;top:9189;width:5748;height:365" coordorigin="2352,9189" coordsize="5748,365" path="m6814,9451l6806,9453,6786,9453,6777,9451,6769,9448,6761,9446,6763,9481,6773,9485,6784,9488,6796,9490,6818,9490,6822,9448,6814,9451xe" filled="t" fillcolor="#FFFDFC" stroked="f">
              <v:path arrowok="t"/>
              <v:fill/>
            </v:shape>
            <v:shape style="position:absolute;left:2352;top:9189;width:5748;height:365" coordorigin="2352,9189" coordsize="5748,365" path="m7191,9290l7184,9294,7178,9299,7172,9304,7167,9310,7163,9317,7158,9305,7150,9296,7140,9289,7138,9288,7121,9281,7099,9278,7092,9278,7085,9279,7078,9280,7072,9282,7065,9284,7060,9286,7054,9289,7049,9291,7044,9295,7039,9298,7034,9302,7030,9306,7026,9291,7023,9285,7018,9282,6972,9282,6972,9487,7034,9487,7034,9337,7041,9331,7048,9326,7056,9322,7064,9319,7072,9317,7095,9317,7105,9320,7112,9326,7119,9333,7122,9343,7122,9487,7185,9487,7185,9350,7186,9344,7189,9339,7191,9334,7198,9327,7207,9321,7213,9319,7224,9317,7244,9317,7255,9320,7262,9327,7269,9333,7273,9343,7273,9487,7335,9487,7335,9344,7333,9333,7330,9323,7326,9314,7320,9306,7312,9299,7305,9292,7295,9287,7284,9284,7273,9280,7260,9278,7238,9278,7230,9279,7221,9281,7213,9282,7206,9284,7198,9287,7191,9290xe" filled="t" fillcolor="#FFFDFC" stroked="f">
              <v:path arrowok="t"/>
              <v:fill/>
            </v:shape>
            <v:shape style="position:absolute;left:2352;top:9189;width:5748;height:365" coordorigin="2352,9189" coordsize="5748,365" path="m7377,9380l7378,9389,7381,9410,7387,9428,7389,9431,7400,9448,7414,9462,7419,9465,7435,9476,7441,9361,7448,9341,7461,9326,7464,9324,7481,9316,7488,9279,7468,9281,7450,9286,7445,9288,7426,9297,7411,9308,7396,9323,7386,9340,7380,9360,7377,9380xe" filled="t" fillcolor="#FFFDFC" stroked="f">
              <v:path arrowok="t"/>
              <v:fill/>
            </v:shape>
            <v:shape style="position:absolute;left:2352;top:9189;width:5748;height:365" coordorigin="2352,9189" coordsize="5748,365" path="m7593,9311l7583,9303,7573,9295,7561,9289,7547,9285,7542,9283,7523,9280,7502,9278,7488,9279,7481,9316,7503,9314,7512,9314,7521,9315,7528,9318,7535,9320,7540,9323,7545,9328,7549,9332,7553,9337,7555,9343,7557,9348,7559,9354,7559,9361,7441,9361,7435,9476,7455,9483,7465,9486,7484,9489,7505,9490,7514,9490,7523,9490,7533,9489,7543,9488,7552,9486,7562,9483,7571,9480,7580,9477,7589,9473,7597,9468,7605,9463,7612,9457,7594,9439,7587,9434,7582,9434,7574,9435,7570,9437,7566,9439,7561,9441,7556,9443,7550,9445,7544,9447,7537,9449,7529,9451,7521,9452,7500,9452,7491,9451,7483,9448,7475,9446,7467,9442,7461,9437,7455,9432,7450,9426,7447,9418,7443,9410,7441,9401,7440,9391,7606,9391,7610,9389,7614,9384,7615,9379,7615,9371,7612,9350,7606,9332,7600,9320,7593,9311xe" filled="t" fillcolor="#FFFDFC" stroked="f">
              <v:path arrowok="t"/>
              <v:fill/>
            </v:shape>
            <v:shape style="position:absolute;left:3427;top:9282;width:0;height:206" coordorigin="3427,9282" coordsize="0,206" path="m3427,9282l3427,9487e" filled="f" stroked="t" strokeweight="3.23pt" strokecolor="#FFFDFC">
              <v:path arrowok="t"/>
            </v:shape>
            <v:shape style="position:absolute;left:3552;top:9189;width:0;height:298" coordorigin="3552,9189" coordsize="0,298" path="m3552,9189l3552,9487e" filled="f" stroked="t" strokeweight="3.22pt" strokecolor="#FFFDFC">
              <v:path arrowok="t"/>
            </v:shape>
            <v:shape style="position:absolute;left:6300;top:9189;width:0;height:298" coordorigin="6300,9189" coordsize="0,298" path="m6300,9189l6300,9487e" filled="f" stroked="t" strokeweight="3.22pt" strokecolor="#FFFDFC">
              <v:path arrowok="t"/>
            </v:shape>
            <v:shape style="position:absolute;left:8815;top:9281;width:144;height:207" coordorigin="8815,9281" coordsize="144,207" path="m8863,9352l8867,9346,8871,9340,8875,9335,8879,9330,8884,9327,8889,9323,8895,9320,8901,9318,8907,9317,8915,9316,8928,9316,8933,9316,8938,9317,8943,9318,8946,9318,8952,9318,8956,9313,8959,9286,8955,9284,8951,9283,8946,9282,8941,9281,8936,9281,8925,9281,8905,9284,8887,9292,8884,9295,8870,9308,8857,9325,8854,9294,8851,9286,8845,9284,8815,9284,8815,9487,8860,9487,8860,9359,8863,9352xe" filled="t" fillcolor="#FFFDFC" stroked="f">
              <v:path arrowok="t"/>
              <v:fill/>
            </v:shape>
            <v:shape style="position:absolute;left:8975;top:9218;width:165;height:272" coordorigin="8975,9218" coordsize="165,272" path="m9104,9459l9097,9461,9093,9461,9080,9461,9073,9459,9068,9455,9063,9451,9060,9444,9060,9314,9134,9314,9134,9288,9060,9288,9060,9218,9035,9218,9031,9220,9027,9225,9017,9288,8975,9292,8975,9309,8979,9313,8984,9314,9015,9314,9015,9441,9020,9462,9032,9477,9038,9481,9056,9488,9078,9490,9090,9490,9101,9489,9112,9485,9123,9482,9132,9478,9140,9472,9127,9455,9125,9453,9119,9452,9114,9454,9109,9456,9104,9459xe" filled="t" fillcolor="#FFFDFC" stroked="f">
              <v:path arrowok="t"/>
              <v:fill/>
            </v:shape>
            <v:shape style="position:absolute;left:9342;top:9200;width:0;height:287" coordorigin="9342,9200" coordsize="0,287" path="m9342,9200l9342,9487e" filled="f" stroked="t" strokeweight="2.55pt" strokecolor="#FFFDFC">
              <v:path arrowok="t"/>
            </v:shape>
            <v:shape style="position:absolute;left:8271;top:9200;width:242;height:287" coordorigin="8271,9200" coordsize="242,287" path="m8404,9347l8392,9349,8320,9349,8320,9231,8386,9231,8409,9233,8428,9238,8443,9246,8449,9252,8460,9268,8464,9289,8464,9298,8462,9306,8458,9313,8455,9321,8462,9364,8478,9354,8489,9346,8498,9337,8504,9326,8510,9315,8513,9302,8513,9276,8510,9263,8504,9252,8499,9241,8491,9232,8480,9224,8458,9213,8438,9206,8420,9203,8400,9201,8378,9200,8271,9200,8271,9487,8320,9487,8320,9380,8378,9380,8398,9379,8418,9377,8415,9345,8404,9347xe" filled="t" fillcolor="#FFFDFC" stroked="f">
              <v:path arrowok="t"/>
              <v:fill/>
            </v:shape>
            <v:shape style="position:absolute;left:8415;top:9321;width:47;height:56" coordorigin="8415,9321" coordsize="47,56" path="m8435,9337l8425,9342,8415,9345,8418,9377,8436,9373,8442,9371,8462,9364,8455,9321,8449,9327,8442,9332,8435,9337xe" filled="t" fillcolor="#FFFDFC" stroked="f">
              <v:path arrowok="t"/>
              <v:fill/>
            </v:shape>
            <v:shape style="position:absolute;left:8546;top:9281;width:202;height:210" coordorigin="8546,9281" coordsize="202,210" path="m8748,9487l8748,9346,8746,9336,8742,9326,8738,9317,8732,9309,8725,9302,8717,9295,8708,9290,8697,9286,8686,9282,8673,9281,8659,9281,8643,9281,8623,9284,8604,9289,8593,9293,8576,9302,8559,9313,8567,9324,8572,9329,8584,9331,8592,9328,8596,9325,8601,9323,8606,9320,8611,9317,8618,9315,8625,9313,8633,9311,8642,9309,8670,9309,8682,9313,8691,9322,8700,9330,8704,9342,8704,9373,8688,9374,8667,9375,8647,9377,8630,9379,8618,9382,8598,9387,8581,9394,8569,9399,8560,9406,8554,9413,8549,9421,8546,9428,8546,9446,8548,9454,8552,9460,8555,9467,8561,9473,8567,9477,8574,9482,8581,9485,8590,9487,8599,9489,8601,9458,8595,9453,8590,9445,8589,9440,8589,9429,8591,9424,8595,9420,8600,9415,8606,9411,8615,9408,8624,9405,8636,9402,8651,9400,8662,9398,8682,9397,8704,9396,8704,9438,8699,9442,8694,9446,8688,9449,8683,9453,8677,9456,8672,9458,8666,9460,8660,9462,8653,9463,8647,9465,8639,9465,8625,9465,8620,9465,8615,9464,8610,9463,8605,9461,8608,9490,8628,9490,8637,9490,8645,9488,8653,9487,8660,9485,8667,9482,8674,9480,8681,9476,8687,9473,8694,9469,8700,9464,8707,9460,8712,9479,8714,9482,8718,9485,8723,9487,8748,9487xe" filled="t" fillcolor="#FFFDFC" stroked="f">
              <v:path arrowok="t"/>
              <v:fill/>
            </v:shape>
            <v:shape style="position:absolute;left:8599;top:9458;width:9;height:32" coordorigin="8599,9458" coordsize="9,32" path="m8601,9458l8599,9489,8608,9490,8605,9461,8601,9458xe" filled="t" fillcolor="#FFFDFC" stroked="f">
              <v:path arrowok="t"/>
              <v:fill/>
            </v:shape>
            <v:shape type="#_x0000_t75" style="position:absolute;left:7334;top:9415;width:178;height:456">
              <v:imagedata o:title="" r:id="rId7"/>
            </v:shape>
            <v:shape type="#_x0000_t75" style="position:absolute;left:3615;top:11565;width:4890;height:4890">
              <v:imagedata o:title="" r:id="rId8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before="29"/>
        <w:ind w:left="1440"/>
      </w:pP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Storing</w:t>
      </w:r>
      <w:r>
        <w:rPr>
          <w:rFonts w:cs="Times New Roman" w:hAnsi="Times New Roman" w:eastAsia="Times New Roman" w:ascii="Times New Roman"/>
          <w:color w:val="2D74B5"/>
          <w:spacing w:val="103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2"/>
          <w:w w:val="111"/>
          <w:sz w:val="56"/>
          <w:szCs w:val="56"/>
        </w:rPr>
        <w:t>P</w:t>
      </w:r>
      <w:r>
        <w:rPr>
          <w:rFonts w:cs="Times New Roman" w:hAnsi="Times New Roman" w:eastAsia="Times New Roman" w:ascii="Times New Roman"/>
          <w:color w:val="2D74B5"/>
          <w:spacing w:val="0"/>
          <w:w w:val="111"/>
          <w:sz w:val="56"/>
          <w:szCs w:val="56"/>
        </w:rPr>
        <w:t>ersis</w:t>
      </w:r>
      <w:r>
        <w:rPr>
          <w:rFonts w:cs="Times New Roman" w:hAnsi="Times New Roman" w:eastAsia="Times New Roman" w:ascii="Times New Roman"/>
          <w:color w:val="2D74B5"/>
          <w:spacing w:val="2"/>
          <w:w w:val="111"/>
          <w:sz w:val="56"/>
          <w:szCs w:val="56"/>
        </w:rPr>
        <w:t>t</w:t>
      </w:r>
      <w:r>
        <w:rPr>
          <w:rFonts w:cs="Times New Roman" w:hAnsi="Times New Roman" w:eastAsia="Times New Roman" w:ascii="Times New Roman"/>
          <w:color w:val="2D74B5"/>
          <w:spacing w:val="0"/>
          <w:w w:val="111"/>
          <w:sz w:val="56"/>
          <w:szCs w:val="56"/>
        </w:rPr>
        <w:t>ent</w:t>
      </w:r>
      <w:r>
        <w:rPr>
          <w:rFonts w:cs="Times New Roman" w:hAnsi="Times New Roman" w:eastAsia="Times New Roman" w:ascii="Times New Roman"/>
          <w:color w:val="2D74B5"/>
          <w:spacing w:val="27"/>
          <w:w w:val="111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11"/>
          <w:sz w:val="56"/>
          <w:szCs w:val="56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6"/>
          <w:szCs w:val="5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spacing w:before="67" w:lineRule="auto" w:line="250"/>
        <w:ind w:left="1440" w:right="1935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Datab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Data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-4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has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2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6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ata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ga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ized.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50"/>
        <w:ind w:left="1440" w:right="1441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Per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informat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35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9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infr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ntly</w:t>
      </w:r>
      <w:r>
        <w:rPr>
          <w:rFonts w:cs="Times New Roman" w:hAnsi="Times New Roman" w:eastAsia="Times New Roman" w:ascii="Times New Roman"/>
          <w:spacing w:val="-9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28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–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uch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e,</w:t>
      </w:r>
      <w:r>
        <w:rPr>
          <w:rFonts w:cs="Times New Roman" w:hAnsi="Times New Roman" w:eastAsia="Times New Roman" w:ascii="Times New Roman"/>
          <w:spacing w:val="-4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Pa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efe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es,</w:t>
      </w:r>
      <w:r>
        <w:rPr>
          <w:rFonts w:cs="Times New Roman" w:hAnsi="Times New Roman" w:eastAsia="Times New Roman" w:ascii="Times New Roman"/>
          <w:spacing w:val="40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les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–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lik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ch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-3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Data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-7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uld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like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1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3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has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9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off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evi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50"/>
        <w:ind w:left="1440" w:right="163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cal</w:t>
      </w:r>
      <w:r>
        <w:rPr>
          <w:rFonts w:cs="Times New Roman" w:hAnsi="Times New Roman" w:eastAsia="Times New Roman" w:ascii="Times New Roman"/>
          <w:b/>
          <w:spacing w:val="-2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b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ase</w:t>
      </w:r>
      <w:r>
        <w:rPr>
          <w:rFonts w:cs="Times New Roman" w:hAnsi="Times New Roman" w:eastAsia="Times New Roman" w:ascii="Times New Roman"/>
          <w:spacing w:val="-2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be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9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ach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up</w:t>
      </w:r>
      <w:r>
        <w:rPr>
          <w:rFonts w:cs="Times New Roman" w:hAnsi="Times New Roman" w:eastAsia="Times New Roman" w:ascii="Times New Roman"/>
          <w:spacing w:val="-31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7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ver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onl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ven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use</w:t>
      </w:r>
      <w:r>
        <w:rPr>
          <w:rFonts w:cs="Times New Roman" w:hAnsi="Times New Roman" w:eastAsia="Times New Roman" w:ascii="Times New Roman"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inyDB</w:t>
      </w:r>
      <w:r>
        <w:rPr>
          <w:rFonts w:cs="Times New Roman" w:hAnsi="Times New Roman" w:eastAsia="Times New Roman" w:ascii="Times New Roman"/>
          <w:b/>
          <w:spacing w:val="-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valu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like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Pas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5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er’s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nal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ation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5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3"/>
          <w:w w:val="102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50"/>
        <w:ind w:left="1440" w:right="1570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nyDB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uses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4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g/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lue</w:t>
      </w:r>
      <w:r>
        <w:rPr>
          <w:rFonts w:cs="Times New Roman" w:hAnsi="Times New Roman" w:eastAsia="Times New Roman" w:ascii="Times New Roman"/>
          <w:b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Pair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tem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ati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e.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6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umb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37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tags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Tiny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sto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8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eth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3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uf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ie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6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-1"/>
          <w:w w:val="115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5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440" w:right="1487"/>
        <w:sectPr>
          <w:pgMar w:footer="1980" w:header="0" w:top="1440" w:bottom="280" w:left="0" w:right="0"/>
          <w:footerReference w:type="default" r:id="rId9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nyW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DB</w:t>
      </w:r>
      <w:r>
        <w:rPr>
          <w:rFonts w:cs="Times New Roman" w:hAnsi="Times New Roman" w:eastAsia="Times New Roman" w:ascii="Times New Roman"/>
          <w:b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be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ter</w:t>
      </w:r>
      <w:r>
        <w:rPr>
          <w:rFonts w:cs="Times New Roman" w:hAnsi="Times New Roman" w:eastAsia="Times New Roman" w:ascii="Times New Roman"/>
          <w:spacing w:val="-1"/>
          <w:w w:val="116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ting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3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ake</w:t>
      </w:r>
      <w:r>
        <w:rPr>
          <w:rFonts w:cs="Times New Roman" w:hAnsi="Times New Roman" w:eastAsia="Times New Roman" w:ascii="Times New Roman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av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e.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3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1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&amp;</w:t>
      </w:r>
      <w:r>
        <w:rPr>
          <w:rFonts w:cs="Times New Roman" w:hAnsi="Times New Roman" w:eastAsia="Times New Roman" w:ascii="Times New Roman"/>
          <w:spacing w:val="-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ebuggi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your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howev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upon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pub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hing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p,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up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ate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3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6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"/>
          <w:w w:val="104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ati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urely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uch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Lite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or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nte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8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9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er.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before="29"/>
        <w:ind w:left="1440"/>
      </w:pP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Project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22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2"/>
          <w:w w:val="100"/>
          <w:sz w:val="56"/>
          <w:szCs w:val="56"/>
        </w:rPr>
        <w:t>S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am</w:t>
      </w:r>
      <w:r>
        <w:rPr>
          <w:rFonts w:cs="Times New Roman" w:hAnsi="Times New Roman" w:eastAsia="Times New Roman" w:ascii="Times New Roman"/>
          <w:color w:val="2D74B5"/>
          <w:spacing w:val="2"/>
          <w:w w:val="100"/>
          <w:sz w:val="56"/>
          <w:szCs w:val="56"/>
        </w:rPr>
        <w:t>p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le</w:t>
      </w:r>
      <w:r>
        <w:rPr>
          <w:rFonts w:cs="Times New Roman" w:hAnsi="Times New Roman" w:eastAsia="Times New Roman" w:ascii="Times New Roman"/>
          <w:color w:val="2D74B5"/>
          <w:spacing w:val="103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from</w:t>
      </w:r>
      <w:r>
        <w:rPr>
          <w:rFonts w:cs="Times New Roman" w:hAnsi="Times New Roman" w:eastAsia="Times New Roman" w:ascii="Times New Roman"/>
          <w:color w:val="2D74B5"/>
          <w:spacing w:val="92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App</w:t>
      </w:r>
      <w:r>
        <w:rPr>
          <w:rFonts w:cs="Times New Roman" w:hAnsi="Times New Roman" w:eastAsia="Times New Roman" w:ascii="Times New Roman"/>
          <w:color w:val="2D74B5"/>
          <w:spacing w:val="44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9"/>
          <w:sz w:val="56"/>
          <w:szCs w:val="56"/>
        </w:rPr>
        <w:t>Inventor</w:t>
      </w:r>
      <w:r>
        <w:rPr>
          <w:rFonts w:cs="Times New Roman" w:hAnsi="Times New Roman" w:eastAsia="Times New Roman" w:ascii="Times New Roman"/>
          <w:color w:val="2D74B5"/>
          <w:spacing w:val="-6"/>
          <w:w w:val="109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15"/>
          <w:sz w:val="56"/>
          <w:szCs w:val="56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6"/>
          <w:szCs w:val="5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auto" w:line="250"/>
        <w:ind w:left="1440" w:right="1426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8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23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ny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3"/>
          <w:w w:val="10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ag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9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e.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foll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ples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-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get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up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Dat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ase</w:t>
      </w:r>
      <w:r>
        <w:rPr>
          <w:rFonts w:cs="Times New Roman" w:hAnsi="Times New Roman" w:eastAsia="Times New Roman" w:ascii="Times New Roman"/>
          <w:spacing w:val="-7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tant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p: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50"/>
        <w:ind w:left="1440" w:right="1536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uses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peec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3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3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9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95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95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1"/>
          <w:w w:val="9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2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ghts.</w:t>
      </w:r>
      <w:r>
        <w:rPr>
          <w:rFonts w:cs="Times New Roman" w:hAnsi="Times New Roman" w:eastAsia="Times New Roman" w:ascii="Times New Roman"/>
          <w:spacing w:val="-3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through</w:t>
      </w:r>
      <w:r>
        <w:rPr>
          <w:rFonts w:cs="Times New Roman" w:hAnsi="Times New Roman" w:eastAsia="Times New Roman" w:ascii="Times New Roman"/>
          <w:spacing w:val="-6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pa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footer="1980" w:header="0" w:top="1440" w:bottom="280" w:left="0" w:right="0"/>
          <w:footerReference w:type="default" r:id="rId10"/>
          <w:pgSz w:w="12240" w:h="15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23"/>
        <w:ind w:left="1440" w:right="-68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Screen</w:t>
      </w:r>
      <w:r>
        <w:rPr>
          <w:rFonts w:cs="Times New Roman" w:hAnsi="Times New Roman" w:eastAsia="Times New Roman" w:ascii="Times New Roman"/>
          <w:b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b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3"/>
          <w:w w:val="8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4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b/>
          <w:spacing w:val="2"/>
          <w:w w:val="10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0"/>
          <w:sz w:val="32"/>
          <w:szCs w:val="32"/>
        </w:rPr>
        <w:t>ies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9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2"/>
          <w:sz w:val="32"/>
          <w:szCs w:val="32"/>
        </w:rPr>
        <w:t>ck</w:t>
      </w:r>
      <w:r>
        <w:rPr>
          <w:rFonts w:cs="Times New Roman" w:hAnsi="Times New Roman" w:eastAsia="Times New Roman" w:ascii="Times New Roman"/>
          <w:b/>
          <w:spacing w:val="-1"/>
          <w:w w:val="102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rou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7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5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1"/>
          <w:sz w:val="32"/>
          <w:szCs w:val="32"/>
        </w:rPr>
        <w:t>e: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   </w:t>
      </w:r>
      <w:r>
        <w:rPr>
          <w:rFonts w:cs="Times New Roman" w:hAnsi="Times New Roman" w:eastAsia="Times New Roman" w:ascii="Times New Roman"/>
          <w:b/>
          <w:spacing w:val="-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yourL</w:t>
      </w:r>
      <w:r>
        <w:rPr>
          <w:rFonts w:cs="Times New Roman" w:hAnsi="Times New Roman" w:eastAsia="Times New Roman" w:ascii="Times New Roman"/>
          <w:spacing w:val="1"/>
          <w:w w:val="10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.png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</w:pPr>
      <w:r>
        <w:rPr>
          <w:rFonts w:cs="Times New Roman" w:hAnsi="Times New Roman" w:eastAsia="Times New Roman" w:ascii="Times New Roman"/>
          <w:b/>
          <w:spacing w:val="-1"/>
          <w:w w:val="7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92"/>
          <w:sz w:val="32"/>
          <w:szCs w:val="32"/>
        </w:rPr>
        <w:t>n: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                           </w:t>
      </w:r>
      <w:r>
        <w:rPr>
          <w:rFonts w:cs="Times New Roman" w:hAnsi="Times New Roman" w:eastAsia="Times New Roman" w:ascii="Times New Roman"/>
          <w:b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yourI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.png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exact" w:line="340"/>
        <w:sectPr>
          <w:type w:val="continuous"/>
          <w:pgSz w:w="12240" w:h="15840"/>
          <w:pgMar w:top="1480" w:bottom="280" w:left="0" w:right="0"/>
          <w:cols w:num="2" w:equalWidth="off">
            <w:col w:w="4236" w:space="85"/>
            <w:col w:w="7919"/>
          </w:cols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le: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              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2"/>
          <w:szCs w:val="3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-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1"/>
          <w:position w:val="-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23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1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8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Screen</w:t>
      </w:r>
      <w:r>
        <w:rPr>
          <w:rFonts w:cs="Times New Roman" w:hAnsi="Times New Roman" w:eastAsia="Times New Roman" w:ascii="Times New Roman"/>
          <w:b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15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tbl>
      <w:tblPr>
        <w:tblW w:w="0" w:type="auto"/>
        <w:tblLook w:val="01E0"/>
        <w:jc w:val="left"/>
        <w:tblInd w:w="14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695" w:hRule="exact"/>
        </w:trPr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spacing w:before="63"/>
              <w:ind w:left="40"/>
            </w:pPr>
            <w:r>
              <w:rPr>
                <w:rFonts w:cs="Times New Roman" w:hAnsi="Times New Roman" w:eastAsia="Times New Roman" w:ascii="Times New Roman"/>
                <w:b/>
                <w:w w:val="104"/>
                <w:sz w:val="32"/>
                <w:szCs w:val="32"/>
              </w:rPr>
              <w:t>Tex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4"/>
                <w:sz w:val="32"/>
                <w:szCs w:val="3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98"/>
                <w:sz w:val="32"/>
                <w:szCs w:val="32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14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32"/>
                <w:szCs w:val="3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</w:tc>
        <w:tc>
          <w:tcPr>
            <w:tcW w:w="2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spacing w:before="63"/>
              <w:ind w:left="476"/>
            </w:pPr>
            <w:r>
              <w:rPr>
                <w:rFonts w:cs="Times New Roman" w:hAnsi="Times New Roman" w:eastAsia="Times New Roman" w:ascii="Times New Roman"/>
                <w:w w:val="110"/>
                <w:sz w:val="32"/>
                <w:szCs w:val="32"/>
              </w:rPr>
              <w:t>Pas</w:t>
            </w:r>
            <w:r>
              <w:rPr>
                <w:rFonts w:cs="Times New Roman" w:hAnsi="Times New Roman" w:eastAsia="Times New Roman" w:ascii="Times New Roman"/>
                <w:spacing w:val="2"/>
                <w:w w:val="110"/>
                <w:sz w:val="32"/>
                <w:szCs w:val="3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8"/>
                <w:sz w:val="32"/>
                <w:szCs w:val="3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13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9"/>
                <w:sz w:val="32"/>
                <w:szCs w:val="3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32"/>
                <w:szCs w:val="3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32"/>
                <w:szCs w:val="3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32"/>
                <w:szCs w:val="32"/>
              </w:rPr>
              <w:t>put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</w:tc>
        <w:tc>
          <w:tcPr>
            <w:tcW w:w="3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spacing w:before="63" w:lineRule="auto" w:line="374"/>
              <w:ind w:left="394" w:right="100"/>
            </w:pPr>
            <w:r>
              <w:rPr>
                <w:rFonts w:cs="Times New Roman" w:hAnsi="Times New Roman" w:eastAsia="Times New Roman" w:ascii="Times New Roman"/>
                <w:b/>
                <w:w w:val="99"/>
                <w:sz w:val="32"/>
                <w:szCs w:val="32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99"/>
                <w:sz w:val="32"/>
                <w:szCs w:val="3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32"/>
                <w:szCs w:val="32"/>
              </w:rPr>
              <w:t>ck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32"/>
                <w:szCs w:val="32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2"/>
                <w:szCs w:val="32"/>
              </w:rPr>
              <w:t>rou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32"/>
                <w:szCs w:val="3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1"/>
                <w:sz w:val="32"/>
                <w:szCs w:val="3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91"/>
                <w:sz w:val="32"/>
                <w:szCs w:val="3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14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5"/>
                <w:sz w:val="32"/>
                <w:szCs w:val="3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5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81"/>
                <w:sz w:val="32"/>
                <w:szCs w:val="32"/>
              </w:rPr>
              <w:t>r: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81"/>
                <w:sz w:val="32"/>
                <w:szCs w:val="3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32"/>
                <w:szCs w:val="32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1"/>
                <w:sz w:val="32"/>
                <w:szCs w:val="3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11"/>
                <w:sz w:val="32"/>
                <w:szCs w:val="3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32"/>
                <w:szCs w:val="32"/>
              </w:rPr>
              <w:t>Siz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4"/>
                <w:sz w:val="32"/>
                <w:szCs w:val="3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77"/>
                <w:sz w:val="32"/>
                <w:szCs w:val="3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spacing w:before="7"/>
              <w:ind w:left="394"/>
            </w:pPr>
            <w:r>
              <w:rPr>
                <w:rFonts w:cs="Times New Roman" w:hAnsi="Times New Roman" w:eastAsia="Times New Roman" w:ascii="Times New Roman"/>
                <w:b/>
                <w:w w:val="101"/>
                <w:sz w:val="32"/>
                <w:szCs w:val="32"/>
              </w:rPr>
              <w:t>TextCo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1"/>
                <w:sz w:val="32"/>
                <w:szCs w:val="3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14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81"/>
                <w:sz w:val="32"/>
                <w:szCs w:val="32"/>
              </w:rPr>
              <w:t>r: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</w:tc>
        <w:tc>
          <w:tcPr>
            <w:tcW w:w="1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spacing w:before="63"/>
              <w:ind w:left="155"/>
            </w:pPr>
            <w:r>
              <w:rPr>
                <w:rFonts w:cs="Times New Roman" w:hAnsi="Times New Roman" w:eastAsia="Times New Roman" w:ascii="Times New Roman"/>
                <w:w w:val="101"/>
                <w:sz w:val="32"/>
                <w:szCs w:val="3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32"/>
                <w:szCs w:val="3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32"/>
                <w:szCs w:val="3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ind w:left="155"/>
            </w:pPr>
            <w:r>
              <w:rPr>
                <w:rFonts w:cs="Times New Roman" w:hAnsi="Times New Roman" w:eastAsia="Times New Roman" w:ascii="Times New Roman"/>
                <w:spacing w:val="0"/>
                <w:w w:val="115"/>
                <w:sz w:val="32"/>
                <w:szCs w:val="32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ind w:left="155"/>
            </w:pPr>
            <w:r>
              <w:rPr>
                <w:rFonts w:cs="Times New Roman" w:hAnsi="Times New Roman" w:eastAsia="Times New Roman" w:ascii="Times New Roman"/>
                <w:w w:val="93"/>
                <w:sz w:val="32"/>
                <w:szCs w:val="3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93"/>
                <w:sz w:val="32"/>
                <w:szCs w:val="3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sz w:val="32"/>
                <w:szCs w:val="32"/>
              </w:rPr>
              <w:t>ue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</w:tc>
      </w:tr>
      <w:tr>
        <w:trPr>
          <w:trHeight w:val="1724" w:hRule="exact"/>
        </w:trPr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5"/>
                <w:sz w:val="32"/>
                <w:szCs w:val="32"/>
              </w:rPr>
              <w:t>Button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</w:tc>
        <w:tc>
          <w:tcPr>
            <w:tcW w:w="2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ind w:left="476"/>
            </w:pPr>
            <w:r>
              <w:rPr>
                <w:rFonts w:cs="Times New Roman" w:hAnsi="Times New Roman" w:eastAsia="Times New Roman" w:ascii="Times New Roman"/>
                <w:w w:val="103"/>
                <w:sz w:val="32"/>
                <w:szCs w:val="3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32"/>
                <w:szCs w:val="3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32"/>
                <w:szCs w:val="3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5"/>
                <w:sz w:val="32"/>
                <w:szCs w:val="3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32"/>
                <w:szCs w:val="32"/>
              </w:rPr>
              <w:t>itB</w:t>
            </w:r>
            <w:r>
              <w:rPr>
                <w:rFonts w:cs="Times New Roman" w:hAnsi="Times New Roman" w:eastAsia="Times New Roman" w:ascii="Times New Roman"/>
                <w:spacing w:val="1"/>
                <w:w w:val="106"/>
                <w:sz w:val="32"/>
                <w:szCs w:val="3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32"/>
                <w:szCs w:val="3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</w:tc>
        <w:tc>
          <w:tcPr>
            <w:tcW w:w="3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spacing w:before="92" w:lineRule="auto" w:line="374"/>
              <w:ind w:left="394" w:right="1692"/>
            </w:pPr>
            <w:r>
              <w:rPr>
                <w:rFonts w:cs="Times New Roman" w:hAnsi="Times New Roman" w:eastAsia="Times New Roman" w:ascii="Times New Roman"/>
                <w:b/>
                <w:w w:val="101"/>
                <w:sz w:val="32"/>
                <w:szCs w:val="32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1"/>
                <w:sz w:val="32"/>
                <w:szCs w:val="3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1"/>
                <w:sz w:val="32"/>
                <w:szCs w:val="3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11"/>
                <w:sz w:val="32"/>
                <w:szCs w:val="3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1"/>
                <w:sz w:val="32"/>
                <w:szCs w:val="3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77"/>
                <w:sz w:val="32"/>
                <w:szCs w:val="32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77"/>
                <w:sz w:val="32"/>
                <w:szCs w:val="3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98"/>
                <w:sz w:val="32"/>
                <w:szCs w:val="3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1"/>
                <w:sz w:val="32"/>
                <w:szCs w:val="32"/>
              </w:rPr>
              <w:t>in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1"/>
                <w:sz w:val="32"/>
                <w:szCs w:val="3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77"/>
                <w:sz w:val="32"/>
                <w:szCs w:val="3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spacing w:before="7"/>
              <w:ind w:left="394"/>
            </w:pPr>
            <w:r>
              <w:rPr>
                <w:rFonts w:cs="Times New Roman" w:hAnsi="Times New Roman" w:eastAsia="Times New Roman" w:ascii="Times New Roman"/>
                <w:b/>
                <w:w w:val="99"/>
                <w:sz w:val="32"/>
                <w:szCs w:val="32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99"/>
                <w:sz w:val="32"/>
                <w:szCs w:val="3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32"/>
                <w:szCs w:val="32"/>
              </w:rPr>
              <w:t>ck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32"/>
                <w:szCs w:val="32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2"/>
                <w:szCs w:val="32"/>
              </w:rPr>
              <w:t>rou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32"/>
                <w:szCs w:val="3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1"/>
                <w:sz w:val="32"/>
                <w:szCs w:val="3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91"/>
                <w:sz w:val="32"/>
                <w:szCs w:val="3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14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5"/>
                <w:sz w:val="32"/>
                <w:szCs w:val="3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5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81"/>
                <w:sz w:val="32"/>
                <w:szCs w:val="32"/>
              </w:rPr>
              <w:t>r: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</w:tc>
        <w:tc>
          <w:tcPr>
            <w:tcW w:w="1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spacing w:before="92"/>
              <w:ind w:left="155" w:right="-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  <w:t>100</w:t>
            </w:r>
            <w:r>
              <w:rPr>
                <w:rFonts w:cs="Times New Roman" w:hAnsi="Times New Roman" w:eastAsia="Times New Roman" w:ascii="Times New Roman"/>
                <w:spacing w:val="72"/>
                <w:w w:val="100"/>
                <w:sz w:val="32"/>
                <w:szCs w:val="3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32"/>
                <w:szCs w:val="3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32"/>
                <w:szCs w:val="3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32"/>
                <w:szCs w:val="3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32"/>
                <w:szCs w:val="3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5"/>
                <w:sz w:val="32"/>
                <w:szCs w:val="3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32"/>
                <w:szCs w:val="3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ind w:left="155"/>
            </w:pPr>
            <w:r>
              <w:rPr>
                <w:rFonts w:cs="Times New Roman" w:hAnsi="Times New Roman" w:eastAsia="Times New Roman" w:ascii="Times New Roman"/>
                <w:w w:val="110"/>
                <w:sz w:val="32"/>
                <w:szCs w:val="32"/>
              </w:rPr>
              <w:t>Pas</w:t>
            </w:r>
            <w:r>
              <w:rPr>
                <w:rFonts w:cs="Times New Roman" w:hAnsi="Times New Roman" w:eastAsia="Times New Roman" w:ascii="Times New Roman"/>
                <w:spacing w:val="2"/>
                <w:w w:val="110"/>
                <w:sz w:val="32"/>
                <w:szCs w:val="3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8"/>
                <w:sz w:val="32"/>
                <w:szCs w:val="3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13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9"/>
                <w:sz w:val="32"/>
                <w:szCs w:val="3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32"/>
                <w:szCs w:val="3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ind w:left="155"/>
            </w:pPr>
            <w:r>
              <w:rPr>
                <w:rFonts w:cs="Times New Roman" w:hAnsi="Times New Roman" w:eastAsia="Times New Roman" w:ascii="Times New Roman"/>
                <w:w w:val="93"/>
                <w:sz w:val="32"/>
                <w:szCs w:val="3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93"/>
                <w:sz w:val="32"/>
                <w:szCs w:val="3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sz w:val="32"/>
                <w:szCs w:val="32"/>
              </w:rPr>
              <w:t>ue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</w:tc>
      </w:tr>
      <w:tr>
        <w:trPr>
          <w:trHeight w:val="1695" w:hRule="exact"/>
        </w:trPr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spacing w:before="92" w:lineRule="auto" w:line="374"/>
              <w:ind w:left="394" w:right="1351"/>
            </w:pPr>
            <w:r>
              <w:rPr>
                <w:rFonts w:cs="Times New Roman" w:hAnsi="Times New Roman" w:eastAsia="Times New Roman" w:ascii="Times New Roman"/>
                <w:b/>
                <w:w w:val="102"/>
                <w:sz w:val="32"/>
                <w:szCs w:val="32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1"/>
                <w:sz w:val="32"/>
                <w:szCs w:val="3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11"/>
                <w:sz w:val="32"/>
                <w:szCs w:val="3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32"/>
                <w:szCs w:val="32"/>
              </w:rPr>
              <w:t>Siz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4"/>
                <w:sz w:val="32"/>
                <w:szCs w:val="3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77"/>
                <w:sz w:val="32"/>
                <w:szCs w:val="32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77"/>
                <w:sz w:val="32"/>
                <w:szCs w:val="3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2"/>
                <w:szCs w:val="32"/>
              </w:rPr>
              <w:t>Sh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32"/>
                <w:szCs w:val="3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1"/>
                <w:sz w:val="32"/>
                <w:szCs w:val="32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1"/>
                <w:sz w:val="32"/>
                <w:szCs w:val="32"/>
              </w:rPr>
              <w:t>e: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spacing w:before="7"/>
              <w:ind w:left="39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2"/>
                <w:szCs w:val="32"/>
              </w:rPr>
              <w:t>Text: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</w:tc>
        <w:tc>
          <w:tcPr>
            <w:tcW w:w="1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spacing w:before="92"/>
              <w:ind w:left="155"/>
            </w:pPr>
            <w:r>
              <w:rPr>
                <w:rFonts w:cs="Times New Roman" w:hAnsi="Times New Roman" w:eastAsia="Times New Roman" w:ascii="Times New Roman"/>
                <w:spacing w:val="0"/>
                <w:w w:val="115"/>
                <w:sz w:val="32"/>
                <w:szCs w:val="32"/>
              </w:rPr>
              <w:t>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ind w:left="155"/>
            </w:pPr>
            <w:r>
              <w:rPr>
                <w:rFonts w:cs="Times New Roman" w:hAnsi="Times New Roman" w:eastAsia="Times New Roman" w:ascii="Times New Roman"/>
                <w:w w:val="102"/>
                <w:sz w:val="32"/>
                <w:szCs w:val="3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11"/>
                <w:sz w:val="32"/>
                <w:szCs w:val="3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11"/>
                <w:sz w:val="32"/>
                <w:szCs w:val="3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11"/>
                <w:sz w:val="32"/>
                <w:szCs w:val="3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18"/>
                <w:sz w:val="32"/>
                <w:szCs w:val="3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32"/>
                <w:szCs w:val="3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ind w:left="155"/>
            </w:pPr>
            <w:r>
              <w:rPr>
                <w:rFonts w:cs="Times New Roman" w:hAnsi="Times New Roman" w:eastAsia="Times New Roman" w:ascii="Times New Roman"/>
                <w:w w:val="103"/>
                <w:sz w:val="32"/>
                <w:szCs w:val="3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32"/>
                <w:szCs w:val="3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32"/>
                <w:szCs w:val="3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5"/>
                <w:sz w:val="32"/>
                <w:szCs w:val="3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32"/>
                <w:szCs w:val="3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</w:tc>
      </w:tr>
    </w:tbl>
    <w:p>
      <w:pPr>
        <w:sectPr>
          <w:type w:val="continuous"/>
          <w:pgSz w:w="12240" w:h="15840"/>
          <w:pgMar w:top="1480" w:bottom="280" w:left="0" w:right="0"/>
        </w:sectPr>
      </w:pP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56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Screen</w:t>
      </w:r>
      <w:r>
        <w:rPr>
          <w:rFonts w:cs="Times New Roman" w:hAnsi="Times New Roman" w:eastAsia="Times New Roman" w:ascii="Times New Roman"/>
          <w:b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2</w:t>
      </w:r>
      <w:r>
        <w:rPr>
          <w:rFonts w:cs="Times New Roman" w:hAnsi="Times New Roman" w:eastAsia="Times New Roman" w:ascii="Times New Roman"/>
          <w:b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3"/>
          <w:w w:val="8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4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b/>
          <w:spacing w:val="2"/>
          <w:w w:val="10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0"/>
          <w:sz w:val="32"/>
          <w:szCs w:val="32"/>
        </w:rPr>
        <w:t>ies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/>
        <w:ind w:left="2880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9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2"/>
          <w:sz w:val="32"/>
          <w:szCs w:val="32"/>
        </w:rPr>
        <w:t>ck</w:t>
      </w:r>
      <w:r>
        <w:rPr>
          <w:rFonts w:cs="Times New Roman" w:hAnsi="Times New Roman" w:eastAsia="Times New Roman" w:ascii="Times New Roman"/>
          <w:b/>
          <w:spacing w:val="-1"/>
          <w:w w:val="102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rou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9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81"/>
          <w:sz w:val="32"/>
          <w:szCs w:val="32"/>
        </w:rPr>
        <w:t>r: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    </w:t>
      </w:r>
      <w:r>
        <w:rPr>
          <w:rFonts w:cs="Times New Roman" w:hAnsi="Times New Roman" w:eastAsia="Times New Roman" w:ascii="Times New Roman"/>
          <w:b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1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/>
        <w:ind w:left="288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le: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      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9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ht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Scr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1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8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Screen</w:t>
      </w:r>
      <w:r>
        <w:rPr>
          <w:rFonts w:cs="Times New Roman" w:hAnsi="Times New Roman" w:eastAsia="Times New Roman" w:ascii="Times New Roman"/>
          <w:b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sz w:val="32"/>
          <w:szCs w:val="3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Button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               </w:t>
      </w:r>
      <w:r>
        <w:rPr>
          <w:rFonts w:cs="Times New Roman" w:hAnsi="Times New Roman" w:eastAsia="Times New Roman" w:ascii="Times New Roman"/>
          <w:b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Tho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ht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Btn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           </w:t>
      </w:r>
      <w:r>
        <w:rPr>
          <w:rFonts w:cs="Times New Roman" w:hAnsi="Times New Roman" w:eastAsia="Times New Roman" w:ascii="Times New Roman"/>
          <w:spacing w:val="31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9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2"/>
          <w:sz w:val="32"/>
          <w:szCs w:val="32"/>
        </w:rPr>
        <w:t>ck</w:t>
      </w:r>
      <w:r>
        <w:rPr>
          <w:rFonts w:cs="Times New Roman" w:hAnsi="Times New Roman" w:eastAsia="Times New Roman" w:ascii="Times New Roman"/>
          <w:b/>
          <w:spacing w:val="-1"/>
          <w:w w:val="102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rou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9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81"/>
          <w:sz w:val="32"/>
          <w:szCs w:val="32"/>
        </w:rPr>
        <w:t>r: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</w:t>
      </w:r>
      <w:r>
        <w:rPr>
          <w:rFonts w:cs="Times New Roman" w:hAnsi="Times New Roman" w:eastAsia="Times New Roman" w:ascii="Times New Roman"/>
          <w:b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-1"/>
          <w:w w:val="93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/>
        <w:ind w:left="7201"/>
      </w:pPr>
      <w:r>
        <w:rPr>
          <w:rFonts w:cs="Times New Roman" w:hAnsi="Times New Roman" w:eastAsia="Times New Roman" w:ascii="Times New Roman"/>
          <w:b/>
          <w:w w:val="102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b/>
          <w:spacing w:val="-2"/>
          <w:w w:val="10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4"/>
          <w:sz w:val="32"/>
          <w:szCs w:val="32"/>
        </w:rPr>
        <w:t>Siz</w:t>
      </w:r>
      <w:r>
        <w:rPr>
          <w:rFonts w:cs="Times New Roman" w:hAnsi="Times New Roman" w:eastAsia="Times New Roman" w:ascii="Times New Roman"/>
          <w:b/>
          <w:spacing w:val="3"/>
          <w:w w:val="10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           </w:t>
      </w:r>
      <w:r>
        <w:rPr>
          <w:rFonts w:cs="Times New Roman" w:hAnsi="Times New Roman" w:eastAsia="Times New Roman" w:ascii="Times New Roman"/>
          <w:b/>
          <w:spacing w:val="-3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/>
        <w:ind w:left="7201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Text: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    </w:t>
      </w:r>
      <w:r>
        <w:rPr>
          <w:rFonts w:cs="Times New Roman" w:hAnsi="Times New Roman" w:eastAsia="Times New Roman" w:ascii="Times New Roman"/>
          <w:b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95"/>
          <w:sz w:val="32"/>
          <w:szCs w:val="32"/>
        </w:rPr>
        <w:t>“</w:t>
      </w:r>
      <w:r>
        <w:rPr>
          <w:rFonts w:cs="Times New Roman" w:hAnsi="Times New Roman" w:eastAsia="Times New Roman" w:ascii="Times New Roman"/>
          <w:spacing w:val="0"/>
          <w:w w:val="95"/>
          <w:sz w:val="32"/>
          <w:szCs w:val="32"/>
        </w:rPr>
        <w:t>Talk</w:t>
      </w:r>
      <w:r>
        <w:rPr>
          <w:rFonts w:cs="Times New Roman" w:hAnsi="Times New Roman" w:eastAsia="Times New Roman" w:ascii="Times New Roman"/>
          <w:spacing w:val="11"/>
          <w:w w:val="9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82"/>
          <w:sz w:val="32"/>
          <w:szCs w:val="3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Label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Tho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htDesc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         </w:t>
      </w:r>
      <w:r>
        <w:rPr>
          <w:rFonts w:cs="Times New Roman" w:hAnsi="Times New Roman" w:eastAsia="Times New Roman" w:ascii="Times New Roman"/>
          <w:spacing w:val="37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b/>
          <w:spacing w:val="-2"/>
          <w:w w:val="10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4"/>
          <w:sz w:val="32"/>
          <w:szCs w:val="32"/>
        </w:rPr>
        <w:t>Siz</w:t>
      </w:r>
      <w:r>
        <w:rPr>
          <w:rFonts w:cs="Times New Roman" w:hAnsi="Times New Roman" w:eastAsia="Times New Roman" w:ascii="Times New Roman"/>
          <w:b/>
          <w:spacing w:val="4"/>
          <w:w w:val="10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          </w:t>
      </w:r>
      <w:r>
        <w:rPr>
          <w:rFonts w:cs="Times New Roman" w:hAnsi="Times New Roman" w:eastAsia="Times New Roman" w:ascii="Times New Roman"/>
          <w:b/>
          <w:spacing w:val="3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16" w:lineRule="exact" w:line="340"/>
        <w:ind w:left="6649" w:right="1421"/>
      </w:pPr>
      <w:r>
        <w:rPr>
          <w:rFonts w:cs="Times New Roman" w:hAnsi="Times New Roman" w:eastAsia="Times New Roman" w:ascii="Times New Roman"/>
          <w:b/>
          <w:w w:val="101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1"/>
          <w:position w:val="-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4"/>
          <w:position w:val="-1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b/>
          <w:spacing w:val="1"/>
          <w:w w:val="111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77"/>
          <w:position w:val="-1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b/>
          <w:spacing w:val="-1"/>
          <w:w w:val="77"/>
          <w:position w:val="-1"/>
          <w:sz w:val="32"/>
          <w:szCs w:val="32"/>
        </w:rPr>
        <w:t>“</w:t>
      </w:r>
      <w:r>
        <w:rPr>
          <w:rFonts w:cs="Times New Roman" w:hAnsi="Times New Roman" w:eastAsia="Times New Roman" w:ascii="Times New Roman"/>
          <w:b/>
          <w:spacing w:val="1"/>
          <w:w w:val="111"/>
          <w:position w:val="-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2"/>
          <w:w w:val="86"/>
          <w:position w:val="-1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09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09"/>
          <w:position w:val="-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position w:val="-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9"/>
          <w:position w:val="-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9"/>
          <w:position w:val="-1"/>
          <w:sz w:val="32"/>
          <w:szCs w:val="32"/>
        </w:rPr>
        <w:t>hts</w:t>
      </w:r>
      <w:r>
        <w:rPr>
          <w:rFonts w:cs="Times New Roman" w:hAnsi="Times New Roman" w:eastAsia="Times New Roman" w:ascii="Times New Roman"/>
          <w:spacing w:val="-3"/>
          <w:w w:val="109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1"/>
          <w:w w:val="110"/>
          <w:position w:val="-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8"/>
          <w:position w:val="-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position w:val="-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77"/>
          <w:position w:val="-1"/>
          <w:sz w:val="32"/>
          <w:szCs w:val="3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29"/>
        <w:ind w:left="1440"/>
      </w:pPr>
      <w:r>
        <w:rPr>
          <w:rFonts w:cs="Times New Roman" w:hAnsi="Times New Roman" w:eastAsia="Times New Roman" w:ascii="Times New Roman"/>
          <w:b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1"/>
          <w:sz w:val="32"/>
          <w:szCs w:val="32"/>
        </w:rPr>
        <w:t>eech</w:t>
      </w:r>
      <w:r>
        <w:rPr>
          <w:rFonts w:cs="Times New Roman" w:hAnsi="Times New Roman" w:eastAsia="Times New Roman" w:ascii="Times New Roman"/>
          <w:b/>
          <w:spacing w:val="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8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7"/>
          <w:sz w:val="32"/>
          <w:szCs w:val="32"/>
        </w:rPr>
        <w:t>ecogni</w:t>
      </w:r>
      <w:r>
        <w:rPr>
          <w:rFonts w:cs="Times New Roman" w:hAnsi="Times New Roman" w:eastAsia="Times New Roman" w:ascii="Times New Roman"/>
          <w:b/>
          <w:spacing w:val="3"/>
          <w:w w:val="107"/>
          <w:sz w:val="32"/>
          <w:szCs w:val="32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2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ny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2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3"/>
          <w:sz w:val="32"/>
          <w:szCs w:val="32"/>
        </w:rPr>
        <w:t>un</w:t>
      </w:r>
      <w:r>
        <w:rPr>
          <w:rFonts w:cs="Times New Roman" w:hAnsi="Times New Roman" w:eastAsia="Times New Roman" w:ascii="Times New Roman"/>
          <w:b/>
          <w:spacing w:val="2"/>
          <w:w w:val="103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4"/>
          <w:sz w:val="32"/>
          <w:szCs w:val="32"/>
        </w:rPr>
        <w:t>io</w:t>
      </w:r>
      <w:r>
        <w:rPr>
          <w:rFonts w:cs="Times New Roman" w:hAnsi="Times New Roman" w:eastAsia="Times New Roman" w:ascii="Times New Roman"/>
          <w:b/>
          <w:spacing w:val="1"/>
          <w:w w:val="10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lit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928"/>
        <w:ind w:left="1440" w:right="6630"/>
      </w:pPr>
      <w:r>
        <w:pict>
          <v:shape type="#_x0000_t75" style="position:absolute;margin-left:72pt;margin-top:27.8475pt;width:297pt;height:33pt;mso-position-horizontal-relative:page;mso-position-vertical-relative:paragraph;z-index:-328">
            <v:imagedata o:title="" r:id="rId12"/>
          </v:shape>
        </w:pict>
      </w:r>
      <w:r>
        <w:pict>
          <v:shape type="#_x0000_t75" style="position:absolute;margin-left:72pt;margin-top:99.0875pt;width:468pt;height:186.45pt;mso-position-horizontal-relative:page;mso-position-vertical-relative:paragraph;z-index:-327">
            <v:imagedata o:title="" r:id="rId13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ep</w:t>
      </w:r>
      <w:r>
        <w:rPr>
          <w:rFonts w:cs="Times New Roman" w:hAnsi="Times New Roman" w:eastAsia="Times New Roman" w:ascii="Times New Roman"/>
          <w:b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15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Cre</w:t>
      </w:r>
      <w:r>
        <w:rPr>
          <w:rFonts w:cs="Times New Roman" w:hAnsi="Times New Roman" w:eastAsia="Times New Roman" w:ascii="Times New Roman"/>
          <w:b/>
          <w:spacing w:val="5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1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9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93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ep</w:t>
      </w:r>
      <w:r>
        <w:rPr>
          <w:rFonts w:cs="Times New Roman" w:hAnsi="Times New Roman" w:eastAsia="Times New Roman" w:ascii="Times New Roman"/>
          <w:b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15"/>
          <w:sz w:val="32"/>
          <w:szCs w:val="32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b/>
          <w:spacing w:val="-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heck</w:t>
      </w:r>
      <w:r>
        <w:rPr>
          <w:rFonts w:cs="Times New Roman" w:hAnsi="Times New Roman" w:eastAsia="Times New Roman" w:ascii="Times New Roman"/>
          <w:b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1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89"/>
          <w:sz w:val="32"/>
          <w:szCs w:val="32"/>
        </w:rPr>
        <w:t>rd: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  <w:sectPr>
          <w:pgMar w:footer="1951" w:header="0" w:top="1400" w:bottom="280" w:left="0" w:right="0"/>
          <w:footerReference w:type="default" r:id="rId11"/>
          <w:pgSz w:w="12240" w:h="15840"/>
        </w:sectPr>
      </w:pP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b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b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5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ec</w:t>
      </w:r>
      <w:r>
        <w:rPr>
          <w:rFonts w:cs="Times New Roman" w:hAnsi="Times New Roman" w:eastAsia="Times New Roman" w:ascii="Times New Roman"/>
          <w:b/>
          <w:spacing w:val="-1"/>
          <w:w w:val="10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5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Scr</w:t>
      </w:r>
      <w:r>
        <w:rPr>
          <w:rFonts w:cs="Times New Roman" w:hAnsi="Times New Roman" w:eastAsia="Times New Roman" w:ascii="Times New Roman"/>
          <w:b/>
          <w:spacing w:val="3"/>
          <w:w w:val="10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b/>
          <w:spacing w:val="2"/>
          <w:w w:val="10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b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b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b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8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14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8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b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7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56"/>
        <w:ind w:left="100"/>
      </w:pPr>
      <w:r>
        <w:pict>
          <v:group style="position:absolute;margin-left:0pt;margin-top:679.87pt;width:612pt;height:112.13pt;mso-position-horizontal-relative:page;mso-position-vertical-relative:page;z-index:-326" coordorigin="0,13597" coordsize="12240,2243">
            <v:shape style="position:absolute;left:0;top:14572;width:12240;height:1275" coordorigin="0,14572" coordsize="12240,1275" path="m12240,14572l0,14572,0,15840,12240,15840,12240,14572xe" filled="t" fillcolor="#5B9BD4" stroked="f">
              <v:path arrowok="t"/>
              <v:fill/>
            </v:shape>
            <v:shape type="#_x0000_t75" style="position:absolute;left:9623;top:13597;width:3881;height:3454">
              <v:imagedata o:title="" r:id="rId15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ep</w:t>
      </w:r>
      <w:r>
        <w:rPr>
          <w:rFonts w:cs="Times New Roman" w:hAnsi="Times New Roman" w:eastAsia="Times New Roman" w:ascii="Times New Roman"/>
          <w:b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15"/>
          <w:sz w:val="32"/>
          <w:szCs w:val="32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rd</w:t>
      </w:r>
      <w:r>
        <w:rPr>
          <w:rFonts w:cs="Times New Roman" w:hAnsi="Times New Roman" w:eastAsia="Times New Roman" w:ascii="Times New Roman"/>
          <w:b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b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95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3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3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240.75pt;height:66.75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ep</w:t>
      </w:r>
      <w:r>
        <w:rPr>
          <w:rFonts w:cs="Times New Roman" w:hAnsi="Times New Roman" w:eastAsia="Times New Roman" w:ascii="Times New Roman"/>
          <w:b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15"/>
          <w:sz w:val="32"/>
          <w:szCs w:val="32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vert</w:t>
      </w:r>
      <w:r>
        <w:rPr>
          <w:rFonts w:cs="Times New Roman" w:hAnsi="Times New Roman" w:eastAsia="Times New Roman" w:ascii="Times New Roman"/>
          <w:b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eech</w:t>
      </w:r>
      <w:r>
        <w:rPr>
          <w:rFonts w:cs="Times New Roman" w:hAnsi="Times New Roman" w:eastAsia="Times New Roman" w:ascii="Times New Roman"/>
          <w:b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2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86"/>
          <w:sz w:val="32"/>
          <w:szCs w:val="32"/>
        </w:rPr>
        <w:t>&amp;</w:t>
      </w:r>
      <w:r>
        <w:rPr>
          <w:rFonts w:cs="Times New Roman" w:hAnsi="Times New Roman" w:eastAsia="Times New Roman" w:ascii="Times New Roman"/>
          <w:b/>
          <w:spacing w:val="9"/>
          <w:w w:val="8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re</w:t>
      </w:r>
      <w:r>
        <w:rPr>
          <w:rFonts w:cs="Times New Roman" w:hAnsi="Times New Roman" w:eastAsia="Times New Roman" w:ascii="Times New Roman"/>
          <w:b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b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5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322.5pt;height:146.25pt">
            <v:imagedata o:title="" r:id="rId1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ep</w:t>
      </w:r>
      <w:r>
        <w:rPr>
          <w:rFonts w:cs="Times New Roman" w:hAnsi="Times New Roman" w:eastAsia="Times New Roman" w:ascii="Times New Roman"/>
          <w:b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15"/>
          <w:sz w:val="32"/>
          <w:szCs w:val="32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et</w:t>
      </w:r>
      <w:r>
        <w:rPr>
          <w:rFonts w:cs="Times New Roman" w:hAnsi="Times New Roman" w:eastAsia="Times New Roman" w:ascii="Times New Roman"/>
          <w:b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Up</w:t>
      </w:r>
      <w:r>
        <w:rPr>
          <w:rFonts w:cs="Times New Roman" w:hAnsi="Times New Roman" w:eastAsia="Times New Roman" w:ascii="Times New Roman"/>
          <w:b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1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8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First</w:t>
      </w:r>
      <w:r>
        <w:rPr>
          <w:rFonts w:cs="Times New Roman" w:hAnsi="Times New Roman" w:eastAsia="Times New Roman" w:ascii="Times New Roman"/>
          <w:b/>
          <w:spacing w:val="-2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1"/>
          <w:sz w:val="32"/>
          <w:szCs w:val="32"/>
        </w:rPr>
        <w:t>e: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Mar w:footer="0" w:header="0" w:top="1400" w:bottom="280" w:left="1340" w:right="1340"/>
          <w:footerReference w:type="default" r:id="rId14"/>
          <w:pgSz w:w="12240" w:h="15840"/>
        </w:sectPr>
      </w:pPr>
      <w:r>
        <w:pict>
          <v:shape type="#_x0000_t75" style="width:468pt;height:108.4pt">
            <v:imagedata o:title="" r:id="rId1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0pt;margin-top:0pt;width:611.75pt;height:566pt;mso-position-horizontal-relative:page;mso-position-vertical-relative:page;z-index:-325" coordorigin="0,0" coordsize="12235,11320">
            <v:shape style="position:absolute;left:-15;top:0;width:12240;height:10905" coordorigin="-15,0" coordsize="12240,10905" path="m12225,0l0,0,0,10905,12225,10905,12225,0xe" filled="t" fillcolor="#5B9BD4" stroked="f">
              <v:path arrowok="t"/>
              <v:fill/>
            </v:shape>
            <v:shape style="position:absolute;left:3132;top:2021;width:6497;height:6518" coordorigin="3132,2021" coordsize="6497,6518" path="m6380,2021l6114,2032,5854,2064,5600,2116,5354,2187,5116,2277,4888,2385,4669,2509,4462,2650,4266,2805,4083,2975,3914,3159,3759,3355,3619,3563,3495,3782,3387,4011,3298,4250,3226,4497,3175,4751,3143,5013,3132,5280,3143,5547,3175,5808,3226,6063,3298,6310,3387,6548,3495,6777,3619,6996,3759,7204,3914,7401,4083,7584,4266,7754,4462,7910,4669,8051,4888,8175,5116,8283,5354,8373,5600,8444,5854,8496,6114,8528,6380,8539,6647,8528,6907,8496,7161,8444,7407,8373,7645,8283,7873,8175,8091,8051,8299,7910,8494,7754,8677,7584,8847,7401,9002,7204,9142,6996,9266,6777,9373,6548,9463,6310,9534,6063,9586,5808,9618,5547,9629,5280,9618,5013,9586,4751,9534,4497,9463,4250,9373,4011,9266,3782,9142,3563,9002,3355,8847,3159,8677,2975,8494,2805,8299,2650,8091,2509,7873,2385,7645,2277,7407,2187,7161,2116,6907,2064,6647,2032,6380,2021xe" filled="t" fillcolor="#FFFDFC" stroked="f">
              <v:path arrowok="t"/>
              <v:fill/>
            </v:shape>
            <v:shape type="#_x0000_t75" style="position:absolute;left:4915;top:4968;width:3866;height:778">
              <v:imagedata o:title="" r:id="rId20"/>
            </v:shape>
            <v:shape style="position:absolute;left:4920;top:5119;width:1704;height:306" coordorigin="4920,5119" coordsize="1704,306" path="m5924,5410l5796,5128,5787,5121,5773,5119,5761,5119,5760,5161,5826,5312,5694,5312,5681,5344,5840,5344,5872,5418,5875,5422,5879,5424,5884,5425,5891,5425,5913,5425,5920,5425,5927,5420,5927,5416,5924,5410xe" filled="t" fillcolor="#FFFDFC" stroked="f">
              <v:path arrowok="t"/>
              <v:fill/>
            </v:shape>
            <v:shape style="position:absolute;left:4920;top:5119;width:1704;height:306" coordorigin="4920,5119" coordsize="1704,306" path="m5600,5409l5598,5416,5598,5421,5604,5424,5611,5425,5635,5425,5641,5424,5646,5422,5650,5417,5681,5344,5694,5312,5759,5161,5761,5119,5750,5119,5743,5120,5737,5121,5731,5124,5728,5128,5600,5409xe" filled="t" fillcolor="#FFFDFC" stroked="f">
              <v:path arrowok="t"/>
              <v:fill/>
            </v:shape>
            <v:shape style="position:absolute;left:4920;top:5119;width:1704;height:306" coordorigin="4920,5119" coordsize="1704,306" path="m5988,5422l5993,5424,5999,5425,6006,5425,6020,5425,6024,5425,6029,5424,6035,5422,6037,5418,6036,5200,6036,5177,6036,5165,6036,5165,6042,5175,6047,5184,6053,5194,6060,5204,6066,5213,6072,5222,6188,5394,6196,5406,6207,5416,6222,5423,6230,5425,6255,5425,6265,5422,6274,5413,6275,5407,6275,5128,6273,5124,6268,5121,6262,5120,6254,5120,6237,5120,6226,5124,6224,5344,6225,5357,6225,5369,6225,5369,6220,5362,6215,5355,6211,5347,6206,5340,6201,5333,6197,5325,6192,5318,6187,5310,6182,5302,6177,5295,6171,5287,6166,5278,6076,5145,6073,5140,6070,5136,6064,5130,6058,5126,6051,5123,6043,5121,6038,5121,6002,5121,5997,5122,5993,5125,5988,5127,5986,5132,5986,5418,5988,5422xe" filled="t" fillcolor="#FFFDFC" stroked="f">
              <v:path arrowok="t"/>
              <v:fill/>
            </v:shape>
            <v:shape style="position:absolute;left:4920;top:5119;width:1704;height:306" coordorigin="4920,5119" coordsize="1704,306" path="m6622,5422l6624,5417,6623,5414,6620,5410,6617,5405,6481,5262,6607,5141,6611,5138,6614,5133,6616,5129,6616,5125,6611,5121,6607,5120,6601,5120,6582,5119,6576,5120,6571,5121,6565,5123,6561,5127,6426,5262,6426,5127,6424,5123,6418,5121,6412,5120,6405,5119,6395,5119,6388,5120,6382,5121,6377,5123,6375,5127,6375,5418,6377,5422,6382,5424,6388,5425,6395,5425,6405,5425,6412,5425,6418,5424,6424,5422,6426,5418,6426,5266,6566,5418,6571,5422,6577,5424,6581,5425,6586,5425,6608,5425,6611,5425,6617,5424,6622,5422xe" filled="t" fillcolor="#FFFDFC" stroked="f">
              <v:path arrowok="t"/>
              <v:fill/>
            </v:shape>
            <v:shape style="position:absolute;left:4920;top:5119;width:1704;height:306" coordorigin="4920,5119" coordsize="1704,306" path="m5039,5422l5044,5424,5050,5425,5058,5425,5072,5425,5075,5425,5081,5424,5086,5422,5088,5418,5088,5155,5197,5155,5202,5152,5205,5148,5205,5144,5205,5135,5205,5130,5204,5126,5200,5122,5195,5121,4930,5121,4925,5122,4922,5126,4920,5130,4920,5135,4920,5141,4920,5146,4922,5150,4925,5154,4930,5155,5037,5155,5037,5418,5039,5422xe" filled="t" fillcolor="#FFFDFC" stroked="f">
              <v:path arrowok="t"/>
              <v:fill/>
            </v:shape>
            <v:shape style="position:absolute;left:4920;top:5119;width:1704;height:306" coordorigin="4920,5119" coordsize="1704,306" path="m5488,5123l5486,5127,5486,5248,5312,5248,5312,5127,5310,5123,5305,5121,5299,5120,5292,5119,5282,5119,5274,5120,5268,5121,5263,5123,5261,5127,5261,5418,5263,5422,5268,5424,5274,5425,5282,5425,5292,5425,5299,5425,5305,5424,5310,5422,5312,5418,5312,5283,5486,5283,5486,5418,5486,5420,5491,5423,5496,5424,5502,5425,5516,5425,5523,5425,5529,5424,5534,5422,5536,5418,5536,5127,5534,5123,5529,5121,5523,5120,5516,5119,5499,5120,5493,5121,5488,5123xe" filled="t" fillcolor="#FFFDFC" stroked="f">
              <v:path arrowok="t"/>
              <v:fill/>
            </v:shape>
            <v:shape style="position:absolute;left:6799;top:5119;width:1025;height:312" coordorigin="6799,5119" coordsize="1025,312" path="m7209,5373l7195,5359,7193,5357,7183,5340,7176,5320,7174,5312,7172,5400,7189,5410,7209,5418,7209,5373xe" filled="t" fillcolor="#FFFDFC" stroked="f">
              <v:path arrowok="t"/>
              <v:fill/>
            </v:shape>
            <v:shape style="position:absolute;left:6799;top:5119;width:1025;height:312" coordorigin="6799,5119" coordsize="1025,312" path="m7116,5274l7117,5282,7118,5303,7121,5322,7126,5340,7133,5357,7144,5374,7157,5389,7172,5400,7174,5312,7171,5292,7170,5271,7172,5244,7176,5225,7185,5203,7196,5187,7214,5171,7233,5161,7247,5156,7266,5152,7288,5151,7306,5152,7326,5155,7344,5160,7365,5172,7379,5185,7392,5204,7399,5224,7403,5251,7404,5272,7404,5279,7402,5299,7398,5318,7390,5341,7379,5357,7360,5374,7342,5384,7328,5389,7308,5392,7286,5394,7267,5393,7247,5390,7230,5385,7226,5383,7209,5373,7209,5418,7222,5422,7241,5426,7261,5428,7284,5428,7303,5428,7323,5426,7342,5422,7360,5417,7383,5408,7400,5398,7415,5385,7428,5371,7439,5354,7447,5335,7454,5310,7457,5290,7458,5269,7458,5262,7457,5241,7453,5222,7448,5204,7441,5187,7430,5170,7417,5156,7402,5144,7384,5134,7365,5126,7352,5123,7334,5119,7313,5117,7291,5116,7272,5117,7252,5119,7232,5122,7215,5127,7192,5137,7175,5147,7160,5159,7147,5174,7136,5190,7127,5209,7120,5233,7117,5253,7116,5274xe" filled="t" fillcolor="#FFFDFC" stroked="f">
              <v:path arrowok="t"/>
              <v:fill/>
            </v:shape>
            <v:shape style="position:absolute;left:6799;top:5119;width:1025;height:312" coordorigin="6799,5119" coordsize="1025,312" path="m7536,5326l7539,5346,7546,5364,7560,5386,7574,5400,7599,5414,7619,5421,7636,5425,7656,5428,7677,5428,7679,5428,7700,5427,7720,5425,7738,5421,7750,5417,7768,5409,7784,5398,7803,5379,7814,5361,7822,5333,7824,5312,7824,5127,7822,5123,7816,5121,7811,5120,7803,5119,7786,5120,7781,5121,7775,5123,7773,5127,7773,5326,7771,5338,7767,5348,7763,5358,7757,5366,7749,5373,7741,5380,7731,5385,7719,5389,7708,5392,7695,5394,7666,5394,7653,5392,7641,5389,7630,5385,7620,5380,7612,5373,7603,5366,7597,5357,7593,5347,7588,5336,7586,5324,7586,5127,7584,5123,7579,5121,7573,5120,7566,5119,7556,5119,7549,5120,7543,5121,7538,5123,7536,5127,7536,5315,7536,5326xe" filled="t" fillcolor="#FFFDFC" stroked="f">
              <v:path arrowok="t"/>
              <v:fill/>
            </v:shape>
            <v:shape style="position:absolute;left:6799;top:5119;width:1025;height:312" coordorigin="6799,5119" coordsize="1025,312" path="m6805,5120l6799,5123,6800,5129,6803,5135,6911,5306,6911,5418,6917,5423,6921,5424,6928,5425,6942,5425,6949,5425,6955,5424,6960,5422,6962,5418,6962,5306,7070,5135,7072,5132,7074,5127,7073,5122,7068,5120,7064,5120,7054,5119,7038,5119,7031,5120,7027,5121,7022,5124,7020,5128,6967,5215,6962,5224,6957,5232,6952,5241,6947,5250,6943,5259,6938,5268,6938,5268,6933,5259,6928,5250,6923,5240,6918,5231,6913,5223,6908,5214,6855,5127,6852,5123,6847,5121,6842,5120,6835,5119,6812,5119,6805,5120xe" filled="t" fillcolor="#FFFDFC" stroked="f">
              <v:path arrowok="t"/>
              <v:fill/>
            </v:shape>
            <v:shape style="position:absolute;left:-15;top:10899;width:12240;height:411" coordorigin="-15,10899" coordsize="12240,411" path="m12225,10899l0,10899,0,11310,12225,11310,12225,10899xe" filled="t" fillcolor="#DEEBF7" stroked="f">
              <v:path arrowok="t"/>
              <v:fill/>
            </v:shape>
            <v:shape type="#_x0000_t75" style="position:absolute;left:2806;top:10310;width:6924;height:389">
              <v:imagedata o:title="" r:id="rId21"/>
            </v:shape>
            <v:shape style="position:absolute;left:3192;top:10398;width:6151;height:327" coordorigin="3192,10398" coordsize="6151,327" path="m3658,10666l3678,10664,3697,10659,3710,10655,3722,10648,3731,10640,3740,10632,3747,10622,3752,10611,3757,10599,3760,10586,3760,10558,3757,10545,3752,10533,3747,10522,3740,10512,3731,10504,3722,10495,3710,10489,3697,10485,3692,10483,3673,10479,3652,10478,3646,10478,3626,10480,3607,10485,3594,10489,3583,10495,3585,10561,3587,10552,3589,10543,3592,10534,3596,10527,3602,10521,3607,10515,3614,10511,3623,10508,3631,10505,3641,10503,3652,10503,3668,10504,3688,10510,3702,10521,3710,10531,3717,10550,3719,10572,3718,10587,3712,10607,3702,10623,3693,10630,3675,10638,3652,10641,3636,10639,3617,10634,3607,10659,3612,10661,3631,10665,3652,10666,3658,10666xe" filled="t" fillcolor="#FFFDFC" stroked="f">
              <v:path arrowok="t"/>
              <v:fill/>
            </v:shape>
            <v:shape style="position:absolute;left:3192;top:10398;width:6151;height:327" coordorigin="3192,10398" coordsize="6151,327" path="m3617,10634l3602,10623,3595,10613,3588,10595,3585,10572,3585,10561,3583,10495,3573,10504,3564,10512,3557,10522,3552,10533,3547,10545,3544,10558,3544,10586,3547,10599,3552,10611,3557,10622,3564,10632,3573,10640,3583,10648,3594,10655,3607,10659,3617,10634xe" filled="t" fillcolor="#FFFDFC" stroked="f">
              <v:path arrowok="t"/>
              <v:fill/>
            </v:shape>
            <v:shape style="position:absolute;left:3192;top:10398;width:6151;height:327" coordorigin="3192,10398" coordsize="6151,327" path="m3873,10636l3864,10633,3856,10627,3849,10619,3855,10648,3863,10654,3874,10659,3873,10636xe" filled="t" fillcolor="#FFFDFC" stroked="f">
              <v:path arrowok="t"/>
              <v:fill/>
            </v:shape>
            <v:shape style="position:absolute;left:3192;top:10398;width:6151;height:327" coordorigin="3192,10398" coordsize="6151,327" path="m4101,10481l4061,10481,4061,10663,4101,10663,4101,10481xe" filled="t" fillcolor="#FFFDFC" stroked="f">
              <v:path arrowok="t"/>
              <v:fill/>
            </v:shape>
            <v:shape style="position:absolute;left:3192;top:10398;width:6151;height:327" coordorigin="3192,10398" coordsize="6151,327" path="m4088,10446l4095,10443,4101,10440,4105,10435,4108,10430,4109,10424,4108,10418,4105,10412,4101,10407,4095,10404,4088,10401,4080,10401,4076,10401,4069,10402,4063,10405,4058,10409,4055,10415,4052,10420,4052,10427,4055,10432,4058,10437,4063,10442,4069,10444,4076,10446,4080,10446,4088,10446xe" filled="t" fillcolor="#FFFDFC" stroked="f">
              <v:path arrowok="t"/>
              <v:fill/>
            </v:shape>
            <v:shape style="position:absolute;left:3192;top:10398;width:6151;height:327" coordorigin="3192,10398" coordsize="6151,327" path="m4208,10398l4168,10398,4168,10663,4208,10663,4208,10398xe" filled="t" fillcolor="#FFFDFC" stroked="f">
              <v:path arrowok="t"/>
              <v:fill/>
            </v:shape>
            <v:shape style="position:absolute;left:3192;top:10398;width:6151;height:327" coordorigin="3192,10398" coordsize="6151,327" path="m4384,10665l4392,10664,4400,10663,4408,10661,4416,10659,4424,10657,4431,10654,4438,10650,4445,10647,4451,10642,4456,10638,4445,10626,4443,10624,4437,10623,4431,10624,4424,10628,4420,10630,4415,10632,4410,10634,4403,10636,4396,10638,4389,10640,4380,10641,4360,10641,4350,10639,4341,10636,4333,10633,4325,10629,4319,10624,4313,10618,4308,10611,4305,10602,4301,10594,4299,10584,4299,10572,4453,10572,4457,10570,4459,10565,4459,10547,4457,10535,4452,10525,4447,10515,4441,10506,4432,10499,4424,10492,4414,10487,4403,10483,4391,10480,4378,10478,4360,10478,4339,10480,4321,10485,4308,10530,4321,10515,4326,10511,4344,10504,4366,10502,4375,10502,4383,10503,4390,10505,4397,10508,4403,10511,4408,10516,4413,10520,4417,10526,4420,10532,4422,10538,4424,10545,4424,10552,4300,10552,4297,10496,4287,10504,4278,10512,4271,10522,4267,10533,4262,10544,4259,10556,4259,10571,4262,10592,4267,10610,4273,10622,4280,10632,4290,10641,4299,10649,4311,10655,4324,10659,4327,10660,4347,10664,4367,10666,4375,10666,4384,10665xe" filled="t" fillcolor="#FFFDFC" stroked="f">
              <v:path arrowok="t"/>
              <v:fill/>
            </v:shape>
            <v:shape style="position:absolute;left:3192;top:10398;width:6151;height:327" coordorigin="3192,10398" coordsize="6151,327" path="m4301,10549l4308,10530,4321,10485,4308,10490,4297,10496,4300,10552,4301,10549xe" filled="t" fillcolor="#FFFDFC" stroked="f">
              <v:path arrowok="t"/>
              <v:fill/>
            </v:shape>
            <v:shape style="position:absolute;left:3192;top:10398;width:6151;height:327" coordorigin="3192,10398" coordsize="6151,327" path="m4539,10664l4546,10661,4551,10657,4554,10652,4557,10647,4557,10640,4554,10635,4551,10629,4546,10625,4539,10623,4532,10621,4528,10621,4521,10621,4514,10624,4509,10627,4504,10632,4501,10637,4501,10643,4501,10650,4504,10655,4509,10659,4514,10663,4521,10665,4528,10666,4532,10666,4539,10664xe" filled="t" fillcolor="#FFFDFC" stroked="f">
              <v:path arrowok="t"/>
              <v:fill/>
            </v:shape>
            <v:shape style="position:absolute;left:3192;top:10398;width:6151;height:327" coordorigin="3192,10398" coordsize="6151,327" path="m4676,10665l4683,10664,4690,10663,4697,10661,4703,10659,4709,10656,4715,10654,4721,10650,4727,10647,4733,10643,4739,10638,4743,10656,4746,10661,4750,10663,4757,10663,4774,10663,4774,10536,4773,10527,4769,10518,4766,10510,4761,10503,4754,10497,4747,10491,4739,10486,4729,10483,4720,10479,4708,10478,4696,10478,4686,10478,4666,10480,4648,10485,4642,10487,4624,10495,4607,10507,4614,10517,4616,10519,4621,10522,4626,10523,4633,10522,4640,10518,4644,10516,4649,10513,4654,10511,4660,10508,4666,10507,4673,10505,4681,10504,4706,10504,4717,10507,4724,10514,4732,10522,4736,10532,4736,10561,4729,10561,4707,10562,4688,10564,4670,10566,4665,10568,4644,10573,4627,10579,4616,10584,4608,10590,4603,10597,4599,10604,4596,10610,4596,10626,4598,10633,4601,10639,4604,10645,4609,10650,4615,10654,4620,10658,4627,10661,4635,10663,4635,10625,4634,10621,4634,10611,4636,10607,4640,10603,4643,10598,4649,10595,4657,10592,4665,10589,4676,10586,4689,10585,4695,10584,4714,10582,4736,10581,4736,10619,4731,10623,4727,10626,4722,10629,4717,10632,4712,10635,4707,10637,4702,10639,4697,10641,4691,10642,4685,10643,4679,10644,4666,10644,4661,10643,4657,10642,4652,10641,4648,10639,4651,10666,4668,10666,4676,10665xe" filled="t" fillcolor="#FFFDFC" stroked="f">
              <v:path arrowok="t"/>
              <v:fill/>
            </v:shape>
            <v:shape style="position:absolute;left:3192;top:10398;width:6151;height:327" coordorigin="3192,10398" coordsize="6151,327" path="m4648,10639l4645,10637,4639,10632,4635,10625,4635,10663,4643,10665,4651,10666,4648,10639xe" filled="t" fillcolor="#FFFDFC" stroked="f">
              <v:path arrowok="t"/>
              <v:fill/>
            </v:shape>
            <v:shape style="position:absolute;left:3192;top:10398;width:6151;height:327" coordorigin="3192,10398" coordsize="6151,327" path="m4876,10644l4884,10651,4893,10656,4891,10633,4884,10627,4876,10619,4876,10531,4884,10522,4893,10516,4903,10511,4913,10506,4924,10504,4946,10504,4954,10505,4961,10507,4969,10510,4975,10514,4980,10519,4984,10525,4988,10532,4991,10540,4993,10549,4995,10559,4995,10571,4994,10588,4988,10607,4978,10623,4969,10630,4951,10638,4938,10666,4960,10664,4979,10658,4991,10654,5001,10647,5010,10638,5018,10630,5025,10620,5029,10608,5034,10597,5036,10584,5036,10570,5034,10549,5030,10531,5026,10519,5020,10509,5013,10501,5005,10494,4996,10488,4986,10484,4975,10480,4963,10478,4946,10478,4925,10480,4907,10486,4907,10486,4890,10496,4874,10509,4871,10488,4869,10483,4866,10481,4836,10481,4836,10702,4876,10702,4876,10644xe" filled="t" fillcolor="#FFFDFC" stroked="f">
              <v:path arrowok="t"/>
              <v:fill/>
            </v:shape>
            <v:shape style="position:absolute;left:3192;top:10398;width:6151;height:327" coordorigin="3192,10398" coordsize="6151,327" path="m4951,10638l4929,10641,4918,10641,4909,10639,4900,10636,4891,10633,4893,10656,4902,10660,4912,10664,4924,10666,4938,10666,4951,10638xe" filled="t" fillcolor="#FFFDFC" stroked="f">
              <v:path arrowok="t"/>
              <v:fill/>
            </v:shape>
            <v:shape style="position:absolute;left:3192;top:10398;width:6151;height:327" coordorigin="3192,10398" coordsize="6151,327" path="m5126,10644l5133,10651,5142,10656,5141,10633,5133,10627,5126,10619,5126,10531,5134,10522,5143,10516,5153,10511,5162,10506,5174,10504,5196,10504,5204,10505,5211,10507,5218,10510,5224,10514,5229,10519,5234,10525,5238,10532,5240,10540,5243,10549,5244,10559,5244,10571,5243,10588,5238,10607,5227,10623,5219,10630,5201,10638,5188,10666,5210,10664,5229,10658,5241,10654,5251,10647,5259,10638,5268,10630,5274,10620,5279,10608,5283,10597,5285,10584,5285,10570,5284,10549,5279,10531,5275,10519,5270,10509,5262,10501,5255,10494,5246,10488,5235,10484,5225,10480,5213,10478,5196,10478,5175,10480,5157,10486,5157,10486,5139,10496,5124,10509,5120,10488,5119,10483,5115,10481,5086,10481,5086,10702,5126,10702,5126,10644xe" filled="t" fillcolor="#FFFDFC" stroked="f">
              <v:path arrowok="t"/>
              <v:fill/>
            </v:shape>
            <v:shape style="position:absolute;left:3192;top:10398;width:6151;height:327" coordorigin="3192,10398" coordsize="6151,327" path="m5201,10638l5179,10641,5168,10641,5158,10639,5150,10636,5141,10633,5142,10656,5152,10660,5162,10664,5174,10666,5188,10666,5201,10638xe" filled="t" fillcolor="#FFFDFC" stroked="f">
              <v:path arrowok="t"/>
              <v:fill/>
            </v:shape>
            <v:shape style="position:absolute;left:3192;top:10398;width:6151;height:327" coordorigin="3192,10398" coordsize="6151,327" path="m5581,10699l5599,10694,5618,10687,5635,10678,5629,10667,5627,10663,5622,10662,5617,10664,5610,10667,5592,10673,5572,10679,5553,10682,5533,10684,5512,10685,5511,10685,5491,10684,5471,10681,5452,10677,5438,10672,5420,10664,5403,10653,5395,10647,5382,10632,5371,10615,5365,10602,5360,10582,5359,10561,5359,10551,5363,10531,5370,10513,5375,10505,5386,10489,5401,10474,5410,10467,5427,10457,5446,10449,5462,10444,5482,10441,5502,10440,5514,10440,5534,10442,5553,10446,5577,10455,5594,10465,5610,10479,5621,10496,5629,10519,5631,10540,5631,10550,5629,10559,5624,10577,5615,10590,5604,10601,5591,10608,5572,10609,5557,10604,5552,10593,5551,10582,5556,10565,5577,10500,5570,10498,5563,10496,5555,10495,5548,10494,5539,10493,5529,10493,5518,10493,5498,10496,5480,10501,5460,10510,5444,10521,5435,10530,5428,10539,5423,10550,5418,10560,5416,10570,5416,10587,5417,10594,5419,10600,5421,10606,5424,10611,5428,10615,5433,10620,5438,10623,5445,10626,5452,10628,5449,10595,5447,10588,5447,10571,5448,10563,5452,10555,5456,10547,5461,10540,5468,10534,5475,10528,5483,10523,5492,10519,5501,10516,5512,10514,5530,10514,5536,10514,5542,10515,5525,10568,5522,10576,5519,10583,5516,10588,5512,10593,5508,10597,5503,10600,5499,10603,5494,10605,5490,10606,5485,10608,5480,10608,5466,10608,5459,10606,5459,10629,5480,10629,5491,10627,5501,10623,5511,10619,5520,10612,5529,10602,5531,10612,5536,10618,5543,10623,5550,10627,5560,10630,5583,10630,5595,10627,5606,10623,5617,10618,5626,10612,5634,10604,5642,10596,5648,10586,5653,10575,5657,10564,5660,10552,5660,10527,5658,10515,5654,10504,5650,10493,5644,10483,5637,10474,5630,10465,5622,10457,5612,10450,5602,10443,5591,10437,5580,10433,5568,10428,5556,10425,5543,10422,5522,10419,5502,10419,5495,10419,5475,10420,5456,10424,5433,10431,5415,10438,5396,10449,5380,10460,5369,10469,5360,10479,5353,10489,5346,10500,5340,10511,5336,10523,5332,10535,5330,10548,5330,10564,5331,10585,5336,10604,5344,10622,5354,10639,5367,10654,5382,10668,5402,10681,5420,10689,5440,10696,5452,10700,5462,10702,5567,10702,5581,10699xe" filled="t" fillcolor="#FFFDFC" stroked="f">
              <v:path arrowok="t"/>
              <v:fill/>
            </v:shape>
            <v:shape style="position:absolute;left:3192;top:10398;width:6151;height:327" coordorigin="3192,10398" coordsize="6151,327" path="m5459,10606l5454,10600,5449,10595,5452,10628,5459,10629,5459,10606xe" filled="t" fillcolor="#FFFDFC" stroked="f">
              <v:path arrowok="t"/>
              <v:fill/>
            </v:shape>
            <v:shape style="position:absolute;left:3192;top:10398;width:6151;height:327" coordorigin="3192,10398" coordsize="6151,327" path="m6093,10537l6091,10527,6088,10519,6084,10510,6080,10503,6073,10497,6067,10491,6059,10486,6050,10483,6040,10480,6029,10478,6016,10478,5995,10480,5976,10485,5965,10490,5954,10497,5944,10505,5944,10398,5904,10398,5904,10663,5944,10663,5944,10529,5953,10521,5962,10515,5972,10510,5983,10506,5994,10504,6021,10504,6033,10507,6041,10515,6049,10523,6053,10533,6053,10663,6093,10663,6093,10537xe" filled="t" fillcolor="#FFFDFC" stroked="f">
              <v:path arrowok="t"/>
              <v:fill/>
            </v:shape>
            <v:shape style="position:absolute;left:3192;top:10398;width:6151;height:327" coordorigin="3192,10398" coordsize="6151,327" path="m6215,10665l6222,10664,6229,10663,6235,10661,6242,10659,6248,10656,6254,10654,6259,10650,6265,10647,6271,10643,6277,10638,6281,10656,6284,10661,6288,10663,6295,10663,6313,10663,6313,10536,6311,10527,6308,10518,6304,10510,6299,10503,6293,10497,6286,10491,6278,10486,6268,10483,6258,10479,6247,10478,6234,10478,6225,10478,6205,10480,6186,10485,6180,10487,6163,10495,6146,10507,6153,10517,6158,10521,6162,10523,6168,10523,6175,10520,6183,10516,6188,10513,6192,10511,6198,10508,6205,10507,6211,10505,6220,10504,6244,10504,6255,10507,6263,10514,6270,10522,6274,10532,6274,10561,6268,10561,6246,10562,6226,10564,6209,10566,6203,10568,6183,10573,6166,10579,6155,10584,6147,10590,6142,10597,6137,10604,6135,10610,6135,10626,6136,10633,6140,10639,6143,10645,6147,10650,6153,10654,6159,10658,6166,10661,6173,10663,6174,10625,6173,10621,6173,10611,6174,10607,6178,10603,6182,10598,6188,10595,6196,10592,6204,10589,6214,10586,6227,10585,6233,10584,6252,10582,6274,10581,6274,10619,6270,10623,6265,10626,6260,10629,6256,10632,6251,10635,6246,10637,6240,10639,6235,10641,6229,10642,6223,10643,6217,10644,6205,10644,6200,10643,6195,10642,6191,10641,6187,10639,6189,10666,6207,10666,6215,10665xe" filled="t" fillcolor="#FFFDFC" stroked="f">
              <v:path arrowok="t"/>
              <v:fill/>
            </v:shape>
            <v:shape style="position:absolute;left:3192;top:10398;width:6151;height:327" coordorigin="3192,10398" coordsize="6151,327" path="m6187,10639l6184,10637,6178,10632,6174,10625,6173,10663,6181,10665,6189,10666,6187,10639xe" filled="t" fillcolor="#FFFDFC" stroked="f">
              <v:path arrowok="t"/>
              <v:fill/>
            </v:shape>
            <v:shape style="position:absolute;left:3192;top:10398;width:6151;height:327" coordorigin="3192,10398" coordsize="6151,327" path="m6686,10481l6654,10481,6649,10483,6645,10488,6601,10605,6599,10609,6598,10613,6597,10617,6595,10625,6594,10629,6593,10625,6592,10621,6591,10617,6589,10613,6586,10605,6539,10487,6533,10481,6528,10480,6508,10480,6504,10482,6500,10487,6452,10605,6450,10609,6449,10613,6448,10617,6446,10621,6445,10625,6443,10629,6442,10622,6440,10614,6437,10605,6394,10488,6388,10482,6382,10481,6351,10481,6424,10663,6458,10663,6461,10661,6463,10657,6514,10534,6516,10528,6517,10522,6519,10517,6520,10522,6522,10528,6524,10533,6574,10657,6575,10661,6582,10663,6613,10663,6686,10481xe" filled="t" fillcolor="#FFFDFC" stroked="f">
              <v:path arrowok="t"/>
              <v:fill/>
            </v:shape>
            <v:shape style="position:absolute;left:3192;top:10398;width:6151;height:327" coordorigin="3192,10398" coordsize="6151,327" path="m6788,10665l6795,10664,6802,10663,6809,10661,6815,10659,6821,10656,6827,10654,6833,10650,6839,10647,6845,10643,6851,10638,6855,10656,6858,10661,6862,10663,6869,10663,6886,10663,6886,10536,6885,10527,6881,10518,6878,10510,6873,10503,6866,10497,6859,10491,6851,10486,6841,10483,6832,10479,6820,10478,6808,10478,6798,10478,6778,10480,6760,10485,6754,10487,6736,10495,6719,10507,6726,10517,6731,10521,6736,10523,6742,10523,6749,10520,6756,10516,6761,10513,6766,10511,6772,10508,6778,10507,6785,10505,6793,10504,6818,10504,6829,10507,6836,10514,6844,10522,6848,10532,6848,10561,6841,10561,6819,10562,6800,10564,6782,10566,6777,10568,6756,10573,6739,10579,6728,10584,6720,10590,6715,10597,6711,10604,6708,10610,6708,10626,6710,10633,6713,10639,6716,10645,6721,10650,6727,10654,6732,10658,6739,10661,6747,10663,6747,10625,6746,10621,6746,10611,6748,10607,6752,10603,6755,10598,6761,10595,6769,10592,6777,10589,6788,10586,6801,10585,6807,10584,6826,10582,6848,10581,6848,10619,6843,10623,6839,10626,6834,10629,6829,10632,6824,10635,6819,10637,6814,10639,6809,10641,6803,10642,6797,10643,6791,10644,6778,10644,6773,10643,6769,10642,6764,10641,6760,10639,6763,10666,6780,10666,6788,10665xe" filled="t" fillcolor="#FFFDFC" stroked="f">
              <v:path arrowok="t"/>
              <v:fill/>
            </v:shape>
            <v:shape style="position:absolute;left:3192;top:10398;width:6151;height:327" coordorigin="3192,10398" coordsize="6151,327" path="m6760,10639l6757,10637,6751,10632,6747,10625,6747,10663,6755,10665,6763,10666,6760,10639xe" filled="t" fillcolor="#FFFDFC" stroked="f">
              <v:path arrowok="t"/>
              <v:fill/>
            </v:shape>
            <v:shape style="position:absolute;left:3192;top:10398;width:6151;height:327" coordorigin="3192,10398" coordsize="6151,327" path="m7049,10665l7057,10664,7065,10663,7072,10661,7079,10659,7087,10657,7093,10654,7100,10650,7106,10647,7111,10643,7116,10638,7105,10626,7101,10623,7095,10623,7090,10626,7083,10630,7079,10632,7075,10634,7070,10636,7064,10638,7057,10640,7050,10641,7030,10641,7021,10639,7012,10636,7004,10633,6997,10629,6992,10623,6986,10617,6982,10610,6978,10601,6975,10593,6974,10583,6974,10561,6975,10552,6978,10543,6981,10535,6985,10528,6991,10522,6997,10516,7004,10511,7012,10508,7021,10505,7031,10503,7050,10503,7057,10504,7063,10505,7069,10507,7074,10508,7081,10512,7087,10515,7093,10517,7098,10517,7103,10513,7114,10502,7104,10494,7094,10488,7081,10484,7061,10479,7039,10478,7033,10478,7012,10480,6994,10485,6981,10490,6970,10496,6961,10505,6952,10513,6945,10523,6940,10534,6935,10546,6933,10558,6933,10573,6935,10593,6941,10612,6946,10623,6953,10633,6962,10641,6971,10649,6981,10655,6993,10659,7005,10664,7019,10666,7041,10666,7049,10665xe" filled="t" fillcolor="#FFFDFC" stroked="f">
              <v:path arrowok="t"/>
              <v:fill/>
            </v:shape>
            <v:shape style="position:absolute;left:3192;top:10398;width:6151;height:327" coordorigin="3192,10398" coordsize="6151,327" path="m7223,10665l7230,10664,7237,10663,7243,10661,7250,10659,7256,10656,7262,10654,7268,10650,7273,10647,7279,10643,7285,10638,7289,10656,7292,10661,7296,10663,7303,10663,7321,10663,7321,10536,7319,10527,7316,10518,7312,10510,7307,10503,7301,10497,7294,10491,7286,10486,7276,10483,7266,10479,7255,10478,7242,10478,7233,10478,7213,10480,7194,10485,7171,10495,7154,10507,7161,10517,7166,10521,7176,10523,7183,10520,7191,10516,7196,10513,7200,10511,7206,10508,7213,10507,7219,10505,7228,10504,7252,10504,7263,10507,7271,10514,7278,10522,7282,10532,7282,10561,7276,10561,7254,10562,7234,10564,7217,10566,7211,10568,7191,10573,7174,10579,7163,10584,7155,10590,7150,10597,7145,10604,7143,10610,7143,10626,7144,10633,7148,10639,7151,10645,7155,10650,7161,10654,7167,10658,7174,10661,7181,10663,7182,10625,7181,10621,7181,10611,7182,10607,7186,10603,7190,10598,7196,10595,7204,10592,7212,10589,7222,10586,7235,10585,7241,10584,7260,10582,7282,10581,7282,10619,7278,10623,7273,10626,7268,10629,7264,10632,7259,10635,7254,10637,7248,10639,7243,10641,7237,10642,7231,10643,7225,10644,7213,10644,7208,10643,7203,10642,7199,10641,7192,10637,7186,10632,7189,10665,7197,10666,7215,10666,7223,10665xe" filled="t" fillcolor="#FFFDFC" stroked="f">
              <v:path arrowok="t"/>
              <v:fill/>
            </v:shape>
            <v:shape style="position:absolute;left:3192;top:10398;width:6151;height:327" coordorigin="3192,10398" coordsize="6151,327" path="m7186,10632l7182,10625,7181,10663,7189,10665,7186,10632xe" filled="t" fillcolor="#FFFDFC" stroked="f">
              <v:path arrowok="t"/>
              <v:fill/>
            </v:shape>
            <v:shape style="position:absolute;left:3192;top:10398;width:6151;height:327" coordorigin="3192,10398" coordsize="6151,327" path="m7460,10666l7481,10663,7499,10657,7511,10651,7522,10644,7532,10634,7535,10657,7537,10661,7540,10663,7570,10663,7570,10398,7530,10398,7530,10499,7522,10492,7513,10487,7504,10483,7494,10480,7482,10478,7466,10478,7446,10480,7427,10485,7415,10490,7405,10496,7396,10505,7388,10513,7382,10524,7377,10535,7373,10547,7370,10559,7370,10573,7372,10594,7376,10613,7380,10624,7386,10634,7394,10642,7401,10650,7410,10656,7421,10660,7418,10612,7415,10603,7413,10595,7411,10585,7411,10573,7413,10556,7418,10536,7428,10521,7437,10513,7455,10505,7477,10503,7488,10503,7497,10504,7506,10507,7515,10511,7523,10516,7530,10524,7530,10612,7522,10621,7513,10628,7503,10633,7493,10637,7482,10640,7460,10640,7452,10639,7444,10636,7437,10633,7443,10666,7460,10666xe" filled="t" fillcolor="#FFFDFC" stroked="f">
              <v:path arrowok="t"/>
              <v:fill/>
            </v:shape>
            <v:shape style="position:absolute;left:3192;top:10398;width:6151;height:327" coordorigin="3192,10398" coordsize="6151,327" path="m7437,10633l7431,10630,7426,10624,7422,10619,7418,10612,7421,10660,7431,10664,7443,10666,7437,10633xe" filled="t" fillcolor="#FFFDFC" stroked="f">
              <v:path arrowok="t"/>
              <v:fill/>
            </v:shape>
            <v:shape style="position:absolute;left:3192;top:10398;width:6151;height:327" coordorigin="3192,10398" coordsize="6151,327" path="m7661,10549l7668,10530,7681,10485,7668,10490,7657,10496,7660,10552,7661,10549xe" filled="t" fillcolor="#FFFDFC" stroked="f">
              <v:path arrowok="t"/>
              <v:fill/>
            </v:shape>
            <v:shape style="position:absolute;left:3192;top:10398;width:6151;height:327" coordorigin="3192,10398" coordsize="6151,327" path="m7744,10665l7752,10664,7760,10663,7768,10661,7776,10659,7784,10657,7791,10654,7798,10650,7805,10647,7811,10642,7816,10638,7805,10626,7803,10624,7797,10623,7791,10624,7784,10628,7780,10630,7775,10632,7770,10634,7763,10636,7756,10638,7749,10640,7740,10641,7720,10641,7710,10639,7701,10636,7693,10633,7685,10629,7679,10624,7673,10618,7668,10611,7665,10602,7661,10594,7659,10584,7659,10572,7810,10572,7817,10570,7819,10565,7819,10547,7817,10535,7812,10525,7807,10515,7801,10506,7792,10499,7784,10492,7774,10487,7763,10483,7751,10480,7738,10478,7720,10478,7699,10480,7681,10485,7668,10530,7681,10515,7686,10511,7704,10504,7726,10502,7735,10502,7743,10503,7750,10505,7757,10508,7763,10511,7768,10516,7773,10520,7777,10526,7780,10532,7782,10538,7784,10545,7784,10552,7660,10552,7657,10496,7647,10504,7638,10512,7631,10522,7627,10533,7622,10544,7619,10556,7619,10571,7622,10592,7627,10610,7633,10622,7640,10632,7650,10641,7659,10649,7671,10655,7684,10659,7687,10660,7707,10664,7727,10666,7735,10666,7744,10665xe" filled="t" fillcolor="#FFFDFC" stroked="f">
              <v:path arrowok="t"/>
              <v:fill/>
            </v:shape>
            <v:shape style="position:absolute;left:3192;top:10398;width:6151;height:327" coordorigin="3192,10398" coordsize="6151,327" path="m8174,10536l8172,10526,8169,10518,8166,10509,8161,10502,8154,10496,8148,10490,8140,10486,8131,10483,8121,10480,8111,10478,8091,10478,8084,10479,8077,10480,8070,10482,8063,10484,8056,10487,8050,10490,8044,10494,8039,10499,8034,10504,8030,10509,8026,10516,8022,10504,8015,10495,8006,10488,7997,10481,7984,10478,7955,10478,7943,10481,7933,10486,7922,10491,7913,10498,7905,10506,7902,10488,7901,10483,7897,10481,7867,10481,7867,10663,7907,10663,7907,10527,7914,10520,7922,10514,7930,10510,7939,10506,7948,10504,7972,10504,7982,10507,7990,10514,7997,10522,8000,10532,8000,10663,8040,10663,8040,10540,8042,10534,8044,10528,8047,10523,8050,10518,8055,10515,8059,10511,8065,10508,8070,10506,8076,10504,8083,10504,8104,10504,8115,10507,8123,10515,8130,10522,8134,10533,8134,10663,8174,10663,8174,10536xe" filled="t" fillcolor="#FFFDFC" stroked="f">
              <v:path arrowok="t"/>
              <v:fill/>
            </v:shape>
            <v:shape style="position:absolute;left:3192;top:10398;width:6151;height:327" coordorigin="3192,10398" coordsize="6151,327" path="m8427,10481l8393,10481,8389,10483,8384,10488,8325,10602,8323,10607,8321,10613,8319,10618,8317,10613,8315,10607,8313,10602,8252,10488,8251,10486,8246,10482,8240,10481,8205,10481,8299,10653,8271,10702,8309,10702,8427,10481xe" filled="t" fillcolor="#FFFDFC" stroked="f">
              <v:path arrowok="t"/>
              <v:fill/>
            </v:shape>
            <v:shape style="position:absolute;left:3192;top:10398;width:6151;height:327" coordorigin="3192,10398" coordsize="6151,327" path="m8491,10665l8498,10663,8504,10659,8508,10655,8511,10650,8512,10643,8511,10637,8508,10632,8504,10627,8498,10624,8491,10621,8484,10621,8476,10621,8469,10624,8464,10627,8460,10632,8457,10637,8456,10643,8457,10650,8460,10655,8464,10659,8469,10663,8476,10665,8484,10666,8491,10665xe" filled="t" fillcolor="#FFFDFC" stroked="f">
              <v:path arrowok="t"/>
              <v:fill/>
            </v:shape>
            <v:shape style="position:absolute;left:3192;top:10398;width:6151;height:327" coordorigin="3192,10398" coordsize="6151,327" path="m8671,10665l8679,10664,8687,10663,8695,10661,8702,10659,8709,10657,8716,10654,8722,10650,8728,10647,8734,10643,8739,10638,8728,10626,8723,10623,8717,10623,8712,10626,8706,10630,8702,10632,8698,10634,8692,10636,8686,10638,8680,10640,8672,10641,8652,10641,8643,10639,8635,10636,8627,10633,8620,10629,8614,10623,8608,10617,8604,10610,8601,10601,8598,10593,8596,10583,8596,10561,8598,10552,8601,10543,8603,10535,8608,10528,8613,10522,8619,10516,8626,10511,8635,10508,8643,10505,8653,10503,8673,10503,8680,10504,8685,10505,8691,10507,8696,10508,8704,10512,8710,10515,8715,10517,8721,10517,8726,10513,8736,10502,8727,10494,8716,10488,8704,10484,8683,10479,8662,10478,8655,10478,8635,10480,8616,10485,8603,10490,8592,10496,8583,10505,8574,10513,8567,10523,8563,10534,8558,10546,8556,10558,8556,10573,8557,10593,8563,10612,8568,10623,8575,10633,8584,10641,8593,10649,8604,10655,8616,10659,8628,10664,8641,10666,8663,10666,8671,10665xe" filled="t" fillcolor="#FFFDFC" stroked="f">
              <v:path arrowok="t"/>
              <v:fill/>
            </v:shape>
            <v:shape style="position:absolute;left:3192;top:10398;width:6151;height:327" coordorigin="3192,10398" coordsize="6151,327" path="m8883,10666l8903,10664,8922,10659,8935,10655,8946,10648,8956,10640,8965,10632,8972,10622,8977,10611,8982,10599,8985,10586,8985,10558,8982,10545,8977,10533,8972,10522,8965,10512,8956,10504,8946,10495,8935,10489,8922,10485,8917,10483,8898,10479,8877,10478,8871,10478,8851,10480,8832,10485,8819,10489,8808,10495,8810,10561,8811,10552,8814,10543,8817,10534,8821,10527,8827,10521,8832,10515,8839,10511,8848,10508,8856,10505,8866,10503,8877,10503,8893,10504,8912,10510,8927,10521,8934,10531,8941,10550,8944,10572,8943,10587,8937,10607,8927,10623,8918,10630,8900,10638,8877,10641,8861,10639,8841,10634,8832,10659,8837,10661,8856,10665,8877,10666,8883,10666xe" filled="t" fillcolor="#FFFDFC" stroked="f">
              <v:path arrowok="t"/>
              <v:fill/>
            </v:shape>
            <v:shape style="position:absolute;left:3192;top:10398;width:6151;height:327" coordorigin="3192,10398" coordsize="6151,327" path="m8841,10634l8827,10623,8819,10613,8812,10595,8810,10572,8810,10561,8808,10495,8798,10504,8789,10512,8782,10522,8777,10533,8772,10545,8769,10558,8769,10586,8772,10599,8777,10611,8782,10622,8789,10632,8798,10640,8808,10648,8819,10655,8832,10659,8841,10634xe" filled="t" fillcolor="#FFFDFC" stroked="f">
              <v:path arrowok="t"/>
              <v:fill/>
            </v:shape>
            <v:shape style="position:absolute;left:3192;top:10398;width:6151;height:327" coordorigin="3192,10398" coordsize="6151,327" path="m9343,10536l9341,10526,9338,10518,9334,10509,9329,10502,9323,10496,9316,10490,9309,10486,9299,10483,9290,10480,9279,10478,9260,10478,9253,10479,9246,10480,9238,10482,9231,10484,9225,10487,9219,10490,9213,10494,9208,10499,9203,10504,9198,10509,9195,10516,9191,10504,9184,10495,9175,10488,9165,10481,9153,10478,9124,10478,9112,10481,9102,10486,9091,10491,9082,10498,9074,10506,9071,10488,9069,10483,9066,10481,9036,10481,9036,10663,9076,10663,9076,10527,9083,10520,9091,10514,9099,10510,9108,10506,9117,10504,9140,10504,9151,10507,9158,10514,9166,10522,9169,10532,9169,10663,9209,10663,9209,10540,9211,10534,9213,10528,9216,10523,9219,10518,9224,10515,9228,10511,9233,10508,9239,10506,9245,10504,9251,10504,9272,10504,9284,10507,9291,10515,9299,10522,9303,10533,9303,10663,9343,10663,9343,10536xe" filled="t" fillcolor="#FFFDFC" stroked="f">
              <v:path arrowok="t"/>
              <v:fill/>
            </v:shape>
            <v:shape style="position:absolute;left:3192;top:10398;width:6151;height:327" coordorigin="3192,10398" coordsize="6151,327" path="m5795,10665l5805,10662,5816,10659,5825,10654,5832,10649,5839,10644,5845,10638,5849,10631,5852,10624,5854,10616,5854,10600,5853,10594,5849,10589,5846,10583,5841,10579,5836,10575,5830,10572,5824,10569,5817,10566,5810,10564,5803,10562,5796,10560,5788,10558,5781,10556,5774,10554,5767,10552,5761,10550,5755,10548,5750,10546,5745,10543,5739,10537,5737,10533,5737,10525,5740,10518,5745,10512,5753,10507,5757,10505,5763,10504,5768,10503,5774,10502,5788,10502,5795,10503,5801,10504,5806,10505,5811,10507,5815,10508,5819,10510,5826,10513,5831,10515,5837,10515,5842,10511,5850,10499,5842,10493,5832,10487,5820,10484,5801,10479,5780,10478,5767,10478,5756,10479,5746,10482,5736,10485,5727,10489,5720,10494,5714,10499,5708,10504,5705,10511,5701,10517,5699,10524,5699,10539,5701,10545,5704,10551,5708,10556,5712,10561,5718,10565,5723,10568,5729,10571,5737,10574,5744,10576,5751,10578,5758,10580,5766,10582,5773,10584,5780,10586,5787,10588,5793,10590,5799,10592,5804,10594,5809,10597,5815,10604,5817,10608,5817,10617,5814,10624,5809,10631,5802,10637,5797,10639,5791,10641,5785,10642,5779,10643,5762,10643,5754,10642,5748,10641,5742,10639,5737,10637,5733,10635,5728,10633,5725,10631,5719,10628,5713,10627,5707,10628,5703,10632,5693,10644,5702,10650,5713,10656,5726,10660,5729,10661,5748,10665,5769,10666,5783,10666,5795,10665xe" filled="t" fillcolor="#FFFDFC" stroked="f">
              <v:path arrowok="t"/>
              <v:fill/>
            </v:shape>
            <v:shape style="position:absolute;left:3192;top:10398;width:6151;height:327" coordorigin="3192,10398" coordsize="6151,327" path="m3913,10666l3933,10664,3952,10659,3964,10654,3974,10647,3983,10639,3991,10630,3997,10620,4002,10608,4007,10588,4009,10567,4009,10553,4007,10541,4003,10530,3999,10519,3993,10510,3986,10502,3978,10494,3969,10488,3959,10484,3948,10480,3936,10478,3920,10478,3900,10480,3881,10486,3869,10491,3859,10498,3849,10507,3849,10398,3809,10398,3809,10663,3840,10663,3844,10661,3845,10656,3847,10640,3855,10648,3849,10619,3849,10531,3857,10522,3866,10516,3876,10511,3885,10506,3897,10504,3910,10504,3916,10504,3937,10509,3952,10519,3959,10527,3965,10545,3968,10569,3966,10588,3960,10608,3951,10623,3942,10630,3924,10638,3902,10641,3891,10641,3882,10639,3873,10636,3874,10659,3884,10663,3896,10666,3913,10666xe" filled="t" fillcolor="#FFFDFC" stroked="f">
              <v:path arrowok="t"/>
              <v:fill/>
            </v:shape>
            <v:shape style="position:absolute;left:3192;top:10398;width:6151;height:327" coordorigin="3192,10398" coordsize="6151,327" path="m3499,10536l3497,10526,3494,10518,3490,10509,3485,10502,3479,10496,3472,10490,3465,10486,3455,10483,3446,10480,3435,10478,3416,10478,3409,10479,3402,10480,3394,10482,3387,10484,3381,10487,3375,10490,3369,10494,3364,10499,3359,10504,3354,10509,3351,10516,3347,10504,3340,10495,3331,10488,3321,10481,3309,10478,3280,10478,3268,10481,3258,10486,3247,10491,3238,10498,3230,10506,3227,10488,3225,10483,3222,10481,3192,10481,3192,10663,3232,10663,3232,10527,3239,10520,3247,10514,3255,10510,3264,10506,3273,10504,3296,10504,3307,10507,3314,10514,3322,10522,3325,10532,3325,10663,3365,10663,3365,10540,3367,10534,3369,10528,3372,10523,3375,10518,3380,10515,3384,10511,3389,10508,3395,10506,3401,10504,3407,10504,3428,10504,3440,10507,3447,10515,3455,10522,3459,10533,3459,10663,3499,10663,3499,10536xe" filled="t" fillcolor="#FFFDFC" stroked="f">
              <v:path arrowok="t"/>
              <v:fill/>
            </v:shape>
            <v:shape style="position:absolute;left:4081;top:10481;width:0;height:182" coordorigin="4081,10481" coordsize="0,182" path="m4081,10481l4081,10663e" filled="f" stroked="t" strokeweight="2.08pt" strokecolor="#FFFDFC">
              <v:path arrowok="t"/>
            </v:shape>
            <v:shape style="position:absolute;left:4188;top:10398;width:0;height:265" coordorigin="4188,10398" coordsize="0,265" path="m4188,10398l4188,10663e" filled="f" stroked="t" strokeweight="2.09pt" strokecolor="#FFFDFC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45"/>
      </w:pPr>
      <w:r>
        <w:pict>
          <v:shape type="#_x0000_t75" style="width:174.75pt;height:174.75pt">
            <v:imagedata o:title="" r:id="rId2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Mar w:footer="0" w:header="0" w:top="1480" w:bottom="0" w:left="1720" w:right="1720"/>
      <w:footerReference w:type="default" r:id="rId19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679.669pt;width:612pt;height:112.331pt;mso-position-horizontal-relative:page;mso-position-vertical-relative:page;z-index:-329" coordorigin="0,13593" coordsize="12240,2247">
          <v:shape style="position:absolute;left:0;top:14569;width:12240;height:1275" coordorigin="0,14569" coordsize="12240,1275" path="m12240,14569l0,14569,0,15840,12240,15840,12240,14569xe" filled="t" fillcolor="#5B9BD4" stroked="f">
            <v:path arrowok="t"/>
            <v:fill/>
          </v:shape>
          <v:shape type="#_x0000_t75" style="position:absolute;left:9623;top:13593;width:3881;height:3454">
            <v:imagedata o:title="" r:id="rId1"/>
          </v:shape>
          <w10:wrap type="none"/>
        </v:group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677.869pt;width:612pt;height:114.131pt;mso-position-horizontal-relative:page;mso-position-vertical-relative:page;z-index:-328" coordorigin="0,13557" coordsize="12240,2283">
          <v:shape style="position:absolute;left:0;top:14533;width:12240;height:1275" coordorigin="0,14533" coordsize="12240,1275" path="m0,15808l12240,15808,12240,14533,0,14533,0,15808xe" filled="t" fillcolor="#5B9BD4" stroked="f">
            <v:path arrowok="t"/>
            <v:fill/>
          </v:shape>
          <v:shape type="#_x0000_t75" style="position:absolute;left:9623;top:13557;width:3881;height:3454">
            <v:imagedata o:title="" r:id="rId1"/>
          </v:shape>
          <w10:wrap type="none"/>
        </v:group>
      </w:pict>
    </w:r>
    <w:r>
      <w:pict>
        <v:shape type="#_x0000_t202" style="position:absolute;margin-left:71.024pt;margin-top:684.849pt;width:57.7004pt;height:17.96pt;mso-position-horizontal-relative:page;mso-position-vertical-relative:page;z-index:-32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6"/>
                    <w:sz w:val="32"/>
                    <w:szCs w:val="3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14"/>
                    <w:sz w:val="32"/>
                    <w:szCs w:val="3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11"/>
                    <w:sz w:val="32"/>
                    <w:szCs w:val="3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32"/>
                    <w:szCs w:val="32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99"/>
                    <w:sz w:val="32"/>
                    <w:szCs w:val="32"/>
                  </w:rPr>
                  <w:t>ier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9.05pt;margin-top:684.849pt;width:120.104pt;height:17.96pt;mso-position-horizontal-relative:page;mso-position-vertical-relative:page;z-index:-32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Times New Roman" w:hAnsi="Times New Roman" w:eastAsia="Times New Roman" w:ascii="Times New Roman"/>
                    <w:w w:val="105"/>
                    <w:sz w:val="32"/>
                    <w:szCs w:val="32"/>
                  </w:rPr>
                  <w:t>Erro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5"/>
                    <w:sz w:val="32"/>
                    <w:szCs w:val="3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32"/>
                    <w:szCs w:val="32"/>
                  </w:rPr>
                  <w:t>40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5"/>
                    <w:sz w:val="32"/>
                    <w:szCs w:val="32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5"/>
                    <w:sz w:val="32"/>
                    <w:szCs w:val="3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3"/>
                    <w:sz w:val="32"/>
                    <w:szCs w:val="3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6"/>
                    <w:sz w:val="32"/>
                    <w:szCs w:val="32"/>
                  </w:rPr>
                  <w:t>ti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6"/>
                    <w:sz w:val="32"/>
                    <w:szCs w:val="32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7"/>
                    <w:sz w:val="32"/>
                    <w:szCs w:val="32"/>
                  </w:rPr>
                  <w:t>ier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681.919pt;width:612pt;height:110.081pt;mso-position-horizontal-relative:page;mso-position-vertical-relative:page;z-index:-325" coordorigin="0,13638" coordsize="12240,2202">
          <v:shape style="position:absolute;left:0;top:14613;width:12240;height:1275" coordorigin="0,14613" coordsize="12240,1275" path="m12240,14613l0,14613,0,15840,12240,15840,12240,14613xe" filled="t" fillcolor="#5B9BD4" stroked="f">
            <v:path arrowok="t"/>
            <v:fill/>
          </v:shape>
          <v:shape type="#_x0000_t75" style="position:absolute;left:9623;top:13638;width:3881;height:3454">
            <v:imagedata o:title="" r:id="rId1"/>
          </v:shape>
          <w10:wrap type="none"/>
        </v:group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3.png"/><Relationship Id="rId7" Type="http://schemas.openxmlformats.org/officeDocument/2006/relationships/image" Target="media\image4.png"/><Relationship Id="rId8" Type="http://schemas.openxmlformats.org/officeDocument/2006/relationships/image" Target="media\image5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image" Target="media\image9.jpg"/><Relationship Id="rId13" Type="http://schemas.openxmlformats.org/officeDocument/2006/relationships/image" Target="media\image10.jpg"/><Relationship Id="rId14" Type="http://schemas.openxmlformats.org/officeDocument/2006/relationships/footer" Target="footer4.xml"/><Relationship Id="rId15" Type="http://schemas.openxmlformats.org/officeDocument/2006/relationships/image" Target="media\image11.png"/><Relationship Id="rId16" Type="http://schemas.openxmlformats.org/officeDocument/2006/relationships/image" Target="media\image12.jpg"/><Relationship Id="rId17" Type="http://schemas.openxmlformats.org/officeDocument/2006/relationships/image" Target="media\image13.jpg"/><Relationship Id="rId18" Type="http://schemas.openxmlformats.org/officeDocument/2006/relationships/image" Target="media\image14.jpg"/><Relationship Id="rId19" Type="http://schemas.openxmlformats.org/officeDocument/2006/relationships/footer" Target="footer5.xml"/><Relationship Id="rId20" Type="http://schemas.openxmlformats.org/officeDocument/2006/relationships/image" Target="media\image15.png"/><Relationship Id="rId21" Type="http://schemas.openxmlformats.org/officeDocument/2006/relationships/image" Target="media\image16.png"/><Relationship Id="rId22" Type="http://schemas.openxmlformats.org/officeDocument/2006/relationships/image" Target="media\image17.png"/></Relationships>

</file>

<file path=word/_rels/footer1.xml.rels><?xml version="1.0" encoding="UTF-8" standalone="yes"?>
<Relationships xmlns="http://schemas.openxmlformats.org/package/2006/relationships"><Relationship Id="rId1" Type="http://schemas.openxmlformats.org/officeDocument/2006/relationships/image" Target="media\image6.png"/></Relationships>

</file>

<file path=word/_rels/footer2.xml.rels><?xml version="1.0" encoding="UTF-8" standalone="yes"?>
<Relationships xmlns="http://schemas.openxmlformats.org/package/2006/relationships"><Relationship Id="rId1" Type="http://schemas.openxmlformats.org/officeDocument/2006/relationships/image" Target="media\image7.png"/></Relationships>

</file>

<file path=word/_rels/footer3.xml.rels><?xml version="1.0" encoding="UTF-8" standalone="yes"?>
<Relationships xmlns="http://schemas.openxmlformats.org/package/2006/relationships"><Relationship Id="rId1" Type="http://schemas.openxmlformats.org/officeDocument/2006/relationships/image" Target="media\image8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