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1720" w:right="1720"/>
        </w:sectPr>
      </w:pPr>
      <w:r>
        <w:pict>
          <v:group style="position:absolute;margin-left:0pt;margin-top:0pt;width:612pt;height:792pt;mso-position-horizontal-relative:page;mso-position-vertical-relative:page;z-index:-162" coordorigin="0,0" coordsize="12240,15840">
            <v:shape style="position:absolute;left:0;top:0;width:12240;height:11131" coordorigin="0,0" coordsize="12240,11131" path="m0,0l0,11131,12240,11131,12240,0,0,0xe" filled="t" fillcolor="#5B9BD4" stroked="f">
              <v:path arrowok="t"/>
              <v:fill/>
            </v:shape>
            <v:shape style="position:absolute;left:2757;top:2247;width:6497;height:6518" coordorigin="2757,2247" coordsize="6497,6518" path="m6005,2247l5739,2257,5478,2289,5225,2341,4978,2413,4741,2503,4512,2610,4294,2735,4087,2875,3891,3031,3708,3201,3539,3385,3384,3581,3243,3789,3119,4008,3012,4237,2922,4476,2851,4722,2799,4977,2768,5238,2757,5506,2768,5773,2799,6034,2851,6289,2922,6536,3012,6774,3119,7003,3243,7222,3384,7430,3539,7627,3708,7810,3891,7980,4087,8136,4294,8276,4512,8401,4741,8509,4978,8598,5225,8670,5478,8722,5739,8754,6005,8765,6272,8754,6532,8722,6786,8670,7032,8598,7270,8509,7498,8401,7716,8276,7924,8136,8119,7980,8302,7810,8472,7627,8627,7430,8767,7222,8891,7003,8998,6774,9088,6536,9159,6289,9211,6034,9243,5773,9253,5506,9243,5238,9211,4977,9159,4722,9088,4476,8998,4237,8891,4008,8767,3789,8627,3581,8472,3385,8302,3201,8119,3031,7924,2875,7716,2735,7498,2610,7270,2503,7032,2413,6786,2341,6532,2289,6272,2257,6005,2247xe" filled="t" fillcolor="#FFFDFC" stroked="f">
              <v:path arrowok="t"/>
              <v:fill/>
            </v:shape>
            <v:shape style="position:absolute;left:0;top:11125;width:12240;height:411" coordorigin="0,11125" coordsize="12240,411" path="m0,11125l0,11536,12240,11536,12240,11125,0,11125xe" filled="t" fillcolor="#DEEBF7" stroked="f">
              <v:path arrowok="t"/>
              <v:fill/>
            </v:shape>
            <v:shape type="#_x0000_t75" style="position:absolute;left:4018;top:5028;width:5450;height:780">
              <v:imagedata o:title="" r:id="rId4"/>
            </v:shape>
            <v:shape style="position:absolute;left:4038;top:5179;width:1488;height:309" coordorigin="4038,5179" coordsize="1488,309" path="m5000,5470l4873,5188,4864,5181,4850,5179,4838,5179,4837,5221,4903,5372,4771,5372,4758,5404,4916,5404,4949,5478,4951,5482,4955,5484,4960,5485,4967,5485,4989,5485,4996,5485,5002,5480,5002,5476,5000,5470xe" filled="t" fillcolor="#FFFDFC" stroked="f">
              <v:path arrowok="t"/>
              <v:fill/>
            </v:shape>
            <v:shape style="position:absolute;left:4038;top:5179;width:1488;height:309" coordorigin="4038,5179" coordsize="1488,309" path="m4678,5469l4676,5476,4677,5481,4682,5484,4689,5485,4713,5485,4719,5484,4724,5482,4727,5477,4758,5404,4771,5372,4836,5221,4837,5221,4838,5179,4827,5179,4820,5180,4814,5181,4809,5184,4806,5188,4678,5469xe" filled="t" fillcolor="#FFFDFC" stroked="f">
              <v:path arrowok="t"/>
              <v:fill/>
            </v:shape>
            <v:shape style="position:absolute;left:4038;top:5179;width:1488;height:309" coordorigin="4038,5179" coordsize="1488,309" path="m5030,5183l5029,5189,5031,5195,5131,5475,5132,5477,5141,5483,5151,5485,5161,5485,5183,5485,5195,5483,5201,5475,5275,5246,5275,5246,5355,5475,5364,5483,5374,5485,5384,5485,5405,5485,5417,5483,5425,5475,5525,5195,5527,5187,5524,5182,5520,5180,5514,5180,5493,5179,5489,5180,5483,5181,5478,5184,5476,5188,5393,5442,5392,5442,5305,5188,5299,5181,5288,5179,5267,5179,5255,5181,5249,5188,5168,5442,5168,5442,5082,5188,5081,5185,5077,5181,5072,5180,5065,5179,5043,5179,5036,5180,5030,5183xe" filled="t" fillcolor="#FFFDFC" stroked="f">
              <v:path arrowok="t"/>
              <v:fill/>
            </v:shape>
            <v:shape style="position:absolute;left:4038;top:5179;width:1488;height:309" coordorigin="4038,5179" coordsize="1488,309" path="m4050,5279l4055,5287,4060,5296,4067,5304,4075,5311,4083,5317,4092,5323,4102,5328,4112,5333,4123,5337,4133,5341,4144,5345,4155,5349,4165,5353,4175,5356,4184,5361,4192,5365,4200,5370,4207,5375,4212,5381,4216,5387,4219,5395,4219,5411,4217,5418,4214,5425,4210,5431,4205,5436,4199,5441,4192,5445,4184,5448,4175,5450,4166,5453,4156,5454,4131,5454,4118,5453,4107,5450,4096,5447,4086,5444,4079,5441,4071,5438,4064,5435,4059,5432,4054,5430,4051,5428,4046,5428,4042,5431,4039,5435,4039,5440,4038,5446,4038,5451,4039,5455,4041,5461,4045,5465,4051,5469,4057,5472,4063,5474,4070,5477,4078,5480,4087,5482,4097,5484,4107,5486,4118,5488,4130,5488,4143,5488,4154,5488,4175,5486,4194,5483,4198,5481,4218,5474,4235,5465,4246,5457,4255,5448,4262,5437,4268,5426,4272,5413,4272,5387,4269,5376,4264,5368,4259,5359,4253,5351,4245,5345,4236,5338,4227,5333,4217,5328,4206,5323,4196,5319,4185,5315,4174,5311,4164,5307,4154,5303,4143,5299,4134,5295,4126,5290,4118,5285,4111,5280,4106,5274,4101,5268,4099,5260,4099,5246,4100,5241,4103,5236,4105,5230,4109,5226,4114,5222,4119,5218,4126,5215,4134,5213,4141,5211,4151,5210,4172,5210,4183,5211,4192,5213,4201,5215,4209,5218,4215,5221,4222,5223,4228,5226,4232,5228,4237,5230,4242,5231,4247,5230,4249,5226,4250,5221,4250,5217,4250,5211,4250,5205,4248,5200,4244,5195,4238,5192,4232,5189,4226,5187,4220,5185,4212,5183,4205,5181,4197,5179,4188,5178,4180,5177,4171,5176,4156,5176,4136,5178,4117,5182,4103,5185,4091,5190,4080,5197,4070,5204,4062,5212,4056,5222,4051,5232,4048,5243,4048,5268,4050,5279xe" filled="t" fillcolor="#FFFDFC" stroked="f">
              <v:path arrowok="t"/>
              <v:fill/>
            </v:shape>
            <v:shape style="position:absolute;left:4038;top:5179;width:1488;height:309" coordorigin="4038,5179" coordsize="1488,309" path="m4570,5483l4574,5484,4580,5485,4587,5485,4597,5485,4604,5485,4610,5484,4615,5482,4617,5478,4617,5187,4615,5183,4610,5181,4604,5180,4597,5179,4587,5179,4580,5180,4574,5181,4569,5183,4567,5187,4567,5308,4394,5308,4394,5187,4394,5184,4389,5181,4385,5180,4378,5180,4364,5179,4357,5180,4351,5181,4346,5183,4344,5187,4344,5478,4346,5482,4351,5484,4357,5485,4364,5485,4378,5485,4381,5485,4387,5484,4392,5482,4394,5478,4394,5343,4567,5343,4567,5478,4570,5483xe" filled="t" fillcolor="#FFFDFC" stroked="f">
              <v:path arrowok="t"/>
              <v:fill/>
            </v:shape>
            <v:shape style="position:absolute;left:5708;top:5179;width:2458;height:308" coordorigin="5708,5179" coordsize="2458,308" path="m6378,5469l6375,5476,6376,5481,6381,5484,6388,5485,6412,5485,6418,5484,6423,5482,6427,5477,6458,5404,6470,5372,6536,5221,6536,5221,6537,5179,6527,5179,6519,5180,6513,5181,6508,5184,6505,5188,6378,5469xe" filled="t" fillcolor="#FFFDFC" stroked="f">
              <v:path arrowok="t"/>
              <v:fill/>
            </v:shape>
            <v:shape style="position:absolute;left:5708;top:5179;width:2458;height:308" coordorigin="5708,5179" coordsize="2458,308" path="m6761,5191l6761,5474,6763,5478,6767,5480,6771,5483,6775,5484,6865,5484,6887,5483,6907,5481,6926,5478,6944,5435,6924,5443,6923,5443,6905,5447,6885,5449,6863,5450,6811,5450,6811,5214,6865,5181,6775,5181,6771,5182,6767,5184,6763,5187,6761,5191xe" filled="t" fillcolor="#FFFDFC" stroked="f">
              <v:path arrowok="t"/>
              <v:fill/>
            </v:shape>
            <v:shape style="position:absolute;left:5708;top:5179;width:2458;height:308" coordorigin="5708,5179" coordsize="2458,308" path="m6979,5406l6966,5421,6961,5425,6944,5435,6926,5478,6944,5474,6970,5465,6987,5456,7003,5445,7018,5431,7030,5415,7040,5397,7048,5370,7051,5350,7052,5328,7052,5325,7051,5304,7047,5284,7040,5266,7032,5250,7020,5234,7006,5220,6987,5207,6969,5198,6949,5191,6928,5186,6909,5183,6888,5181,6865,5181,6811,5214,6868,5214,6890,5216,6910,5218,6927,5223,6934,5226,6953,5235,6968,5247,6983,5266,6992,5284,6994,5290,6998,5309,6999,5330,6999,5345,6996,5365,6991,5383,6989,5388,6979,5406xe" filled="t" fillcolor="#FFFDFC" stroked="f">
              <v:path arrowok="t"/>
              <v:fill/>
            </v:shape>
            <v:shape style="position:absolute;left:5708;top:5179;width:2458;height:308" coordorigin="5708,5179" coordsize="2458,308" path="m7130,5468l7130,5474,7132,5478,7140,5483,7145,5484,7333,5484,7338,5481,7340,5477,7341,5473,7341,5464,7341,5460,7340,5456,7335,5451,7331,5450,7181,5450,7181,5342,7309,5342,7315,5340,7317,5336,7318,5331,7318,5321,7316,5315,7312,5310,7308,5309,7181,5309,7181,5214,7331,5214,7336,5212,7338,5207,7339,5203,7339,5192,7337,5186,7333,5182,7329,5181,7145,5181,7140,5182,7132,5187,7130,5191,7130,5468xe" filled="t" fillcolor="#FFFDFC" stroked="f">
              <v:path arrowok="t"/>
              <v:fill/>
            </v:shape>
            <v:shape style="position:absolute;left:5708;top:5179;width:2458;height:308" coordorigin="5708,5179" coordsize="2458,308" path="m8041,5310l8036,5319,8032,5328,8031,5328,8026,5319,8021,5310,8016,5300,8011,5291,8006,5283,8001,5274,7949,5187,7941,5181,7929,5179,7907,5179,7899,5180,7894,5183,7894,5189,7897,5195,8005,5366,8005,5478,8008,5483,8012,5484,8018,5485,8025,5485,8035,5485,8042,5485,8048,5484,8053,5482,8055,5478,8055,5366,8162,5195,8164,5192,8166,5187,8165,5182,8160,5180,8152,5180,8130,5179,8124,5180,8119,5181,8115,5184,8113,5188,8060,5275,8055,5284,8050,5292,8045,5301,8041,5310xe" filled="t" fillcolor="#FFFDFC" stroked="f">
              <v:path arrowok="t"/>
              <v:fill/>
            </v:shape>
            <v:shape style="position:absolute;left:5708;top:5179;width:2458;height:308" coordorigin="5708,5179" coordsize="2458,308" path="m7424,5481l7428,5483,7433,5484,7439,5485,7457,5485,7466,5484,7474,5478,7474,5214,7602,5479,7604,5482,7608,5484,7613,5485,7619,5485,7633,5485,7639,5485,7646,5483,7651,5479,7784,5214,7785,5214,7785,5478,7798,5485,7805,5485,7819,5485,7822,5485,7828,5484,7833,5482,7835,5478,7835,5196,7829,5185,7819,5181,7776,5181,7772,5181,7758,5186,7747,5197,7742,5206,7629,5425,7628,5425,7520,5205,7518,5201,7513,5194,7508,5189,7501,5185,7497,5183,7492,5182,7487,5181,7482,5181,7439,5181,7434,5182,7430,5185,7425,5188,7423,5192,7423,5478,7424,5481xe" filled="t" fillcolor="#FFFDFC" stroked="f">
              <v:path arrowok="t"/>
              <v:fill/>
            </v:shape>
            <v:shape style="position:absolute;left:5708;top:5179;width:2458;height:308" coordorigin="5708,5179" coordsize="2458,308" path="m6032,5470l5905,5188,5896,5181,5882,5179,5870,5179,5869,5221,5935,5372,5803,5372,5790,5404,5948,5404,5981,5478,5983,5482,5987,5484,5992,5485,5999,5485,6021,5485,6028,5485,6034,5480,6034,5476,6032,5470xe" filled="t" fillcolor="#FFFDFC" stroked="f">
              <v:path arrowok="t"/>
              <v:fill/>
            </v:shape>
            <v:shape style="position:absolute;left:5708;top:5179;width:2458;height:308" coordorigin="5708,5179" coordsize="2458,308" path="m5710,5469l5708,5476,5709,5481,5714,5484,5721,5485,5745,5485,5751,5484,5756,5482,5759,5477,5790,5404,5803,5372,5868,5221,5870,5179,5859,5179,5852,5180,5846,5181,5841,5184,5838,5188,5710,5469xe" filled="t" fillcolor="#FFFDFC" stroked="f">
              <v:path arrowok="t"/>
              <v:fill/>
            </v:shape>
            <v:shape style="position:absolute;left:5708;top:5179;width:2458;height:308" coordorigin="5708,5179" coordsize="2458,308" path="m6130,5375l6126,5355,6125,5334,6125,5321,6128,5301,6133,5282,6144,5259,6156,5244,6173,5229,6191,5220,6197,5218,6217,5214,6237,5212,6238,5212,6259,5213,6277,5217,6288,5220,6298,5223,6306,5227,6313,5230,6320,5234,6325,5237,6330,5240,6333,5241,6338,5241,6343,5237,6345,5232,6345,5227,6345,5221,6345,5214,6343,5210,6339,5205,6334,5200,6329,5198,6322,5194,6316,5191,6308,5188,6299,5186,6290,5183,6281,5181,6270,5179,6260,5178,6249,5177,6229,5177,6208,5179,6189,5182,6170,5188,6150,5196,6133,5207,6118,5219,6104,5234,6093,5251,6084,5269,6076,5295,6073,5315,6072,5336,6072,5343,6073,5364,6077,5383,6083,5401,6091,5418,6102,5434,6115,5449,6129,5460,6146,5470,6166,5478,6191,5484,6211,5487,6232,5488,6247,5488,6260,5487,6272,5485,6284,5482,6295,5480,6304,5477,6313,5474,6321,5471,6327,5467,6333,5464,6339,5460,6344,5455,6346,5451,6347,5446,6347,5435,6346,5430,6344,5425,6340,5423,6336,5423,6332,5425,6327,5428,6322,5431,6315,5434,6307,5438,6299,5441,6290,5445,6279,5448,6267,5451,6254,5452,6239,5452,6230,5452,6209,5450,6191,5445,6170,5434,6155,5422,6141,5404,6133,5385,6130,5375xe" filled="t" fillcolor="#FFFDFC" stroked="f">
              <v:path arrowok="t"/>
              <v:fill/>
            </v:shape>
            <v:shape style="position:absolute;left:5708;top:5179;width:2458;height:308" coordorigin="5708,5179" coordsize="2458,308" path="m6699,5470l6572,5188,6563,5181,6549,5179,6537,5179,6536,5221,6602,5372,6470,5372,6458,5404,6615,5404,6648,5478,6650,5482,6654,5484,6659,5485,6666,5485,6688,5485,6695,5485,6702,5480,6701,5476,6699,5470xe" filled="t" fillcolor="#FFFDFC" stroked="f">
              <v:path arrowok="t"/>
              <v:fill/>
            </v:shape>
            <v:shape type="#_x0000_t75" style="position:absolute;left:4200;top:5299;width:4066;height:1361">
              <v:imagedata o:title="" r:id="rId5"/>
            </v:shape>
            <v:shape style="position:absolute;left:4436;top:5389;width:1612;height:264" coordorigin="4436,5389" coordsize="1612,264" path="m4918,5451l4918,5471,4920,5481,4924,5488,4929,5496,4935,5503,4942,5508,4949,5513,4957,5517,4967,5520,4976,5524,4986,5526,4995,5529,5005,5531,5015,5534,5024,5536,5033,5538,5042,5541,5049,5545,5056,5548,5062,5552,5066,5557,5071,5562,5073,5569,5073,5583,5072,5590,5069,5596,5066,5601,5061,5606,5056,5610,5050,5615,5043,5618,5035,5620,5027,5622,5017,5623,4999,5623,4991,5623,4985,5622,4978,5620,4972,5619,4967,5617,4961,5615,4957,5613,4953,5611,4949,5608,4942,5604,4936,5601,4931,5598,4927,5598,4921,5599,4916,5602,4904,5619,4912,5625,4929,5635,4948,5643,4965,5648,4984,5651,5006,5652,5013,5652,5033,5650,5052,5646,5065,5642,5077,5636,5086,5629,5095,5622,5102,5613,5107,5603,5112,5593,5114,5583,5114,5561,5112,5552,5108,5544,5103,5537,5097,5531,5090,5526,5083,5521,5074,5517,5065,5513,5056,5510,5046,5507,5037,5504,5027,5502,5017,5499,5008,5497,4999,5494,4990,5491,4983,5488,4976,5485,4970,5481,4965,5476,4961,5471,4959,5465,4959,5452,4960,5447,4963,5442,4965,5437,4969,5433,4974,5429,4979,5426,4985,5423,4993,5421,5000,5419,5009,5418,5029,5418,5038,5419,5045,5421,5053,5423,5059,5425,5064,5428,5069,5430,5074,5432,5081,5436,5086,5437,5092,5436,5097,5432,5107,5415,5104,5413,5087,5403,5068,5396,5059,5393,5039,5390,5018,5389,5015,5389,4994,5391,4975,5395,4963,5399,4952,5404,4944,5411,4935,5417,4929,5425,4924,5433,4920,5442,4918,5451xe" filled="t" fillcolor="#5B9BD4" stroked="f">
              <v:path arrowok="t"/>
              <v:fill/>
            </v:shape>
            <v:shape style="position:absolute;left:4436;top:5389;width:1612;height:264" coordorigin="4436,5389" coordsize="1612,264" path="m5162,5451l5162,5471,5165,5481,5169,5488,5174,5496,5179,5503,5187,5508,5194,5513,5202,5517,5212,5520,5221,5524,5231,5526,5240,5529,5250,5531,5259,5534,5269,5536,5278,5538,5286,5541,5294,5545,5301,5548,5307,5552,5311,5557,5316,5562,5318,5569,5318,5583,5316,5590,5313,5596,5310,5601,5306,5606,5300,5610,5295,5615,5288,5618,5280,5620,5271,5622,5262,5623,5243,5623,5236,5623,5229,5622,5223,5620,5217,5619,5212,5617,5206,5615,5202,5613,5198,5611,5193,5608,5187,5604,5181,5601,5176,5598,5171,5598,5166,5599,5161,5602,5149,5619,5157,5625,5174,5635,5193,5643,5210,5648,5229,5651,5250,5652,5258,5652,5278,5650,5297,5646,5310,5642,5322,5636,5331,5629,5340,5622,5347,5613,5352,5603,5357,5593,5359,5583,5359,5561,5357,5552,5353,5544,5348,5537,5342,5531,5335,5526,5328,5521,5319,5517,5310,5513,5301,5510,5291,5507,5281,5504,5272,5502,5262,5499,5253,5497,5243,5494,5235,5491,5228,5488,5221,5485,5215,5481,5210,5476,5206,5471,5203,5465,5203,5452,5205,5447,5207,5442,5210,5437,5214,5433,5219,5429,5224,5426,5230,5423,5238,5421,5245,5419,5254,5418,5274,5418,5283,5419,5290,5421,5298,5423,5304,5425,5309,5428,5314,5430,5319,5432,5326,5436,5331,5437,5337,5436,5341,5432,5352,5415,5349,5413,5332,5403,5313,5396,5304,5393,5284,5390,5263,5389,5259,5389,5239,5391,5220,5395,5208,5399,5197,5404,5189,5411,5180,5417,5174,5425,5169,5433,5165,5442,5162,5451xe" filled="t" fillcolor="#5B9BD4" stroked="f">
              <v:path arrowok="t"/>
              <v:fill/>
            </v:shape>
            <v:shape style="position:absolute;left:4436;top:5389;width:1612;height:264" coordorigin="4436,5389" coordsize="1612,264" path="m5461,5576l5455,5563,5460,5625,5477,5635,5468,5586,5461,5576xe" filled="t" fillcolor="#5B9BD4" stroked="f">
              <v:path arrowok="t"/>
              <v:fill/>
            </v:shape>
            <v:shape style="position:absolute;left:4436;top:5389;width:1612;height:264" coordorigin="4436,5389" coordsize="1612,264" path="m5402,5521l5403,5536,5407,5555,5414,5574,5420,5585,5432,5601,5446,5616,5460,5625,5455,5563,5454,5560,5449,5542,5447,5521,5447,5517,5449,5496,5455,5478,5461,5465,5468,5455,5478,5446,5480,5445,5496,5434,5515,5426,5522,5424,5541,5420,5562,5419,5571,5419,5591,5421,5610,5426,5630,5435,5646,5446,5656,5455,5664,5465,5669,5478,5676,5500,5677,5521,5677,5524,5675,5545,5669,5563,5664,5576,5656,5586,5646,5595,5629,5607,5610,5615,5603,5617,5583,5621,5562,5622,5554,5622,5533,5620,5515,5615,5494,5606,5478,5595,5468,5586,5477,5635,5497,5643,5521,5649,5541,5651,5562,5652,5569,5652,5590,5651,5609,5648,5628,5643,5645,5636,5663,5627,5678,5616,5688,5607,5701,5591,5711,5574,5716,5561,5721,5541,5723,5521,5722,5506,5718,5486,5711,5468,5705,5456,5693,5440,5678,5426,5665,5416,5647,5406,5628,5398,5603,5392,5583,5390,5562,5389,5556,5389,5535,5390,5515,5393,5497,5398,5480,5405,5462,5414,5446,5426,5436,5435,5424,5450,5414,5468,5408,5481,5404,5500,5402,5521xe" filled="t" fillcolor="#5B9BD4" stroked="f">
              <v:path arrowok="t"/>
              <v:fill/>
            </v:shape>
            <v:shape style="position:absolute;left:4436;top:5389;width:1612;height:264" coordorigin="4436,5389" coordsize="1612,264" path="m6048,5392l6009,5392,6010,5580,6010,5586,6011,5592,5823,5398,5821,5396,5817,5393,5812,5392,5807,5392,5785,5392,5785,5650,5823,5650,5823,5461,5823,5455,5822,5449,6010,5643,6015,5647,6020,5649,6026,5650,6048,5650,6048,5392xe" filled="t" fillcolor="#5B9BD4" stroked="f">
              <v:path arrowok="t"/>
              <v:fill/>
            </v:shape>
            <v:shape style="position:absolute;left:4436;top:5389;width:1612;height:264" coordorigin="4436,5389" coordsize="1612,264" path="m4480,5620l4480,5392,4436,5392,4436,5650,4620,5650,4620,5620,4480,5620xe" filled="t" fillcolor="#5B9BD4" stroked="f">
              <v:path arrowok="t"/>
              <v:fill/>
            </v:shape>
            <v:shape style="position:absolute;left:4436;top:5389;width:1612;height:264" coordorigin="4436,5389" coordsize="1612,264" path="m4713,5621l4713,5533,4839,5533,4839,5506,4713,5506,4713,5420,4869,5420,4869,5392,4669,5392,4669,5650,4869,5650,4869,5621,4713,5621xe" filled="t" fillcolor="#5B9BD4" stroked="f">
              <v:path arrowok="t"/>
              <v:fill/>
            </v:shape>
            <v:shape style="position:absolute;left:6228;top:5402;width:219;height:259" coordorigin="6228,5402" coordsize="219,259" path="m6282,5609l6278,5604,6275,5598,6272,5592,6270,5586,6270,5570,6272,5562,6276,5556,6279,5549,6284,5544,6291,5540,6297,5536,6304,5533,6312,5532,6320,5530,6329,5529,6338,5503,6327,5503,6318,5502,6311,5499,6303,5497,6297,5493,6293,5489,6288,5485,6284,5480,6282,5474,6280,5469,6279,5463,6275,5402,6267,5408,6258,5415,6251,5422,6247,5430,6242,5438,6240,5447,6240,5471,6244,5483,6253,5493,6256,5496,6271,5507,6291,5515,6278,5519,6259,5527,6245,5538,6242,5541,6232,5558,6228,5579,6228,5590,6231,5600,6236,5610,6242,5619,6249,5626,6259,5633,6268,5639,6280,5644,6293,5647,6288,5614,6282,5609xe" filled="t" fillcolor="#5B9BD4" stroked="f">
              <v:path arrowok="t"/>
              <v:fill/>
            </v:shape>
            <v:shape style="position:absolute;left:6228;top:5402;width:219;height:259" coordorigin="6228,5402" coordsize="219,259" path="m6318,5626l6309,5623,6301,5621,6294,5618,6288,5614,6293,5647,6298,5648,6317,5651,6338,5652,6343,5652,6364,5651,6382,5647,6396,5644,6407,5639,6417,5633,6427,5626,6434,5619,6439,5610,6445,5600,6447,5590,6447,5574,6443,5554,6431,5538,6423,5531,6406,5522,6384,5515,6390,5513,6409,5504,6423,5493,6432,5483,6436,5471,6436,5447,6434,5438,6429,5430,6424,5422,6418,5415,6409,5408,6401,5402,6390,5397,6378,5394,6378,5394,6359,5390,6338,5389,6337,5389,6316,5390,6298,5394,6286,5397,6275,5402,6279,5463,6279,5451,6280,5446,6283,5440,6285,5435,6289,5430,6294,5426,6299,5422,6305,5419,6312,5417,6320,5415,6328,5414,6348,5414,6356,5415,6363,5417,6371,5419,6377,5422,6382,5426,6387,5430,6390,5435,6393,5440,6395,5446,6397,5451,6397,5463,6396,5469,6394,5474,6391,5480,6388,5485,6383,5489,6379,5493,6373,5497,6365,5499,6358,5502,6349,5503,6338,5503,6329,5529,6347,5529,6355,5530,6364,5532,6372,5533,6379,5536,6385,5540,6392,5544,6396,5549,6400,5556,6404,5562,6406,5570,6406,5586,6404,5592,6401,5598,6398,5604,6394,5609,6388,5614,6382,5618,6375,5621,6366,5623,6358,5626,6349,5627,6327,5627,6318,5626xe" filled="t" fillcolor="#5B9BD4" stroked="f">
              <v:path arrowok="t"/>
              <v:fill/>
            </v:shape>
            <v:shape style="position:absolute;left:6627;top:5392;width:1422;height:264" coordorigin="6627,5392" coordsize="1422,264" path="m7011,5576l7006,5563,7010,5625,7028,5635,7019,5586,7011,5576xe" filled="t" fillcolor="#5B9BD4" stroked="f">
              <v:path arrowok="t"/>
              <v:fill/>
            </v:shape>
            <v:shape style="position:absolute;left:6627;top:5392;width:1422;height:264" coordorigin="6627,5392" coordsize="1422,264" path="m6953,5521l6953,5536,6957,5555,6964,5574,6970,5585,6982,5601,6997,5616,7010,5625,7006,5563,7004,5560,6999,5542,6997,5521,6997,5517,7000,5496,7006,5478,7011,5465,7019,5455,7029,5446,7030,5445,7046,5434,7065,5426,7072,5424,7092,5420,7113,5419,7121,5419,7142,5421,7160,5426,7181,5435,7197,5446,7207,5455,7214,5465,7220,5478,7226,5500,7228,5521,7228,5524,7225,5545,7220,5563,7214,5576,7207,5586,7197,5595,7179,5607,7160,5615,7153,5617,7134,5621,7113,5622,7104,5622,7084,5620,7065,5615,7045,5606,7029,5595,7019,5586,7028,5635,7047,5643,7072,5649,7091,5651,7113,5652,7119,5652,7140,5651,7160,5648,7178,5643,7195,5636,7213,5627,7229,5616,7238,5607,7251,5591,7261,5574,7267,5561,7271,5541,7273,5521,7272,5506,7268,5486,7261,5468,7255,5456,7243,5440,7229,5426,7215,5416,7198,5406,7178,5398,7154,5392,7134,5390,7113,5389,7106,5389,7085,5390,7066,5393,7047,5398,7030,5405,7012,5414,6997,5426,6987,5435,6974,5450,6964,5468,6959,5481,6954,5500,6953,5521xe" filled="t" fillcolor="#5B9BD4" stroked="f">
              <v:path arrowok="t"/>
              <v:fill/>
            </v:shape>
            <v:shape style="position:absolute;left:6627;top:5392;width:1422;height:264" coordorigin="6627,5392" coordsize="1422,264" path="m7406,5650l7450,5650,7450,5421,7555,5421,7555,5392,7300,5392,7300,5421,7406,5421,7406,5650xe" filled="t" fillcolor="#5B9BD4" stroked="f">
              <v:path arrowok="t"/>
              <v:fill/>
            </v:shape>
            <v:shape style="position:absolute;left:6627;top:5392;width:1422;height:264" coordorigin="6627,5392" coordsize="1422,264" path="m7648,5621l7648,5533,7774,5533,7774,5506,7648,5506,7648,5420,7804,5420,7804,5392,7604,5392,7604,5650,7804,5650,7804,5621,7648,5621xe" filled="t" fillcolor="#5B9BD4" stroked="f">
              <v:path arrowok="t"/>
              <v:fill/>
            </v:shape>
            <v:shape style="position:absolute;left:6627;top:5392;width:1422;height:264" coordorigin="6627,5392" coordsize="1422,264" path="m7853,5451l7853,5471,7855,5481,7859,5488,7864,5496,7870,5503,7877,5508,7884,5513,7893,5517,7902,5520,7911,5524,7921,5526,7931,5529,7940,5531,7950,5534,7959,5536,7969,5538,7977,5541,7984,5545,7991,5548,7997,5552,8002,5557,8006,5562,8008,5569,8008,5583,8007,5590,8004,5596,8001,5601,7996,5606,7991,5610,7985,5615,7978,5618,7970,5620,7962,5622,7953,5623,7934,5623,7926,5623,7920,5622,7913,5620,7907,5619,7902,5617,7897,5615,7892,5613,7888,5611,7884,5608,7877,5604,7871,5601,7866,5598,7862,5598,7856,5599,7852,5602,7839,5619,7847,5625,7864,5635,7883,5643,7900,5648,7920,5651,7941,5652,7948,5652,7969,5650,7987,5646,8000,5642,8012,5636,8021,5629,8031,5622,8038,5613,8042,5603,8047,5593,8050,5583,8050,5561,8047,5552,8043,5544,8039,5537,8033,5531,8025,5526,8018,5521,8010,5517,8000,5513,7991,5510,7982,5507,7972,5504,7962,5502,7952,5499,7943,5497,7934,5494,7926,5491,7918,5488,7911,5485,7905,5481,7901,5476,7896,5471,7894,5465,7894,5452,7895,5447,7898,5442,7900,5437,7904,5433,7909,5429,7914,5426,7921,5423,7928,5421,7935,5419,7944,5418,7964,5418,7973,5419,7981,5421,7988,5423,7994,5425,7999,5428,8005,5430,8009,5432,8016,5436,8022,5437,8027,5436,8032,5432,8042,5415,8039,5413,8022,5403,8003,5396,7994,5393,7975,5390,7954,5389,7950,5389,7929,5391,7911,5395,7898,5399,7888,5404,7879,5411,7870,5417,7864,5425,7859,5433,7855,5442,7853,5451xe" filled="t" fillcolor="#5B9BD4" stroked="f">
              <v:path arrowok="t"/>
              <v:fill/>
            </v:shape>
            <v:shape style="position:absolute;left:6627;top:5392;width:1422;height:264" coordorigin="6627,5392" coordsize="1422,264" path="m6890,5392l6852,5392,6852,5574,6852,5580,6852,5586,6853,5592,6665,5398,6664,5396,6659,5393,6655,5392,6650,5392,6627,5392,6627,5650,6666,5650,6666,5461,6665,5455,6665,5449,6853,5643,6857,5647,6862,5649,6868,5650,6890,5650,6890,5392xe" filled="t" fillcolor="#5B9BD4" stroked="f">
              <v:path arrowok="t"/>
              <v:fill/>
            </v:shape>
            <v:shape type="#_x0000_t75" style="position:absolute;left:2311;top:9091;width:7663;height:809">
              <v:imagedata o:title="" r:id="rId6"/>
            </v:shape>
            <v:shape style="position:absolute;left:2352;top:9189;width:5748;height:365" coordorigin="2352,9189" coordsize="5748,365" path="m7723,9487l7723,9339,7731,9332,7740,9327,7750,9323,7759,9319,7769,9317,7795,9317,7806,9320,7813,9327,7820,9334,7824,9344,7824,9487,7886,9487,7886,9345,7884,9334,7880,9325,7877,9315,7871,9307,7864,9300,7856,9293,7847,9288,7836,9284,7825,9280,7813,9278,7790,9278,7782,9279,7775,9280,7767,9282,7760,9284,7754,9286,7747,9289,7741,9292,7735,9295,7729,9299,7724,9303,7719,9307,7714,9291,7712,9285,7707,9282,7660,9282,7660,9487,7723,9487xe" filled="t" fillcolor="#FFFDFC" stroked="f">
              <v:path arrowok="t"/>
              <v:fill/>
            </v:shape>
            <v:shape style="position:absolute;left:2352;top:9189;width:5748;height:365" coordorigin="2352,9189" coordsize="5748,365" path="m8069,9445l8064,9447,8059,9449,8054,9450,8047,9451,8040,9451,8035,9449,8031,9445,8027,9442,8025,9436,8025,9319,8094,9319,8094,9283,8025,9283,8025,9219,7992,9219,7986,9219,7981,9222,7979,9227,7965,9283,7924,9289,7924,9308,7925,9314,7930,9318,7936,9319,7962,9319,7962,9433,7963,9440,7968,9460,7980,9475,7991,9482,8010,9488,8032,9490,8045,9490,8057,9489,8069,9486,8081,9483,8091,9478,8100,9472,8082,9448,8078,9445,8073,9444,8069,9445xe" filled="t" fillcolor="#FFFDFC" stroked="f">
              <v:path arrowok="t"/>
              <v:fill/>
            </v:shape>
            <v:shape style="position:absolute;left:2352;top:9189;width:5748;height:365" coordorigin="2352,9189" coordsize="5748,365" path="m6761,9446l6753,9441,6746,9434,6746,9342,6754,9334,6763,9328,6772,9323,6781,9319,6792,9317,6813,9317,6820,9318,6827,9320,6833,9323,6839,9327,6843,9332,6848,9337,6851,9344,6854,9352,6856,9361,6858,9371,6858,9395,6856,9405,6853,9414,6850,9423,6846,9430,6841,9435,6836,9441,6829,9446,6822,9448,6818,9490,6838,9488,6857,9482,6877,9472,6892,9460,6905,9443,6914,9425,6920,9403,6922,9383,6922,9377,6920,9356,6915,9338,6910,9325,6904,9314,6895,9305,6887,9296,6877,9289,6865,9285,6853,9280,6840,9278,6826,9278,6817,9278,6797,9281,6779,9287,6758,9298,6743,9310,6738,9291,6735,9285,6730,9282,6684,9282,6684,9554,6746,9554,6746,9470,6754,9476,6763,9481,6761,9446xe" filled="t" fillcolor="#FFFDFC" stroked="f">
              <v:path arrowok="t"/>
              <v:fill/>
            </v:shape>
            <v:shape style="position:absolute;left:2352;top:9189;width:5748;height:365" coordorigin="2352,9189" coordsize="5748,365" path="m4752,9446l4744,9441,4737,9434,4737,9342,4745,9334,4754,9328,4763,9323,4772,9319,4783,9317,4804,9317,4812,9318,4818,9320,4825,9323,4830,9327,4835,9332,4839,9337,4843,9344,4845,9352,4848,9361,4849,9371,4849,9395,4847,9405,4844,9414,4842,9423,4838,9430,4832,9435,4827,9441,4821,9446,4813,9448,4809,9490,4829,9488,4848,9482,4868,9472,4883,9460,4896,9443,4905,9425,4912,9403,4913,9383,4913,9377,4911,9356,4906,9338,4902,9325,4895,9314,4887,9305,4878,9296,4868,9289,4856,9285,4845,9280,4832,9278,4817,9278,4808,9278,4788,9281,4770,9287,4750,9298,4734,9310,4729,9291,4726,9285,4721,9282,4675,9282,4675,9554,4737,9554,4737,9470,4745,9476,4754,9481,4752,9446xe" filled="t" fillcolor="#FFFDFC" stroked="f">
              <v:path arrowok="t"/>
              <v:fill/>
            </v:shape>
            <v:shape style="position:absolute;left:2352;top:9189;width:5748;height:365" coordorigin="2352,9189" coordsize="5748,365" path="m4464,9446l4456,9441,4449,9434,4449,9342,4457,9334,4466,9328,4475,9323,4484,9319,4495,9317,4516,9317,4524,9318,4530,9320,4537,9323,4542,9327,4547,9332,4551,9337,4555,9344,4557,9352,4560,9361,4561,9371,4561,9395,4559,9405,4556,9414,4554,9423,4550,9430,4544,9435,4539,9441,4533,9446,4525,9448,4521,9490,4541,9488,4560,9482,4580,9472,4595,9460,4608,9443,4617,9425,4624,9403,4625,9383,4625,9377,4623,9356,4618,9338,4614,9325,4607,9314,4599,9305,4590,9296,4580,9289,4568,9285,4557,9280,4544,9278,4529,9278,4520,9278,4500,9281,4482,9287,4462,9298,4446,9310,4441,9291,4438,9285,4433,9282,4387,9282,4387,9554,4449,9554,4449,9470,4457,9476,4466,9481,4464,9446xe" filled="t" fillcolor="#FFFDFC" stroked="f">
              <v:path arrowok="t"/>
              <v:fill/>
            </v:shape>
            <v:shape style="position:absolute;left:2352;top:9189;width:5748;height:365" coordorigin="2352,9189" coordsize="5748,365" path="m2412,9487l2412,9292,2411,9288,2411,9284,2410,9280,2410,9275,2522,9440,2527,9448,2535,9452,2566,9452,2574,9448,2579,9440,2689,9276,2688,9284,2688,9293,2688,9487,2748,9487,2748,9197,2689,9198,2683,9199,2678,9201,2674,9206,2566,9367,2563,9371,2560,9375,2558,9380,2555,9384,2553,9389,2550,9394,2548,9389,2546,9385,2541,9376,2535,9367,2426,9206,2419,9199,2409,9197,2352,9197,2352,9487,2412,9487xe" filled="t" fillcolor="#FFFDFC" stroked="f">
              <v:path arrowok="t"/>
              <v:fill/>
            </v:shape>
            <v:shape style="position:absolute;left:2352;top:9189;width:5748;height:365" coordorigin="2352,9189" coordsize="5748,365" path="m2867,9384l2868,9369,2874,9349,2883,9334,2891,9327,2909,9319,2932,9316,2945,9317,2965,9323,2980,9334,2986,9343,2993,9362,2995,9384,2994,9400,2989,9420,2980,9435,2984,9483,3009,9472,3025,9462,3040,9445,3051,9428,3058,9405,3060,9384,3059,9379,3057,9359,3051,9340,3039,9321,3025,9307,3004,9294,2984,9286,2972,9283,2953,9279,2932,9278,2918,9279,2898,9281,2879,9286,2855,9296,2839,9307,2823,9323,2813,9340,2805,9363,2803,9384,2804,9389,2806,9410,2813,9428,2824,9447,2839,9462,2860,9475,2867,9384xe" filled="t" fillcolor="#FFFDFC" stroked="f">
              <v:path arrowok="t"/>
              <v:fill/>
            </v:shape>
            <v:shape style="position:absolute;left:2352;top:9189;width:5748;height:365" coordorigin="2352,9189" coordsize="5748,365" path="m2877,9425l2870,9407,2867,9384,2860,9475,2879,9483,2891,9486,2911,9489,2932,9490,2946,9490,2966,9487,2984,9483,2980,9435,2972,9441,2955,9450,2932,9452,2918,9451,2898,9446,2883,9435,2877,9425xe" filled="t" fillcolor="#FFFDFC" stroked="f">
              <v:path arrowok="t"/>
              <v:fill/>
            </v:shape>
            <v:shape style="position:absolute;left:2352;top:9189;width:5748;height:365" coordorigin="2352,9189" coordsize="5748,365" path="m3193,9483l3204,9487,3218,9490,3225,9490,3240,9490,3260,9488,3278,9482,3298,9472,3313,9460,3327,9443,3336,9425,3342,9400,3344,9379,3344,9377,3342,9356,3337,9337,3332,9325,3326,9314,3317,9306,3309,9297,3298,9290,3286,9285,3267,9280,3246,9278,3241,9278,3221,9281,3202,9286,3184,9295,3168,9307,3176,9334,3184,9328,3193,9323,3202,9319,3212,9317,3228,9317,3249,9321,3265,9332,3270,9339,3277,9357,3279,9381,3279,9394,3278,9404,3275,9413,3272,9422,3268,9430,3263,9436,3257,9441,3251,9446,3243,9448,3235,9451,3227,9453,3208,9453,3199,9451,3191,9448,3182,9446,3178,9475,3182,9478,3187,9481,3193,9483xe" filled="t" fillcolor="#FFFDFC" stroked="f">
              <v:path arrowok="t"/>
              <v:fill/>
            </v:shape>
            <v:shape style="position:absolute;left:2352;top:9189;width:5748;height:365" coordorigin="2352,9189" coordsize="5748,365" path="m3175,9441l3168,9434,3168,9342,3176,9334,3168,9307,3168,9189,3105,9189,3105,9487,3151,9487,3154,9486,3159,9484,3162,9478,3164,9464,3168,9468,3173,9471,3178,9475,3182,9446,3175,9441xe" filled="t" fillcolor="#FFFDFC" stroked="f">
              <v:path arrowok="t"/>
              <v:fill/>
            </v:shape>
            <v:shape style="position:absolute;left:2352;top:9189;width:5748;height:365" coordorigin="2352,9189" coordsize="5748,365" path="m3395,9282l3395,9487,3458,9487,3458,9282,3395,9282xe" filled="t" fillcolor="#FFFDFC" stroked="f">
              <v:path arrowok="t"/>
              <v:fill/>
            </v:shape>
            <v:shape style="position:absolute;left:2352;top:9189;width:5748;height:365" coordorigin="2352,9189" coordsize="5748,365" path="m3390,9234l3395,9241,3402,9246,3406,9249,3411,9250,3416,9252,3421,9253,3432,9253,3437,9252,3442,9250,3447,9249,3451,9246,3458,9241,3463,9234,3466,9226,3466,9217,3465,9213,3463,9209,3458,9202,3451,9196,3447,9194,3442,9193,3437,9191,3432,9190,3421,9190,3416,9191,3411,9193,3406,9194,3402,9196,3395,9202,3390,9209,3388,9213,3387,9217,3387,9226,3390,9234xe" filled="t" fillcolor="#FFFDFC" stroked="f">
              <v:path arrowok="t"/>
              <v:fill/>
            </v:shape>
            <v:shape style="position:absolute;left:2352;top:9189;width:5748;height:365" coordorigin="2352,9189" coordsize="5748,365" path="m3521,9189l3521,9487,3584,9487,3584,9189,3521,9189xe" filled="t" fillcolor="#FFFDFC" stroked="f">
              <v:path arrowok="t"/>
              <v:fill/>
            </v:shape>
            <v:shape style="position:absolute;left:2352;top:9189;width:5748;height:365" coordorigin="2352,9189" coordsize="5748,365" path="m3631,9380l3631,9389,3634,9410,3641,9428,3643,9431,3654,9448,3668,9462,3672,9465,3689,9476,3694,9361,3702,9341,3714,9326,3717,9324,3735,9316,3742,9279,3722,9281,3703,9286,3698,9288,3680,9297,3664,9308,3650,9323,3640,9340,3633,9360,3631,9380xe" filled="t" fillcolor="#FFFDFC" stroked="f">
              <v:path arrowok="t"/>
              <v:fill/>
            </v:shape>
            <v:shape style="position:absolute;left:2352;top:9189;width:5748;height:365" coordorigin="2352,9189" coordsize="5748,365" path="m3846,9311l3836,9303,3826,9295,3815,9289,3801,9285,3796,9283,3776,9280,3756,9278,3742,9279,3735,9316,3757,9314,3766,9314,3774,9315,3781,9318,3788,9320,3794,9323,3798,9328,3803,9332,3806,9337,3809,9343,3811,9348,3812,9354,3812,9361,3694,9361,3689,9476,3708,9483,3718,9486,3738,9489,3759,9490,3768,9490,3777,9490,3787,9489,3796,9488,3806,9486,3815,9483,3825,9480,3834,9477,3842,9473,3851,9468,3858,9463,3865,9457,3847,9439,3841,9434,3836,9434,3828,9435,3824,9437,3820,9439,3815,9441,3809,9443,3804,9445,3798,9447,3790,9449,3783,9451,3774,9452,3754,9452,3745,9451,3736,9448,3728,9446,3721,9442,3715,9437,3709,9432,3704,9426,3700,9418,3697,9410,3694,9401,3693,9391,3859,9391,3863,9389,3867,9384,3868,9379,3868,9371,3866,9350,3860,9332,3854,9320,3846,9311xe" filled="t" fillcolor="#FFFDFC" stroked="f">
              <v:path arrowok="t"/>
              <v:fill/>
            </v:shape>
            <v:shape style="position:absolute;left:2352;top:9189;width:5748;height:365" coordorigin="2352,9189" coordsize="5748,365" path="m4183,9247l4186,9254,4188,9260,4190,9266,4193,9272,4195,9277,4197,9281,4242,9378,4125,9378,4108,9416,4259,9416,4286,9475,4291,9481,4298,9486,4303,9487,4362,9487,4218,9197,4149,9197,4170,9282,4172,9277,4174,9272,4176,9266,4179,9260,4181,9254,4183,9247xe" filled="t" fillcolor="#FFFDFC" stroked="f">
              <v:path arrowok="t"/>
              <v:fill/>
            </v:shape>
            <v:shape style="position:absolute;left:2352;top:9189;width:5748;height:365" coordorigin="2352,9189" coordsize="5748,365" path="m4149,9197l4005,9487,4064,9487,4069,9486,4073,9483,4077,9481,4080,9475,4108,9416,4125,9378,4170,9282,4149,9197xe" filled="t" fillcolor="#FFFDFC" stroked="f">
              <v:path arrowok="t"/>
              <v:fill/>
            </v:shape>
            <v:shape style="position:absolute;left:2352;top:9189;width:5748;height:365" coordorigin="2352,9189" coordsize="5748,365" path="m4517,9451l4509,9453,4490,9453,4481,9451,4472,9448,4464,9446,4466,9481,4477,9485,4487,9488,4499,9490,4521,9490,4525,9448,4517,9451xe" filled="t" fillcolor="#FFFDFC" stroked="f">
              <v:path arrowok="t"/>
              <v:fill/>
            </v:shape>
            <v:shape style="position:absolute;left:2352;top:9189;width:5748;height:365" coordorigin="2352,9189" coordsize="5748,365" path="m4805,9451l4797,9453,4778,9453,4769,9451,4760,9448,4752,9446,4754,9481,4765,9485,4775,9488,4787,9490,4809,9490,4813,9448,4805,9451xe" filled="t" fillcolor="#FFFDFC" stroked="f">
              <v:path arrowok="t"/>
              <v:fill/>
            </v:shape>
            <v:shape style="position:absolute;left:2352;top:9189;width:5748;height:365" coordorigin="2352,9189" coordsize="5748,365" path="m5161,9444l5161,9240,5232,9197,5093,9197,5093,9487,5232,9487,5249,9487,5270,9485,5289,9481,5272,9440,5253,9443,5232,9444,5161,9444xe" filled="t" fillcolor="#FFFDFC" stroked="f">
              <v:path arrowok="t"/>
              <v:fill/>
            </v:shape>
            <v:shape style="position:absolute;left:2352;top:9189;width:5748;height:365" coordorigin="2352,9189" coordsize="5748,365" path="m5333,9467l5350,9458,5366,9447,5381,9433,5393,9418,5403,9401,5411,9383,5415,9363,5417,9342,5415,9322,5411,9302,5403,9284,5394,9267,5381,9252,5366,9238,5346,9224,5327,9215,5308,9208,5292,9204,5273,9200,5253,9198,5232,9197,5161,9240,5232,9240,5241,9241,5261,9243,5280,9247,5300,9256,5316,9267,5326,9276,5334,9287,5339,9300,5340,9303,5346,9321,5347,9342,5347,9346,5345,9367,5339,9385,5334,9398,5326,9408,5316,9417,5299,9429,5280,9437,5272,9440,5289,9481,5308,9477,5313,9475,5333,9467xe" filled="t" fillcolor="#FFFDFC" stroked="f">
              <v:path arrowok="t"/>
              <v:fill/>
            </v:shape>
            <v:shape style="position:absolute;left:2352;top:9189;width:5748;height:365" coordorigin="2352,9189" coordsize="5748,365" path="m5450,9380l5451,9389,5454,9410,5460,9428,5462,9431,5473,9448,5487,9462,5491,9465,5508,9476,5514,9361,5521,9341,5533,9326,5537,9324,5554,9316,5561,9279,5541,9281,5523,9286,5518,9288,5499,9297,5483,9308,5469,9323,5459,9340,5452,9360,5450,9380xe" filled="t" fillcolor="#FFFDFC" stroked="f">
              <v:path arrowok="t"/>
              <v:fill/>
            </v:shape>
            <v:shape style="position:absolute;left:2352;top:9189;width:5748;height:365" coordorigin="2352,9189" coordsize="5748,365" path="m5665,9311l5656,9303,5646,9295,5634,9289,5620,9285,5615,9283,5595,9280,5575,9278,5561,9279,5554,9316,5576,9314,5585,9314,5593,9315,5600,9318,5607,9320,5613,9323,5618,9328,5622,9332,5626,9337,5628,9343,5630,9348,5631,9354,5631,9361,5514,9361,5508,9476,5528,9483,5538,9486,5557,9489,5578,9490,5587,9490,5596,9490,5606,9489,5616,9488,5625,9486,5634,9483,5644,9480,5653,9477,5661,9473,5670,9468,5678,9463,5685,9457,5667,9439,5660,9434,5655,9434,5647,9435,5643,9437,5639,9439,5634,9441,5629,9443,5623,9445,5617,9447,5609,9449,5602,9451,5593,9452,5573,9452,5564,9451,5556,9448,5547,9446,5540,9442,5534,9437,5528,9432,5523,9426,5519,9418,5516,9410,5513,9401,5512,9391,5678,9391,5682,9389,5686,9384,5687,9379,5687,9371,5685,9350,5679,9332,5673,9320,5665,9311xe" filled="t" fillcolor="#FFFDFC" stroked="f">
              <v:path arrowok="t"/>
              <v:fill/>
            </v:shape>
            <v:shape style="position:absolute;left:2352;top:9189;width:5748;height:365" coordorigin="2352,9189" coordsize="5748,365" path="m5836,9438l5835,9432,5833,9426,5831,9419,5829,9413,5827,9407,5824,9401,5774,9291,5773,9288,5768,9284,5761,9282,5705,9282,5807,9487,5864,9487,5967,9282,5913,9282,5910,9282,5904,9286,5900,9291,5849,9401,5846,9407,5844,9413,5842,9419,5840,9426,5838,9432,5836,9438xe" filled="t" fillcolor="#FFFDFC" stroked="f">
              <v:path arrowok="t"/>
              <v:fill/>
            </v:shape>
            <v:shape style="position:absolute;left:2352;top:9189;width:5748;height:365" coordorigin="2352,9189" coordsize="5748,365" path="m5985,9380l5986,9389,5989,9410,5995,9428,5997,9431,6008,9448,6022,9462,6027,9465,6043,9476,6049,9361,6056,9341,6069,9326,6072,9324,6089,9316,6096,9279,6076,9281,6058,9286,6053,9288,6034,9297,6019,9308,6004,9323,5994,9340,5988,9360,5985,9380xe" filled="t" fillcolor="#FFFDFC" stroked="f">
              <v:path arrowok="t"/>
              <v:fill/>
            </v:shape>
            <v:shape style="position:absolute;left:2352;top:9189;width:5748;height:365" coordorigin="2352,9189" coordsize="5748,365" path="m6201,9311l6191,9303,6181,9295,6169,9289,6155,9285,6150,9283,6131,9280,6110,9278,6096,9279,6089,9316,6111,9314,6120,9314,6129,9315,6136,9318,6143,9320,6148,9323,6153,9328,6157,9332,6161,9337,6163,9343,6165,9348,6167,9354,6167,9361,6049,9361,6043,9476,6063,9483,6073,9486,6092,9489,6113,9490,6122,9490,6131,9490,6141,9489,6151,9488,6160,9486,6170,9483,6179,9480,6188,9477,6197,9473,6205,9468,6213,9463,6220,9457,6202,9439,6199,9435,6195,9434,6190,9434,6182,9435,6178,9437,6174,9439,6169,9441,6164,9443,6158,9445,6152,9447,6145,9449,6137,9451,6129,9452,6108,9452,6099,9451,6091,9448,6083,9446,6075,9442,6069,9437,6063,9432,6058,9426,6055,9418,6051,9410,6049,9401,6048,9391,6214,9391,6218,9389,6222,9384,6223,9379,6223,9371,6220,9350,6214,9332,6208,9320,6201,9311xe" filled="t" fillcolor="#FFFDFC" stroked="f">
              <v:path arrowok="t"/>
              <v:fill/>
            </v:shape>
            <v:shape style="position:absolute;left:2352;top:9189;width:5748;height:365" coordorigin="2352,9189" coordsize="5748,365" path="m6269,9189l6269,9487,6332,9487,6332,9189,6269,9189xe" filled="t" fillcolor="#FFFDFC" stroked="f">
              <v:path arrowok="t"/>
              <v:fill/>
            </v:shape>
            <v:shape style="position:absolute;left:2352;top:9189;width:5748;height:365" coordorigin="2352,9189" coordsize="5748,365" path="m6446,9384l6447,9369,6452,9349,6462,9334,6470,9327,6487,9319,6510,9316,6523,9317,6543,9323,6558,9334,6565,9343,6571,9362,6574,9384,6573,9400,6568,9420,6558,9435,6563,9483,6587,9472,6603,9462,6619,9445,6629,9428,6636,9405,6638,9384,6638,9379,6635,9359,6629,9340,6617,9321,6603,9307,6582,9294,6563,9286,6551,9283,6531,9279,6510,9278,6496,9279,6476,9281,6457,9286,6433,9296,6417,9307,6401,9323,6391,9340,6384,9363,6382,9384,6382,9389,6385,9410,6391,9428,6403,9447,6417,9462,6438,9475,6446,9384xe" filled="t" fillcolor="#FFFDFC" stroked="f">
              <v:path arrowok="t"/>
              <v:fill/>
            </v:shape>
            <v:shape style="position:absolute;left:2352;top:9189;width:5748;height:365" coordorigin="2352,9189" coordsize="5748,365" path="m6455,9425l6448,9407,6446,9384,6438,9475,6457,9483,6470,9486,6489,9489,6510,9490,6524,9490,6544,9487,6563,9483,6558,9435,6551,9441,6533,9450,6510,9452,6496,9451,6476,9446,6462,9435,6455,9425xe" filled="t" fillcolor="#FFFDFC" stroked="f">
              <v:path arrowok="t"/>
              <v:fill/>
            </v:shape>
            <v:shape style="position:absolute;left:2352;top:9189;width:5748;height:365" coordorigin="2352,9189" coordsize="5748,365" path="m6814,9451l6806,9453,6786,9453,6777,9451,6769,9448,6761,9446,6763,9481,6773,9485,6784,9488,6796,9490,6818,9490,6822,9448,6814,9451xe" filled="t" fillcolor="#FFFDFC" stroked="f">
              <v:path arrowok="t"/>
              <v:fill/>
            </v:shape>
            <v:shape style="position:absolute;left:2352;top:9189;width:5748;height:365" coordorigin="2352,9189" coordsize="5748,365" path="m7191,9290l7184,9294,7178,9299,7172,9304,7167,9310,7163,9317,7158,9305,7150,9296,7140,9289,7138,9288,7121,9281,7099,9278,7092,9278,7085,9279,7078,9280,7072,9282,7065,9284,7060,9286,7054,9289,7049,9291,7044,9295,7039,9298,7034,9302,7030,9306,7026,9291,7023,9285,7018,9282,6972,9282,6972,9487,7034,9487,7034,9337,7041,9331,7048,9326,7056,9322,7064,9319,7072,9317,7095,9317,7105,9320,7112,9326,7119,9333,7122,9343,7122,9487,7185,9487,7185,9350,7186,9344,7189,9339,7191,9334,7198,9327,7207,9321,7213,9319,7224,9317,7244,9317,7255,9320,7262,9327,7269,9333,7273,9343,7273,9487,7335,9487,7335,9344,7333,9333,7330,9323,7326,9314,7320,9306,7312,9299,7305,9292,7295,9287,7284,9284,7273,9280,7260,9278,7238,9278,7230,9279,7221,9281,7213,9282,7206,9284,7198,9287,7191,9290xe" filled="t" fillcolor="#FFFDFC" stroked="f">
              <v:path arrowok="t"/>
              <v:fill/>
            </v:shape>
            <v:shape style="position:absolute;left:2352;top:9189;width:5748;height:365" coordorigin="2352,9189" coordsize="5748,365" path="m7377,9380l7378,9389,7381,9410,7387,9428,7389,9431,7400,9448,7414,9462,7419,9465,7435,9476,7441,9361,7448,9341,7461,9326,7464,9324,7481,9316,7488,9279,7468,9281,7450,9286,7445,9288,7426,9297,7411,9308,7396,9323,7386,9340,7380,9360,7377,9380xe" filled="t" fillcolor="#FFFDFC" stroked="f">
              <v:path arrowok="t"/>
              <v:fill/>
            </v:shape>
            <v:shape style="position:absolute;left:2352;top:9189;width:5748;height:365" coordorigin="2352,9189" coordsize="5748,365" path="m7593,9311l7583,9303,7573,9295,7561,9289,7547,9285,7542,9283,7523,9280,7502,9278,7488,9279,7481,9316,7503,9314,7512,9314,7521,9315,7528,9318,7535,9320,7540,9323,7545,9328,7549,9332,7553,9337,7555,9343,7557,9348,7559,9354,7559,9361,7441,9361,7435,9476,7455,9483,7465,9486,7484,9489,7505,9490,7514,9490,7523,9490,7533,9489,7543,9488,7552,9486,7562,9483,7571,9480,7580,9477,7589,9473,7597,9468,7605,9463,7612,9457,7594,9439,7587,9434,7582,9434,7574,9435,7570,9437,7566,9439,7561,9441,7556,9443,7550,9445,7544,9447,7537,9449,7529,9451,7521,9452,7500,9452,7491,9451,7483,9448,7475,9446,7467,9442,7461,9437,7455,9432,7450,9426,7447,9418,7443,9410,7441,9401,7440,9391,7606,9391,7610,9389,7614,9384,7615,9379,7615,9371,7612,9350,7606,9332,7600,9320,7593,9311xe" filled="t" fillcolor="#FFFDFC" stroked="f">
              <v:path arrowok="t"/>
              <v:fill/>
            </v:shape>
            <v:shape style="position:absolute;left:3427;top:9282;width:0;height:206" coordorigin="3427,9282" coordsize="0,206" path="m3427,9282l3427,9487e" filled="f" stroked="t" strokeweight="3.23pt" strokecolor="#FFFDFC">
              <v:path arrowok="t"/>
            </v:shape>
            <v:shape style="position:absolute;left:3552;top:9189;width:0;height:298" coordorigin="3552,9189" coordsize="0,298" path="m3552,9189l3552,9487e" filled="f" stroked="t" strokeweight="3.22pt" strokecolor="#FFFDFC">
              <v:path arrowok="t"/>
            </v:shape>
            <v:shape style="position:absolute;left:6300;top:9189;width:0;height:298" coordorigin="6300,9189" coordsize="0,298" path="m6300,9189l6300,9487e" filled="f" stroked="t" strokeweight="3.22pt" strokecolor="#FFFDFC">
              <v:path arrowok="t"/>
            </v:shape>
            <v:shape style="position:absolute;left:8815;top:9281;width:144;height:207" coordorigin="8815,9281" coordsize="144,207" path="m8863,9352l8867,9346,8871,9340,8875,9335,8879,9330,8884,9327,8889,9323,8895,9320,8901,9318,8907,9317,8915,9316,8928,9316,8933,9316,8938,9317,8943,9318,8946,9318,8952,9318,8956,9313,8959,9286,8955,9284,8951,9283,8946,9282,8941,9281,8936,9281,8925,9281,8905,9284,8887,9292,8884,9295,8870,9308,8857,9325,8854,9294,8851,9286,8845,9284,8815,9284,8815,9487,8860,9487,8860,9359,8863,9352xe" filled="t" fillcolor="#FFFDFC" stroked="f">
              <v:path arrowok="t"/>
              <v:fill/>
            </v:shape>
            <v:shape style="position:absolute;left:8975;top:9218;width:165;height:272" coordorigin="8975,9218" coordsize="165,272" path="m9104,9459l9097,9461,9093,9461,9080,9461,9073,9459,9068,9455,9063,9451,9060,9444,9060,9314,9134,9314,9134,9288,9060,9288,9060,9218,9035,9218,9031,9220,9027,9225,9017,9288,8975,9292,8975,9309,8979,9313,8984,9314,9015,9314,9015,9441,9020,9462,9032,9477,9038,9481,9056,9488,9078,9490,9090,9490,9101,9489,9112,9485,9123,9482,9132,9478,9140,9472,9127,9455,9125,9453,9119,9452,9114,9454,9109,9456,9104,9459xe" filled="t" fillcolor="#FFFDFC" stroked="f">
              <v:path arrowok="t"/>
              <v:fill/>
            </v:shape>
            <v:shape style="position:absolute;left:9342;top:9200;width:0;height:287" coordorigin="9342,9200" coordsize="0,287" path="m9342,9200l9342,9487e" filled="f" stroked="t" strokeweight="2.55pt" strokecolor="#FFFDFC">
              <v:path arrowok="t"/>
            </v:shape>
            <v:shape style="position:absolute;left:8271;top:9200;width:242;height:287" coordorigin="8271,9200" coordsize="242,287" path="m8404,9347l8392,9349,8320,9349,8320,9231,8386,9231,8409,9233,8428,9238,8443,9246,8449,9252,8460,9268,8464,9289,8464,9298,8462,9306,8458,9313,8455,9321,8462,9364,8478,9354,8489,9346,8498,9337,8504,9326,8510,9315,8513,9302,8513,9276,8510,9263,8504,9252,8499,9241,8491,9232,8480,9224,8458,9213,8438,9206,8420,9203,8400,9201,8378,9200,8271,9200,8271,9487,8320,9487,8320,9380,8378,9380,8398,9379,8418,9377,8415,9345,8404,9347xe" filled="t" fillcolor="#FFFDFC" stroked="f">
              <v:path arrowok="t"/>
              <v:fill/>
            </v:shape>
            <v:shape style="position:absolute;left:8415;top:9321;width:47;height:56" coordorigin="8415,9321" coordsize="47,56" path="m8435,9337l8425,9342,8415,9345,8418,9377,8436,9373,8442,9371,8462,9364,8455,9321,8449,9327,8442,9332,8435,9337xe" filled="t" fillcolor="#FFFDFC" stroked="f">
              <v:path arrowok="t"/>
              <v:fill/>
            </v:shape>
            <v:shape style="position:absolute;left:8546;top:9281;width:202;height:210" coordorigin="8546,9281" coordsize="202,210" path="m8748,9487l8748,9346,8746,9336,8742,9326,8738,9317,8732,9309,8725,9302,8717,9295,8708,9290,8697,9286,8686,9282,8673,9281,8659,9281,8643,9281,8623,9284,8604,9289,8593,9293,8576,9302,8559,9313,8567,9324,8572,9329,8584,9331,8592,9328,8596,9325,8601,9323,8606,9320,8611,9317,8618,9315,8625,9313,8633,9311,8642,9309,8670,9309,8682,9313,8691,9322,8700,9330,8704,9342,8704,9373,8688,9374,8667,9375,8647,9377,8630,9379,8618,9382,8598,9387,8581,9394,8569,9399,8560,9406,8554,9413,8549,9421,8546,9428,8546,9446,8548,9454,8552,9460,8555,9467,8561,9473,8567,9477,8574,9482,8581,9485,8590,9487,8599,9489,8601,9458,8595,9453,8590,9445,8589,9440,8589,9429,8591,9424,8595,9420,8600,9415,8606,9411,8615,9408,8624,9405,8636,9402,8651,9400,8662,9398,8682,9397,8704,9396,8704,9438,8699,9442,8694,9446,8688,9449,8683,9453,8677,9456,8672,9458,8666,9460,8660,9462,8653,9463,8647,9465,8639,9465,8625,9465,8620,9465,8615,9464,8610,9463,8605,9461,8608,9490,8628,9490,8637,9490,8645,9488,8653,9487,8660,9485,8667,9482,8674,9480,8681,9476,8687,9473,8694,9469,8700,9464,8707,9460,8712,9479,8714,9482,8718,9485,8723,9487,8748,9487xe" filled="t" fillcolor="#FFFDFC" stroked="f">
              <v:path arrowok="t"/>
              <v:fill/>
            </v:shape>
            <v:shape style="position:absolute;left:8599;top:9458;width:9;height:32" coordorigin="8599,9458" coordsize="9,32" path="m8601,9458l8599,9489,8608,9490,8605,9461,8601,9458xe" filled="t" fillcolor="#FFFDFC" stroked="f">
              <v:path arrowok="t"/>
              <v:fill/>
            </v:shape>
            <v:shape type="#_x0000_t75" style="position:absolute;left:7334;top:9415;width:178;height:456">
              <v:imagedata o:title="" r:id="rId7"/>
            </v:shape>
            <v:shape type="#_x0000_t75" style="position:absolute;left:3615;top:11565;width:4890;height:4890">
              <v:imagedata o:title="" r:id="rId8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29" w:lineRule="auto" w:line="254"/>
        <w:ind w:left="1440" w:right="1573"/>
      </w:pP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Third</w:t>
      </w:r>
      <w:r>
        <w:rPr>
          <w:rFonts w:cs="Times New Roman" w:hAnsi="Times New Roman" w:eastAsia="Times New Roman" w:ascii="Times New Roman"/>
          <w:color w:val="2D74B5"/>
          <w:spacing w:val="53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Pa</w:t>
      </w:r>
      <w:r>
        <w:rPr>
          <w:rFonts w:cs="Times New Roman" w:hAnsi="Times New Roman" w:eastAsia="Times New Roman" w:ascii="Times New Roman"/>
          <w:color w:val="2D74B5"/>
          <w:spacing w:val="1"/>
          <w:w w:val="100"/>
          <w:sz w:val="56"/>
          <w:szCs w:val="56"/>
        </w:rPr>
        <w:t>r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ty</w:t>
      </w:r>
      <w:r>
        <w:rPr>
          <w:rFonts w:cs="Times New Roman" w:hAnsi="Times New Roman" w:eastAsia="Times New Roman" w:ascii="Times New Roman"/>
          <w:color w:val="2D74B5"/>
          <w:spacing w:val="123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1"/>
          <w:w w:val="100"/>
          <w:sz w:val="56"/>
          <w:szCs w:val="56"/>
        </w:rPr>
        <w:t>T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ools</w:t>
      </w:r>
      <w:r>
        <w:rPr>
          <w:rFonts w:cs="Times New Roman" w:hAnsi="Times New Roman" w:eastAsia="Times New Roman" w:ascii="Times New Roman"/>
          <w:color w:val="2D74B5"/>
          <w:spacing w:val="64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Us</w:t>
      </w:r>
      <w:r>
        <w:rPr>
          <w:rFonts w:cs="Times New Roman" w:hAnsi="Times New Roman" w:eastAsia="Times New Roman" w:ascii="Times New Roman"/>
          <w:color w:val="2D74B5"/>
          <w:spacing w:val="2"/>
          <w:w w:val="100"/>
          <w:sz w:val="56"/>
          <w:szCs w:val="56"/>
        </w:rPr>
        <w:t>e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d</w:t>
      </w:r>
      <w:r>
        <w:rPr>
          <w:rFonts w:cs="Times New Roman" w:hAnsi="Times New Roman" w:eastAsia="Times New Roman" w:ascii="Times New Roman"/>
          <w:color w:val="2D74B5"/>
          <w:spacing w:val="115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n</w:t>
      </w:r>
      <w:r>
        <w:rPr>
          <w:rFonts w:cs="Times New Roman" w:hAnsi="Times New Roman" w:eastAsia="Times New Roman" w:ascii="Times New Roman"/>
          <w:color w:val="2D74B5"/>
          <w:spacing w:val="34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2"/>
          <w:w w:val="100"/>
          <w:sz w:val="56"/>
          <w:szCs w:val="56"/>
        </w:rPr>
        <w:t>D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ev</w:t>
      </w:r>
      <w:r>
        <w:rPr>
          <w:rFonts w:cs="Times New Roman" w:hAnsi="Times New Roman" w:eastAsia="Times New Roman" w:ascii="Times New Roman"/>
          <w:color w:val="2D74B5"/>
          <w:spacing w:val="87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While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4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color w:val="000000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32"/>
          <w:szCs w:val="32"/>
        </w:rPr>
        <w:t>Deve</w:t>
      </w:r>
      <w:r>
        <w:rPr>
          <w:rFonts w:cs="Times New Roman" w:hAnsi="Times New Roman" w:eastAsia="Times New Roman" w:ascii="Times New Roman"/>
          <w:color w:val="000000"/>
          <w:spacing w:val="1"/>
          <w:w w:val="11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color w:val="000000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color w:val="000000"/>
          <w:spacing w:val="3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color w:val="000000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color w:val="000000"/>
          <w:spacing w:val="-6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ls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color w:val="000000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Free</w:t>
      </w:r>
      <w:r>
        <w:rPr>
          <w:rFonts w:cs="Times New Roman" w:hAnsi="Times New Roman" w:eastAsia="Times New Roman" w:ascii="Times New Roman"/>
          <w:color w:val="000000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color w:val="000000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e,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color w:val="000000"/>
          <w:spacing w:val="-2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32"/>
          <w:szCs w:val="32"/>
        </w:rPr>
        <w:t>fe</w:t>
      </w:r>
      <w:r>
        <w:rPr>
          <w:rFonts w:cs="Times New Roman" w:hAnsi="Times New Roman" w:eastAsia="Times New Roman" w:ascii="Times New Roman"/>
          <w:color w:val="000000"/>
          <w:spacing w:val="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color w:val="000000"/>
          <w:spacing w:val="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color w:val="000000"/>
          <w:spacing w:val="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color w:val="000000"/>
          <w:spacing w:val="1"/>
          <w:w w:val="10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32"/>
          <w:szCs w:val="32"/>
        </w:rPr>
        <w:t>ls</w:t>
      </w:r>
      <w:r>
        <w:rPr>
          <w:rFonts w:cs="Times New Roman" w:hAnsi="Times New Roman" w:eastAsia="Times New Roman" w:ascii="Times New Roman"/>
          <w:color w:val="000000"/>
          <w:spacing w:val="-2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32"/>
          <w:szCs w:val="32"/>
        </w:rPr>
        <w:t>use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color w:val="000000"/>
          <w:spacing w:val="2"/>
          <w:w w:val="11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color w:val="000000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color w:val="000000"/>
          <w:spacing w:val="4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color w:val="000000"/>
          <w:spacing w:val="-1"/>
          <w:w w:val="11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32"/>
          <w:szCs w:val="32"/>
        </w:rPr>
        <w:t>pa</w:t>
      </w:r>
      <w:r>
        <w:rPr>
          <w:rFonts w:cs="Times New Roman" w:hAnsi="Times New Roman" w:eastAsia="Times New Roman" w:ascii="Times New Roman"/>
          <w:color w:val="000000"/>
          <w:spacing w:val="2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32"/>
          <w:szCs w:val="32"/>
        </w:rPr>
        <w:t>ty</w:t>
      </w:r>
      <w:r>
        <w:rPr>
          <w:rFonts w:cs="Times New Roman" w:hAnsi="Times New Roman" w:eastAsia="Times New Roman" w:ascii="Times New Roman"/>
          <w:color w:val="000000"/>
          <w:spacing w:val="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ls</w:t>
      </w:r>
      <w:r>
        <w:rPr>
          <w:rFonts w:cs="Times New Roman" w:hAnsi="Times New Roman" w:eastAsia="Times New Roman" w:ascii="Times New Roman"/>
          <w:color w:val="000000"/>
          <w:spacing w:val="6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color w:val="000000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color w:val="000000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color w:val="000000"/>
          <w:spacing w:val="-3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000000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est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lity</w:t>
      </w:r>
      <w:r>
        <w:rPr>
          <w:rFonts w:cs="Times New Roman" w:hAnsi="Times New Roman" w:eastAsia="Times New Roman" w:ascii="Times New Roman"/>
          <w:color w:val="000000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im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ges,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1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color w:val="000000"/>
          <w:spacing w:val="-1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color w:val="000000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fi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32"/>
          <w:szCs w:val="32"/>
        </w:rPr>
        <w:t>ecu</w:t>
      </w:r>
      <w:r>
        <w:rPr>
          <w:rFonts w:cs="Times New Roman" w:hAnsi="Times New Roman" w:eastAsia="Times New Roman" w:ascii="Times New Roman"/>
          <w:color w:val="000000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color w:val="000000"/>
          <w:spacing w:val="-5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1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color w:val="000000"/>
          <w:spacing w:val="2"/>
          <w:w w:val="11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color w:val="000000"/>
          <w:spacing w:val="7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color w:val="000000"/>
          <w:spacing w:val="-1"/>
          <w:w w:val="11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color w:val="000000"/>
          <w:spacing w:val="2"/>
          <w:w w:val="11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color w:val="000000"/>
          <w:spacing w:val="-4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color w:val="000000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color w:val="000000"/>
          <w:spacing w:val="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32"/>
          <w:szCs w:val="32"/>
        </w:rPr>
        <w:t>ls</w:t>
      </w:r>
      <w:r>
        <w:rPr>
          <w:rFonts w:cs="Times New Roman" w:hAnsi="Times New Roman" w:eastAsia="Times New Roman" w:ascii="Times New Roman"/>
          <w:color w:val="000000"/>
          <w:spacing w:val="-1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32"/>
          <w:szCs w:val="32"/>
        </w:rPr>
        <w:t>age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32"/>
          <w:szCs w:val="32"/>
        </w:rPr>
        <w:t>eve</w:t>
      </w:r>
      <w:r>
        <w:rPr>
          <w:rFonts w:cs="Times New Roman" w:hAnsi="Times New Roman" w:eastAsia="Times New Roman" w:ascii="Times New Roman"/>
          <w:color w:val="000000"/>
          <w:spacing w:val="1"/>
          <w:w w:val="108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color w:val="000000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color w:val="000000"/>
          <w:spacing w:val="3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color w:val="000000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14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color w:val="000000"/>
          <w:spacing w:val="3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50"/>
        <w:ind w:left="1440" w:right="1385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For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Bra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g,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aphi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&amp;</w:t>
      </w:r>
      <w:r>
        <w:rPr>
          <w:rFonts w:cs="Times New Roman" w:hAnsi="Times New Roman" w:eastAsia="Times New Roman" w:ascii="Times New Roman"/>
          <w:spacing w:val="-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esign</w:t>
      </w:r>
      <w:r>
        <w:rPr>
          <w:rFonts w:cs="Times New Roman" w:hAnsi="Times New Roman" w:eastAsia="Times New Roman" w:ascii="Times New Roman"/>
          <w:spacing w:val="6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ls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akin</w:t>
      </w:r>
      <w:r>
        <w:rPr>
          <w:rFonts w:cs="Times New Roman" w:hAnsi="Times New Roman" w:eastAsia="Times New Roman" w:ascii="Times New Roman"/>
          <w:spacing w:val="2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6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great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6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for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eating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ee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50"/>
        <w:ind w:left="1440" w:right="1531"/>
      </w:pP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b/>
          <w:spacing w:val="-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b/>
          <w:spacing w:val="-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ion</w:t>
      </w:r>
      <w:r>
        <w:rPr>
          <w:rFonts w:cs="Times New Roman" w:hAnsi="Times New Roman" w:eastAsia="Times New Roman" w:ascii="Times New Roman"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-9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gh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"/>
          <w:w w:val="114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avo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ak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copies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nch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ff</w:t>
      </w:r>
      <w:r>
        <w:rPr>
          <w:rFonts w:cs="Times New Roman" w:hAnsi="Times New Roman" w:eastAsia="Times New Roman" w:ascii="Times New Roman"/>
          <w:spacing w:val="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27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ir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ns,</w:t>
      </w:r>
      <w:r>
        <w:rPr>
          <w:rFonts w:cs="Times New Roman" w:hAnsi="Times New Roman" w:eastAsia="Times New Roman" w:ascii="Times New Roman"/>
          <w:spacing w:val="-6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sec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Git</w:t>
      </w:r>
      <w:r>
        <w:rPr>
          <w:rFonts w:cs="Times New Roman" w:hAnsi="Times New Roman" w:eastAsia="Times New Roman" w:ascii="Times New Roman"/>
          <w:spacing w:val="1"/>
          <w:w w:val="10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nvi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5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40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ate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50"/>
        <w:ind w:left="1440" w:right="1452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Scrumw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agi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8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De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el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pme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2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7"/>
          <w:w w:val="104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el.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it,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7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tuto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ting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wee</w:t>
      </w:r>
      <w:r>
        <w:rPr>
          <w:rFonts w:cs="Times New Roman" w:hAnsi="Times New Roman" w:eastAsia="Times New Roman" w:ascii="Times New Roman"/>
          <w:spacing w:val="8"/>
          <w:w w:val="109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ek</w:t>
      </w:r>
      <w:r>
        <w:rPr>
          <w:rFonts w:cs="Times New Roman" w:hAnsi="Times New Roman" w:eastAsia="Times New Roman" w:ascii="Times New Roman"/>
          <w:spacing w:val="16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Sprints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ure</w:t>
      </w:r>
      <w:r>
        <w:rPr>
          <w:rFonts w:cs="Times New Roman" w:hAnsi="Times New Roman" w:eastAsia="Times New Roman" w:ascii="Times New Roman"/>
          <w:spacing w:val="-8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3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1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6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29"/>
          <w:w w:val="11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7"/>
          <w:w w:val="11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plet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your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li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5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ave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met.</w:t>
      </w:r>
      <w:r>
        <w:rPr>
          <w:rFonts w:cs="Times New Roman" w:hAnsi="Times New Roman" w:eastAsia="Times New Roman" w:ascii="Times New Roman"/>
          <w:spacing w:val="6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good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ea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get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these</w:t>
      </w:r>
      <w:r>
        <w:rPr>
          <w:rFonts w:cs="Times New Roman" w:hAnsi="Times New Roman" w:eastAsia="Times New Roman" w:ascii="Times New Roman"/>
          <w:spacing w:val="-11"/>
          <w:w w:val="11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ls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yers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-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check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5"/>
          <w:w w:val="103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ess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96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50"/>
        <w:ind w:left="1440" w:right="1465"/>
        <w:sectPr>
          <w:pgMar w:footer="2077" w:header="0" w:top="1440" w:bottom="280" w:left="0" w:right="0"/>
          <w:footerReference w:type="default" r:id="rId9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e,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signifi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ant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purchase</w:t>
      </w:r>
      <w:r>
        <w:rPr>
          <w:rFonts w:cs="Times New Roman" w:hAnsi="Times New Roman" w:eastAsia="Times New Roman" w:ascii="Times New Roman"/>
          <w:spacing w:val="-5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tes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for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each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team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emb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5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inde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evi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ay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lso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up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36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achi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used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eve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3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ess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4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"/>
          <w:w w:val="10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pl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4"/>
          <w:w w:val="10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4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6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re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ui</w:t>
      </w:r>
      <w:r>
        <w:rPr>
          <w:rFonts w:cs="Times New Roman" w:hAnsi="Times New Roman" w:eastAsia="Times New Roman" w:ascii="Times New Roman"/>
          <w:spacing w:val="-1"/>
          <w:w w:val="10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nts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ef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7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36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ls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-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usin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spacing w:before="29"/>
        <w:ind w:left="1440"/>
      </w:pP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Keeping</w:t>
      </w:r>
      <w:r>
        <w:rPr>
          <w:rFonts w:cs="Times New Roman" w:hAnsi="Times New Roman" w:eastAsia="Times New Roman" w:ascii="Times New Roman"/>
          <w:color w:val="2D74B5"/>
          <w:spacing w:val="118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1"/>
          <w:w w:val="100"/>
          <w:sz w:val="56"/>
          <w:szCs w:val="56"/>
        </w:rPr>
        <w:t>y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our</w:t>
      </w:r>
      <w:r>
        <w:rPr>
          <w:rFonts w:cs="Times New Roman" w:hAnsi="Times New Roman" w:eastAsia="Times New Roman" w:ascii="Times New Roman"/>
          <w:color w:val="2D74B5"/>
          <w:spacing w:val="91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9"/>
          <w:sz w:val="56"/>
          <w:szCs w:val="56"/>
        </w:rPr>
        <w:t>Users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6"/>
          <w:szCs w:val="5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 w:lineRule="auto" w:line="250"/>
        <w:ind w:left="1440" w:right="1462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14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eate</w:t>
      </w:r>
      <w:r>
        <w:rPr>
          <w:rFonts w:cs="Times New Roman" w:hAnsi="Times New Roman" w:eastAsia="Times New Roman" w:ascii="Times New Roman"/>
          <w:spacing w:val="-3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nsi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8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amount</w:t>
      </w:r>
      <w:r>
        <w:rPr>
          <w:rFonts w:cs="Times New Roman" w:hAnsi="Times New Roman" w:eastAsia="Times New Roman" w:ascii="Times New Roman"/>
          <w:spacing w:val="-5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ev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era</w:t>
      </w:r>
      <w:r>
        <w:rPr>
          <w:rFonts w:cs="Times New Roman" w:hAnsi="Times New Roman" w:eastAsia="Times New Roman" w:ascii="Times New Roman"/>
          <w:spacing w:val="1"/>
          <w:w w:val="11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eng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eg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50"/>
        <w:ind w:left="1440" w:right="1595"/>
      </w:pP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pen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7"/>
          <w:w w:val="11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ta</w:t>
      </w:r>
      <w:r>
        <w:rPr>
          <w:rFonts w:cs="Times New Roman" w:hAnsi="Times New Roman" w:eastAsia="Times New Roman" w:ascii="Times New Roman"/>
          <w:spacing w:val="1"/>
          <w:w w:val="11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get</w:t>
      </w:r>
      <w:r>
        <w:rPr>
          <w:rFonts w:cs="Times New Roman" w:hAnsi="Times New Roman" w:eastAsia="Times New Roman" w:ascii="Times New Roman"/>
          <w:spacing w:val="-18"/>
          <w:w w:val="11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8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3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4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eate</w:t>
      </w:r>
      <w:r>
        <w:rPr>
          <w:rFonts w:cs="Times New Roman" w:hAnsi="Times New Roman" w:eastAsia="Times New Roman" w:ascii="Times New Roman"/>
          <w:spacing w:val="-3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like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est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User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op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3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em.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use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ag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findi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6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-5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6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1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1"/>
          <w:w w:val="11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or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1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atu</w:t>
      </w:r>
      <w:r>
        <w:rPr>
          <w:rFonts w:cs="Times New Roman" w:hAnsi="Times New Roman" w:eastAsia="Times New Roman" w:ascii="Times New Roman"/>
          <w:spacing w:val="-1"/>
          <w:w w:val="115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8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2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-3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bug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ate</w:t>
      </w:r>
      <w:r>
        <w:rPr>
          <w:rFonts w:cs="Times New Roman" w:hAnsi="Times New Roman" w:eastAsia="Times New Roman" w:ascii="Times New Roman"/>
          <w:spacing w:val="-5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feature</w:t>
      </w:r>
      <w:r>
        <w:rPr>
          <w:rFonts w:cs="Times New Roman" w:hAnsi="Times New Roman" w:eastAsia="Times New Roman" w:ascii="Times New Roman"/>
          <w:spacing w:val="-19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2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like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32"/>
          <w:szCs w:val="32"/>
        </w:rPr>
        <w:t>j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32"/>
          <w:szCs w:val="32"/>
        </w:rPr>
        <w:t>y.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User</w:t>
      </w:r>
      <w:r>
        <w:rPr>
          <w:rFonts w:cs="Times New Roman" w:hAnsi="Times New Roman" w:eastAsia="Times New Roman" w:ascii="Times New Roman"/>
          <w:b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82"/>
          <w:sz w:val="32"/>
          <w:szCs w:val="32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94"/>
          <w:sz w:val="32"/>
          <w:szCs w:val="32"/>
        </w:rPr>
        <w:t>UX)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 w:lineRule="auto" w:line="250"/>
        <w:ind w:left="1440" w:right="1619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5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5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eate</w:t>
      </w:r>
      <w:r>
        <w:rPr>
          <w:rFonts w:cs="Times New Roman" w:hAnsi="Times New Roman" w:eastAsia="Times New Roman" w:ascii="Times New Roman"/>
          <w:spacing w:val="-12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these</w:t>
      </w:r>
      <w:r>
        <w:rPr>
          <w:rFonts w:cs="Times New Roman" w:hAnsi="Times New Roman" w:eastAsia="Times New Roman" w:ascii="Times New Roman"/>
          <w:spacing w:val="-3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9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9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3"/>
          <w:w w:val="9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3"/>
          <w:w w:val="9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ers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ill</w:t>
      </w:r>
      <w:r>
        <w:rPr>
          <w:rFonts w:cs="Times New Roman" w:hAnsi="Times New Roman" w:eastAsia="Times New Roman" w:ascii="Times New Roman"/>
          <w:spacing w:val="-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3"/>
          <w:w w:val="10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Fi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"/>
          <w:w w:val="10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xp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ienc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6"/>
          <w:w w:val="10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ugh</w:t>
      </w:r>
      <w:r>
        <w:rPr>
          <w:rFonts w:cs="Times New Roman" w:hAnsi="Times New Roman" w:eastAsia="Times New Roman" w:ascii="Times New Roman"/>
          <w:spacing w:val="-4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ti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nal</w:t>
      </w:r>
      <w:r>
        <w:rPr>
          <w:rFonts w:cs="Times New Roman" w:hAnsi="Times New Roman" w:eastAsia="Times New Roman" w:ascii="Times New Roman"/>
          <w:spacing w:val="8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no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pri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es.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2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have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8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hases,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go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ay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lp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20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2"/>
          <w:w w:val="114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ta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30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Push</w:t>
      </w:r>
      <w:r>
        <w:rPr>
          <w:rFonts w:cs="Times New Roman" w:hAnsi="Times New Roman" w:eastAsia="Times New Roman" w:ascii="Times New Roman"/>
          <w:b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6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1"/>
          <w:sz w:val="32"/>
          <w:szCs w:val="32"/>
        </w:rPr>
        <w:t>ic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6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 w:lineRule="auto" w:line="250"/>
        <w:ind w:left="1440" w:right="1479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has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lways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se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4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ay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8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8"/>
          <w:w w:val="8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ake</w:t>
      </w:r>
      <w:r>
        <w:rPr>
          <w:rFonts w:cs="Times New Roman" w:hAnsi="Times New Roman" w:eastAsia="Times New Roman" w:ascii="Times New Roman"/>
          <w:spacing w:val="6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up</w:t>
      </w:r>
      <w:r>
        <w:rPr>
          <w:rFonts w:cs="Times New Roman" w:hAnsi="Times New Roman" w:eastAsia="Times New Roman" w:ascii="Times New Roman"/>
          <w:spacing w:val="3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-7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8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ave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3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2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has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ete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6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ush</w:t>
      </w:r>
      <w:r>
        <w:rPr>
          <w:rFonts w:cs="Times New Roman" w:hAnsi="Times New Roman" w:eastAsia="Times New Roman" w:ascii="Times New Roman"/>
          <w:spacing w:val="6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ti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ations</w:t>
      </w:r>
      <w:r>
        <w:rPr>
          <w:rFonts w:cs="Times New Roman" w:hAnsi="Times New Roman" w:eastAsia="Times New Roman" w:ascii="Times New Roman"/>
          <w:spacing w:val="3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llow</w:t>
      </w:r>
      <w:r>
        <w:rPr>
          <w:rFonts w:cs="Times New Roman" w:hAnsi="Times New Roman" w:eastAsia="Times New Roman" w:ascii="Times New Roman"/>
          <w:spacing w:val="2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-12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-5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Event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Spe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ial</w:t>
      </w:r>
      <w:r>
        <w:rPr>
          <w:rFonts w:cs="Times New Roman" w:hAnsi="Times New Roman" w:eastAsia="Times New Roman" w:ascii="Times New Roman"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lp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9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96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8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nte</w:t>
      </w:r>
      <w:r>
        <w:rPr>
          <w:rFonts w:cs="Times New Roman" w:hAnsi="Times New Roman" w:eastAsia="Times New Roman" w:ascii="Times New Roman"/>
          <w:spacing w:val="1"/>
          <w:w w:val="11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nth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2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7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1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b/>
          <w:spacing w:val="2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9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86"/>
          <w:sz w:val="32"/>
          <w:szCs w:val="32"/>
        </w:rPr>
        <w:t>&amp;</w:t>
      </w:r>
      <w:r>
        <w:rPr>
          <w:rFonts w:cs="Times New Roman" w:hAnsi="Times New Roman" w:eastAsia="Times New Roman" w:ascii="Times New Roman"/>
          <w:b/>
          <w:spacing w:val="7"/>
          <w:w w:val="8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5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iz</w:t>
      </w:r>
      <w:r>
        <w:rPr>
          <w:rFonts w:cs="Times New Roman" w:hAnsi="Times New Roman" w:eastAsia="Times New Roman" w:ascii="Times New Roman"/>
          <w:b/>
          <w:spacing w:val="4"/>
          <w:w w:val="9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4"/>
          <w:sz w:val="32"/>
          <w:szCs w:val="32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 w:lineRule="auto" w:line="250"/>
        <w:ind w:left="1440" w:right="1667"/>
        <w:sectPr>
          <w:pgMar w:header="0" w:footer="2077" w:top="1440" w:bottom="280" w:left="0" w:right="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7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8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ants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per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trying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hro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gh</w:t>
      </w:r>
      <w:r>
        <w:rPr>
          <w:rFonts w:cs="Times New Roman" w:hAnsi="Times New Roman" w:eastAsia="Times New Roman" w:ascii="Times New Roman"/>
          <w:spacing w:val="-3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gu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3"/>
          <w:w w:val="113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ates</w:t>
      </w:r>
      <w:r>
        <w:rPr>
          <w:rFonts w:cs="Times New Roman" w:hAnsi="Times New Roman" w:eastAsia="Times New Roman" w:ascii="Times New Roman"/>
          <w:spacing w:val="-3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ti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et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ited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-3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ha</w:t>
      </w:r>
      <w:r>
        <w:rPr>
          <w:rFonts w:cs="Times New Roman" w:hAnsi="Times New Roman" w:eastAsia="Times New Roman" w:ascii="Times New Roman"/>
          <w:spacing w:val="2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yet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ntin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41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8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2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5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f.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0pt;margin-top:0pt;width:611.75pt;height:566pt;mso-position-horizontal-relative:page;mso-position-vertical-relative:page;z-index:-161" coordorigin="0,0" coordsize="12235,11320">
            <v:shape style="position:absolute;left:-15;top:0;width:12240;height:10905" coordorigin="-15,0" coordsize="12240,10905" path="m12225,0l0,0,0,10905,12225,10905,12225,0xe" filled="t" fillcolor="#5B9BD4" stroked="f">
              <v:path arrowok="t"/>
              <v:fill/>
            </v:shape>
            <v:shape style="position:absolute;left:3132;top:2021;width:6497;height:6518" coordorigin="3132,2021" coordsize="6497,6518" path="m6380,2021l6114,2032,5854,2064,5600,2116,5354,2187,5116,2277,4888,2385,4669,2509,4462,2650,4266,2805,4083,2975,3914,3159,3759,3355,3619,3563,3495,3782,3387,4011,3298,4250,3226,4497,3175,4751,3143,5013,3132,5280,3143,5547,3175,5808,3226,6063,3298,6310,3387,6548,3495,6777,3619,6996,3759,7204,3914,7401,4083,7584,4266,7754,4462,7910,4669,8051,4888,8175,5116,8283,5354,8373,5600,8444,5854,8496,6114,8528,6380,8539,6647,8528,6907,8496,7161,8444,7407,8373,7645,8283,7873,8175,8091,8051,8299,7910,8494,7754,8677,7584,8847,7401,9002,7204,9142,6996,9266,6777,9373,6548,9463,6310,9534,6063,9586,5808,9618,5547,9629,5280,9618,5013,9586,4751,9534,4497,9463,4250,9373,4011,9266,3782,9142,3563,9002,3355,8847,3159,8677,2975,8494,2805,8299,2650,8091,2509,7873,2385,7645,2277,7407,2187,7161,2116,6907,2064,6647,2032,6380,2021xe" filled="t" fillcolor="#FFFDFC" stroked="f">
              <v:path arrowok="t"/>
              <v:fill/>
            </v:shape>
            <v:shape type="#_x0000_t75" style="position:absolute;left:4915;top:4968;width:3866;height:778">
              <v:imagedata o:title="" r:id="rId11"/>
            </v:shape>
            <v:shape style="position:absolute;left:4920;top:5119;width:1704;height:306" coordorigin="4920,5119" coordsize="1704,306" path="m5924,5410l5796,5128,5787,5121,5773,5119,5761,5119,5760,5161,5826,5312,5694,5312,5681,5344,5840,5344,5872,5418,5875,5422,5879,5424,5884,5425,5891,5425,5913,5425,5920,5425,5927,5420,5927,5416,5924,5410xe" filled="t" fillcolor="#FFFDFC" stroked="f">
              <v:path arrowok="t"/>
              <v:fill/>
            </v:shape>
            <v:shape style="position:absolute;left:4920;top:5119;width:1704;height:306" coordorigin="4920,5119" coordsize="1704,306" path="m5600,5409l5598,5416,5598,5421,5604,5424,5611,5425,5635,5425,5641,5424,5646,5422,5650,5417,5681,5344,5694,5312,5759,5161,5761,5119,5750,5119,5743,5120,5737,5121,5731,5124,5728,5128,5600,5409xe" filled="t" fillcolor="#FFFDFC" stroked="f">
              <v:path arrowok="t"/>
              <v:fill/>
            </v:shape>
            <v:shape style="position:absolute;left:4920;top:5119;width:1704;height:306" coordorigin="4920,5119" coordsize="1704,306" path="m5988,5422l5993,5424,5999,5425,6006,5425,6020,5425,6024,5425,6029,5424,6035,5422,6037,5418,6036,5200,6036,5177,6036,5165,6036,5165,6042,5175,6047,5184,6053,5194,6060,5204,6066,5213,6072,5222,6188,5394,6196,5406,6207,5416,6222,5423,6230,5425,6255,5425,6265,5422,6274,5413,6275,5407,6275,5128,6273,5124,6268,5121,6262,5120,6254,5120,6237,5120,6226,5124,6224,5344,6225,5357,6225,5369,6225,5369,6220,5362,6215,5355,6211,5347,6206,5340,6201,5333,6197,5325,6192,5318,6187,5310,6182,5302,6177,5295,6171,5287,6166,5278,6076,5145,6073,5140,6070,5136,6064,5130,6058,5126,6051,5123,6043,5121,6038,5121,6002,5121,5997,5122,5993,5125,5988,5127,5986,5132,5986,5418,5988,5422xe" filled="t" fillcolor="#FFFDFC" stroked="f">
              <v:path arrowok="t"/>
              <v:fill/>
            </v:shape>
            <v:shape style="position:absolute;left:4920;top:5119;width:1704;height:306" coordorigin="4920,5119" coordsize="1704,306" path="m6622,5422l6624,5417,6623,5414,6620,5410,6617,5405,6481,5262,6607,5141,6611,5138,6614,5133,6616,5129,6616,5125,6611,5121,6607,5120,6601,5120,6582,5119,6576,5120,6571,5121,6565,5123,6561,5127,6426,5262,6426,5127,6424,5123,6418,5121,6412,5120,6405,5119,6395,5119,6388,5120,6382,5121,6377,5123,6375,5127,6375,5418,6377,5422,6382,5424,6388,5425,6395,5425,6405,5425,6412,5425,6418,5424,6424,5422,6426,5418,6426,5266,6566,5418,6571,5422,6577,5424,6581,5425,6586,5425,6608,5425,6611,5425,6617,5424,6622,5422xe" filled="t" fillcolor="#FFFDFC" stroked="f">
              <v:path arrowok="t"/>
              <v:fill/>
            </v:shape>
            <v:shape style="position:absolute;left:4920;top:5119;width:1704;height:306" coordorigin="4920,5119" coordsize="1704,306" path="m5039,5422l5044,5424,5050,5425,5058,5425,5072,5425,5075,5425,5081,5424,5086,5422,5088,5418,5088,5155,5197,5155,5202,5152,5205,5148,5205,5144,5205,5135,5205,5130,5204,5126,5200,5122,5195,5121,4930,5121,4925,5122,4922,5126,4920,5130,4920,5135,4920,5141,4920,5146,4922,5150,4925,5154,4930,5155,5037,5155,5037,5418,5039,5422xe" filled="t" fillcolor="#FFFDFC" stroked="f">
              <v:path arrowok="t"/>
              <v:fill/>
            </v:shape>
            <v:shape style="position:absolute;left:4920;top:5119;width:1704;height:306" coordorigin="4920,5119" coordsize="1704,306" path="m5488,5123l5486,5127,5486,5248,5312,5248,5312,5127,5310,5123,5305,5121,5299,5120,5292,5119,5282,5119,5274,5120,5268,5121,5263,5123,5261,5127,5261,5418,5263,5422,5268,5424,5274,5425,5282,5425,5292,5425,5299,5425,5305,5424,5310,5422,5312,5418,5312,5283,5486,5283,5486,5418,5486,5420,5491,5423,5496,5424,5502,5425,5516,5425,5523,5425,5529,5424,5534,5422,5536,5418,5536,5127,5534,5123,5529,5121,5523,5120,5516,5119,5499,5120,5493,5121,5488,5123xe" filled="t" fillcolor="#FFFDFC" stroked="f">
              <v:path arrowok="t"/>
              <v:fill/>
            </v:shape>
            <v:shape style="position:absolute;left:6799;top:5119;width:1025;height:312" coordorigin="6799,5119" coordsize="1025,312" path="m7209,5373l7195,5359,7193,5357,7183,5340,7176,5320,7174,5312,7172,5400,7189,5410,7209,5418,7209,5373xe" filled="t" fillcolor="#FFFDFC" stroked="f">
              <v:path arrowok="t"/>
              <v:fill/>
            </v:shape>
            <v:shape style="position:absolute;left:6799;top:5119;width:1025;height:312" coordorigin="6799,5119" coordsize="1025,312" path="m7116,5274l7117,5282,7118,5303,7121,5322,7126,5340,7133,5357,7144,5374,7157,5389,7172,5400,7174,5312,7171,5292,7170,5271,7172,5244,7176,5225,7185,5203,7196,5187,7214,5171,7233,5161,7247,5156,7266,5152,7288,5151,7306,5152,7326,5155,7344,5160,7365,5172,7379,5185,7392,5204,7399,5224,7403,5251,7404,5272,7404,5279,7402,5299,7398,5318,7390,5341,7379,5357,7360,5374,7342,5384,7328,5389,7308,5392,7286,5394,7267,5393,7247,5390,7230,5385,7226,5383,7209,5373,7209,5418,7222,5422,7241,5426,7261,5428,7284,5428,7303,5428,7323,5426,7342,5422,7360,5417,7383,5408,7400,5398,7415,5385,7428,5371,7439,5354,7447,5335,7454,5310,7457,5290,7458,5269,7458,5262,7457,5241,7453,5222,7448,5204,7441,5187,7430,5170,7417,5156,7402,5144,7384,5134,7365,5126,7352,5123,7334,5119,7313,5117,7291,5116,7272,5117,7252,5119,7232,5122,7215,5127,7192,5137,7175,5147,7160,5159,7147,5174,7136,5190,7127,5209,7120,5233,7117,5253,7116,5274xe" filled="t" fillcolor="#FFFDFC" stroked="f">
              <v:path arrowok="t"/>
              <v:fill/>
            </v:shape>
            <v:shape style="position:absolute;left:6799;top:5119;width:1025;height:312" coordorigin="6799,5119" coordsize="1025,312" path="m7536,5326l7539,5346,7546,5364,7560,5386,7574,5400,7599,5414,7619,5421,7636,5425,7656,5428,7677,5428,7679,5428,7700,5427,7720,5425,7738,5421,7750,5417,7768,5409,7784,5398,7803,5379,7814,5361,7822,5333,7824,5312,7824,5127,7822,5123,7816,5121,7811,5120,7803,5119,7786,5120,7781,5121,7775,5123,7773,5127,7773,5326,7771,5338,7767,5348,7763,5358,7757,5366,7749,5373,7741,5380,7731,5385,7719,5389,7708,5392,7695,5394,7666,5394,7653,5392,7641,5389,7630,5385,7620,5380,7612,5373,7603,5366,7597,5357,7593,5347,7588,5336,7586,5324,7586,5127,7584,5123,7579,5121,7573,5120,7566,5119,7556,5119,7549,5120,7543,5121,7538,5123,7536,5127,7536,5315,7536,5326xe" filled="t" fillcolor="#FFFDFC" stroked="f">
              <v:path arrowok="t"/>
              <v:fill/>
            </v:shape>
            <v:shape style="position:absolute;left:6799;top:5119;width:1025;height:312" coordorigin="6799,5119" coordsize="1025,312" path="m6805,5120l6799,5123,6800,5129,6803,5135,6911,5306,6911,5418,6917,5423,6921,5424,6928,5425,6942,5425,6949,5425,6955,5424,6960,5422,6962,5418,6962,5306,7070,5135,7072,5132,7074,5127,7073,5122,7068,5120,7064,5120,7054,5119,7038,5119,7031,5120,7027,5121,7022,5124,7020,5128,6967,5215,6962,5224,6957,5232,6952,5241,6947,5250,6943,5259,6938,5268,6938,5268,6933,5259,6928,5250,6923,5240,6918,5231,6913,5223,6908,5214,6855,5127,6852,5123,6847,5121,6842,5120,6835,5119,6812,5119,6805,5120xe" filled="t" fillcolor="#FFFDFC" stroked="f">
              <v:path arrowok="t"/>
              <v:fill/>
            </v:shape>
            <v:shape style="position:absolute;left:-15;top:10899;width:12240;height:411" coordorigin="-15,10899" coordsize="12240,411" path="m12225,10899l0,10899,0,11310,12225,11310,12225,10899xe" filled="t" fillcolor="#DEEBF7" stroked="f">
              <v:path arrowok="t"/>
              <v:fill/>
            </v:shape>
            <v:shape type="#_x0000_t75" style="position:absolute;left:2806;top:10310;width:6924;height:389">
              <v:imagedata o:title="" r:id="rId12"/>
            </v:shape>
            <v:shape style="position:absolute;left:3192;top:10398;width:6151;height:327" coordorigin="3192,10398" coordsize="6151,327" path="m3658,10666l3678,10664,3697,10659,3710,10655,3722,10648,3731,10640,3740,10632,3747,10622,3752,10611,3757,10599,3760,10586,3760,10558,3757,10545,3752,10533,3747,10522,3740,10512,3731,10504,3722,10495,3710,10489,3697,10485,3692,10483,3673,10479,3652,10478,3646,10478,3626,10480,3607,10485,3594,10489,3583,10495,3585,10561,3587,10552,3589,10543,3592,10534,3596,10527,3602,10521,3607,10515,3614,10511,3623,10508,3631,10505,3641,10503,3652,10503,3668,10504,3688,10510,3702,10521,3710,10531,3717,10550,3719,10572,3718,10587,3712,10607,3702,10623,3693,10630,3675,10638,3652,10641,3636,10639,3617,10634,3607,10659,3612,10661,3631,10665,3652,10666,3658,10666xe" filled="t" fillcolor="#FFFDFC" stroked="f">
              <v:path arrowok="t"/>
              <v:fill/>
            </v:shape>
            <v:shape style="position:absolute;left:3192;top:10398;width:6151;height:327" coordorigin="3192,10398" coordsize="6151,327" path="m3617,10634l3602,10623,3595,10613,3588,10595,3585,10572,3585,10561,3583,10495,3573,10504,3564,10512,3557,10522,3552,10533,3547,10545,3544,10558,3544,10586,3547,10599,3552,10611,3557,10622,3564,10632,3573,10640,3583,10648,3594,10655,3607,10659,3617,10634xe" filled="t" fillcolor="#FFFDFC" stroked="f">
              <v:path arrowok="t"/>
              <v:fill/>
            </v:shape>
            <v:shape style="position:absolute;left:3192;top:10398;width:6151;height:327" coordorigin="3192,10398" coordsize="6151,327" path="m3873,10636l3864,10633,3856,10627,3849,10619,3855,10648,3863,10654,3874,10659,3873,10636xe" filled="t" fillcolor="#FFFDFC" stroked="f">
              <v:path arrowok="t"/>
              <v:fill/>
            </v:shape>
            <v:shape style="position:absolute;left:3192;top:10398;width:6151;height:327" coordorigin="3192,10398" coordsize="6151,327" path="m4101,10481l4061,10481,4061,10663,4101,10663,4101,10481xe" filled="t" fillcolor="#FFFDFC" stroked="f">
              <v:path arrowok="t"/>
              <v:fill/>
            </v:shape>
            <v:shape style="position:absolute;left:3192;top:10398;width:6151;height:327" coordorigin="3192,10398" coordsize="6151,327" path="m4088,10446l4095,10443,4101,10440,4105,10435,4108,10430,4109,10424,4108,10418,4105,10412,4101,10407,4095,10404,4088,10401,4080,10401,4076,10401,4069,10402,4063,10405,4058,10409,4055,10415,4052,10420,4052,10427,4055,10432,4058,10437,4063,10442,4069,10444,4076,10446,4080,10446,4088,10446xe" filled="t" fillcolor="#FFFDFC" stroked="f">
              <v:path arrowok="t"/>
              <v:fill/>
            </v:shape>
            <v:shape style="position:absolute;left:3192;top:10398;width:6151;height:327" coordorigin="3192,10398" coordsize="6151,327" path="m4208,10398l4168,10398,4168,10663,4208,10663,4208,10398xe" filled="t" fillcolor="#FFFDFC" stroked="f">
              <v:path arrowok="t"/>
              <v:fill/>
            </v:shape>
            <v:shape style="position:absolute;left:3192;top:10398;width:6151;height:327" coordorigin="3192,10398" coordsize="6151,327" path="m4384,10665l4392,10664,4400,10663,4408,10661,4416,10659,4424,10657,4431,10654,4438,10650,4445,10647,4451,10642,4456,10638,4445,10626,4443,10624,4437,10623,4431,10624,4424,10628,4420,10630,4415,10632,4410,10634,4403,10636,4396,10638,4389,10640,4380,10641,4360,10641,4350,10639,4341,10636,4333,10633,4325,10629,4319,10624,4313,10618,4308,10611,4305,10602,4301,10594,4299,10584,4299,10572,4453,10572,4457,10570,4459,10565,4459,10547,4457,10535,4452,10525,4447,10515,4441,10506,4432,10499,4424,10492,4414,10487,4403,10483,4391,10480,4378,10478,4360,10478,4339,10480,4321,10485,4308,10530,4321,10515,4326,10511,4344,10504,4366,10502,4375,10502,4383,10503,4390,10505,4397,10508,4403,10511,4408,10516,4413,10520,4417,10526,4420,10532,4422,10538,4424,10545,4424,10552,4300,10552,4297,10496,4287,10504,4278,10512,4271,10522,4267,10533,4262,10544,4259,10556,4259,10571,4262,10592,4267,10610,4273,10622,4280,10632,4290,10641,4299,10649,4311,10655,4324,10659,4327,10660,4347,10664,4367,10666,4375,10666,4384,10665xe" filled="t" fillcolor="#FFFDFC" stroked="f">
              <v:path arrowok="t"/>
              <v:fill/>
            </v:shape>
            <v:shape style="position:absolute;left:3192;top:10398;width:6151;height:327" coordorigin="3192,10398" coordsize="6151,327" path="m4301,10549l4308,10530,4321,10485,4308,10490,4297,10496,4300,10552,4301,10549xe" filled="t" fillcolor="#FFFDFC" stroked="f">
              <v:path arrowok="t"/>
              <v:fill/>
            </v:shape>
            <v:shape style="position:absolute;left:3192;top:10398;width:6151;height:327" coordorigin="3192,10398" coordsize="6151,327" path="m4539,10664l4546,10661,4551,10657,4554,10652,4557,10647,4557,10640,4554,10635,4551,10629,4546,10625,4539,10623,4532,10621,4528,10621,4521,10621,4514,10624,4509,10627,4504,10632,4501,10637,4501,10643,4501,10650,4504,10655,4509,10659,4514,10663,4521,10665,4528,10666,4532,10666,4539,10664xe" filled="t" fillcolor="#FFFDFC" stroked="f">
              <v:path arrowok="t"/>
              <v:fill/>
            </v:shape>
            <v:shape style="position:absolute;left:3192;top:10398;width:6151;height:327" coordorigin="3192,10398" coordsize="6151,327" path="m4676,10665l4683,10664,4690,10663,4697,10661,4703,10659,4709,10656,4715,10654,4721,10650,4727,10647,4733,10643,4739,10638,4743,10656,4746,10661,4750,10663,4757,10663,4774,10663,4774,10536,4773,10527,4769,10518,4766,10510,4761,10503,4754,10497,4747,10491,4739,10486,4729,10483,4720,10479,4708,10478,4696,10478,4686,10478,4666,10480,4648,10485,4642,10487,4624,10495,4607,10507,4614,10517,4616,10519,4621,10522,4626,10523,4633,10522,4640,10518,4644,10516,4649,10513,4654,10511,4660,10508,4666,10507,4673,10505,4681,10504,4706,10504,4717,10507,4724,10514,4732,10522,4736,10532,4736,10561,4729,10561,4707,10562,4688,10564,4670,10566,4665,10568,4644,10573,4627,10579,4616,10584,4608,10590,4603,10597,4599,10604,4596,10610,4596,10626,4598,10633,4601,10639,4604,10645,4609,10650,4615,10654,4620,10658,4627,10661,4635,10663,4635,10625,4634,10621,4634,10611,4636,10607,4640,10603,4643,10598,4649,10595,4657,10592,4665,10589,4676,10586,4689,10585,4695,10584,4714,10582,4736,10581,4736,10619,4731,10623,4727,10626,4722,10629,4717,10632,4712,10635,4707,10637,4702,10639,4697,10641,4691,10642,4685,10643,4679,10644,4666,10644,4661,10643,4657,10642,4652,10641,4648,10639,4651,10666,4668,10666,4676,10665xe" filled="t" fillcolor="#FFFDFC" stroked="f">
              <v:path arrowok="t"/>
              <v:fill/>
            </v:shape>
            <v:shape style="position:absolute;left:3192;top:10398;width:6151;height:327" coordorigin="3192,10398" coordsize="6151,327" path="m4648,10639l4645,10637,4639,10632,4635,10625,4635,10663,4643,10665,4651,10666,4648,10639xe" filled="t" fillcolor="#FFFDFC" stroked="f">
              <v:path arrowok="t"/>
              <v:fill/>
            </v:shape>
            <v:shape style="position:absolute;left:3192;top:10398;width:6151;height:327" coordorigin="3192,10398" coordsize="6151,327" path="m4876,10644l4884,10651,4893,10656,4891,10633,4884,10627,4876,10619,4876,10531,4884,10522,4893,10516,4903,10511,4913,10506,4924,10504,4946,10504,4954,10505,4961,10507,4969,10510,4975,10514,4980,10519,4984,10525,4988,10532,4991,10540,4993,10549,4995,10559,4995,10571,4994,10588,4988,10607,4978,10623,4969,10630,4951,10638,4938,10666,4960,10664,4979,10658,4991,10654,5001,10647,5010,10638,5018,10630,5025,10620,5029,10608,5034,10597,5036,10584,5036,10570,5034,10549,5030,10531,5026,10519,5020,10509,5013,10501,5005,10494,4996,10488,4986,10484,4975,10480,4963,10478,4946,10478,4925,10480,4907,10486,4907,10486,4890,10496,4874,10509,4871,10488,4869,10483,4866,10481,4836,10481,4836,10702,4876,10702,4876,10644xe" filled="t" fillcolor="#FFFDFC" stroked="f">
              <v:path arrowok="t"/>
              <v:fill/>
            </v:shape>
            <v:shape style="position:absolute;left:3192;top:10398;width:6151;height:327" coordorigin="3192,10398" coordsize="6151,327" path="m4951,10638l4929,10641,4918,10641,4909,10639,4900,10636,4891,10633,4893,10656,4902,10660,4912,10664,4924,10666,4938,10666,4951,10638xe" filled="t" fillcolor="#FFFDFC" stroked="f">
              <v:path arrowok="t"/>
              <v:fill/>
            </v:shape>
            <v:shape style="position:absolute;left:3192;top:10398;width:6151;height:327" coordorigin="3192,10398" coordsize="6151,327" path="m5126,10644l5133,10651,5142,10656,5141,10633,5133,10627,5126,10619,5126,10531,5134,10522,5143,10516,5153,10511,5162,10506,5174,10504,5196,10504,5204,10505,5211,10507,5218,10510,5224,10514,5229,10519,5234,10525,5238,10532,5240,10540,5243,10549,5244,10559,5244,10571,5243,10588,5238,10607,5227,10623,5219,10630,5201,10638,5188,10666,5210,10664,5229,10658,5241,10654,5251,10647,5259,10638,5268,10630,5274,10620,5279,10608,5283,10597,5285,10584,5285,10570,5284,10549,5279,10531,5275,10519,5270,10509,5262,10501,5255,10494,5246,10488,5235,10484,5225,10480,5213,10478,5196,10478,5175,10480,5157,10486,5157,10486,5139,10496,5124,10509,5120,10488,5119,10483,5115,10481,5086,10481,5086,10702,5126,10702,5126,10644xe" filled="t" fillcolor="#FFFDFC" stroked="f">
              <v:path arrowok="t"/>
              <v:fill/>
            </v:shape>
            <v:shape style="position:absolute;left:3192;top:10398;width:6151;height:327" coordorigin="3192,10398" coordsize="6151,327" path="m5201,10638l5179,10641,5168,10641,5158,10639,5150,10636,5141,10633,5142,10656,5152,10660,5162,10664,5174,10666,5188,10666,5201,10638xe" filled="t" fillcolor="#FFFDFC" stroked="f">
              <v:path arrowok="t"/>
              <v:fill/>
            </v:shape>
            <v:shape style="position:absolute;left:3192;top:10398;width:6151;height:327" coordorigin="3192,10398" coordsize="6151,327" path="m5581,10699l5599,10694,5618,10687,5635,10678,5629,10667,5627,10663,5622,10662,5617,10664,5610,10667,5592,10673,5572,10679,5553,10682,5533,10684,5512,10685,5511,10685,5491,10684,5471,10681,5452,10677,5438,10672,5420,10664,5403,10653,5395,10647,5382,10632,5371,10615,5365,10602,5360,10582,5359,10561,5359,10551,5363,10531,5370,10513,5375,10505,5386,10489,5401,10474,5410,10467,5427,10457,5446,10449,5462,10444,5482,10441,5502,10440,5514,10440,5534,10442,5553,10446,5577,10455,5594,10465,5610,10479,5621,10496,5629,10519,5631,10540,5631,10550,5629,10559,5624,10577,5615,10590,5604,10601,5591,10608,5572,10609,5557,10604,5552,10593,5551,10582,5556,10565,5577,10500,5570,10498,5563,10496,5555,10495,5548,10494,5539,10493,5529,10493,5518,10493,5498,10496,5480,10501,5460,10510,5444,10521,5435,10530,5428,10539,5423,10550,5418,10560,5416,10570,5416,10587,5417,10594,5419,10600,5421,10606,5424,10611,5428,10615,5433,10620,5438,10623,5445,10626,5452,10628,5449,10595,5447,10588,5447,10571,5448,10563,5452,10555,5456,10547,5461,10540,5468,10534,5475,10528,5483,10523,5492,10519,5501,10516,5512,10514,5530,10514,5536,10514,5542,10515,5525,10568,5522,10576,5519,10583,5516,10588,5512,10593,5508,10597,5503,10600,5499,10603,5494,10605,5490,10606,5485,10608,5480,10608,5466,10608,5459,10606,5459,10629,5480,10629,5491,10627,5501,10623,5511,10619,5520,10612,5529,10602,5531,10612,5536,10618,5543,10623,5550,10627,5560,10630,5583,10630,5595,10627,5606,10623,5617,10618,5626,10612,5634,10604,5642,10596,5648,10586,5653,10575,5657,10564,5660,10552,5660,10527,5658,10515,5654,10504,5650,10493,5644,10483,5637,10474,5630,10465,5622,10457,5612,10450,5602,10443,5591,10437,5580,10433,5568,10428,5556,10425,5543,10422,5522,10419,5502,10419,5495,10419,5475,10420,5456,10424,5433,10431,5415,10438,5396,10449,5380,10460,5369,10469,5360,10479,5353,10489,5346,10500,5340,10511,5336,10523,5332,10535,5330,10548,5330,10564,5331,10585,5336,10604,5344,10622,5354,10639,5367,10654,5382,10668,5402,10681,5420,10689,5440,10696,5452,10700,5462,10702,5567,10702,5581,10699xe" filled="t" fillcolor="#FFFDFC" stroked="f">
              <v:path arrowok="t"/>
              <v:fill/>
            </v:shape>
            <v:shape style="position:absolute;left:3192;top:10398;width:6151;height:327" coordorigin="3192,10398" coordsize="6151,327" path="m5459,10606l5454,10600,5449,10595,5452,10628,5459,10629,5459,10606xe" filled="t" fillcolor="#FFFDFC" stroked="f">
              <v:path arrowok="t"/>
              <v:fill/>
            </v:shape>
            <v:shape style="position:absolute;left:3192;top:10398;width:6151;height:327" coordorigin="3192,10398" coordsize="6151,327" path="m6093,10537l6091,10527,6088,10519,6084,10510,6080,10503,6073,10497,6067,10491,6059,10486,6050,10483,6040,10480,6029,10478,6016,10478,5995,10480,5976,10485,5965,10490,5954,10497,5944,10505,5944,10398,5904,10398,5904,10663,5944,10663,5944,10529,5953,10521,5962,10515,5972,10510,5983,10506,5994,10504,6021,10504,6033,10507,6041,10515,6049,10523,6053,10533,6053,10663,6093,10663,6093,10537xe" filled="t" fillcolor="#FFFDFC" stroked="f">
              <v:path arrowok="t"/>
              <v:fill/>
            </v:shape>
            <v:shape style="position:absolute;left:3192;top:10398;width:6151;height:327" coordorigin="3192,10398" coordsize="6151,327" path="m6215,10665l6222,10664,6229,10663,6235,10661,6242,10659,6248,10656,6254,10654,6259,10650,6265,10647,6271,10643,6277,10638,6281,10656,6284,10661,6288,10663,6295,10663,6313,10663,6313,10536,6311,10527,6308,10518,6304,10510,6299,10503,6293,10497,6286,10491,6278,10486,6268,10483,6258,10479,6247,10478,6234,10478,6225,10478,6205,10480,6186,10485,6180,10487,6163,10495,6146,10507,6153,10517,6158,10521,6162,10523,6168,10523,6175,10520,6183,10516,6188,10513,6192,10511,6198,10508,6205,10507,6211,10505,6220,10504,6244,10504,6255,10507,6263,10514,6270,10522,6274,10532,6274,10561,6268,10561,6246,10562,6226,10564,6209,10566,6203,10568,6183,10573,6166,10579,6155,10584,6147,10590,6142,10597,6137,10604,6135,10610,6135,10626,6136,10633,6140,10639,6143,10645,6147,10650,6153,10654,6159,10658,6166,10661,6173,10663,6174,10625,6173,10621,6173,10611,6174,10607,6178,10603,6182,10598,6188,10595,6196,10592,6204,10589,6214,10586,6227,10585,6233,10584,6252,10582,6274,10581,6274,10619,6270,10623,6265,10626,6260,10629,6256,10632,6251,10635,6246,10637,6240,10639,6235,10641,6229,10642,6223,10643,6217,10644,6205,10644,6200,10643,6195,10642,6191,10641,6187,10639,6189,10666,6207,10666,6215,10665xe" filled="t" fillcolor="#FFFDFC" stroked="f">
              <v:path arrowok="t"/>
              <v:fill/>
            </v:shape>
            <v:shape style="position:absolute;left:3192;top:10398;width:6151;height:327" coordorigin="3192,10398" coordsize="6151,327" path="m6187,10639l6184,10637,6178,10632,6174,10625,6173,10663,6181,10665,6189,10666,6187,10639xe" filled="t" fillcolor="#FFFDFC" stroked="f">
              <v:path arrowok="t"/>
              <v:fill/>
            </v:shape>
            <v:shape style="position:absolute;left:3192;top:10398;width:6151;height:327" coordorigin="3192,10398" coordsize="6151,327" path="m6686,10481l6654,10481,6649,10483,6645,10488,6601,10605,6599,10609,6598,10613,6597,10617,6595,10625,6594,10629,6593,10625,6592,10621,6591,10617,6589,10613,6586,10605,6539,10487,6533,10481,6528,10480,6508,10480,6504,10482,6500,10487,6452,10605,6450,10609,6449,10613,6448,10617,6446,10621,6445,10625,6443,10629,6442,10622,6440,10614,6437,10605,6394,10488,6388,10482,6382,10481,6351,10481,6424,10663,6458,10663,6461,10661,6463,10657,6514,10534,6516,10528,6517,10522,6519,10517,6520,10522,6522,10528,6524,10533,6574,10657,6575,10661,6582,10663,6613,10663,6686,10481xe" filled="t" fillcolor="#FFFDFC" stroked="f">
              <v:path arrowok="t"/>
              <v:fill/>
            </v:shape>
            <v:shape style="position:absolute;left:3192;top:10398;width:6151;height:327" coordorigin="3192,10398" coordsize="6151,327" path="m6788,10665l6795,10664,6802,10663,6809,10661,6815,10659,6821,10656,6827,10654,6833,10650,6839,10647,6845,10643,6851,10638,6855,10656,6858,10661,6862,10663,6869,10663,6886,10663,6886,10536,6885,10527,6881,10518,6878,10510,6873,10503,6866,10497,6859,10491,6851,10486,6841,10483,6832,10479,6820,10478,6808,10478,6798,10478,6778,10480,6760,10485,6754,10487,6736,10495,6719,10507,6726,10517,6731,10521,6736,10523,6742,10523,6749,10520,6756,10516,6761,10513,6766,10511,6772,10508,6778,10507,6785,10505,6793,10504,6818,10504,6829,10507,6836,10514,6844,10522,6848,10532,6848,10561,6841,10561,6819,10562,6800,10564,6782,10566,6777,10568,6756,10573,6739,10579,6728,10584,6720,10590,6715,10597,6711,10604,6708,10610,6708,10626,6710,10633,6713,10639,6716,10645,6721,10650,6727,10654,6732,10658,6739,10661,6747,10663,6747,10625,6746,10621,6746,10611,6748,10607,6752,10603,6755,10598,6761,10595,6769,10592,6777,10589,6788,10586,6801,10585,6807,10584,6826,10582,6848,10581,6848,10619,6843,10623,6839,10626,6834,10629,6829,10632,6824,10635,6819,10637,6814,10639,6809,10641,6803,10642,6797,10643,6791,10644,6778,10644,6773,10643,6769,10642,6764,10641,6760,10639,6763,10666,6780,10666,6788,10665xe" filled="t" fillcolor="#FFFDFC" stroked="f">
              <v:path arrowok="t"/>
              <v:fill/>
            </v:shape>
            <v:shape style="position:absolute;left:3192;top:10398;width:6151;height:327" coordorigin="3192,10398" coordsize="6151,327" path="m6760,10639l6757,10637,6751,10632,6747,10625,6747,10663,6755,10665,6763,10666,6760,10639xe" filled="t" fillcolor="#FFFDFC" stroked="f">
              <v:path arrowok="t"/>
              <v:fill/>
            </v:shape>
            <v:shape style="position:absolute;left:3192;top:10398;width:6151;height:327" coordorigin="3192,10398" coordsize="6151,327" path="m7049,10665l7057,10664,7065,10663,7072,10661,7079,10659,7087,10657,7093,10654,7100,10650,7106,10647,7111,10643,7116,10638,7105,10626,7101,10623,7095,10623,7090,10626,7083,10630,7079,10632,7075,10634,7070,10636,7064,10638,7057,10640,7050,10641,7030,10641,7021,10639,7012,10636,7004,10633,6997,10629,6992,10623,6986,10617,6982,10610,6978,10601,6975,10593,6974,10583,6974,10561,6975,10552,6978,10543,6981,10535,6985,10528,6991,10522,6997,10516,7004,10511,7012,10508,7021,10505,7031,10503,7050,10503,7057,10504,7063,10505,7069,10507,7074,10508,7081,10512,7087,10515,7093,10517,7098,10517,7103,10513,7114,10502,7104,10494,7094,10488,7081,10484,7061,10479,7039,10478,7033,10478,7012,10480,6994,10485,6981,10490,6970,10496,6961,10505,6952,10513,6945,10523,6940,10534,6935,10546,6933,10558,6933,10573,6935,10593,6941,10612,6946,10623,6953,10633,6962,10641,6971,10649,6981,10655,6993,10659,7005,10664,7019,10666,7041,10666,7049,10665xe" filled="t" fillcolor="#FFFDFC" stroked="f">
              <v:path arrowok="t"/>
              <v:fill/>
            </v:shape>
            <v:shape style="position:absolute;left:3192;top:10398;width:6151;height:327" coordorigin="3192,10398" coordsize="6151,327" path="m7223,10665l7230,10664,7237,10663,7243,10661,7250,10659,7256,10656,7262,10654,7268,10650,7273,10647,7279,10643,7285,10638,7289,10656,7292,10661,7296,10663,7303,10663,7321,10663,7321,10536,7319,10527,7316,10518,7312,10510,7307,10503,7301,10497,7294,10491,7286,10486,7276,10483,7266,10479,7255,10478,7242,10478,7233,10478,7213,10480,7194,10485,7171,10495,7154,10507,7161,10517,7166,10521,7176,10523,7183,10520,7191,10516,7196,10513,7200,10511,7206,10508,7213,10507,7219,10505,7228,10504,7252,10504,7263,10507,7271,10514,7278,10522,7282,10532,7282,10561,7276,10561,7254,10562,7234,10564,7217,10566,7211,10568,7191,10573,7174,10579,7163,10584,7155,10590,7150,10597,7145,10604,7143,10610,7143,10626,7144,10633,7148,10639,7151,10645,7155,10650,7161,10654,7167,10658,7174,10661,7181,10663,7182,10625,7181,10621,7181,10611,7182,10607,7186,10603,7190,10598,7196,10595,7204,10592,7212,10589,7222,10586,7235,10585,7241,10584,7260,10582,7282,10581,7282,10619,7278,10623,7273,10626,7268,10629,7264,10632,7259,10635,7254,10637,7248,10639,7243,10641,7237,10642,7231,10643,7225,10644,7213,10644,7208,10643,7203,10642,7199,10641,7192,10637,7186,10632,7189,10665,7197,10666,7215,10666,7223,10665xe" filled="t" fillcolor="#FFFDFC" stroked="f">
              <v:path arrowok="t"/>
              <v:fill/>
            </v:shape>
            <v:shape style="position:absolute;left:3192;top:10398;width:6151;height:327" coordorigin="3192,10398" coordsize="6151,327" path="m7186,10632l7182,10625,7181,10663,7189,10665,7186,10632xe" filled="t" fillcolor="#FFFDFC" stroked="f">
              <v:path arrowok="t"/>
              <v:fill/>
            </v:shape>
            <v:shape style="position:absolute;left:3192;top:10398;width:6151;height:327" coordorigin="3192,10398" coordsize="6151,327" path="m7460,10666l7481,10663,7499,10657,7511,10651,7522,10644,7532,10634,7535,10657,7537,10661,7540,10663,7570,10663,7570,10398,7530,10398,7530,10499,7522,10492,7513,10487,7504,10483,7494,10480,7482,10478,7466,10478,7446,10480,7427,10485,7415,10490,7405,10496,7396,10505,7388,10513,7382,10524,7377,10535,7373,10547,7370,10559,7370,10573,7372,10594,7376,10613,7380,10624,7386,10634,7394,10642,7401,10650,7410,10656,7421,10660,7418,10612,7415,10603,7413,10595,7411,10585,7411,10573,7413,10556,7418,10536,7428,10521,7437,10513,7455,10505,7477,10503,7488,10503,7497,10504,7506,10507,7515,10511,7523,10516,7530,10524,7530,10612,7522,10621,7513,10628,7503,10633,7493,10637,7482,10640,7460,10640,7452,10639,7444,10636,7437,10633,7443,10666,7460,10666xe" filled="t" fillcolor="#FFFDFC" stroked="f">
              <v:path arrowok="t"/>
              <v:fill/>
            </v:shape>
            <v:shape style="position:absolute;left:3192;top:10398;width:6151;height:327" coordorigin="3192,10398" coordsize="6151,327" path="m7437,10633l7431,10630,7426,10624,7422,10619,7418,10612,7421,10660,7431,10664,7443,10666,7437,10633xe" filled="t" fillcolor="#FFFDFC" stroked="f">
              <v:path arrowok="t"/>
              <v:fill/>
            </v:shape>
            <v:shape style="position:absolute;left:3192;top:10398;width:6151;height:327" coordorigin="3192,10398" coordsize="6151,327" path="m7661,10549l7668,10530,7681,10485,7668,10490,7657,10496,7660,10552,7661,10549xe" filled="t" fillcolor="#FFFDFC" stroked="f">
              <v:path arrowok="t"/>
              <v:fill/>
            </v:shape>
            <v:shape style="position:absolute;left:3192;top:10398;width:6151;height:327" coordorigin="3192,10398" coordsize="6151,327" path="m7744,10665l7752,10664,7760,10663,7768,10661,7776,10659,7784,10657,7791,10654,7798,10650,7805,10647,7811,10642,7816,10638,7805,10626,7803,10624,7797,10623,7791,10624,7784,10628,7780,10630,7775,10632,7770,10634,7763,10636,7756,10638,7749,10640,7740,10641,7720,10641,7710,10639,7701,10636,7693,10633,7685,10629,7679,10624,7673,10618,7668,10611,7665,10602,7661,10594,7659,10584,7659,10572,7810,10572,7817,10570,7819,10565,7819,10547,7817,10535,7812,10525,7807,10515,7801,10506,7792,10499,7784,10492,7774,10487,7763,10483,7751,10480,7738,10478,7720,10478,7699,10480,7681,10485,7668,10530,7681,10515,7686,10511,7704,10504,7726,10502,7735,10502,7743,10503,7750,10505,7757,10508,7763,10511,7768,10516,7773,10520,7777,10526,7780,10532,7782,10538,7784,10545,7784,10552,7660,10552,7657,10496,7647,10504,7638,10512,7631,10522,7627,10533,7622,10544,7619,10556,7619,10571,7622,10592,7627,10610,7633,10622,7640,10632,7650,10641,7659,10649,7671,10655,7684,10659,7687,10660,7707,10664,7727,10666,7735,10666,7744,10665xe" filled="t" fillcolor="#FFFDFC" stroked="f">
              <v:path arrowok="t"/>
              <v:fill/>
            </v:shape>
            <v:shape style="position:absolute;left:3192;top:10398;width:6151;height:327" coordorigin="3192,10398" coordsize="6151,327" path="m8174,10536l8172,10526,8169,10518,8166,10509,8161,10502,8154,10496,8148,10490,8140,10486,8131,10483,8121,10480,8111,10478,8091,10478,8084,10479,8077,10480,8070,10482,8063,10484,8056,10487,8050,10490,8044,10494,8039,10499,8034,10504,8030,10509,8026,10516,8022,10504,8015,10495,8006,10488,7997,10481,7984,10478,7955,10478,7943,10481,7933,10486,7922,10491,7913,10498,7905,10506,7902,10488,7901,10483,7897,10481,7867,10481,7867,10663,7907,10663,7907,10527,7914,10520,7922,10514,7930,10510,7939,10506,7948,10504,7972,10504,7982,10507,7990,10514,7997,10522,8000,10532,8000,10663,8040,10663,8040,10540,8042,10534,8044,10528,8047,10523,8050,10518,8055,10515,8059,10511,8065,10508,8070,10506,8076,10504,8083,10504,8104,10504,8115,10507,8123,10515,8130,10522,8134,10533,8134,10663,8174,10663,8174,10536xe" filled="t" fillcolor="#FFFDFC" stroked="f">
              <v:path arrowok="t"/>
              <v:fill/>
            </v:shape>
            <v:shape style="position:absolute;left:3192;top:10398;width:6151;height:327" coordorigin="3192,10398" coordsize="6151,327" path="m8427,10481l8393,10481,8389,10483,8384,10488,8325,10602,8323,10607,8321,10613,8319,10618,8317,10613,8315,10607,8313,10602,8252,10488,8251,10486,8246,10482,8240,10481,8205,10481,8299,10653,8271,10702,8309,10702,8427,10481xe" filled="t" fillcolor="#FFFDFC" stroked="f">
              <v:path arrowok="t"/>
              <v:fill/>
            </v:shape>
            <v:shape style="position:absolute;left:3192;top:10398;width:6151;height:327" coordorigin="3192,10398" coordsize="6151,327" path="m8491,10665l8498,10663,8504,10659,8508,10655,8511,10650,8512,10643,8511,10637,8508,10632,8504,10627,8498,10624,8491,10621,8484,10621,8476,10621,8469,10624,8464,10627,8460,10632,8457,10637,8456,10643,8457,10650,8460,10655,8464,10659,8469,10663,8476,10665,8484,10666,8491,10665xe" filled="t" fillcolor="#FFFDFC" stroked="f">
              <v:path arrowok="t"/>
              <v:fill/>
            </v:shape>
            <v:shape style="position:absolute;left:3192;top:10398;width:6151;height:327" coordorigin="3192,10398" coordsize="6151,327" path="m8671,10665l8679,10664,8687,10663,8695,10661,8702,10659,8709,10657,8716,10654,8722,10650,8728,10647,8734,10643,8739,10638,8728,10626,8723,10623,8717,10623,8712,10626,8706,10630,8702,10632,8698,10634,8692,10636,8686,10638,8680,10640,8672,10641,8652,10641,8643,10639,8635,10636,8627,10633,8620,10629,8614,10623,8608,10617,8604,10610,8601,10601,8598,10593,8596,10583,8596,10561,8598,10552,8601,10543,8603,10535,8608,10528,8613,10522,8619,10516,8626,10511,8635,10508,8643,10505,8653,10503,8673,10503,8680,10504,8685,10505,8691,10507,8696,10508,8704,10512,8710,10515,8715,10517,8721,10517,8726,10513,8736,10502,8727,10494,8716,10488,8704,10484,8683,10479,8662,10478,8655,10478,8635,10480,8616,10485,8603,10490,8592,10496,8583,10505,8574,10513,8567,10523,8563,10534,8558,10546,8556,10558,8556,10573,8557,10593,8563,10612,8568,10623,8575,10633,8584,10641,8593,10649,8604,10655,8616,10659,8628,10664,8641,10666,8663,10666,8671,10665xe" filled="t" fillcolor="#FFFDFC" stroked="f">
              <v:path arrowok="t"/>
              <v:fill/>
            </v:shape>
            <v:shape style="position:absolute;left:3192;top:10398;width:6151;height:327" coordorigin="3192,10398" coordsize="6151,327" path="m8883,10666l8903,10664,8922,10659,8935,10655,8946,10648,8956,10640,8965,10632,8972,10622,8977,10611,8982,10599,8985,10586,8985,10558,8982,10545,8977,10533,8972,10522,8965,10512,8956,10504,8946,10495,8935,10489,8922,10485,8917,10483,8898,10479,8877,10478,8871,10478,8851,10480,8832,10485,8819,10489,8808,10495,8810,10561,8811,10552,8814,10543,8817,10534,8821,10527,8827,10521,8832,10515,8839,10511,8848,10508,8856,10505,8866,10503,8877,10503,8893,10504,8912,10510,8927,10521,8934,10531,8941,10550,8944,10572,8943,10587,8937,10607,8927,10623,8918,10630,8900,10638,8877,10641,8861,10639,8841,10634,8832,10659,8837,10661,8856,10665,8877,10666,8883,10666xe" filled="t" fillcolor="#FFFDFC" stroked="f">
              <v:path arrowok="t"/>
              <v:fill/>
            </v:shape>
            <v:shape style="position:absolute;left:3192;top:10398;width:6151;height:327" coordorigin="3192,10398" coordsize="6151,327" path="m8841,10634l8827,10623,8819,10613,8812,10595,8810,10572,8810,10561,8808,10495,8798,10504,8789,10512,8782,10522,8777,10533,8772,10545,8769,10558,8769,10586,8772,10599,8777,10611,8782,10622,8789,10632,8798,10640,8808,10648,8819,10655,8832,10659,8841,10634xe" filled="t" fillcolor="#FFFDFC" stroked="f">
              <v:path arrowok="t"/>
              <v:fill/>
            </v:shape>
            <v:shape style="position:absolute;left:3192;top:10398;width:6151;height:327" coordorigin="3192,10398" coordsize="6151,327" path="m9343,10536l9341,10526,9338,10518,9334,10509,9329,10502,9323,10496,9316,10490,9309,10486,9299,10483,9290,10480,9279,10478,9260,10478,9253,10479,9246,10480,9238,10482,9231,10484,9225,10487,9219,10490,9213,10494,9208,10499,9203,10504,9198,10509,9195,10516,9191,10504,9184,10495,9175,10488,9165,10481,9153,10478,9124,10478,9112,10481,9102,10486,9091,10491,9082,10498,9074,10506,9071,10488,9069,10483,9066,10481,9036,10481,9036,10663,9076,10663,9076,10527,9083,10520,9091,10514,9099,10510,9108,10506,9117,10504,9140,10504,9151,10507,9158,10514,9166,10522,9169,10532,9169,10663,9209,10663,9209,10540,9211,10534,9213,10528,9216,10523,9219,10518,9224,10515,9228,10511,9233,10508,9239,10506,9245,10504,9251,10504,9272,10504,9284,10507,9291,10515,9299,10522,9303,10533,9303,10663,9343,10663,9343,10536xe" filled="t" fillcolor="#FFFDFC" stroked="f">
              <v:path arrowok="t"/>
              <v:fill/>
            </v:shape>
            <v:shape style="position:absolute;left:3192;top:10398;width:6151;height:327" coordorigin="3192,10398" coordsize="6151,327" path="m5795,10665l5805,10662,5816,10659,5825,10654,5832,10649,5839,10644,5845,10638,5849,10631,5852,10624,5854,10616,5854,10600,5853,10594,5849,10589,5846,10583,5841,10579,5836,10575,5830,10572,5824,10569,5817,10566,5810,10564,5803,10562,5796,10560,5788,10558,5781,10556,5774,10554,5767,10552,5761,10550,5755,10548,5750,10546,5745,10543,5739,10537,5737,10533,5737,10525,5740,10518,5745,10512,5753,10507,5757,10505,5763,10504,5768,10503,5774,10502,5788,10502,5795,10503,5801,10504,5806,10505,5811,10507,5815,10508,5819,10510,5826,10513,5831,10515,5837,10515,5842,10511,5850,10499,5842,10493,5832,10487,5820,10484,5801,10479,5780,10478,5767,10478,5756,10479,5746,10482,5736,10485,5727,10489,5720,10494,5714,10499,5708,10504,5705,10511,5701,10517,5699,10524,5699,10539,5701,10545,5704,10551,5708,10556,5712,10561,5718,10565,5723,10568,5729,10571,5737,10574,5744,10576,5751,10578,5758,10580,5766,10582,5773,10584,5780,10586,5787,10588,5793,10590,5799,10592,5804,10594,5809,10597,5815,10604,5817,10608,5817,10617,5814,10624,5809,10631,5802,10637,5797,10639,5791,10641,5785,10642,5779,10643,5762,10643,5754,10642,5748,10641,5742,10639,5737,10637,5733,10635,5728,10633,5725,10631,5719,10628,5713,10627,5707,10628,5703,10632,5693,10644,5702,10650,5713,10656,5726,10660,5729,10661,5748,10665,5769,10666,5783,10666,5795,10665xe" filled="t" fillcolor="#FFFDFC" stroked="f">
              <v:path arrowok="t"/>
              <v:fill/>
            </v:shape>
            <v:shape style="position:absolute;left:3192;top:10398;width:6151;height:327" coordorigin="3192,10398" coordsize="6151,327" path="m3913,10666l3933,10664,3952,10659,3964,10654,3974,10647,3983,10639,3991,10630,3997,10620,4002,10608,4007,10588,4009,10567,4009,10553,4007,10541,4003,10530,3999,10519,3993,10510,3986,10502,3978,10494,3969,10488,3959,10484,3948,10480,3936,10478,3920,10478,3900,10480,3881,10486,3869,10491,3859,10498,3849,10507,3849,10398,3809,10398,3809,10663,3840,10663,3844,10661,3845,10656,3847,10640,3855,10648,3849,10619,3849,10531,3857,10522,3866,10516,3876,10511,3885,10506,3897,10504,3910,10504,3916,10504,3937,10509,3952,10519,3959,10527,3965,10545,3968,10569,3966,10588,3960,10608,3951,10623,3942,10630,3924,10638,3902,10641,3891,10641,3882,10639,3873,10636,3874,10659,3884,10663,3896,10666,3913,10666xe" filled="t" fillcolor="#FFFDFC" stroked="f">
              <v:path arrowok="t"/>
              <v:fill/>
            </v:shape>
            <v:shape style="position:absolute;left:3192;top:10398;width:6151;height:327" coordorigin="3192,10398" coordsize="6151,327" path="m3499,10536l3497,10526,3494,10518,3490,10509,3485,10502,3479,10496,3472,10490,3465,10486,3455,10483,3446,10480,3435,10478,3416,10478,3409,10479,3402,10480,3394,10482,3387,10484,3381,10487,3375,10490,3369,10494,3364,10499,3359,10504,3354,10509,3351,10516,3347,10504,3340,10495,3331,10488,3321,10481,3309,10478,3280,10478,3268,10481,3258,10486,3247,10491,3238,10498,3230,10506,3227,10488,3225,10483,3222,10481,3192,10481,3192,10663,3232,10663,3232,10527,3239,10520,3247,10514,3255,10510,3264,10506,3273,10504,3296,10504,3307,10507,3314,10514,3322,10522,3325,10532,3325,10663,3365,10663,3365,10540,3367,10534,3369,10528,3372,10523,3375,10518,3380,10515,3384,10511,3389,10508,3395,10506,3401,10504,3407,10504,3428,10504,3440,10507,3447,10515,3455,10522,3459,10533,3459,10663,3499,10663,3499,10536xe" filled="t" fillcolor="#FFFDFC" stroked="f">
              <v:path arrowok="t"/>
              <v:fill/>
            </v:shape>
            <v:shape style="position:absolute;left:4081;top:10481;width:0;height:182" coordorigin="4081,10481" coordsize="0,182" path="m4081,10481l4081,10663e" filled="f" stroked="t" strokeweight="2.08pt" strokecolor="#FFFDFC">
              <v:path arrowok="t"/>
            </v:shape>
            <v:shape style="position:absolute;left:4188;top:10398;width:0;height:265" coordorigin="4188,10398" coordsize="0,265" path="m4188,10398l4188,10663e" filled="f" stroked="t" strokeweight="2.09pt" strokecolor="#FFFDFC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45"/>
      </w:pPr>
      <w:r>
        <w:pict>
          <v:shape type="#_x0000_t75" style="width:174.75pt;height:174.75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Mar w:footer="0" w:header="0" w:top="1480" w:bottom="0" w:left="1720" w:right="1720"/>
      <w:footerReference w:type="default" r:id="rId1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678.159pt;width:612pt;height:113.841pt;mso-position-horizontal-relative:page;mso-position-vertical-relative:page;z-index:-162" coordorigin="0,13563" coordsize="12240,2277">
          <v:shape style="position:absolute;left:0;top:14539;width:12240;height:1275" coordorigin="0,14539" coordsize="12240,1275" path="m0,15814l12240,15814,12240,14539,0,14539,0,15814xe" filled="t" fillcolor="#5B9BD4" stroked="f">
            <v:path arrowok="t"/>
            <v:fill/>
          </v:shape>
          <v:shape type="#_x0000_t75" style="position:absolute;left:9623;top:13563;width:3881;height:3454">
            <v:imagedata o:title="" r:id="rId1"/>
          </v:shape>
          <w10:wrap type="none"/>
        </v:group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3.png"/><Relationship Id="rId7" Type="http://schemas.openxmlformats.org/officeDocument/2006/relationships/image" Target="media\image4.png"/><Relationship Id="rId8" Type="http://schemas.openxmlformats.org/officeDocument/2006/relationships/image" Target="media\image5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image" Target="media\image7.png"/><Relationship Id="rId12" Type="http://schemas.openxmlformats.org/officeDocument/2006/relationships/image" Target="media\image8.png"/><Relationship Id="rId13" Type="http://schemas.openxmlformats.org/officeDocument/2006/relationships/image" Target="media\image9.png"/></Relationships>

</file>

<file path=word/_rels/footer1.xml.rels><?xml version="1.0" encoding="UTF-8" standalone="yes"?>
<Relationships xmlns="http://schemas.openxmlformats.org/package/2006/relationships"><Relationship Id="rId1" Type="http://schemas.openxmlformats.org/officeDocument/2006/relationships/image" Target="media\image6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